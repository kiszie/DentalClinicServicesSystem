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436E26">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436E26">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436E26">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0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gridCol w:w="425"/>
        <w:gridCol w:w="425"/>
      </w:tblGrid>
      <w:tr w:rsidR="00C30CA8" w14:paraId="6B1929F0" w14:textId="0D1523DA" w:rsidTr="00C30CA8">
        <w:trPr>
          <w:cantSplit/>
          <w:trHeight w:val="1146"/>
        </w:trPr>
        <w:tc>
          <w:tcPr>
            <w:tcW w:w="707" w:type="dxa"/>
            <w:shd w:val="clear" w:color="auto" w:fill="D9D9D9"/>
          </w:tcPr>
          <w:p w14:paraId="4A714202"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2268B3E4"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0C38C885" w14:textId="628937F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318057CD" w14:textId="0D16616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34FE9247" w14:textId="7E15EC4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7F0D2660" w14:textId="64DBC021"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52DA7723" w14:textId="56C4CA9D" w:rsidTr="00C30CA8">
        <w:trPr>
          <w:trHeight w:val="504"/>
        </w:trPr>
        <w:tc>
          <w:tcPr>
            <w:tcW w:w="707" w:type="dxa"/>
          </w:tcPr>
          <w:p w14:paraId="3F6ABEF2"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auto"/>
          </w:tcPr>
          <w:p w14:paraId="1DFA9C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04D1F78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C30CA8" w:rsidRDefault="00C30CA8">
            <w:pPr>
              <w:spacing w:line="240" w:lineRule="auto"/>
            </w:pPr>
          </w:p>
        </w:tc>
        <w:tc>
          <w:tcPr>
            <w:tcW w:w="425" w:type="dxa"/>
          </w:tcPr>
          <w:p w14:paraId="7E116C8A" w14:textId="77777777" w:rsidR="00C30CA8" w:rsidRDefault="00C30CA8">
            <w:pPr>
              <w:spacing w:line="240" w:lineRule="auto"/>
            </w:pPr>
          </w:p>
        </w:tc>
        <w:tc>
          <w:tcPr>
            <w:tcW w:w="425" w:type="dxa"/>
          </w:tcPr>
          <w:p w14:paraId="6F1B2C1C" w14:textId="77777777" w:rsidR="00C30CA8" w:rsidRDefault="00C30CA8">
            <w:pPr>
              <w:spacing w:line="240" w:lineRule="auto"/>
            </w:pPr>
          </w:p>
        </w:tc>
        <w:tc>
          <w:tcPr>
            <w:tcW w:w="425" w:type="dxa"/>
          </w:tcPr>
          <w:p w14:paraId="64A1C5A2" w14:textId="77777777" w:rsidR="00C30CA8" w:rsidRDefault="00C30CA8">
            <w:pPr>
              <w:spacing w:line="240" w:lineRule="auto"/>
            </w:pPr>
          </w:p>
        </w:tc>
        <w:tc>
          <w:tcPr>
            <w:tcW w:w="425" w:type="dxa"/>
          </w:tcPr>
          <w:p w14:paraId="569DC50C" w14:textId="77777777" w:rsidR="00C30CA8" w:rsidRDefault="00C30CA8">
            <w:pPr>
              <w:spacing w:line="240" w:lineRule="auto"/>
            </w:pPr>
          </w:p>
        </w:tc>
      </w:tr>
      <w:tr w:rsidR="00C30CA8" w14:paraId="464A130E" w14:textId="7D9D394B" w:rsidTr="00C30CA8">
        <w:trPr>
          <w:trHeight w:val="484"/>
        </w:trPr>
        <w:tc>
          <w:tcPr>
            <w:tcW w:w="707" w:type="dxa"/>
          </w:tcPr>
          <w:p w14:paraId="2219502F"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SRS-62</w:t>
            </w:r>
          </w:p>
        </w:tc>
        <w:tc>
          <w:tcPr>
            <w:tcW w:w="425" w:type="dxa"/>
            <w:shd w:val="clear" w:color="auto" w:fill="auto"/>
          </w:tcPr>
          <w:p w14:paraId="08F8604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24FCA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C30CA8" w:rsidRDefault="00C30CA8">
            <w:pPr>
              <w:spacing w:line="240" w:lineRule="auto"/>
            </w:pPr>
          </w:p>
        </w:tc>
        <w:tc>
          <w:tcPr>
            <w:tcW w:w="425" w:type="dxa"/>
          </w:tcPr>
          <w:p w14:paraId="62BED51F" w14:textId="77777777" w:rsidR="00C30CA8" w:rsidRDefault="00C30CA8">
            <w:pPr>
              <w:spacing w:line="240" w:lineRule="auto"/>
            </w:pPr>
          </w:p>
        </w:tc>
        <w:tc>
          <w:tcPr>
            <w:tcW w:w="425" w:type="dxa"/>
          </w:tcPr>
          <w:p w14:paraId="1AEBC967" w14:textId="77777777" w:rsidR="00C30CA8" w:rsidRDefault="00C30CA8">
            <w:pPr>
              <w:spacing w:line="240" w:lineRule="auto"/>
            </w:pPr>
          </w:p>
        </w:tc>
        <w:tc>
          <w:tcPr>
            <w:tcW w:w="425" w:type="dxa"/>
          </w:tcPr>
          <w:p w14:paraId="68EF4CEA" w14:textId="77777777" w:rsidR="00C30CA8" w:rsidRDefault="00C30CA8">
            <w:pPr>
              <w:spacing w:line="240" w:lineRule="auto"/>
            </w:pPr>
          </w:p>
        </w:tc>
        <w:tc>
          <w:tcPr>
            <w:tcW w:w="425" w:type="dxa"/>
          </w:tcPr>
          <w:p w14:paraId="13ABED95" w14:textId="77777777" w:rsidR="00C30CA8" w:rsidRDefault="00C30CA8">
            <w:pPr>
              <w:spacing w:line="240" w:lineRule="auto"/>
            </w:pPr>
          </w:p>
        </w:tc>
      </w:tr>
      <w:tr w:rsidR="00C30CA8" w14:paraId="5803E86F" w14:textId="45C62001" w:rsidTr="00C30CA8">
        <w:trPr>
          <w:trHeight w:val="504"/>
        </w:trPr>
        <w:tc>
          <w:tcPr>
            <w:tcW w:w="707" w:type="dxa"/>
          </w:tcPr>
          <w:p w14:paraId="22C9DB4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SRS-63</w:t>
            </w:r>
          </w:p>
        </w:tc>
        <w:tc>
          <w:tcPr>
            <w:tcW w:w="425" w:type="dxa"/>
            <w:shd w:val="clear" w:color="auto" w:fill="auto"/>
          </w:tcPr>
          <w:p w14:paraId="25FB12F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159597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C30CA8" w:rsidRDefault="00C30CA8">
            <w:pPr>
              <w:spacing w:line="240" w:lineRule="auto"/>
            </w:pPr>
          </w:p>
        </w:tc>
        <w:tc>
          <w:tcPr>
            <w:tcW w:w="425" w:type="dxa"/>
          </w:tcPr>
          <w:p w14:paraId="63A065F9" w14:textId="77777777" w:rsidR="00C30CA8" w:rsidRDefault="00C30CA8">
            <w:pPr>
              <w:spacing w:line="240" w:lineRule="auto"/>
            </w:pPr>
          </w:p>
        </w:tc>
        <w:tc>
          <w:tcPr>
            <w:tcW w:w="425" w:type="dxa"/>
          </w:tcPr>
          <w:p w14:paraId="5335089C" w14:textId="77777777" w:rsidR="00C30CA8" w:rsidRDefault="00C30CA8">
            <w:pPr>
              <w:spacing w:line="240" w:lineRule="auto"/>
            </w:pPr>
          </w:p>
        </w:tc>
        <w:tc>
          <w:tcPr>
            <w:tcW w:w="425" w:type="dxa"/>
          </w:tcPr>
          <w:p w14:paraId="611B41C5" w14:textId="77777777" w:rsidR="00C30CA8" w:rsidRDefault="00C30CA8">
            <w:pPr>
              <w:spacing w:line="240" w:lineRule="auto"/>
            </w:pPr>
          </w:p>
        </w:tc>
        <w:tc>
          <w:tcPr>
            <w:tcW w:w="425" w:type="dxa"/>
          </w:tcPr>
          <w:p w14:paraId="5CC6AD03" w14:textId="77777777" w:rsidR="00C30CA8" w:rsidRDefault="00C30CA8">
            <w:pPr>
              <w:spacing w:line="240" w:lineRule="auto"/>
            </w:pPr>
          </w:p>
        </w:tc>
      </w:tr>
      <w:tr w:rsidR="00C30CA8" w14:paraId="1608EEBD" w14:textId="4CE84673" w:rsidTr="00C30CA8">
        <w:trPr>
          <w:trHeight w:val="504"/>
        </w:trPr>
        <w:tc>
          <w:tcPr>
            <w:tcW w:w="707" w:type="dxa"/>
          </w:tcPr>
          <w:p w14:paraId="28F8E1FD"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SRS-64</w:t>
            </w:r>
          </w:p>
        </w:tc>
        <w:tc>
          <w:tcPr>
            <w:tcW w:w="425" w:type="dxa"/>
            <w:shd w:val="clear" w:color="auto" w:fill="auto"/>
          </w:tcPr>
          <w:p w14:paraId="48C8345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E100B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C30CA8" w:rsidRDefault="00C30CA8">
            <w:pPr>
              <w:spacing w:line="240" w:lineRule="auto"/>
            </w:pPr>
          </w:p>
        </w:tc>
        <w:tc>
          <w:tcPr>
            <w:tcW w:w="425" w:type="dxa"/>
          </w:tcPr>
          <w:p w14:paraId="6E04F928" w14:textId="77777777" w:rsidR="00C30CA8" w:rsidRDefault="00C30CA8">
            <w:pPr>
              <w:spacing w:line="240" w:lineRule="auto"/>
            </w:pPr>
          </w:p>
        </w:tc>
        <w:tc>
          <w:tcPr>
            <w:tcW w:w="425" w:type="dxa"/>
          </w:tcPr>
          <w:p w14:paraId="4AB5F5AB" w14:textId="77777777" w:rsidR="00C30CA8" w:rsidRDefault="00C30CA8">
            <w:pPr>
              <w:spacing w:line="240" w:lineRule="auto"/>
            </w:pPr>
          </w:p>
        </w:tc>
        <w:tc>
          <w:tcPr>
            <w:tcW w:w="425" w:type="dxa"/>
          </w:tcPr>
          <w:p w14:paraId="23340E78" w14:textId="77777777" w:rsidR="00C30CA8" w:rsidRDefault="00C30CA8">
            <w:pPr>
              <w:spacing w:line="240" w:lineRule="auto"/>
            </w:pPr>
          </w:p>
        </w:tc>
        <w:tc>
          <w:tcPr>
            <w:tcW w:w="425" w:type="dxa"/>
          </w:tcPr>
          <w:p w14:paraId="05E37502" w14:textId="77777777" w:rsidR="00C30CA8" w:rsidRDefault="00C30CA8">
            <w:pPr>
              <w:spacing w:line="240" w:lineRule="auto"/>
            </w:pPr>
          </w:p>
        </w:tc>
      </w:tr>
      <w:tr w:rsidR="00C30CA8" w14:paraId="0BED3C46" w14:textId="020C8F4B" w:rsidTr="00C30CA8">
        <w:trPr>
          <w:trHeight w:val="484"/>
        </w:trPr>
        <w:tc>
          <w:tcPr>
            <w:tcW w:w="707" w:type="dxa"/>
          </w:tcPr>
          <w:p w14:paraId="6FBB9216"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SRS-65</w:t>
            </w:r>
          </w:p>
        </w:tc>
        <w:tc>
          <w:tcPr>
            <w:tcW w:w="425" w:type="dxa"/>
            <w:shd w:val="clear" w:color="auto" w:fill="auto"/>
          </w:tcPr>
          <w:p w14:paraId="7E630D6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D71B31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DF0A5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C30CA8" w:rsidRDefault="00C30CA8">
            <w:pPr>
              <w:spacing w:line="240" w:lineRule="auto"/>
            </w:pPr>
          </w:p>
        </w:tc>
        <w:tc>
          <w:tcPr>
            <w:tcW w:w="425" w:type="dxa"/>
          </w:tcPr>
          <w:p w14:paraId="160FD59A" w14:textId="77777777" w:rsidR="00C30CA8" w:rsidRDefault="00C30CA8">
            <w:pPr>
              <w:spacing w:line="240" w:lineRule="auto"/>
            </w:pPr>
          </w:p>
        </w:tc>
        <w:tc>
          <w:tcPr>
            <w:tcW w:w="425" w:type="dxa"/>
          </w:tcPr>
          <w:p w14:paraId="77B4E2FA" w14:textId="77777777" w:rsidR="00C30CA8" w:rsidRDefault="00C30CA8">
            <w:pPr>
              <w:spacing w:line="240" w:lineRule="auto"/>
            </w:pPr>
          </w:p>
        </w:tc>
        <w:tc>
          <w:tcPr>
            <w:tcW w:w="425" w:type="dxa"/>
          </w:tcPr>
          <w:p w14:paraId="08EB03A0" w14:textId="77777777" w:rsidR="00C30CA8" w:rsidRDefault="00C30CA8">
            <w:pPr>
              <w:spacing w:line="240" w:lineRule="auto"/>
            </w:pPr>
          </w:p>
        </w:tc>
        <w:tc>
          <w:tcPr>
            <w:tcW w:w="425" w:type="dxa"/>
          </w:tcPr>
          <w:p w14:paraId="36E1E140" w14:textId="77777777" w:rsidR="00C30CA8" w:rsidRDefault="00C30CA8">
            <w:pPr>
              <w:spacing w:line="240" w:lineRule="auto"/>
            </w:pPr>
          </w:p>
        </w:tc>
      </w:tr>
      <w:tr w:rsidR="00C30CA8" w14:paraId="30DAF3DC" w14:textId="128B2627" w:rsidTr="00C30CA8">
        <w:trPr>
          <w:trHeight w:val="504"/>
        </w:trPr>
        <w:tc>
          <w:tcPr>
            <w:tcW w:w="707" w:type="dxa"/>
          </w:tcPr>
          <w:p w14:paraId="272DFDA8"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SRS-66</w:t>
            </w:r>
          </w:p>
        </w:tc>
        <w:tc>
          <w:tcPr>
            <w:tcW w:w="425" w:type="dxa"/>
            <w:shd w:val="clear" w:color="auto" w:fill="auto"/>
          </w:tcPr>
          <w:p w14:paraId="147F89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B6FD66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C30CA8" w:rsidRDefault="00C30CA8">
            <w:pPr>
              <w:spacing w:line="240" w:lineRule="auto"/>
            </w:pPr>
          </w:p>
        </w:tc>
        <w:tc>
          <w:tcPr>
            <w:tcW w:w="425" w:type="dxa"/>
          </w:tcPr>
          <w:p w14:paraId="33DFAE36" w14:textId="77777777" w:rsidR="00C30CA8" w:rsidRDefault="00C30CA8">
            <w:pPr>
              <w:spacing w:line="240" w:lineRule="auto"/>
            </w:pPr>
          </w:p>
        </w:tc>
        <w:tc>
          <w:tcPr>
            <w:tcW w:w="425" w:type="dxa"/>
          </w:tcPr>
          <w:p w14:paraId="1D9F1F84" w14:textId="77777777" w:rsidR="00C30CA8" w:rsidRDefault="00C30CA8">
            <w:pPr>
              <w:spacing w:line="240" w:lineRule="auto"/>
            </w:pPr>
          </w:p>
        </w:tc>
        <w:tc>
          <w:tcPr>
            <w:tcW w:w="425" w:type="dxa"/>
          </w:tcPr>
          <w:p w14:paraId="2A0EC088" w14:textId="77777777" w:rsidR="00C30CA8" w:rsidRDefault="00C30CA8">
            <w:pPr>
              <w:spacing w:line="240" w:lineRule="auto"/>
            </w:pPr>
          </w:p>
        </w:tc>
        <w:tc>
          <w:tcPr>
            <w:tcW w:w="425" w:type="dxa"/>
          </w:tcPr>
          <w:p w14:paraId="7F435EBC" w14:textId="77777777" w:rsidR="00C30CA8" w:rsidRDefault="00C30CA8">
            <w:pPr>
              <w:spacing w:line="240" w:lineRule="auto"/>
            </w:pPr>
          </w:p>
        </w:tc>
      </w:tr>
      <w:tr w:rsidR="00C30CA8" w14:paraId="7E130BB8" w14:textId="569657D1" w:rsidTr="00C30CA8">
        <w:trPr>
          <w:trHeight w:val="484"/>
        </w:trPr>
        <w:tc>
          <w:tcPr>
            <w:tcW w:w="707" w:type="dxa"/>
          </w:tcPr>
          <w:p w14:paraId="5ACA1084"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SRS-67</w:t>
            </w:r>
          </w:p>
        </w:tc>
        <w:tc>
          <w:tcPr>
            <w:tcW w:w="425" w:type="dxa"/>
            <w:shd w:val="clear" w:color="auto" w:fill="auto"/>
          </w:tcPr>
          <w:p w14:paraId="390575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3D55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5EC14D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CE921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6AF57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C04D2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F5C3FA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C30CA8" w:rsidRDefault="00C30CA8">
            <w:pPr>
              <w:spacing w:line="240" w:lineRule="auto"/>
            </w:pPr>
          </w:p>
        </w:tc>
        <w:tc>
          <w:tcPr>
            <w:tcW w:w="425" w:type="dxa"/>
          </w:tcPr>
          <w:p w14:paraId="3A1A6D44" w14:textId="77777777" w:rsidR="00C30CA8" w:rsidRDefault="00C30CA8">
            <w:pPr>
              <w:spacing w:line="240" w:lineRule="auto"/>
            </w:pPr>
          </w:p>
        </w:tc>
        <w:tc>
          <w:tcPr>
            <w:tcW w:w="425" w:type="dxa"/>
          </w:tcPr>
          <w:p w14:paraId="27263ACE" w14:textId="77777777" w:rsidR="00C30CA8" w:rsidRDefault="00C30CA8">
            <w:pPr>
              <w:spacing w:line="240" w:lineRule="auto"/>
            </w:pPr>
          </w:p>
        </w:tc>
        <w:tc>
          <w:tcPr>
            <w:tcW w:w="425" w:type="dxa"/>
          </w:tcPr>
          <w:p w14:paraId="095A29F3" w14:textId="77777777" w:rsidR="00C30CA8" w:rsidRDefault="00C30CA8">
            <w:pPr>
              <w:spacing w:line="240" w:lineRule="auto"/>
            </w:pPr>
          </w:p>
        </w:tc>
        <w:tc>
          <w:tcPr>
            <w:tcW w:w="425" w:type="dxa"/>
          </w:tcPr>
          <w:p w14:paraId="60B3E123" w14:textId="77777777" w:rsidR="00C30CA8" w:rsidRDefault="00C30CA8">
            <w:pPr>
              <w:spacing w:line="240" w:lineRule="auto"/>
            </w:pPr>
          </w:p>
        </w:tc>
      </w:tr>
      <w:tr w:rsidR="00C30CA8" w14:paraId="1F22E793" w14:textId="6FD0F15A" w:rsidTr="00C30CA8">
        <w:trPr>
          <w:trHeight w:val="504"/>
        </w:trPr>
        <w:tc>
          <w:tcPr>
            <w:tcW w:w="707" w:type="dxa"/>
          </w:tcPr>
          <w:p w14:paraId="3BB59AF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SRS-68</w:t>
            </w:r>
          </w:p>
        </w:tc>
        <w:tc>
          <w:tcPr>
            <w:tcW w:w="425" w:type="dxa"/>
            <w:shd w:val="clear" w:color="auto" w:fill="auto"/>
          </w:tcPr>
          <w:p w14:paraId="39EC0D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45C9E6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C30CA8" w:rsidRDefault="00C30CA8">
            <w:pPr>
              <w:spacing w:line="240" w:lineRule="auto"/>
            </w:pPr>
          </w:p>
        </w:tc>
        <w:tc>
          <w:tcPr>
            <w:tcW w:w="425" w:type="dxa"/>
          </w:tcPr>
          <w:p w14:paraId="53DE4A07" w14:textId="77777777" w:rsidR="00C30CA8" w:rsidRDefault="00C30CA8">
            <w:pPr>
              <w:spacing w:line="240" w:lineRule="auto"/>
            </w:pPr>
          </w:p>
        </w:tc>
        <w:tc>
          <w:tcPr>
            <w:tcW w:w="425" w:type="dxa"/>
          </w:tcPr>
          <w:p w14:paraId="2F8ACA6C" w14:textId="77777777" w:rsidR="00C30CA8" w:rsidRDefault="00C30CA8">
            <w:pPr>
              <w:spacing w:line="240" w:lineRule="auto"/>
            </w:pPr>
          </w:p>
        </w:tc>
        <w:tc>
          <w:tcPr>
            <w:tcW w:w="425" w:type="dxa"/>
          </w:tcPr>
          <w:p w14:paraId="445BC36D" w14:textId="77777777" w:rsidR="00C30CA8" w:rsidRDefault="00C30CA8">
            <w:pPr>
              <w:spacing w:line="240" w:lineRule="auto"/>
            </w:pPr>
          </w:p>
        </w:tc>
        <w:tc>
          <w:tcPr>
            <w:tcW w:w="425" w:type="dxa"/>
          </w:tcPr>
          <w:p w14:paraId="3DC7EA47" w14:textId="77777777" w:rsidR="00C30CA8" w:rsidRDefault="00C30CA8">
            <w:pPr>
              <w:spacing w:line="240" w:lineRule="auto"/>
            </w:pPr>
          </w:p>
        </w:tc>
      </w:tr>
      <w:tr w:rsidR="00C30CA8" w14:paraId="55EFAEBF" w14:textId="397384E1" w:rsidTr="00C30CA8">
        <w:trPr>
          <w:trHeight w:val="504"/>
        </w:trPr>
        <w:tc>
          <w:tcPr>
            <w:tcW w:w="707" w:type="dxa"/>
          </w:tcPr>
          <w:p w14:paraId="191ABDB5"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SRS-69</w:t>
            </w:r>
          </w:p>
        </w:tc>
        <w:tc>
          <w:tcPr>
            <w:tcW w:w="425" w:type="dxa"/>
            <w:shd w:val="clear" w:color="auto" w:fill="auto"/>
          </w:tcPr>
          <w:p w14:paraId="5B8E70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122ECC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7D6DD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C30CA8" w:rsidRDefault="00C30CA8">
            <w:pPr>
              <w:spacing w:line="240" w:lineRule="auto"/>
            </w:pPr>
          </w:p>
        </w:tc>
        <w:tc>
          <w:tcPr>
            <w:tcW w:w="425" w:type="dxa"/>
          </w:tcPr>
          <w:p w14:paraId="2BFA6353" w14:textId="77777777" w:rsidR="00C30CA8" w:rsidRDefault="00C30CA8">
            <w:pPr>
              <w:spacing w:line="240" w:lineRule="auto"/>
            </w:pPr>
          </w:p>
        </w:tc>
        <w:tc>
          <w:tcPr>
            <w:tcW w:w="425" w:type="dxa"/>
          </w:tcPr>
          <w:p w14:paraId="43DBE2C9" w14:textId="77777777" w:rsidR="00C30CA8" w:rsidRDefault="00C30CA8">
            <w:pPr>
              <w:spacing w:line="240" w:lineRule="auto"/>
            </w:pPr>
          </w:p>
        </w:tc>
        <w:tc>
          <w:tcPr>
            <w:tcW w:w="425" w:type="dxa"/>
          </w:tcPr>
          <w:p w14:paraId="2FBADF1F" w14:textId="77777777" w:rsidR="00C30CA8" w:rsidRDefault="00C30CA8">
            <w:pPr>
              <w:spacing w:line="240" w:lineRule="auto"/>
            </w:pPr>
          </w:p>
        </w:tc>
        <w:tc>
          <w:tcPr>
            <w:tcW w:w="425" w:type="dxa"/>
          </w:tcPr>
          <w:p w14:paraId="1FBD7279" w14:textId="77777777" w:rsidR="00C30CA8" w:rsidRDefault="00C30CA8">
            <w:pPr>
              <w:spacing w:line="240" w:lineRule="auto"/>
            </w:pPr>
          </w:p>
        </w:tc>
      </w:tr>
      <w:tr w:rsidR="00C30CA8" w14:paraId="095B2D42" w14:textId="09DA90FC" w:rsidTr="00C30CA8">
        <w:trPr>
          <w:trHeight w:val="1146"/>
        </w:trPr>
        <w:tc>
          <w:tcPr>
            <w:tcW w:w="707" w:type="dxa"/>
            <w:shd w:val="clear" w:color="auto" w:fill="D9D9D9"/>
          </w:tcPr>
          <w:p w14:paraId="670FAB2D"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20F8D3D6" w14:textId="04B210B3"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04E38CBE" w14:textId="3E374E90"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289AF9E4" w14:textId="6ACDB23E"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5C716164" w14:textId="703BDCB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420FF56D" w14:textId="43907EB4" w:rsidTr="00C30CA8">
        <w:trPr>
          <w:trHeight w:val="504"/>
        </w:trPr>
        <w:tc>
          <w:tcPr>
            <w:tcW w:w="707" w:type="dxa"/>
          </w:tcPr>
          <w:p w14:paraId="09E3DFB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D3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4D62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D0A9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FC9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BB9B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749B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C30CA8" w:rsidRDefault="00C30CA8">
            <w:pPr>
              <w:spacing w:line="240" w:lineRule="auto"/>
            </w:pPr>
          </w:p>
        </w:tc>
        <w:tc>
          <w:tcPr>
            <w:tcW w:w="425" w:type="dxa"/>
          </w:tcPr>
          <w:p w14:paraId="195987D9" w14:textId="77777777" w:rsidR="00C30CA8" w:rsidRDefault="00C30CA8">
            <w:pPr>
              <w:spacing w:line="240" w:lineRule="auto"/>
            </w:pPr>
          </w:p>
        </w:tc>
        <w:tc>
          <w:tcPr>
            <w:tcW w:w="425" w:type="dxa"/>
          </w:tcPr>
          <w:p w14:paraId="1ABD5C1D" w14:textId="77777777" w:rsidR="00C30CA8" w:rsidRDefault="00C30CA8">
            <w:pPr>
              <w:spacing w:line="240" w:lineRule="auto"/>
            </w:pPr>
          </w:p>
        </w:tc>
        <w:tc>
          <w:tcPr>
            <w:tcW w:w="425" w:type="dxa"/>
          </w:tcPr>
          <w:p w14:paraId="6D837490" w14:textId="77777777" w:rsidR="00C30CA8" w:rsidRDefault="00C30CA8">
            <w:pPr>
              <w:spacing w:line="240" w:lineRule="auto"/>
            </w:pPr>
          </w:p>
        </w:tc>
        <w:tc>
          <w:tcPr>
            <w:tcW w:w="425" w:type="dxa"/>
          </w:tcPr>
          <w:p w14:paraId="671BA2B5" w14:textId="77777777" w:rsidR="00C30CA8" w:rsidRDefault="00C30CA8">
            <w:pPr>
              <w:spacing w:line="240" w:lineRule="auto"/>
            </w:pPr>
          </w:p>
        </w:tc>
      </w:tr>
      <w:tr w:rsidR="00C30CA8" w14:paraId="2D531CF5" w14:textId="2A3DF743" w:rsidTr="00C30CA8">
        <w:trPr>
          <w:trHeight w:val="504"/>
        </w:trPr>
        <w:tc>
          <w:tcPr>
            <w:tcW w:w="707" w:type="dxa"/>
          </w:tcPr>
          <w:p w14:paraId="79472D1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94CD3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C30CA8" w:rsidRDefault="00C30CA8">
            <w:pPr>
              <w:spacing w:line="240" w:lineRule="auto"/>
            </w:pPr>
          </w:p>
        </w:tc>
        <w:tc>
          <w:tcPr>
            <w:tcW w:w="425" w:type="dxa"/>
          </w:tcPr>
          <w:p w14:paraId="26438255" w14:textId="77777777" w:rsidR="00C30CA8" w:rsidRDefault="00C30CA8">
            <w:pPr>
              <w:spacing w:line="240" w:lineRule="auto"/>
            </w:pPr>
          </w:p>
        </w:tc>
        <w:tc>
          <w:tcPr>
            <w:tcW w:w="425" w:type="dxa"/>
          </w:tcPr>
          <w:p w14:paraId="06EBCB2D" w14:textId="77777777" w:rsidR="00C30CA8" w:rsidRDefault="00C30CA8">
            <w:pPr>
              <w:spacing w:line="240" w:lineRule="auto"/>
            </w:pPr>
          </w:p>
        </w:tc>
        <w:tc>
          <w:tcPr>
            <w:tcW w:w="425" w:type="dxa"/>
          </w:tcPr>
          <w:p w14:paraId="1EDE3E17" w14:textId="77777777" w:rsidR="00C30CA8" w:rsidRDefault="00C30CA8">
            <w:pPr>
              <w:spacing w:line="240" w:lineRule="auto"/>
            </w:pPr>
          </w:p>
        </w:tc>
        <w:tc>
          <w:tcPr>
            <w:tcW w:w="425" w:type="dxa"/>
          </w:tcPr>
          <w:p w14:paraId="4F00A96F" w14:textId="77777777" w:rsidR="00C30CA8" w:rsidRDefault="00C30CA8">
            <w:pPr>
              <w:spacing w:line="240" w:lineRule="auto"/>
            </w:pPr>
          </w:p>
        </w:tc>
      </w:tr>
      <w:tr w:rsidR="00C30CA8" w14:paraId="0D2EE098" w14:textId="6770E030" w:rsidTr="00C30CA8">
        <w:trPr>
          <w:trHeight w:val="504"/>
        </w:trPr>
        <w:tc>
          <w:tcPr>
            <w:tcW w:w="707" w:type="dxa"/>
          </w:tcPr>
          <w:p w14:paraId="688AB73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SRS-72</w:t>
            </w:r>
          </w:p>
        </w:tc>
        <w:tc>
          <w:tcPr>
            <w:tcW w:w="425" w:type="dxa"/>
            <w:shd w:val="clear" w:color="auto" w:fill="auto"/>
          </w:tcPr>
          <w:p w14:paraId="26B544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C30CA8" w:rsidRDefault="00C30CA8">
            <w:pPr>
              <w:spacing w:line="240" w:lineRule="auto"/>
            </w:pPr>
          </w:p>
        </w:tc>
        <w:tc>
          <w:tcPr>
            <w:tcW w:w="425" w:type="dxa"/>
          </w:tcPr>
          <w:p w14:paraId="70557B9C" w14:textId="77777777" w:rsidR="00C30CA8" w:rsidRDefault="00C30CA8">
            <w:pPr>
              <w:spacing w:line="240" w:lineRule="auto"/>
            </w:pPr>
          </w:p>
        </w:tc>
        <w:tc>
          <w:tcPr>
            <w:tcW w:w="425" w:type="dxa"/>
          </w:tcPr>
          <w:p w14:paraId="1A73F846" w14:textId="77777777" w:rsidR="00C30CA8" w:rsidRDefault="00C30CA8">
            <w:pPr>
              <w:spacing w:line="240" w:lineRule="auto"/>
            </w:pPr>
          </w:p>
        </w:tc>
        <w:tc>
          <w:tcPr>
            <w:tcW w:w="425" w:type="dxa"/>
          </w:tcPr>
          <w:p w14:paraId="6E085EC8" w14:textId="77777777" w:rsidR="00C30CA8" w:rsidRDefault="00C30CA8">
            <w:pPr>
              <w:spacing w:line="240" w:lineRule="auto"/>
            </w:pPr>
          </w:p>
        </w:tc>
        <w:tc>
          <w:tcPr>
            <w:tcW w:w="425" w:type="dxa"/>
          </w:tcPr>
          <w:p w14:paraId="52291830" w14:textId="77777777" w:rsidR="00C30CA8" w:rsidRDefault="00C30CA8">
            <w:pPr>
              <w:spacing w:line="240" w:lineRule="auto"/>
            </w:pPr>
          </w:p>
        </w:tc>
      </w:tr>
      <w:tr w:rsidR="00C30CA8" w14:paraId="5A281BCF" w14:textId="0D91DB42" w:rsidTr="00C30CA8">
        <w:trPr>
          <w:trHeight w:val="484"/>
        </w:trPr>
        <w:tc>
          <w:tcPr>
            <w:tcW w:w="707" w:type="dxa"/>
          </w:tcPr>
          <w:p w14:paraId="5A6AD20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SRS-73</w:t>
            </w:r>
          </w:p>
        </w:tc>
        <w:tc>
          <w:tcPr>
            <w:tcW w:w="425" w:type="dxa"/>
            <w:shd w:val="clear" w:color="auto" w:fill="auto"/>
          </w:tcPr>
          <w:p w14:paraId="6415B1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6B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3B23D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4E88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C30CA8" w:rsidRDefault="00C30CA8">
            <w:pPr>
              <w:spacing w:line="240" w:lineRule="auto"/>
            </w:pPr>
          </w:p>
        </w:tc>
        <w:tc>
          <w:tcPr>
            <w:tcW w:w="425" w:type="dxa"/>
          </w:tcPr>
          <w:p w14:paraId="2F952315" w14:textId="77777777" w:rsidR="00C30CA8" w:rsidRDefault="00C30CA8">
            <w:pPr>
              <w:spacing w:line="240" w:lineRule="auto"/>
            </w:pPr>
          </w:p>
        </w:tc>
        <w:tc>
          <w:tcPr>
            <w:tcW w:w="425" w:type="dxa"/>
          </w:tcPr>
          <w:p w14:paraId="076FA7A3" w14:textId="77777777" w:rsidR="00C30CA8" w:rsidRDefault="00C30CA8">
            <w:pPr>
              <w:spacing w:line="240" w:lineRule="auto"/>
            </w:pPr>
          </w:p>
        </w:tc>
        <w:tc>
          <w:tcPr>
            <w:tcW w:w="425" w:type="dxa"/>
          </w:tcPr>
          <w:p w14:paraId="617EC4DF" w14:textId="77777777" w:rsidR="00C30CA8" w:rsidRDefault="00C30CA8">
            <w:pPr>
              <w:spacing w:line="240" w:lineRule="auto"/>
            </w:pPr>
          </w:p>
        </w:tc>
        <w:tc>
          <w:tcPr>
            <w:tcW w:w="425" w:type="dxa"/>
          </w:tcPr>
          <w:p w14:paraId="575382BD" w14:textId="77777777" w:rsidR="00C30CA8" w:rsidRDefault="00C30CA8">
            <w:pPr>
              <w:spacing w:line="240" w:lineRule="auto"/>
            </w:pPr>
          </w:p>
        </w:tc>
      </w:tr>
      <w:tr w:rsidR="00C30CA8" w14:paraId="1F75E131" w14:textId="39CB83CC" w:rsidTr="00C30CA8">
        <w:trPr>
          <w:trHeight w:val="504"/>
        </w:trPr>
        <w:tc>
          <w:tcPr>
            <w:tcW w:w="707" w:type="dxa"/>
          </w:tcPr>
          <w:p w14:paraId="4FBFC98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SRS-74</w:t>
            </w:r>
          </w:p>
        </w:tc>
        <w:tc>
          <w:tcPr>
            <w:tcW w:w="425" w:type="dxa"/>
            <w:shd w:val="clear" w:color="auto" w:fill="auto"/>
          </w:tcPr>
          <w:p w14:paraId="19396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D771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01C4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5D34C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C30CA8" w:rsidRDefault="00C30CA8">
            <w:pPr>
              <w:spacing w:line="240" w:lineRule="auto"/>
            </w:pPr>
          </w:p>
        </w:tc>
        <w:tc>
          <w:tcPr>
            <w:tcW w:w="425" w:type="dxa"/>
          </w:tcPr>
          <w:p w14:paraId="4F8BFB9B" w14:textId="77777777" w:rsidR="00C30CA8" w:rsidRDefault="00C30CA8">
            <w:pPr>
              <w:spacing w:line="240" w:lineRule="auto"/>
            </w:pPr>
          </w:p>
        </w:tc>
        <w:tc>
          <w:tcPr>
            <w:tcW w:w="425" w:type="dxa"/>
          </w:tcPr>
          <w:p w14:paraId="4840429F" w14:textId="77777777" w:rsidR="00C30CA8" w:rsidRDefault="00C30CA8">
            <w:pPr>
              <w:spacing w:line="240" w:lineRule="auto"/>
            </w:pPr>
          </w:p>
        </w:tc>
        <w:tc>
          <w:tcPr>
            <w:tcW w:w="425" w:type="dxa"/>
          </w:tcPr>
          <w:p w14:paraId="6448BB61" w14:textId="77777777" w:rsidR="00C30CA8" w:rsidRDefault="00C30CA8">
            <w:pPr>
              <w:spacing w:line="240" w:lineRule="auto"/>
            </w:pPr>
          </w:p>
        </w:tc>
        <w:tc>
          <w:tcPr>
            <w:tcW w:w="425" w:type="dxa"/>
          </w:tcPr>
          <w:p w14:paraId="55496E79" w14:textId="77777777" w:rsidR="00C30CA8" w:rsidRDefault="00C30CA8">
            <w:pPr>
              <w:spacing w:line="240" w:lineRule="auto"/>
            </w:pPr>
          </w:p>
        </w:tc>
      </w:tr>
      <w:tr w:rsidR="00C30CA8" w14:paraId="574AF6C1" w14:textId="7D2009EB" w:rsidTr="00C30CA8">
        <w:trPr>
          <w:trHeight w:val="504"/>
        </w:trPr>
        <w:tc>
          <w:tcPr>
            <w:tcW w:w="707" w:type="dxa"/>
          </w:tcPr>
          <w:p w14:paraId="084CDC5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SRS-75</w:t>
            </w:r>
          </w:p>
        </w:tc>
        <w:tc>
          <w:tcPr>
            <w:tcW w:w="425" w:type="dxa"/>
            <w:shd w:val="clear" w:color="auto" w:fill="auto"/>
          </w:tcPr>
          <w:p w14:paraId="4BAA12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tcBorders>
            <w:shd w:val="clear" w:color="auto" w:fill="auto"/>
          </w:tcPr>
          <w:p w14:paraId="50F38B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B260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C3EBB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C30CA8" w:rsidRDefault="00C30CA8">
            <w:pPr>
              <w:spacing w:line="240" w:lineRule="auto"/>
            </w:pPr>
          </w:p>
        </w:tc>
        <w:tc>
          <w:tcPr>
            <w:tcW w:w="425" w:type="dxa"/>
          </w:tcPr>
          <w:p w14:paraId="51298723" w14:textId="77777777" w:rsidR="00C30CA8" w:rsidRDefault="00C30CA8">
            <w:pPr>
              <w:spacing w:line="240" w:lineRule="auto"/>
            </w:pPr>
          </w:p>
        </w:tc>
        <w:tc>
          <w:tcPr>
            <w:tcW w:w="425" w:type="dxa"/>
          </w:tcPr>
          <w:p w14:paraId="413232D7" w14:textId="77777777" w:rsidR="00C30CA8" w:rsidRDefault="00C30CA8">
            <w:pPr>
              <w:spacing w:line="240" w:lineRule="auto"/>
            </w:pPr>
          </w:p>
        </w:tc>
        <w:tc>
          <w:tcPr>
            <w:tcW w:w="425" w:type="dxa"/>
          </w:tcPr>
          <w:p w14:paraId="3DD535E0" w14:textId="77777777" w:rsidR="00C30CA8" w:rsidRDefault="00C30CA8">
            <w:pPr>
              <w:spacing w:line="240" w:lineRule="auto"/>
            </w:pPr>
          </w:p>
        </w:tc>
        <w:tc>
          <w:tcPr>
            <w:tcW w:w="425" w:type="dxa"/>
          </w:tcPr>
          <w:p w14:paraId="3780AF10" w14:textId="77777777" w:rsidR="00C30CA8" w:rsidRDefault="00C30CA8">
            <w:pPr>
              <w:spacing w:line="240" w:lineRule="auto"/>
            </w:pPr>
          </w:p>
        </w:tc>
      </w:tr>
      <w:tr w:rsidR="00C30CA8" w14:paraId="496C8961" w14:textId="5EC8C6BD" w:rsidTr="00C30CA8">
        <w:trPr>
          <w:trHeight w:val="484"/>
        </w:trPr>
        <w:tc>
          <w:tcPr>
            <w:tcW w:w="707" w:type="dxa"/>
          </w:tcPr>
          <w:p w14:paraId="71E9323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SRS-76</w:t>
            </w:r>
          </w:p>
        </w:tc>
        <w:tc>
          <w:tcPr>
            <w:tcW w:w="425" w:type="dxa"/>
            <w:shd w:val="clear" w:color="auto" w:fill="auto"/>
          </w:tcPr>
          <w:p w14:paraId="54BB82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DF35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20707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C1A1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6067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26252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0F8A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C30CA8" w:rsidRDefault="00C30CA8">
            <w:pPr>
              <w:spacing w:line="240" w:lineRule="auto"/>
            </w:pPr>
          </w:p>
        </w:tc>
        <w:tc>
          <w:tcPr>
            <w:tcW w:w="425" w:type="dxa"/>
          </w:tcPr>
          <w:p w14:paraId="577D16E7" w14:textId="77777777" w:rsidR="00C30CA8" w:rsidRDefault="00C30CA8">
            <w:pPr>
              <w:spacing w:line="240" w:lineRule="auto"/>
            </w:pPr>
          </w:p>
        </w:tc>
        <w:tc>
          <w:tcPr>
            <w:tcW w:w="425" w:type="dxa"/>
          </w:tcPr>
          <w:p w14:paraId="74E47860" w14:textId="77777777" w:rsidR="00C30CA8" w:rsidRDefault="00C30CA8">
            <w:pPr>
              <w:spacing w:line="240" w:lineRule="auto"/>
            </w:pPr>
          </w:p>
        </w:tc>
        <w:tc>
          <w:tcPr>
            <w:tcW w:w="425" w:type="dxa"/>
          </w:tcPr>
          <w:p w14:paraId="7BEB009E" w14:textId="77777777" w:rsidR="00C30CA8" w:rsidRDefault="00C30CA8">
            <w:pPr>
              <w:spacing w:line="240" w:lineRule="auto"/>
            </w:pPr>
          </w:p>
        </w:tc>
        <w:tc>
          <w:tcPr>
            <w:tcW w:w="425" w:type="dxa"/>
          </w:tcPr>
          <w:p w14:paraId="0183B672" w14:textId="77777777" w:rsidR="00C30CA8" w:rsidRDefault="00C30CA8">
            <w:pPr>
              <w:spacing w:line="240" w:lineRule="auto"/>
            </w:pPr>
          </w:p>
        </w:tc>
      </w:tr>
      <w:tr w:rsidR="00C30CA8" w14:paraId="4936A968" w14:textId="34FAEF6F" w:rsidTr="00C30CA8">
        <w:trPr>
          <w:trHeight w:val="504"/>
        </w:trPr>
        <w:tc>
          <w:tcPr>
            <w:tcW w:w="707" w:type="dxa"/>
          </w:tcPr>
          <w:p w14:paraId="63DF1EE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SRS-77</w:t>
            </w:r>
          </w:p>
        </w:tc>
        <w:tc>
          <w:tcPr>
            <w:tcW w:w="425" w:type="dxa"/>
            <w:shd w:val="clear" w:color="auto" w:fill="auto"/>
          </w:tcPr>
          <w:p w14:paraId="3DFF5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16A84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EEC1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C30CA8" w:rsidRDefault="00C30CA8">
            <w:pPr>
              <w:spacing w:line="240" w:lineRule="auto"/>
            </w:pPr>
          </w:p>
        </w:tc>
        <w:tc>
          <w:tcPr>
            <w:tcW w:w="425" w:type="dxa"/>
          </w:tcPr>
          <w:p w14:paraId="19C03BC3" w14:textId="77777777" w:rsidR="00C30CA8" w:rsidRDefault="00C30CA8">
            <w:pPr>
              <w:spacing w:line="240" w:lineRule="auto"/>
            </w:pPr>
          </w:p>
        </w:tc>
        <w:tc>
          <w:tcPr>
            <w:tcW w:w="425" w:type="dxa"/>
          </w:tcPr>
          <w:p w14:paraId="7EC15CEC" w14:textId="77777777" w:rsidR="00C30CA8" w:rsidRDefault="00C30CA8">
            <w:pPr>
              <w:spacing w:line="240" w:lineRule="auto"/>
            </w:pPr>
          </w:p>
        </w:tc>
        <w:tc>
          <w:tcPr>
            <w:tcW w:w="425" w:type="dxa"/>
          </w:tcPr>
          <w:p w14:paraId="5B16D151" w14:textId="77777777" w:rsidR="00C30CA8" w:rsidRDefault="00C30CA8">
            <w:pPr>
              <w:spacing w:line="240" w:lineRule="auto"/>
            </w:pPr>
          </w:p>
        </w:tc>
        <w:tc>
          <w:tcPr>
            <w:tcW w:w="425" w:type="dxa"/>
          </w:tcPr>
          <w:p w14:paraId="1568F129" w14:textId="77777777" w:rsidR="00C30CA8" w:rsidRDefault="00C30CA8">
            <w:pPr>
              <w:spacing w:line="240" w:lineRule="auto"/>
            </w:pPr>
          </w:p>
        </w:tc>
      </w:tr>
      <w:tr w:rsidR="00C30CA8" w14:paraId="696B8A6A" w14:textId="75F87879" w:rsidTr="00C30CA8">
        <w:trPr>
          <w:trHeight w:val="484"/>
        </w:trPr>
        <w:tc>
          <w:tcPr>
            <w:tcW w:w="707" w:type="dxa"/>
          </w:tcPr>
          <w:p w14:paraId="510DCE8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SRS-78</w:t>
            </w:r>
          </w:p>
        </w:tc>
        <w:tc>
          <w:tcPr>
            <w:tcW w:w="425" w:type="dxa"/>
            <w:shd w:val="clear" w:color="auto" w:fill="auto"/>
          </w:tcPr>
          <w:p w14:paraId="09035F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CCCC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C30CA8" w:rsidRDefault="00C30CA8">
            <w:pPr>
              <w:spacing w:line="240" w:lineRule="auto"/>
            </w:pPr>
          </w:p>
        </w:tc>
        <w:tc>
          <w:tcPr>
            <w:tcW w:w="425" w:type="dxa"/>
          </w:tcPr>
          <w:p w14:paraId="5832BE34" w14:textId="77777777" w:rsidR="00C30CA8" w:rsidRDefault="00C30CA8">
            <w:pPr>
              <w:spacing w:line="240" w:lineRule="auto"/>
            </w:pPr>
          </w:p>
        </w:tc>
        <w:tc>
          <w:tcPr>
            <w:tcW w:w="425" w:type="dxa"/>
          </w:tcPr>
          <w:p w14:paraId="2DB7C1A9" w14:textId="77777777" w:rsidR="00C30CA8" w:rsidRDefault="00C30CA8">
            <w:pPr>
              <w:spacing w:line="240" w:lineRule="auto"/>
            </w:pPr>
          </w:p>
        </w:tc>
        <w:tc>
          <w:tcPr>
            <w:tcW w:w="425" w:type="dxa"/>
          </w:tcPr>
          <w:p w14:paraId="7D8D3207" w14:textId="77777777" w:rsidR="00C30CA8" w:rsidRDefault="00C30CA8">
            <w:pPr>
              <w:spacing w:line="240" w:lineRule="auto"/>
            </w:pPr>
          </w:p>
        </w:tc>
        <w:tc>
          <w:tcPr>
            <w:tcW w:w="425" w:type="dxa"/>
          </w:tcPr>
          <w:p w14:paraId="2CC53B3E" w14:textId="77777777" w:rsidR="00C30CA8" w:rsidRDefault="00C30CA8">
            <w:pPr>
              <w:spacing w:line="240" w:lineRule="auto"/>
            </w:pPr>
          </w:p>
        </w:tc>
      </w:tr>
      <w:tr w:rsidR="00C30CA8" w14:paraId="60EB9CC1" w14:textId="2CF8262C" w:rsidTr="00C30CA8">
        <w:trPr>
          <w:trHeight w:val="504"/>
        </w:trPr>
        <w:tc>
          <w:tcPr>
            <w:tcW w:w="707" w:type="dxa"/>
          </w:tcPr>
          <w:p w14:paraId="5DA9E457"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SRS-79</w:t>
            </w:r>
          </w:p>
        </w:tc>
        <w:tc>
          <w:tcPr>
            <w:tcW w:w="425" w:type="dxa"/>
            <w:shd w:val="clear" w:color="auto" w:fill="auto"/>
          </w:tcPr>
          <w:p w14:paraId="60C3ED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9C91DC8" w14:textId="77777777" w:rsidR="00C30CA8" w:rsidRDefault="00C30CA8">
            <w:pPr>
              <w:spacing w:line="240" w:lineRule="auto"/>
            </w:pPr>
          </w:p>
        </w:tc>
        <w:tc>
          <w:tcPr>
            <w:tcW w:w="425" w:type="dxa"/>
            <w:shd w:val="clear" w:color="auto" w:fill="808080" w:themeFill="background1" w:themeFillShade="80"/>
          </w:tcPr>
          <w:p w14:paraId="46DD2EE4" w14:textId="77777777" w:rsidR="00C30CA8" w:rsidRDefault="00C30CA8">
            <w:pPr>
              <w:spacing w:line="240" w:lineRule="auto"/>
            </w:pPr>
          </w:p>
        </w:tc>
        <w:tc>
          <w:tcPr>
            <w:tcW w:w="425" w:type="dxa"/>
          </w:tcPr>
          <w:p w14:paraId="2E5CB08E" w14:textId="77777777" w:rsidR="00C30CA8" w:rsidRDefault="00C30CA8">
            <w:pPr>
              <w:spacing w:line="240" w:lineRule="auto"/>
            </w:pPr>
          </w:p>
        </w:tc>
        <w:tc>
          <w:tcPr>
            <w:tcW w:w="425" w:type="dxa"/>
          </w:tcPr>
          <w:p w14:paraId="34EDF541" w14:textId="77777777" w:rsidR="00C30CA8" w:rsidRDefault="00C30CA8">
            <w:pPr>
              <w:spacing w:line="240" w:lineRule="auto"/>
            </w:pPr>
          </w:p>
        </w:tc>
        <w:tc>
          <w:tcPr>
            <w:tcW w:w="425" w:type="dxa"/>
          </w:tcPr>
          <w:p w14:paraId="27E684E6" w14:textId="77777777" w:rsidR="00C30CA8" w:rsidRDefault="00C30CA8">
            <w:pPr>
              <w:spacing w:line="240" w:lineRule="auto"/>
            </w:pPr>
          </w:p>
        </w:tc>
      </w:tr>
      <w:tr w:rsidR="00C30CA8" w14:paraId="48B5F2A8" w14:textId="6864F1C2" w:rsidTr="00C30CA8">
        <w:trPr>
          <w:trHeight w:val="504"/>
        </w:trPr>
        <w:tc>
          <w:tcPr>
            <w:tcW w:w="707" w:type="dxa"/>
          </w:tcPr>
          <w:p w14:paraId="49E9764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SRS-80</w:t>
            </w:r>
          </w:p>
        </w:tc>
        <w:tc>
          <w:tcPr>
            <w:tcW w:w="425" w:type="dxa"/>
            <w:shd w:val="clear" w:color="auto" w:fill="auto"/>
          </w:tcPr>
          <w:p w14:paraId="7C4027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0DAB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1E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4E2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C30CA8" w:rsidRDefault="00C30CA8">
            <w:pPr>
              <w:spacing w:line="240" w:lineRule="auto"/>
            </w:pPr>
          </w:p>
        </w:tc>
        <w:tc>
          <w:tcPr>
            <w:tcW w:w="425" w:type="dxa"/>
          </w:tcPr>
          <w:p w14:paraId="039B8D07" w14:textId="77777777" w:rsidR="00C30CA8" w:rsidRDefault="00C30CA8">
            <w:pPr>
              <w:spacing w:line="240" w:lineRule="auto"/>
            </w:pPr>
          </w:p>
        </w:tc>
        <w:tc>
          <w:tcPr>
            <w:tcW w:w="425" w:type="dxa"/>
          </w:tcPr>
          <w:p w14:paraId="017DE817" w14:textId="77777777" w:rsidR="00C30CA8" w:rsidRDefault="00C30CA8">
            <w:pPr>
              <w:spacing w:line="240" w:lineRule="auto"/>
            </w:pPr>
          </w:p>
        </w:tc>
        <w:tc>
          <w:tcPr>
            <w:tcW w:w="425" w:type="dxa"/>
          </w:tcPr>
          <w:p w14:paraId="563D63B7" w14:textId="77777777" w:rsidR="00C30CA8" w:rsidRDefault="00C30CA8">
            <w:pPr>
              <w:spacing w:line="240" w:lineRule="auto"/>
            </w:pPr>
          </w:p>
        </w:tc>
        <w:tc>
          <w:tcPr>
            <w:tcW w:w="425" w:type="dxa"/>
          </w:tcPr>
          <w:p w14:paraId="0C274784" w14:textId="77777777" w:rsidR="00C30CA8" w:rsidRDefault="00C30CA8">
            <w:pPr>
              <w:spacing w:line="240" w:lineRule="auto"/>
            </w:pPr>
          </w:p>
        </w:tc>
      </w:tr>
      <w:tr w:rsidR="00C30CA8" w14:paraId="64CF5809" w14:textId="5AE834A6" w:rsidTr="00C30CA8">
        <w:trPr>
          <w:trHeight w:val="484"/>
        </w:trPr>
        <w:tc>
          <w:tcPr>
            <w:tcW w:w="707" w:type="dxa"/>
          </w:tcPr>
          <w:p w14:paraId="072AEEB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SRS-81</w:t>
            </w:r>
          </w:p>
        </w:tc>
        <w:tc>
          <w:tcPr>
            <w:tcW w:w="425" w:type="dxa"/>
            <w:shd w:val="clear" w:color="auto" w:fill="auto"/>
          </w:tcPr>
          <w:p w14:paraId="3DC75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5016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C30CA8" w:rsidRDefault="00C30CA8">
            <w:pPr>
              <w:spacing w:line="240" w:lineRule="auto"/>
            </w:pPr>
          </w:p>
        </w:tc>
        <w:tc>
          <w:tcPr>
            <w:tcW w:w="425" w:type="dxa"/>
          </w:tcPr>
          <w:p w14:paraId="1938B6F3" w14:textId="77777777" w:rsidR="00C30CA8" w:rsidRDefault="00C30CA8">
            <w:pPr>
              <w:spacing w:line="240" w:lineRule="auto"/>
            </w:pPr>
          </w:p>
        </w:tc>
        <w:tc>
          <w:tcPr>
            <w:tcW w:w="425" w:type="dxa"/>
          </w:tcPr>
          <w:p w14:paraId="2FCF384F" w14:textId="77777777" w:rsidR="00C30CA8" w:rsidRDefault="00C30CA8">
            <w:pPr>
              <w:spacing w:line="240" w:lineRule="auto"/>
            </w:pPr>
          </w:p>
        </w:tc>
        <w:tc>
          <w:tcPr>
            <w:tcW w:w="425" w:type="dxa"/>
          </w:tcPr>
          <w:p w14:paraId="3BAFF2BC" w14:textId="77777777" w:rsidR="00C30CA8" w:rsidRDefault="00C30CA8">
            <w:pPr>
              <w:spacing w:line="240" w:lineRule="auto"/>
            </w:pPr>
          </w:p>
        </w:tc>
        <w:tc>
          <w:tcPr>
            <w:tcW w:w="425" w:type="dxa"/>
          </w:tcPr>
          <w:p w14:paraId="67FFED70" w14:textId="77777777" w:rsidR="00C30CA8" w:rsidRDefault="00C30CA8">
            <w:pPr>
              <w:spacing w:line="240" w:lineRule="auto"/>
            </w:pPr>
          </w:p>
        </w:tc>
      </w:tr>
      <w:tr w:rsidR="00C30CA8" w14:paraId="050197FF" w14:textId="060F90DB" w:rsidTr="00C30CA8">
        <w:trPr>
          <w:trHeight w:val="504"/>
        </w:trPr>
        <w:tc>
          <w:tcPr>
            <w:tcW w:w="707" w:type="dxa"/>
          </w:tcPr>
          <w:p w14:paraId="01713B1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SRS-82</w:t>
            </w:r>
          </w:p>
        </w:tc>
        <w:tc>
          <w:tcPr>
            <w:tcW w:w="425" w:type="dxa"/>
            <w:shd w:val="clear" w:color="auto" w:fill="auto"/>
          </w:tcPr>
          <w:p w14:paraId="7AFD2C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C499E0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C30CA8" w:rsidRDefault="00C30CA8">
            <w:pPr>
              <w:spacing w:line="240" w:lineRule="auto"/>
            </w:pPr>
          </w:p>
        </w:tc>
        <w:tc>
          <w:tcPr>
            <w:tcW w:w="425" w:type="dxa"/>
          </w:tcPr>
          <w:p w14:paraId="1E34C60D" w14:textId="77777777" w:rsidR="00C30CA8" w:rsidRDefault="00C30CA8">
            <w:pPr>
              <w:spacing w:line="240" w:lineRule="auto"/>
            </w:pPr>
          </w:p>
        </w:tc>
        <w:tc>
          <w:tcPr>
            <w:tcW w:w="425" w:type="dxa"/>
          </w:tcPr>
          <w:p w14:paraId="699EA5CE" w14:textId="77777777" w:rsidR="00C30CA8" w:rsidRDefault="00C30CA8">
            <w:pPr>
              <w:spacing w:line="240" w:lineRule="auto"/>
            </w:pPr>
          </w:p>
        </w:tc>
        <w:tc>
          <w:tcPr>
            <w:tcW w:w="425" w:type="dxa"/>
          </w:tcPr>
          <w:p w14:paraId="064BBBD0" w14:textId="77777777" w:rsidR="00C30CA8" w:rsidRDefault="00C30CA8">
            <w:pPr>
              <w:spacing w:line="240" w:lineRule="auto"/>
            </w:pPr>
          </w:p>
        </w:tc>
        <w:tc>
          <w:tcPr>
            <w:tcW w:w="425" w:type="dxa"/>
          </w:tcPr>
          <w:p w14:paraId="2270C43A" w14:textId="77777777" w:rsidR="00C30CA8" w:rsidRDefault="00C30CA8">
            <w:pPr>
              <w:spacing w:line="240" w:lineRule="auto"/>
            </w:pPr>
          </w:p>
        </w:tc>
      </w:tr>
    </w:tbl>
    <w:p w14:paraId="2930B574" w14:textId="77777777" w:rsidR="00A93EF1" w:rsidRDefault="00A93EF1"/>
    <w:tbl>
      <w:tblPr>
        <w:tblStyle w:val="TableGrid"/>
        <w:tblW w:w="140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C30CA8" w14:paraId="1950C72F" w14:textId="64F9737E" w:rsidTr="00C30CA8">
        <w:trPr>
          <w:cantSplit/>
          <w:trHeight w:val="1146"/>
        </w:trPr>
        <w:tc>
          <w:tcPr>
            <w:tcW w:w="707" w:type="dxa"/>
            <w:shd w:val="clear" w:color="auto" w:fill="D9D9D9"/>
          </w:tcPr>
          <w:p w14:paraId="4CADF63C"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50D088E8" w14:textId="0605A6D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6B2107D7" w14:textId="21DD6A4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6D36C1F5" w14:textId="464220A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68BBC1C6" w14:textId="71EB3C6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32A6DB1E" w14:textId="6878E274" w:rsidTr="00C30CA8">
        <w:trPr>
          <w:trHeight w:val="504"/>
        </w:trPr>
        <w:tc>
          <w:tcPr>
            <w:tcW w:w="707" w:type="dxa"/>
          </w:tcPr>
          <w:p w14:paraId="4AF61A7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SRS-83</w:t>
            </w:r>
          </w:p>
        </w:tc>
        <w:tc>
          <w:tcPr>
            <w:tcW w:w="425" w:type="dxa"/>
            <w:shd w:val="clear" w:color="auto" w:fill="auto"/>
          </w:tcPr>
          <w:p w14:paraId="116BA0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C3274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946E69" w14:textId="77777777" w:rsidR="00C30CA8" w:rsidRDefault="00C30CA8">
            <w:pPr>
              <w:spacing w:line="240" w:lineRule="auto"/>
            </w:pPr>
          </w:p>
        </w:tc>
        <w:tc>
          <w:tcPr>
            <w:tcW w:w="425" w:type="dxa"/>
          </w:tcPr>
          <w:p w14:paraId="595C65B2" w14:textId="77777777" w:rsidR="00C30CA8" w:rsidRDefault="00C30CA8">
            <w:pPr>
              <w:spacing w:line="240" w:lineRule="auto"/>
            </w:pPr>
          </w:p>
        </w:tc>
        <w:tc>
          <w:tcPr>
            <w:tcW w:w="425" w:type="dxa"/>
          </w:tcPr>
          <w:p w14:paraId="48B6364E" w14:textId="77777777" w:rsidR="00C30CA8" w:rsidRDefault="00C30CA8">
            <w:pPr>
              <w:spacing w:line="240" w:lineRule="auto"/>
            </w:pPr>
          </w:p>
        </w:tc>
        <w:tc>
          <w:tcPr>
            <w:tcW w:w="425" w:type="dxa"/>
          </w:tcPr>
          <w:p w14:paraId="114E2F12" w14:textId="77777777" w:rsidR="00C30CA8" w:rsidRDefault="00C30CA8">
            <w:pPr>
              <w:spacing w:line="240" w:lineRule="auto"/>
            </w:pPr>
          </w:p>
        </w:tc>
      </w:tr>
      <w:tr w:rsidR="00C30CA8" w14:paraId="53FE519F" w14:textId="7F708C1E" w:rsidTr="00C30CA8">
        <w:trPr>
          <w:trHeight w:val="504"/>
        </w:trPr>
        <w:tc>
          <w:tcPr>
            <w:tcW w:w="707" w:type="dxa"/>
          </w:tcPr>
          <w:p w14:paraId="4630E51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SRS-84</w:t>
            </w:r>
          </w:p>
        </w:tc>
        <w:tc>
          <w:tcPr>
            <w:tcW w:w="425" w:type="dxa"/>
            <w:shd w:val="clear" w:color="auto" w:fill="auto"/>
          </w:tcPr>
          <w:p w14:paraId="10B38F1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D4D4D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6220D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BC5F26" w14:textId="77777777" w:rsidR="00C30CA8" w:rsidRDefault="00C30CA8">
            <w:pPr>
              <w:spacing w:line="240" w:lineRule="auto"/>
            </w:pPr>
          </w:p>
        </w:tc>
        <w:tc>
          <w:tcPr>
            <w:tcW w:w="425" w:type="dxa"/>
          </w:tcPr>
          <w:p w14:paraId="249AFF36" w14:textId="77777777" w:rsidR="00C30CA8" w:rsidRDefault="00C30CA8">
            <w:pPr>
              <w:spacing w:line="240" w:lineRule="auto"/>
            </w:pPr>
          </w:p>
        </w:tc>
        <w:tc>
          <w:tcPr>
            <w:tcW w:w="425" w:type="dxa"/>
          </w:tcPr>
          <w:p w14:paraId="693D7C41" w14:textId="77777777" w:rsidR="00C30CA8" w:rsidRDefault="00C30CA8">
            <w:pPr>
              <w:spacing w:line="240" w:lineRule="auto"/>
            </w:pPr>
          </w:p>
        </w:tc>
        <w:tc>
          <w:tcPr>
            <w:tcW w:w="425" w:type="dxa"/>
          </w:tcPr>
          <w:p w14:paraId="76D4A7F2" w14:textId="77777777" w:rsidR="00C30CA8" w:rsidRDefault="00C30CA8">
            <w:pPr>
              <w:spacing w:line="240" w:lineRule="auto"/>
            </w:pPr>
          </w:p>
        </w:tc>
      </w:tr>
      <w:tr w:rsidR="00C30CA8" w14:paraId="46A50851" w14:textId="573BE30D" w:rsidTr="00C30CA8">
        <w:trPr>
          <w:trHeight w:val="504"/>
        </w:trPr>
        <w:tc>
          <w:tcPr>
            <w:tcW w:w="707" w:type="dxa"/>
          </w:tcPr>
          <w:p w14:paraId="5E8E362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SRS-85</w:t>
            </w:r>
          </w:p>
        </w:tc>
        <w:tc>
          <w:tcPr>
            <w:tcW w:w="425" w:type="dxa"/>
            <w:shd w:val="clear" w:color="auto" w:fill="auto"/>
          </w:tcPr>
          <w:p w14:paraId="5D2959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D4468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FC6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2588B" w14:textId="77777777" w:rsidR="00C30CA8" w:rsidRDefault="00C30CA8">
            <w:pPr>
              <w:spacing w:line="240" w:lineRule="auto"/>
            </w:pPr>
          </w:p>
        </w:tc>
        <w:tc>
          <w:tcPr>
            <w:tcW w:w="425" w:type="dxa"/>
          </w:tcPr>
          <w:p w14:paraId="368B98C6" w14:textId="77777777" w:rsidR="00C30CA8" w:rsidRDefault="00C30CA8">
            <w:pPr>
              <w:spacing w:line="240" w:lineRule="auto"/>
            </w:pPr>
          </w:p>
        </w:tc>
        <w:tc>
          <w:tcPr>
            <w:tcW w:w="425" w:type="dxa"/>
          </w:tcPr>
          <w:p w14:paraId="2470BA53" w14:textId="77777777" w:rsidR="00C30CA8" w:rsidRDefault="00C30CA8">
            <w:pPr>
              <w:spacing w:line="240" w:lineRule="auto"/>
            </w:pPr>
          </w:p>
        </w:tc>
        <w:tc>
          <w:tcPr>
            <w:tcW w:w="425" w:type="dxa"/>
          </w:tcPr>
          <w:p w14:paraId="13A8C631" w14:textId="77777777" w:rsidR="00C30CA8" w:rsidRDefault="00C30CA8">
            <w:pPr>
              <w:spacing w:line="240" w:lineRule="auto"/>
            </w:pPr>
          </w:p>
        </w:tc>
      </w:tr>
      <w:tr w:rsidR="00C30CA8" w14:paraId="05B7070D" w14:textId="4CC7F694" w:rsidTr="00C30CA8">
        <w:trPr>
          <w:trHeight w:val="484"/>
        </w:trPr>
        <w:tc>
          <w:tcPr>
            <w:tcW w:w="707" w:type="dxa"/>
          </w:tcPr>
          <w:p w14:paraId="443CE2D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SRS-86</w:t>
            </w:r>
          </w:p>
        </w:tc>
        <w:tc>
          <w:tcPr>
            <w:tcW w:w="425" w:type="dxa"/>
            <w:shd w:val="clear" w:color="auto" w:fill="auto"/>
          </w:tcPr>
          <w:p w14:paraId="77D686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0550C9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4B6F1F" w14:textId="77777777" w:rsidR="00C30CA8" w:rsidRDefault="00C30CA8">
            <w:pPr>
              <w:spacing w:line="240" w:lineRule="auto"/>
            </w:pPr>
          </w:p>
        </w:tc>
        <w:tc>
          <w:tcPr>
            <w:tcW w:w="425" w:type="dxa"/>
          </w:tcPr>
          <w:p w14:paraId="1EF2CC8F" w14:textId="77777777" w:rsidR="00C30CA8" w:rsidRDefault="00C30CA8">
            <w:pPr>
              <w:spacing w:line="240" w:lineRule="auto"/>
            </w:pPr>
          </w:p>
        </w:tc>
        <w:tc>
          <w:tcPr>
            <w:tcW w:w="425" w:type="dxa"/>
          </w:tcPr>
          <w:p w14:paraId="639E4AAF" w14:textId="77777777" w:rsidR="00C30CA8" w:rsidRDefault="00C30CA8">
            <w:pPr>
              <w:spacing w:line="240" w:lineRule="auto"/>
            </w:pPr>
          </w:p>
        </w:tc>
        <w:tc>
          <w:tcPr>
            <w:tcW w:w="425" w:type="dxa"/>
          </w:tcPr>
          <w:p w14:paraId="4AA41961" w14:textId="77777777" w:rsidR="00C30CA8" w:rsidRDefault="00C30CA8">
            <w:pPr>
              <w:spacing w:line="240" w:lineRule="auto"/>
            </w:pPr>
          </w:p>
        </w:tc>
      </w:tr>
      <w:tr w:rsidR="00C30CA8" w14:paraId="4113A2C3" w14:textId="146E771B" w:rsidTr="00C30CA8">
        <w:trPr>
          <w:trHeight w:val="504"/>
        </w:trPr>
        <w:tc>
          <w:tcPr>
            <w:tcW w:w="707" w:type="dxa"/>
          </w:tcPr>
          <w:p w14:paraId="59962A7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SRS-87</w:t>
            </w:r>
          </w:p>
        </w:tc>
        <w:tc>
          <w:tcPr>
            <w:tcW w:w="425" w:type="dxa"/>
            <w:shd w:val="clear" w:color="auto" w:fill="auto"/>
          </w:tcPr>
          <w:p w14:paraId="7E5F9A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EEAC3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F4EC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DF19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C0A9E" w14:textId="77777777" w:rsidR="00C30CA8" w:rsidRDefault="00C30CA8">
            <w:pPr>
              <w:spacing w:line="240" w:lineRule="auto"/>
            </w:pPr>
          </w:p>
        </w:tc>
        <w:tc>
          <w:tcPr>
            <w:tcW w:w="425" w:type="dxa"/>
          </w:tcPr>
          <w:p w14:paraId="509037FF" w14:textId="77777777" w:rsidR="00C30CA8" w:rsidRDefault="00C30CA8">
            <w:pPr>
              <w:spacing w:line="240" w:lineRule="auto"/>
            </w:pPr>
          </w:p>
        </w:tc>
        <w:tc>
          <w:tcPr>
            <w:tcW w:w="425" w:type="dxa"/>
          </w:tcPr>
          <w:p w14:paraId="47C1215B" w14:textId="77777777" w:rsidR="00C30CA8" w:rsidRDefault="00C30CA8">
            <w:pPr>
              <w:spacing w:line="240" w:lineRule="auto"/>
            </w:pPr>
          </w:p>
        </w:tc>
        <w:tc>
          <w:tcPr>
            <w:tcW w:w="425" w:type="dxa"/>
          </w:tcPr>
          <w:p w14:paraId="5729733A" w14:textId="77777777" w:rsidR="00C30CA8" w:rsidRDefault="00C30CA8">
            <w:pPr>
              <w:spacing w:line="240" w:lineRule="auto"/>
            </w:pPr>
          </w:p>
        </w:tc>
      </w:tr>
      <w:tr w:rsidR="00C30CA8" w14:paraId="081D6EF9" w14:textId="6C3669BC" w:rsidTr="00C30CA8">
        <w:trPr>
          <w:trHeight w:val="504"/>
        </w:trPr>
        <w:tc>
          <w:tcPr>
            <w:tcW w:w="707" w:type="dxa"/>
          </w:tcPr>
          <w:p w14:paraId="2957D8A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SRS-88</w:t>
            </w:r>
          </w:p>
        </w:tc>
        <w:tc>
          <w:tcPr>
            <w:tcW w:w="425" w:type="dxa"/>
            <w:shd w:val="clear" w:color="auto" w:fill="auto"/>
          </w:tcPr>
          <w:p w14:paraId="2DFB66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AC1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D5563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34030" w14:textId="77777777" w:rsidR="00C30CA8" w:rsidRDefault="00C30CA8">
            <w:pPr>
              <w:spacing w:line="240" w:lineRule="auto"/>
            </w:pPr>
          </w:p>
        </w:tc>
        <w:tc>
          <w:tcPr>
            <w:tcW w:w="425" w:type="dxa"/>
          </w:tcPr>
          <w:p w14:paraId="0C426B0D" w14:textId="77777777" w:rsidR="00C30CA8" w:rsidRDefault="00C30CA8">
            <w:pPr>
              <w:spacing w:line="240" w:lineRule="auto"/>
            </w:pPr>
          </w:p>
        </w:tc>
        <w:tc>
          <w:tcPr>
            <w:tcW w:w="425" w:type="dxa"/>
          </w:tcPr>
          <w:p w14:paraId="6B117DB4" w14:textId="77777777" w:rsidR="00C30CA8" w:rsidRDefault="00C30CA8">
            <w:pPr>
              <w:spacing w:line="240" w:lineRule="auto"/>
            </w:pPr>
          </w:p>
        </w:tc>
        <w:tc>
          <w:tcPr>
            <w:tcW w:w="425" w:type="dxa"/>
          </w:tcPr>
          <w:p w14:paraId="19105422" w14:textId="77777777" w:rsidR="00C30CA8" w:rsidRDefault="00C30CA8">
            <w:pPr>
              <w:spacing w:line="240" w:lineRule="auto"/>
            </w:pPr>
          </w:p>
        </w:tc>
      </w:tr>
      <w:tr w:rsidR="00C30CA8" w14:paraId="54FED95E" w14:textId="22786C01" w:rsidTr="00C30CA8">
        <w:trPr>
          <w:trHeight w:val="484"/>
        </w:trPr>
        <w:tc>
          <w:tcPr>
            <w:tcW w:w="707" w:type="dxa"/>
          </w:tcPr>
          <w:p w14:paraId="6C36F43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SRS-89</w:t>
            </w:r>
          </w:p>
        </w:tc>
        <w:tc>
          <w:tcPr>
            <w:tcW w:w="425" w:type="dxa"/>
            <w:shd w:val="clear" w:color="auto" w:fill="auto"/>
          </w:tcPr>
          <w:p w14:paraId="4AEDC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D12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41911" w14:textId="77777777" w:rsidR="00C30CA8" w:rsidRDefault="00C30CA8">
            <w:pPr>
              <w:spacing w:line="240" w:lineRule="auto"/>
            </w:pPr>
          </w:p>
        </w:tc>
        <w:tc>
          <w:tcPr>
            <w:tcW w:w="425" w:type="dxa"/>
          </w:tcPr>
          <w:p w14:paraId="63D24537" w14:textId="77777777" w:rsidR="00C30CA8" w:rsidRDefault="00C30CA8">
            <w:pPr>
              <w:spacing w:line="240" w:lineRule="auto"/>
            </w:pPr>
          </w:p>
        </w:tc>
        <w:tc>
          <w:tcPr>
            <w:tcW w:w="425" w:type="dxa"/>
          </w:tcPr>
          <w:p w14:paraId="14B636FC" w14:textId="77777777" w:rsidR="00C30CA8" w:rsidRDefault="00C30CA8">
            <w:pPr>
              <w:spacing w:line="240" w:lineRule="auto"/>
            </w:pPr>
          </w:p>
        </w:tc>
        <w:tc>
          <w:tcPr>
            <w:tcW w:w="425" w:type="dxa"/>
          </w:tcPr>
          <w:p w14:paraId="2D6824FC" w14:textId="77777777" w:rsidR="00C30CA8" w:rsidRDefault="00C30CA8">
            <w:pPr>
              <w:spacing w:line="240" w:lineRule="auto"/>
            </w:pPr>
          </w:p>
        </w:tc>
      </w:tr>
      <w:tr w:rsidR="00C30CA8" w14:paraId="47328157" w14:textId="0F5F9D4F" w:rsidTr="00C30CA8">
        <w:trPr>
          <w:trHeight w:val="504"/>
        </w:trPr>
        <w:tc>
          <w:tcPr>
            <w:tcW w:w="707" w:type="dxa"/>
          </w:tcPr>
          <w:p w14:paraId="4FE5DD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SRS-90</w:t>
            </w:r>
          </w:p>
        </w:tc>
        <w:tc>
          <w:tcPr>
            <w:tcW w:w="425" w:type="dxa"/>
            <w:shd w:val="clear" w:color="auto" w:fill="auto"/>
          </w:tcPr>
          <w:p w14:paraId="67A5AC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66D2A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587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FF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11E80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6A26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1C077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222974B" w14:textId="77777777" w:rsidR="00C30CA8" w:rsidRDefault="00C30CA8">
            <w:pPr>
              <w:spacing w:line="240" w:lineRule="auto"/>
            </w:pPr>
          </w:p>
        </w:tc>
        <w:tc>
          <w:tcPr>
            <w:tcW w:w="425" w:type="dxa"/>
            <w:shd w:val="clear" w:color="auto" w:fill="FF0000"/>
          </w:tcPr>
          <w:p w14:paraId="64130FE8" w14:textId="77777777" w:rsidR="00C30CA8" w:rsidRDefault="00C30CA8">
            <w:pPr>
              <w:spacing w:line="240" w:lineRule="auto"/>
            </w:pPr>
          </w:p>
        </w:tc>
        <w:tc>
          <w:tcPr>
            <w:tcW w:w="425" w:type="dxa"/>
            <w:shd w:val="clear" w:color="auto" w:fill="FF0000"/>
          </w:tcPr>
          <w:p w14:paraId="4A561431" w14:textId="77777777" w:rsidR="00C30CA8" w:rsidRDefault="00C30CA8">
            <w:pPr>
              <w:spacing w:line="240" w:lineRule="auto"/>
            </w:pPr>
          </w:p>
        </w:tc>
        <w:tc>
          <w:tcPr>
            <w:tcW w:w="425" w:type="dxa"/>
          </w:tcPr>
          <w:p w14:paraId="63517EA1" w14:textId="77777777" w:rsidR="00C30CA8" w:rsidRDefault="00C30CA8">
            <w:pPr>
              <w:spacing w:line="240" w:lineRule="auto"/>
            </w:pPr>
          </w:p>
        </w:tc>
      </w:tr>
      <w:tr w:rsidR="00C30CA8" w14:paraId="6AF3C4A7" w14:textId="4873D6BB" w:rsidTr="00C30CA8">
        <w:trPr>
          <w:trHeight w:val="484"/>
        </w:trPr>
        <w:tc>
          <w:tcPr>
            <w:tcW w:w="707" w:type="dxa"/>
          </w:tcPr>
          <w:p w14:paraId="7798BC7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SRS-91</w:t>
            </w:r>
          </w:p>
        </w:tc>
        <w:tc>
          <w:tcPr>
            <w:tcW w:w="425" w:type="dxa"/>
            <w:shd w:val="clear" w:color="auto" w:fill="auto"/>
          </w:tcPr>
          <w:p w14:paraId="7D51E4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B01E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01A185" w14:textId="77777777" w:rsidR="00C30CA8" w:rsidRDefault="00C30CA8">
            <w:pPr>
              <w:spacing w:line="240" w:lineRule="auto"/>
            </w:pPr>
          </w:p>
        </w:tc>
        <w:tc>
          <w:tcPr>
            <w:tcW w:w="425" w:type="dxa"/>
          </w:tcPr>
          <w:p w14:paraId="1C9E4023" w14:textId="77777777" w:rsidR="00C30CA8" w:rsidRDefault="00C30CA8">
            <w:pPr>
              <w:spacing w:line="240" w:lineRule="auto"/>
            </w:pPr>
          </w:p>
        </w:tc>
        <w:tc>
          <w:tcPr>
            <w:tcW w:w="425" w:type="dxa"/>
          </w:tcPr>
          <w:p w14:paraId="7E0F49DD" w14:textId="77777777" w:rsidR="00C30CA8" w:rsidRDefault="00C30CA8">
            <w:pPr>
              <w:spacing w:line="240" w:lineRule="auto"/>
            </w:pPr>
          </w:p>
        </w:tc>
        <w:tc>
          <w:tcPr>
            <w:tcW w:w="425" w:type="dxa"/>
          </w:tcPr>
          <w:p w14:paraId="2B91AA9B" w14:textId="77777777" w:rsidR="00C30CA8" w:rsidRDefault="00C30CA8">
            <w:pPr>
              <w:spacing w:line="240" w:lineRule="auto"/>
            </w:pPr>
          </w:p>
        </w:tc>
      </w:tr>
      <w:tr w:rsidR="00C30CA8" w14:paraId="39BB2DE2" w14:textId="0E4AD7F3" w:rsidTr="00C30CA8">
        <w:trPr>
          <w:trHeight w:val="504"/>
        </w:trPr>
        <w:tc>
          <w:tcPr>
            <w:tcW w:w="707" w:type="dxa"/>
          </w:tcPr>
          <w:p w14:paraId="24CC37B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SRS-92</w:t>
            </w:r>
          </w:p>
        </w:tc>
        <w:tc>
          <w:tcPr>
            <w:tcW w:w="425" w:type="dxa"/>
            <w:shd w:val="clear" w:color="auto" w:fill="auto"/>
          </w:tcPr>
          <w:p w14:paraId="317BE9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DD41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72C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4B3E5F" w14:textId="77777777" w:rsidR="00C30CA8" w:rsidRDefault="00C30CA8">
            <w:pPr>
              <w:spacing w:line="240" w:lineRule="auto"/>
            </w:pPr>
          </w:p>
        </w:tc>
        <w:tc>
          <w:tcPr>
            <w:tcW w:w="425" w:type="dxa"/>
          </w:tcPr>
          <w:p w14:paraId="29A4AC16" w14:textId="77777777" w:rsidR="00C30CA8" w:rsidRDefault="00C30CA8">
            <w:pPr>
              <w:spacing w:line="240" w:lineRule="auto"/>
            </w:pPr>
          </w:p>
        </w:tc>
        <w:tc>
          <w:tcPr>
            <w:tcW w:w="425" w:type="dxa"/>
          </w:tcPr>
          <w:p w14:paraId="2D6A9F36" w14:textId="77777777" w:rsidR="00C30CA8" w:rsidRDefault="00C30CA8">
            <w:pPr>
              <w:spacing w:line="240" w:lineRule="auto"/>
            </w:pPr>
          </w:p>
        </w:tc>
        <w:tc>
          <w:tcPr>
            <w:tcW w:w="425" w:type="dxa"/>
          </w:tcPr>
          <w:p w14:paraId="6E6A9E93" w14:textId="77777777" w:rsidR="00C30CA8" w:rsidRDefault="00C30CA8">
            <w:pPr>
              <w:spacing w:line="240" w:lineRule="auto"/>
            </w:pPr>
          </w:p>
        </w:tc>
      </w:tr>
      <w:tr w:rsidR="00C30CA8" w14:paraId="10B5BCD1" w14:textId="0B5263F1" w:rsidTr="00C30CA8">
        <w:trPr>
          <w:trHeight w:val="504"/>
        </w:trPr>
        <w:tc>
          <w:tcPr>
            <w:tcW w:w="707" w:type="dxa"/>
          </w:tcPr>
          <w:p w14:paraId="5CDBFF1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SRS-93</w:t>
            </w:r>
          </w:p>
        </w:tc>
        <w:tc>
          <w:tcPr>
            <w:tcW w:w="425" w:type="dxa"/>
            <w:shd w:val="clear" w:color="auto" w:fill="auto"/>
          </w:tcPr>
          <w:p w14:paraId="0A785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3A887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9275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D0D5D0" w14:textId="77777777" w:rsidR="00C30CA8" w:rsidRDefault="00C30CA8">
            <w:pPr>
              <w:spacing w:line="240" w:lineRule="auto"/>
            </w:pPr>
          </w:p>
        </w:tc>
        <w:tc>
          <w:tcPr>
            <w:tcW w:w="425" w:type="dxa"/>
          </w:tcPr>
          <w:p w14:paraId="50A76E6B" w14:textId="77777777" w:rsidR="00C30CA8" w:rsidRDefault="00C30CA8">
            <w:pPr>
              <w:spacing w:line="240" w:lineRule="auto"/>
            </w:pPr>
          </w:p>
        </w:tc>
        <w:tc>
          <w:tcPr>
            <w:tcW w:w="425" w:type="dxa"/>
          </w:tcPr>
          <w:p w14:paraId="4243E167" w14:textId="77777777" w:rsidR="00C30CA8" w:rsidRDefault="00C30CA8">
            <w:pPr>
              <w:spacing w:line="240" w:lineRule="auto"/>
            </w:pPr>
          </w:p>
        </w:tc>
        <w:tc>
          <w:tcPr>
            <w:tcW w:w="425" w:type="dxa"/>
          </w:tcPr>
          <w:p w14:paraId="412B00CA" w14:textId="77777777" w:rsidR="00C30CA8" w:rsidRDefault="00C30CA8">
            <w:pPr>
              <w:spacing w:line="240" w:lineRule="auto"/>
            </w:pPr>
          </w:p>
        </w:tc>
      </w:tr>
      <w:tr w:rsidR="00C30CA8" w14:paraId="422DE03D" w14:textId="29CA0D17" w:rsidTr="00C30CA8">
        <w:trPr>
          <w:trHeight w:val="484"/>
        </w:trPr>
        <w:tc>
          <w:tcPr>
            <w:tcW w:w="707" w:type="dxa"/>
          </w:tcPr>
          <w:p w14:paraId="2719618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SRS-94</w:t>
            </w:r>
          </w:p>
        </w:tc>
        <w:tc>
          <w:tcPr>
            <w:tcW w:w="425" w:type="dxa"/>
            <w:shd w:val="clear" w:color="auto" w:fill="auto"/>
          </w:tcPr>
          <w:p w14:paraId="15CA70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8179A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64FEAD" w14:textId="77777777" w:rsidR="00C30CA8" w:rsidRDefault="00C30CA8">
            <w:pPr>
              <w:spacing w:line="240" w:lineRule="auto"/>
            </w:pPr>
          </w:p>
        </w:tc>
        <w:tc>
          <w:tcPr>
            <w:tcW w:w="425" w:type="dxa"/>
          </w:tcPr>
          <w:p w14:paraId="088B0C17" w14:textId="77777777" w:rsidR="00C30CA8" w:rsidRDefault="00C30CA8">
            <w:pPr>
              <w:spacing w:line="240" w:lineRule="auto"/>
            </w:pPr>
          </w:p>
        </w:tc>
        <w:tc>
          <w:tcPr>
            <w:tcW w:w="425" w:type="dxa"/>
          </w:tcPr>
          <w:p w14:paraId="595B8EA5" w14:textId="77777777" w:rsidR="00C30CA8" w:rsidRDefault="00C30CA8">
            <w:pPr>
              <w:spacing w:line="240" w:lineRule="auto"/>
            </w:pPr>
          </w:p>
        </w:tc>
        <w:tc>
          <w:tcPr>
            <w:tcW w:w="425" w:type="dxa"/>
          </w:tcPr>
          <w:p w14:paraId="287C23F0" w14:textId="77777777" w:rsidR="00C30CA8" w:rsidRDefault="00C30CA8">
            <w:pPr>
              <w:spacing w:line="240" w:lineRule="auto"/>
            </w:pPr>
          </w:p>
        </w:tc>
      </w:tr>
      <w:tr w:rsidR="00C30CA8" w14:paraId="25A04D24" w14:textId="3D7B796A" w:rsidTr="00C30CA8">
        <w:trPr>
          <w:trHeight w:val="504"/>
        </w:trPr>
        <w:tc>
          <w:tcPr>
            <w:tcW w:w="707" w:type="dxa"/>
          </w:tcPr>
          <w:p w14:paraId="75006C9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SRS-95</w:t>
            </w:r>
          </w:p>
        </w:tc>
        <w:tc>
          <w:tcPr>
            <w:tcW w:w="425" w:type="dxa"/>
            <w:shd w:val="clear" w:color="auto" w:fill="auto"/>
          </w:tcPr>
          <w:p w14:paraId="1A2703A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56AC5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4EDBF6F" w14:textId="77777777" w:rsidR="00C30CA8" w:rsidRDefault="00C30CA8">
            <w:pPr>
              <w:spacing w:line="240" w:lineRule="auto"/>
            </w:pPr>
          </w:p>
        </w:tc>
        <w:tc>
          <w:tcPr>
            <w:tcW w:w="425" w:type="dxa"/>
          </w:tcPr>
          <w:p w14:paraId="6FD5DCB0" w14:textId="77777777" w:rsidR="00C30CA8" w:rsidRDefault="00C30CA8">
            <w:pPr>
              <w:spacing w:line="240" w:lineRule="auto"/>
            </w:pPr>
          </w:p>
        </w:tc>
        <w:tc>
          <w:tcPr>
            <w:tcW w:w="425" w:type="dxa"/>
          </w:tcPr>
          <w:p w14:paraId="7A804432" w14:textId="77777777" w:rsidR="00C30CA8" w:rsidRDefault="00C30CA8">
            <w:pPr>
              <w:spacing w:line="240" w:lineRule="auto"/>
            </w:pPr>
          </w:p>
        </w:tc>
        <w:tc>
          <w:tcPr>
            <w:tcW w:w="425" w:type="dxa"/>
          </w:tcPr>
          <w:p w14:paraId="25C52089" w14:textId="77777777" w:rsidR="00C30CA8" w:rsidRDefault="00C30CA8">
            <w:pPr>
              <w:spacing w:line="240" w:lineRule="auto"/>
            </w:pPr>
          </w:p>
        </w:tc>
      </w:tr>
    </w:tbl>
    <w:p w14:paraId="11BC220B" w14:textId="77777777" w:rsidR="00BF4304" w:rsidRDefault="00BF4304"/>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C30CA8" w14:paraId="3DC80A5C" w14:textId="289D9F8C" w:rsidTr="00C30CA8">
        <w:trPr>
          <w:cantSplit/>
          <w:trHeight w:val="1146"/>
        </w:trPr>
        <w:tc>
          <w:tcPr>
            <w:tcW w:w="709" w:type="dxa"/>
            <w:shd w:val="clear" w:color="auto" w:fill="D9D9D9"/>
          </w:tcPr>
          <w:p w14:paraId="7972A9CE"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1FE95E6" w14:textId="4FB7145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5EC982CD" w14:textId="3D936A2D"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73ABE20A" w14:textId="5B5D18C3"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40B853B" w14:textId="1D8BD79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C30CA8" w14:paraId="73532412" w14:textId="6902FBFA" w:rsidTr="00D97259">
        <w:trPr>
          <w:trHeight w:val="504"/>
        </w:trPr>
        <w:tc>
          <w:tcPr>
            <w:tcW w:w="709" w:type="dxa"/>
          </w:tcPr>
          <w:p w14:paraId="3E42488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SRS-96</w:t>
            </w:r>
          </w:p>
        </w:tc>
        <w:tc>
          <w:tcPr>
            <w:tcW w:w="425" w:type="dxa"/>
            <w:shd w:val="clear" w:color="auto" w:fill="auto"/>
          </w:tcPr>
          <w:p w14:paraId="151698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EF726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9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FE45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AAA5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CA8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39908C08" w14:textId="5AD683AB" w:rsidTr="00D97259">
        <w:trPr>
          <w:trHeight w:val="504"/>
        </w:trPr>
        <w:tc>
          <w:tcPr>
            <w:tcW w:w="709" w:type="dxa"/>
          </w:tcPr>
          <w:p w14:paraId="579BBF0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SRS-97</w:t>
            </w:r>
          </w:p>
        </w:tc>
        <w:tc>
          <w:tcPr>
            <w:tcW w:w="425" w:type="dxa"/>
            <w:shd w:val="clear" w:color="auto" w:fill="auto"/>
          </w:tcPr>
          <w:p w14:paraId="404B43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614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CBE39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B4DB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2E8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228F5CA" w14:textId="50BE7708" w:rsidTr="00D97259">
        <w:trPr>
          <w:trHeight w:val="504"/>
        </w:trPr>
        <w:tc>
          <w:tcPr>
            <w:tcW w:w="709" w:type="dxa"/>
          </w:tcPr>
          <w:p w14:paraId="7958EBE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SRS-98</w:t>
            </w:r>
          </w:p>
        </w:tc>
        <w:tc>
          <w:tcPr>
            <w:tcW w:w="425" w:type="dxa"/>
            <w:shd w:val="clear" w:color="auto" w:fill="auto"/>
          </w:tcPr>
          <w:p w14:paraId="3986AD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752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E94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E816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BDD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EB2A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D0B1831" w14:textId="4EC838C2" w:rsidTr="00D97259">
        <w:trPr>
          <w:trHeight w:val="484"/>
        </w:trPr>
        <w:tc>
          <w:tcPr>
            <w:tcW w:w="709" w:type="dxa"/>
          </w:tcPr>
          <w:p w14:paraId="386A10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SRS-99</w:t>
            </w:r>
          </w:p>
        </w:tc>
        <w:tc>
          <w:tcPr>
            <w:tcW w:w="425" w:type="dxa"/>
            <w:shd w:val="clear" w:color="auto" w:fill="auto"/>
          </w:tcPr>
          <w:p w14:paraId="1AFC7B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202C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65B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A7400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9B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799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40CBCE3" w14:textId="09D55837" w:rsidTr="00D97259">
        <w:trPr>
          <w:trHeight w:val="504"/>
        </w:trPr>
        <w:tc>
          <w:tcPr>
            <w:tcW w:w="709" w:type="dxa"/>
          </w:tcPr>
          <w:p w14:paraId="7DABD435"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SRS-100</w:t>
            </w:r>
          </w:p>
        </w:tc>
        <w:tc>
          <w:tcPr>
            <w:tcW w:w="425" w:type="dxa"/>
            <w:shd w:val="clear" w:color="auto" w:fill="auto"/>
          </w:tcPr>
          <w:p w14:paraId="3FFEC5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865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574659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A5E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563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1EC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E3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0478DCF" w14:textId="39DE480B" w:rsidTr="00D97259">
        <w:trPr>
          <w:trHeight w:val="504"/>
        </w:trPr>
        <w:tc>
          <w:tcPr>
            <w:tcW w:w="709" w:type="dxa"/>
          </w:tcPr>
          <w:p w14:paraId="47B7005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SRS-101</w:t>
            </w:r>
          </w:p>
        </w:tc>
        <w:tc>
          <w:tcPr>
            <w:tcW w:w="425" w:type="dxa"/>
            <w:shd w:val="clear" w:color="auto" w:fill="auto"/>
          </w:tcPr>
          <w:p w14:paraId="3B0AB7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D86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FD6C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EB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413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34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2369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79662F7" w14:textId="35A2567A" w:rsidTr="00D97259">
        <w:trPr>
          <w:trHeight w:val="504"/>
        </w:trPr>
        <w:tc>
          <w:tcPr>
            <w:tcW w:w="709" w:type="dxa"/>
          </w:tcPr>
          <w:p w14:paraId="5417DB92"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SRS-102</w:t>
            </w:r>
          </w:p>
        </w:tc>
        <w:tc>
          <w:tcPr>
            <w:tcW w:w="425" w:type="dxa"/>
            <w:shd w:val="clear" w:color="auto" w:fill="auto"/>
          </w:tcPr>
          <w:p w14:paraId="27FD0F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F61F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C49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AD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9FD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336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55A6BEFE" w14:textId="7730665D" w:rsidTr="00D97259">
        <w:trPr>
          <w:trHeight w:val="504"/>
        </w:trPr>
        <w:tc>
          <w:tcPr>
            <w:tcW w:w="709" w:type="dxa"/>
          </w:tcPr>
          <w:p w14:paraId="5F5FA68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SRS-103</w:t>
            </w:r>
          </w:p>
        </w:tc>
        <w:tc>
          <w:tcPr>
            <w:tcW w:w="425" w:type="dxa"/>
            <w:shd w:val="clear" w:color="auto" w:fill="auto"/>
          </w:tcPr>
          <w:p w14:paraId="597951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2CD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BB980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D3E6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74D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A5E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5943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063A65E" w14:textId="5979ECD9" w:rsidTr="00D97259">
        <w:trPr>
          <w:trHeight w:val="504"/>
        </w:trPr>
        <w:tc>
          <w:tcPr>
            <w:tcW w:w="709" w:type="dxa"/>
          </w:tcPr>
          <w:p w14:paraId="78F9F37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SRS-104</w:t>
            </w:r>
          </w:p>
        </w:tc>
        <w:tc>
          <w:tcPr>
            <w:tcW w:w="425" w:type="dxa"/>
            <w:shd w:val="clear" w:color="auto" w:fill="auto"/>
          </w:tcPr>
          <w:p w14:paraId="715B1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CA1B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37EE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29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025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E78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F062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03FD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0241C35" w14:textId="441B10C7" w:rsidTr="00D97259">
        <w:trPr>
          <w:trHeight w:val="504"/>
        </w:trPr>
        <w:tc>
          <w:tcPr>
            <w:tcW w:w="709" w:type="dxa"/>
          </w:tcPr>
          <w:p w14:paraId="39F2634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SRS-105</w:t>
            </w:r>
          </w:p>
        </w:tc>
        <w:tc>
          <w:tcPr>
            <w:tcW w:w="425" w:type="dxa"/>
            <w:shd w:val="clear" w:color="auto" w:fill="auto"/>
          </w:tcPr>
          <w:p w14:paraId="65FA77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D129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3CF29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BA2C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F8D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B678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4002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B656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6B19A3C" w14:textId="6C194D37" w:rsidTr="00D97259">
        <w:trPr>
          <w:trHeight w:val="504"/>
        </w:trPr>
        <w:tc>
          <w:tcPr>
            <w:tcW w:w="709" w:type="dxa"/>
          </w:tcPr>
          <w:p w14:paraId="545AE02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SRS-106</w:t>
            </w:r>
          </w:p>
        </w:tc>
        <w:tc>
          <w:tcPr>
            <w:tcW w:w="425" w:type="dxa"/>
            <w:shd w:val="clear" w:color="auto" w:fill="auto"/>
          </w:tcPr>
          <w:p w14:paraId="3C6AB4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EA27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C8CD1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D376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42C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22A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D0F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CB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DAC4114" w14:textId="479AC166" w:rsidTr="00D97259">
        <w:trPr>
          <w:trHeight w:val="504"/>
        </w:trPr>
        <w:tc>
          <w:tcPr>
            <w:tcW w:w="709" w:type="dxa"/>
          </w:tcPr>
          <w:p w14:paraId="6676B15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SRS-107</w:t>
            </w:r>
          </w:p>
        </w:tc>
        <w:tc>
          <w:tcPr>
            <w:tcW w:w="425" w:type="dxa"/>
            <w:shd w:val="clear" w:color="auto" w:fill="auto"/>
          </w:tcPr>
          <w:p w14:paraId="0A7530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34E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94AD7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B01E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FA3E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E48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6456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5CBF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60F03A50" w14:textId="02287704" w:rsidTr="00D97259">
        <w:trPr>
          <w:trHeight w:val="504"/>
        </w:trPr>
        <w:tc>
          <w:tcPr>
            <w:tcW w:w="709" w:type="dxa"/>
          </w:tcPr>
          <w:p w14:paraId="644968C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SRS-108</w:t>
            </w:r>
          </w:p>
        </w:tc>
        <w:tc>
          <w:tcPr>
            <w:tcW w:w="425" w:type="dxa"/>
            <w:shd w:val="clear" w:color="auto" w:fill="auto"/>
          </w:tcPr>
          <w:p w14:paraId="47E396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B36C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56A93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B3B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CDB6E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29CB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bookmarkStart w:id="8"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E265F22" w14:textId="2E7F9BEF" w:rsidTr="00D97259">
        <w:trPr>
          <w:trHeight w:val="1146"/>
        </w:trPr>
        <w:tc>
          <w:tcPr>
            <w:tcW w:w="709" w:type="dxa"/>
            <w:shd w:val="clear" w:color="auto" w:fill="D9D9D9"/>
          </w:tcPr>
          <w:p w14:paraId="12082E98" w14:textId="4CA216FC"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345FF360" w:rsidR="00D97259" w:rsidRPr="00116D42"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Use case</w:t>
            </w:r>
          </w:p>
        </w:tc>
        <w:tc>
          <w:tcPr>
            <w:tcW w:w="425" w:type="dxa"/>
            <w:tcBorders>
              <w:bottom w:val="single" w:sz="4" w:space="0" w:color="auto"/>
            </w:tcBorders>
            <w:shd w:val="clear" w:color="auto" w:fill="D9D9D9"/>
            <w:textDirection w:val="btLr"/>
          </w:tcPr>
          <w:p w14:paraId="3EE235D6" w14:textId="6E56C94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73834FA" w14:textId="0FF14F46"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2551352" w14:textId="7EF0BF2F"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4D2E29D" w14:textId="54D0C28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4C9939" w14:textId="68DF58D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A9EE0AB" w14:textId="1B0389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C1DEC78" w14:textId="25C000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3058418" w14:textId="0145DED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5A97804" w14:textId="382F306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16E0F7E" w14:textId="52AE3F2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65506AD" w14:textId="3FDC98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6EDF3A3" w14:textId="66C5402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1A8976C" w14:textId="34918CA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2BC5D098" w14:textId="4EE68FC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EE02033" w14:textId="0BF82EF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7401B38" w14:textId="77644C2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611340" w14:textId="45113C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2C6B46" w14:textId="554B9B7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71C1AEC" w14:textId="68279B5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708DEE33" w14:textId="5CC77168"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0FF80B39" w14:textId="6A56914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9D34460" w14:textId="16110DBE"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8F2F954" w14:textId="2748F28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157377F7" w14:textId="1C53FF48" w:rsidTr="00D97259">
        <w:trPr>
          <w:trHeight w:val="504"/>
        </w:trPr>
        <w:tc>
          <w:tcPr>
            <w:tcW w:w="709" w:type="dxa"/>
          </w:tcPr>
          <w:p w14:paraId="311C79B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18BD4CA6"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UC-26</w:t>
            </w:r>
          </w:p>
        </w:tc>
        <w:tc>
          <w:tcPr>
            <w:tcW w:w="425" w:type="dxa"/>
            <w:shd w:val="clear" w:color="auto" w:fill="auto"/>
          </w:tcPr>
          <w:p w14:paraId="24C18EC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7539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1ACE5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B9E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A990F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C94792F" w14:textId="132A431F" w:rsidTr="00D97259">
        <w:trPr>
          <w:trHeight w:val="484"/>
        </w:trPr>
        <w:tc>
          <w:tcPr>
            <w:tcW w:w="709" w:type="dxa"/>
          </w:tcPr>
          <w:p w14:paraId="09CDE92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58A1115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UC-27</w:t>
            </w:r>
          </w:p>
        </w:tc>
        <w:tc>
          <w:tcPr>
            <w:tcW w:w="425" w:type="dxa"/>
            <w:shd w:val="clear" w:color="auto" w:fill="auto"/>
          </w:tcPr>
          <w:p w14:paraId="339BCC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976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D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9D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34E50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1DF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90A85A" w14:textId="732096EA" w:rsidTr="00D97259">
        <w:trPr>
          <w:trHeight w:val="504"/>
        </w:trPr>
        <w:tc>
          <w:tcPr>
            <w:tcW w:w="709" w:type="dxa"/>
          </w:tcPr>
          <w:p w14:paraId="46F9E4C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52866F6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UC-28</w:t>
            </w:r>
          </w:p>
        </w:tc>
        <w:tc>
          <w:tcPr>
            <w:tcW w:w="425" w:type="dxa"/>
            <w:shd w:val="clear" w:color="auto" w:fill="auto"/>
          </w:tcPr>
          <w:p w14:paraId="235A61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5C18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7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263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2DF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8209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8FBA1C3" w14:textId="7FB56D3D" w:rsidTr="00D97259">
        <w:trPr>
          <w:trHeight w:val="504"/>
        </w:trPr>
        <w:tc>
          <w:tcPr>
            <w:tcW w:w="709" w:type="dxa"/>
          </w:tcPr>
          <w:p w14:paraId="2A9771F1"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60ACA6C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UC-29</w:t>
            </w:r>
          </w:p>
        </w:tc>
        <w:tc>
          <w:tcPr>
            <w:tcW w:w="425" w:type="dxa"/>
            <w:tcBorders>
              <w:bottom w:val="single" w:sz="4" w:space="0" w:color="auto"/>
            </w:tcBorders>
            <w:shd w:val="clear" w:color="auto" w:fill="auto"/>
          </w:tcPr>
          <w:p w14:paraId="4DED0D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C6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2CC9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B15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B7C6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38A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C7AF1CB" w14:textId="4886567E" w:rsidTr="00D97259">
        <w:trPr>
          <w:trHeight w:val="484"/>
        </w:trPr>
        <w:tc>
          <w:tcPr>
            <w:tcW w:w="709" w:type="dxa"/>
          </w:tcPr>
          <w:p w14:paraId="7879936C"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08A7F6B2"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UC-30</w:t>
            </w:r>
          </w:p>
        </w:tc>
        <w:tc>
          <w:tcPr>
            <w:tcW w:w="425" w:type="dxa"/>
            <w:shd w:val="clear" w:color="auto" w:fill="auto"/>
          </w:tcPr>
          <w:p w14:paraId="4EEC8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2F48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B10E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86C9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F1D9A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72C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5A9C19C" w14:textId="7CA8FAD2" w:rsidTr="00D97259">
        <w:trPr>
          <w:trHeight w:val="504"/>
        </w:trPr>
        <w:tc>
          <w:tcPr>
            <w:tcW w:w="709" w:type="dxa"/>
          </w:tcPr>
          <w:p w14:paraId="139B010B"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4BE84CD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UC-31</w:t>
            </w:r>
          </w:p>
        </w:tc>
        <w:tc>
          <w:tcPr>
            <w:tcW w:w="425" w:type="dxa"/>
            <w:shd w:val="clear" w:color="auto" w:fill="auto"/>
          </w:tcPr>
          <w:p w14:paraId="2651F6B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2AB4A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AB42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96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146F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10F3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B17DB5" w14:textId="575B0111" w:rsidTr="00D97259">
        <w:trPr>
          <w:trHeight w:val="484"/>
        </w:trPr>
        <w:tc>
          <w:tcPr>
            <w:tcW w:w="709" w:type="dxa"/>
          </w:tcPr>
          <w:p w14:paraId="1C75597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1BB5FD8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UC-32</w:t>
            </w:r>
          </w:p>
        </w:tc>
        <w:tc>
          <w:tcPr>
            <w:tcW w:w="425" w:type="dxa"/>
            <w:shd w:val="clear" w:color="auto" w:fill="auto"/>
          </w:tcPr>
          <w:p w14:paraId="5C75BA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8AA8C6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44DB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A637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B8E14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A69C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100A53" w14:textId="65E13AA0" w:rsidTr="00D97259">
        <w:trPr>
          <w:trHeight w:val="504"/>
        </w:trPr>
        <w:tc>
          <w:tcPr>
            <w:tcW w:w="709" w:type="dxa"/>
          </w:tcPr>
          <w:p w14:paraId="493037F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BA01A0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UC-33</w:t>
            </w:r>
          </w:p>
        </w:tc>
        <w:tc>
          <w:tcPr>
            <w:tcW w:w="425" w:type="dxa"/>
            <w:shd w:val="clear" w:color="auto" w:fill="auto"/>
          </w:tcPr>
          <w:p w14:paraId="7282D2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462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2E6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885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551E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7AF2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8FCCBD4" w14:textId="7BAEABB2" w:rsidTr="00D97259">
        <w:trPr>
          <w:trHeight w:val="504"/>
        </w:trPr>
        <w:tc>
          <w:tcPr>
            <w:tcW w:w="709" w:type="dxa"/>
          </w:tcPr>
          <w:p w14:paraId="0168C01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47F166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UC-34</w:t>
            </w:r>
          </w:p>
        </w:tc>
        <w:tc>
          <w:tcPr>
            <w:tcW w:w="425" w:type="dxa"/>
            <w:shd w:val="clear" w:color="auto" w:fill="auto"/>
          </w:tcPr>
          <w:p w14:paraId="02C3F9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F22A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DB4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F67E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56AEA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77F0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E6094BB" w14:textId="6059D260" w:rsidTr="00D97259">
        <w:trPr>
          <w:trHeight w:val="484"/>
        </w:trPr>
        <w:tc>
          <w:tcPr>
            <w:tcW w:w="709" w:type="dxa"/>
          </w:tcPr>
          <w:p w14:paraId="152471F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606BA858"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UC-35</w:t>
            </w:r>
          </w:p>
        </w:tc>
        <w:tc>
          <w:tcPr>
            <w:tcW w:w="425" w:type="dxa"/>
            <w:shd w:val="clear" w:color="auto" w:fill="auto"/>
          </w:tcPr>
          <w:p w14:paraId="07CBA7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E436F0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E894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92F4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BA1F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5C0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F2C3FA8" w14:textId="61FE4984" w:rsidTr="00D97259">
        <w:trPr>
          <w:trHeight w:val="504"/>
        </w:trPr>
        <w:tc>
          <w:tcPr>
            <w:tcW w:w="709" w:type="dxa"/>
          </w:tcPr>
          <w:p w14:paraId="0A36BDD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02B710E9"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UC-36</w:t>
            </w:r>
          </w:p>
        </w:tc>
        <w:tc>
          <w:tcPr>
            <w:tcW w:w="425" w:type="dxa"/>
            <w:shd w:val="clear" w:color="auto" w:fill="auto"/>
          </w:tcPr>
          <w:p w14:paraId="2819232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8388C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5734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8613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9B093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610C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96319BA" w14:textId="4D39E5CA" w:rsidTr="00D97259">
        <w:trPr>
          <w:trHeight w:val="504"/>
        </w:trPr>
        <w:tc>
          <w:tcPr>
            <w:tcW w:w="709" w:type="dxa"/>
          </w:tcPr>
          <w:p w14:paraId="7F92C46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1EB9A3A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UC-37</w:t>
            </w:r>
          </w:p>
        </w:tc>
        <w:tc>
          <w:tcPr>
            <w:tcW w:w="425" w:type="dxa"/>
            <w:shd w:val="clear" w:color="auto" w:fill="auto"/>
          </w:tcPr>
          <w:p w14:paraId="6DB1FE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5F6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160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5AAF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1708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AC91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1064463" w14:textId="361EC774" w:rsidTr="00D97259">
        <w:trPr>
          <w:cantSplit/>
          <w:trHeight w:val="1146"/>
        </w:trPr>
        <w:tc>
          <w:tcPr>
            <w:tcW w:w="709" w:type="dxa"/>
            <w:shd w:val="clear" w:color="auto" w:fill="D9D9D9"/>
          </w:tcPr>
          <w:p w14:paraId="64D2161B" w14:textId="77777777"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D97259" w:rsidRPr="00C55C94"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2FF2C70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C803E8A" w14:textId="625577E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EEBDC4C" w14:textId="029C09F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96F10E0" w14:textId="55423A3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4E71CDF" w14:textId="4E1D29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14B5307" w14:textId="71EE5D5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BD2057" w14:textId="2D3588B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F8E798D" w14:textId="01EA1E0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7DA0F27" w14:textId="254FCE9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038451D1" w14:textId="2F9BA77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06438224" w14:textId="5063B99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6E44FEE" w14:textId="5B8A011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FDB47C8" w14:textId="788BD05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7A5DBA31" w14:textId="733BA67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8BCD146" w14:textId="6477E0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7EB564C9" w14:textId="22DCC718"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FE864B0" w14:textId="3722D5F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6B7C8B" w14:textId="2D77628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395BAB5" w14:textId="37038B0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hemeFill="background1" w:themeFillShade="D9"/>
            <w:textDirection w:val="btLr"/>
          </w:tcPr>
          <w:p w14:paraId="55D6772B" w14:textId="06C9FA9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hemeFill="background1" w:themeFillShade="D9"/>
            <w:textDirection w:val="btLr"/>
          </w:tcPr>
          <w:p w14:paraId="1FA69825" w14:textId="0D9FA99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hemeFill="background1" w:themeFillShade="D9"/>
            <w:textDirection w:val="btLr"/>
          </w:tcPr>
          <w:p w14:paraId="55279004" w14:textId="413A79F9"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hemeFill="background1" w:themeFillShade="D9"/>
            <w:textDirection w:val="btLr"/>
          </w:tcPr>
          <w:p w14:paraId="69CCDBB7" w14:textId="7B66170D"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8CB499B" w14:textId="7315FBC1" w:rsidTr="00D97259">
        <w:trPr>
          <w:trHeight w:val="504"/>
        </w:trPr>
        <w:tc>
          <w:tcPr>
            <w:tcW w:w="709" w:type="dxa"/>
          </w:tcPr>
          <w:p w14:paraId="287A706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3B53FA7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UC-38</w:t>
            </w:r>
          </w:p>
        </w:tc>
        <w:tc>
          <w:tcPr>
            <w:tcW w:w="425" w:type="dxa"/>
            <w:shd w:val="clear" w:color="auto" w:fill="auto"/>
          </w:tcPr>
          <w:p w14:paraId="54837D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01A6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681A1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BEC6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80E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172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6A7EAE" w14:textId="592F0D33" w:rsidTr="00D97259">
        <w:trPr>
          <w:trHeight w:val="484"/>
        </w:trPr>
        <w:tc>
          <w:tcPr>
            <w:tcW w:w="709" w:type="dxa"/>
          </w:tcPr>
          <w:p w14:paraId="29D3B373"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4DA494E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UC-39</w:t>
            </w:r>
          </w:p>
        </w:tc>
        <w:tc>
          <w:tcPr>
            <w:tcW w:w="425" w:type="dxa"/>
            <w:shd w:val="clear" w:color="auto" w:fill="auto"/>
          </w:tcPr>
          <w:p w14:paraId="18F3C9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385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1A43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A52D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CEABB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9E51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1BA38E" w14:textId="6DB66E15" w:rsidTr="00D97259">
        <w:trPr>
          <w:trHeight w:val="504"/>
        </w:trPr>
        <w:tc>
          <w:tcPr>
            <w:tcW w:w="709" w:type="dxa"/>
          </w:tcPr>
          <w:p w14:paraId="258AA15E"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2E3CB044"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UC-40</w:t>
            </w:r>
          </w:p>
        </w:tc>
        <w:tc>
          <w:tcPr>
            <w:tcW w:w="425" w:type="dxa"/>
            <w:shd w:val="clear" w:color="auto" w:fill="auto"/>
          </w:tcPr>
          <w:p w14:paraId="64B51C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735C9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AA18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8791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DFC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2710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DF358C4" w14:textId="1DB2641D" w:rsidTr="00D97259">
        <w:trPr>
          <w:trHeight w:val="504"/>
        </w:trPr>
        <w:tc>
          <w:tcPr>
            <w:tcW w:w="709" w:type="dxa"/>
          </w:tcPr>
          <w:p w14:paraId="3C5E494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F594BB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UC-41</w:t>
            </w:r>
          </w:p>
        </w:tc>
        <w:tc>
          <w:tcPr>
            <w:tcW w:w="425" w:type="dxa"/>
            <w:shd w:val="clear" w:color="auto" w:fill="auto"/>
          </w:tcPr>
          <w:p w14:paraId="79F3E5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C34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768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247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E93C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BB99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DD8F87" w14:textId="2906995F" w:rsidTr="00D97259">
        <w:trPr>
          <w:trHeight w:val="484"/>
        </w:trPr>
        <w:tc>
          <w:tcPr>
            <w:tcW w:w="709" w:type="dxa"/>
          </w:tcPr>
          <w:p w14:paraId="7BA15A8D"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11D792A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UC-42</w:t>
            </w:r>
          </w:p>
        </w:tc>
        <w:tc>
          <w:tcPr>
            <w:tcW w:w="425" w:type="dxa"/>
            <w:shd w:val="clear" w:color="auto" w:fill="auto"/>
          </w:tcPr>
          <w:p w14:paraId="5B3234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8561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688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22A96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C89B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460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593692" w14:textId="3A2DE1BE" w:rsidTr="00D97259">
        <w:trPr>
          <w:trHeight w:val="504"/>
        </w:trPr>
        <w:tc>
          <w:tcPr>
            <w:tcW w:w="709" w:type="dxa"/>
          </w:tcPr>
          <w:p w14:paraId="4BD7E18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C073A8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UC-43</w:t>
            </w:r>
          </w:p>
        </w:tc>
        <w:tc>
          <w:tcPr>
            <w:tcW w:w="425" w:type="dxa"/>
            <w:shd w:val="clear" w:color="auto" w:fill="auto"/>
          </w:tcPr>
          <w:p w14:paraId="1F0ECF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EAE7F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3A0B3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D2A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685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5FC6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033834" w14:textId="5049043F" w:rsidTr="00D97259">
        <w:trPr>
          <w:trHeight w:val="484"/>
        </w:trPr>
        <w:tc>
          <w:tcPr>
            <w:tcW w:w="709" w:type="dxa"/>
          </w:tcPr>
          <w:p w14:paraId="4C8F843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114A63F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UC-44</w:t>
            </w:r>
          </w:p>
        </w:tc>
        <w:tc>
          <w:tcPr>
            <w:tcW w:w="425" w:type="dxa"/>
            <w:shd w:val="clear" w:color="auto" w:fill="auto"/>
          </w:tcPr>
          <w:p w14:paraId="76DC67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64227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34BC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2C9B4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4CC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468E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DB3DE4" w14:textId="77777777" w:rsidTr="00D97259">
        <w:trPr>
          <w:trHeight w:val="484"/>
        </w:trPr>
        <w:tc>
          <w:tcPr>
            <w:tcW w:w="709" w:type="dxa"/>
          </w:tcPr>
          <w:p w14:paraId="5B4EE990" w14:textId="18AB81D0"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D631FE3" w14:textId="6465233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UC-45</w:t>
            </w:r>
          </w:p>
        </w:tc>
        <w:tc>
          <w:tcPr>
            <w:tcW w:w="425" w:type="dxa"/>
            <w:shd w:val="clear" w:color="auto" w:fill="auto"/>
          </w:tcPr>
          <w:p w14:paraId="5ECB3A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9DB2E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E55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AA7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FC24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D112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2907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0EA1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176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1B88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E2D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215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F8C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071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FE7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434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61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DBAC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7056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B85F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23C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EB5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F7F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9347BCF" w14:textId="77777777" w:rsidTr="00D97259">
        <w:trPr>
          <w:trHeight w:val="484"/>
        </w:trPr>
        <w:tc>
          <w:tcPr>
            <w:tcW w:w="709" w:type="dxa"/>
          </w:tcPr>
          <w:p w14:paraId="1E6238C1" w14:textId="069FBBAB"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392819AF" w14:textId="1704D245"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UC-46</w:t>
            </w:r>
          </w:p>
        </w:tc>
        <w:tc>
          <w:tcPr>
            <w:tcW w:w="425" w:type="dxa"/>
            <w:shd w:val="clear" w:color="auto" w:fill="auto"/>
          </w:tcPr>
          <w:p w14:paraId="526E12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FA1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A95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D1FA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1FA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96C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FB6DC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B050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C2D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DC8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C3FF8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62D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C3B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8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BC63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F8BE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79B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645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4DA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F5F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E6D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E24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4A448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C029501" w14:textId="77777777" w:rsidTr="00D97259">
        <w:trPr>
          <w:trHeight w:val="484"/>
        </w:trPr>
        <w:tc>
          <w:tcPr>
            <w:tcW w:w="709" w:type="dxa"/>
          </w:tcPr>
          <w:p w14:paraId="53C57C24" w14:textId="38EF54F4"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A385C00" w14:textId="2F035A0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UC-47</w:t>
            </w:r>
          </w:p>
        </w:tc>
        <w:tc>
          <w:tcPr>
            <w:tcW w:w="425" w:type="dxa"/>
            <w:shd w:val="clear" w:color="auto" w:fill="auto"/>
          </w:tcPr>
          <w:p w14:paraId="3F2E4D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2D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76B8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DD5B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B7B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36C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2D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17D4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18D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A5B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9D4A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9FE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81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4CB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474BE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68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84D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800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276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04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A6E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F01A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395F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96942F4" w14:textId="77777777" w:rsidTr="00D97259">
        <w:trPr>
          <w:trHeight w:val="484"/>
        </w:trPr>
        <w:tc>
          <w:tcPr>
            <w:tcW w:w="709" w:type="dxa"/>
          </w:tcPr>
          <w:p w14:paraId="0F7B6C6F" w14:textId="509AF991"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0CFBA3C9" w14:textId="2EA100BB"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UC-48</w:t>
            </w:r>
          </w:p>
        </w:tc>
        <w:tc>
          <w:tcPr>
            <w:tcW w:w="425" w:type="dxa"/>
            <w:shd w:val="clear" w:color="auto" w:fill="auto"/>
          </w:tcPr>
          <w:p w14:paraId="2CC71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4A5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816D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9BA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8935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005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7CAB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D78E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CF7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A251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6DC4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F6B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B60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51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F03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2F6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831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786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988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E6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CCD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C0B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355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DEA1EE5" w14:textId="77777777" w:rsidR="002D3FDA" w:rsidRDefault="002D3FDA" w:rsidP="00315944">
      <w:pPr>
        <w:widowControl w:val="0"/>
        <w:autoSpaceDE w:val="0"/>
        <w:autoSpaceDN w:val="0"/>
        <w:adjustRightInd w:val="0"/>
        <w:spacing w:after="240" w:line="240" w:lineRule="auto"/>
      </w:pPr>
    </w:p>
    <w:p w14:paraId="49B0366B" w14:textId="77777777" w:rsidR="002D3FDA" w:rsidRDefault="002D3FDA"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300AE659" w14:textId="72FF87B1" w:rsidTr="00D97259">
        <w:trPr>
          <w:trHeight w:val="1146"/>
        </w:trPr>
        <w:tc>
          <w:tcPr>
            <w:tcW w:w="709" w:type="dxa"/>
            <w:shd w:val="clear" w:color="auto" w:fill="D9D9D9"/>
          </w:tcPr>
          <w:p w14:paraId="3E4E630B"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D97259" w:rsidRPr="00116D42"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0449D82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88418DB" w14:textId="11964A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EBA6F3C" w14:textId="46CCD89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14A3D5E" w14:textId="2A6227D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82120A2" w14:textId="12A7212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9EDA665" w14:textId="59EEAA0B"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4D15255E" w14:textId="3C69FDD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F475539" w14:textId="0AEBF8D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E9D4FE3" w14:textId="75894A3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40E8BAF" w14:textId="2256208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D1198B6" w14:textId="1E7FED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71C3351" w14:textId="50BC0AF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1FE982EB" w14:textId="3C0F3B2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C5038B4" w14:textId="12C7F3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C9C283C" w14:textId="75A3FFB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DC04D47" w14:textId="0AF28E5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5618193" w14:textId="570EC4E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8B4A3A4" w14:textId="2B8B1FE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4F6B01B" w14:textId="378E19B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50058B65" w14:textId="204D6DB2"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7FC18E1C" w14:textId="55761204"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F75C201" w14:textId="2D9E00D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3A087B1" w14:textId="219211D8"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036E68A7" w14:textId="60825748" w:rsidTr="00D97259">
        <w:trPr>
          <w:trHeight w:val="504"/>
        </w:trPr>
        <w:tc>
          <w:tcPr>
            <w:tcW w:w="709" w:type="dxa"/>
          </w:tcPr>
          <w:p w14:paraId="2D33A166"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242271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AD-22</w:t>
            </w:r>
          </w:p>
        </w:tc>
        <w:tc>
          <w:tcPr>
            <w:tcW w:w="425" w:type="dxa"/>
            <w:shd w:val="clear" w:color="auto" w:fill="auto"/>
          </w:tcPr>
          <w:p w14:paraId="5C1083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5B580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4CA31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1A6D9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EA52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E40AE66" w14:textId="01645321" w:rsidTr="00D97259">
        <w:trPr>
          <w:trHeight w:val="484"/>
        </w:trPr>
        <w:tc>
          <w:tcPr>
            <w:tcW w:w="709" w:type="dxa"/>
          </w:tcPr>
          <w:p w14:paraId="3DB186C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4A0F9B5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AD-23</w:t>
            </w:r>
          </w:p>
        </w:tc>
        <w:tc>
          <w:tcPr>
            <w:tcW w:w="425" w:type="dxa"/>
            <w:shd w:val="clear" w:color="auto" w:fill="auto"/>
          </w:tcPr>
          <w:p w14:paraId="5AF1B2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C1A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D5D5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7912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D0B1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880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7C28E98" w14:textId="1ED34BE6" w:rsidTr="00D97259">
        <w:trPr>
          <w:trHeight w:val="504"/>
        </w:trPr>
        <w:tc>
          <w:tcPr>
            <w:tcW w:w="709" w:type="dxa"/>
          </w:tcPr>
          <w:p w14:paraId="726F5D0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62FD362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AD-24</w:t>
            </w:r>
          </w:p>
        </w:tc>
        <w:tc>
          <w:tcPr>
            <w:tcW w:w="425" w:type="dxa"/>
            <w:shd w:val="clear" w:color="auto" w:fill="auto"/>
          </w:tcPr>
          <w:p w14:paraId="60DE29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F4B3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B1369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B678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28F3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EF36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6A222FB" w14:textId="539D6A86" w:rsidTr="00D97259">
        <w:trPr>
          <w:trHeight w:val="504"/>
        </w:trPr>
        <w:tc>
          <w:tcPr>
            <w:tcW w:w="709" w:type="dxa"/>
          </w:tcPr>
          <w:p w14:paraId="3DE51F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371646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AD-25</w:t>
            </w:r>
          </w:p>
        </w:tc>
        <w:tc>
          <w:tcPr>
            <w:tcW w:w="425" w:type="dxa"/>
            <w:tcBorders>
              <w:bottom w:val="single" w:sz="4" w:space="0" w:color="auto"/>
            </w:tcBorders>
            <w:shd w:val="clear" w:color="auto" w:fill="auto"/>
          </w:tcPr>
          <w:p w14:paraId="0C2C516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29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0C6C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BB76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B23B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A34C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14FAC7A" w14:textId="61B94C91" w:rsidTr="00D97259">
        <w:trPr>
          <w:trHeight w:val="484"/>
        </w:trPr>
        <w:tc>
          <w:tcPr>
            <w:tcW w:w="709" w:type="dxa"/>
          </w:tcPr>
          <w:p w14:paraId="5524E3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24BF687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AD-26</w:t>
            </w:r>
          </w:p>
        </w:tc>
        <w:tc>
          <w:tcPr>
            <w:tcW w:w="425" w:type="dxa"/>
            <w:shd w:val="clear" w:color="auto" w:fill="auto"/>
          </w:tcPr>
          <w:p w14:paraId="1C5E9C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98493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BB40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B0D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3E070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9FA9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4BA5EAB" w14:textId="2940E6E0" w:rsidTr="00D97259">
        <w:trPr>
          <w:trHeight w:val="504"/>
        </w:trPr>
        <w:tc>
          <w:tcPr>
            <w:tcW w:w="709" w:type="dxa"/>
          </w:tcPr>
          <w:p w14:paraId="4898AD5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07554C3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AD-27</w:t>
            </w:r>
          </w:p>
        </w:tc>
        <w:tc>
          <w:tcPr>
            <w:tcW w:w="425" w:type="dxa"/>
            <w:shd w:val="clear" w:color="auto" w:fill="auto"/>
          </w:tcPr>
          <w:p w14:paraId="41D9F7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31ED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E5D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DD0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A6E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D7D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9FA52E1" w14:textId="1CFE6253" w:rsidTr="00D97259">
        <w:trPr>
          <w:trHeight w:val="484"/>
        </w:trPr>
        <w:tc>
          <w:tcPr>
            <w:tcW w:w="709" w:type="dxa"/>
          </w:tcPr>
          <w:p w14:paraId="1CCE7D1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5ECD7B7D"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AD-28</w:t>
            </w:r>
          </w:p>
        </w:tc>
        <w:tc>
          <w:tcPr>
            <w:tcW w:w="425" w:type="dxa"/>
            <w:shd w:val="clear" w:color="auto" w:fill="auto"/>
          </w:tcPr>
          <w:p w14:paraId="58CC6B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BD86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60EDD5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34D8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FDF450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3683D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0F24984" w14:textId="710CC339" w:rsidTr="00D97259">
        <w:trPr>
          <w:trHeight w:val="504"/>
        </w:trPr>
        <w:tc>
          <w:tcPr>
            <w:tcW w:w="709" w:type="dxa"/>
          </w:tcPr>
          <w:p w14:paraId="434A667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541CD3EE"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AD-29</w:t>
            </w:r>
          </w:p>
        </w:tc>
        <w:tc>
          <w:tcPr>
            <w:tcW w:w="425" w:type="dxa"/>
            <w:shd w:val="clear" w:color="auto" w:fill="auto"/>
          </w:tcPr>
          <w:p w14:paraId="3E20B2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A7BC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AA4C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4DE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404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0EFD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414D95" w14:textId="3F0EB197" w:rsidTr="00D97259">
        <w:trPr>
          <w:trHeight w:val="504"/>
        </w:trPr>
        <w:tc>
          <w:tcPr>
            <w:tcW w:w="709" w:type="dxa"/>
          </w:tcPr>
          <w:p w14:paraId="09FB03B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C5CEC6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AD-30</w:t>
            </w:r>
          </w:p>
        </w:tc>
        <w:tc>
          <w:tcPr>
            <w:tcW w:w="425" w:type="dxa"/>
            <w:shd w:val="clear" w:color="auto" w:fill="auto"/>
          </w:tcPr>
          <w:p w14:paraId="67654C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D2B2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BFCD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487E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32AC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16E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192B370" w14:textId="0603F148" w:rsidTr="00D97259">
        <w:trPr>
          <w:trHeight w:val="484"/>
        </w:trPr>
        <w:tc>
          <w:tcPr>
            <w:tcW w:w="709" w:type="dxa"/>
          </w:tcPr>
          <w:p w14:paraId="464A308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83846D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AD-31</w:t>
            </w:r>
          </w:p>
        </w:tc>
        <w:tc>
          <w:tcPr>
            <w:tcW w:w="425" w:type="dxa"/>
            <w:shd w:val="clear" w:color="auto" w:fill="auto"/>
          </w:tcPr>
          <w:p w14:paraId="530F2F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E5C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04BFB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DEDB5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350E0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C926C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64E76DE" w14:textId="4FE20593" w:rsidTr="00D97259">
        <w:trPr>
          <w:trHeight w:val="504"/>
        </w:trPr>
        <w:tc>
          <w:tcPr>
            <w:tcW w:w="709" w:type="dxa"/>
          </w:tcPr>
          <w:p w14:paraId="43FA9B4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671E7A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AD-32</w:t>
            </w:r>
          </w:p>
        </w:tc>
        <w:tc>
          <w:tcPr>
            <w:tcW w:w="425" w:type="dxa"/>
            <w:shd w:val="clear" w:color="auto" w:fill="auto"/>
          </w:tcPr>
          <w:p w14:paraId="0B42BB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1632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FCC2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B8CA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3934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E82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8D69458" w14:textId="4E2DA5A6" w:rsidTr="00D97259">
        <w:trPr>
          <w:trHeight w:val="504"/>
        </w:trPr>
        <w:tc>
          <w:tcPr>
            <w:tcW w:w="709" w:type="dxa"/>
            <w:tcBorders>
              <w:bottom w:val="single" w:sz="4" w:space="0" w:color="auto"/>
            </w:tcBorders>
          </w:tcPr>
          <w:p w14:paraId="3B3321E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579D8D0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AD-33</w:t>
            </w:r>
          </w:p>
        </w:tc>
        <w:tc>
          <w:tcPr>
            <w:tcW w:w="425" w:type="dxa"/>
            <w:tcBorders>
              <w:bottom w:val="single" w:sz="4" w:space="0" w:color="auto"/>
            </w:tcBorders>
            <w:shd w:val="clear" w:color="auto" w:fill="auto"/>
          </w:tcPr>
          <w:p w14:paraId="3ACE3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838E7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838B1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1F631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CD628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EE2B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EC06846" w14:textId="7218E729" w:rsidTr="00D97259">
        <w:trPr>
          <w:cantSplit/>
          <w:trHeight w:val="1146"/>
        </w:trPr>
        <w:tc>
          <w:tcPr>
            <w:tcW w:w="709" w:type="dxa"/>
            <w:shd w:val="clear" w:color="auto" w:fill="D9D9D9"/>
          </w:tcPr>
          <w:p w14:paraId="1B05CABD"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6F5BF80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4782055" w14:textId="095E63C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F7D1F90" w14:textId="5924AFB9"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E30CA79" w14:textId="26672073"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0D48B34" w14:textId="1491CE0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4ED1E7C" w14:textId="0BC061C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7B757A8" w14:textId="7E67E66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FAAB55A" w14:textId="1857A17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2FC1822" w14:textId="12C279A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C36B367" w14:textId="23FC0C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98D7B90" w14:textId="66E5E38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3CA3AFA" w14:textId="3C27D278"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453F5F" w14:textId="56260F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9CDBFB" w14:textId="0F914B0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BAFF610" w14:textId="184DF62C"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7FA166" w14:textId="7CAC5ED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35F9AF3" w14:textId="4BE41C7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5C82E65" w14:textId="528DF2A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BA8DBE5" w14:textId="73C434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0690096" w14:textId="21767103"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17485B87" w14:textId="57DA4FD0"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4DEC0623" w14:textId="6D34C297"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2B43A1D" w14:textId="1C1A078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49A2F35" w14:textId="07265CBB" w:rsidTr="0019330D">
        <w:trPr>
          <w:trHeight w:val="504"/>
        </w:trPr>
        <w:tc>
          <w:tcPr>
            <w:tcW w:w="709" w:type="dxa"/>
          </w:tcPr>
          <w:p w14:paraId="066CF949"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343D93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AD-34</w:t>
            </w:r>
          </w:p>
        </w:tc>
        <w:tc>
          <w:tcPr>
            <w:tcW w:w="425" w:type="dxa"/>
            <w:shd w:val="clear" w:color="auto" w:fill="auto"/>
          </w:tcPr>
          <w:p w14:paraId="399F54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358C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01E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F8AB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596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62C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C65F1B" w14:textId="5912B279" w:rsidTr="0019330D">
        <w:trPr>
          <w:trHeight w:val="484"/>
        </w:trPr>
        <w:tc>
          <w:tcPr>
            <w:tcW w:w="709" w:type="dxa"/>
          </w:tcPr>
          <w:p w14:paraId="5A11ED74"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20B78AC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AD-35</w:t>
            </w:r>
          </w:p>
        </w:tc>
        <w:tc>
          <w:tcPr>
            <w:tcW w:w="425" w:type="dxa"/>
            <w:shd w:val="clear" w:color="auto" w:fill="auto"/>
          </w:tcPr>
          <w:p w14:paraId="391E71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12662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87E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55A7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14084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8EF9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024A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B5D74CD" w14:textId="0FF0A376" w:rsidTr="0019330D">
        <w:trPr>
          <w:trHeight w:val="504"/>
        </w:trPr>
        <w:tc>
          <w:tcPr>
            <w:tcW w:w="709" w:type="dxa"/>
          </w:tcPr>
          <w:p w14:paraId="543B3EC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524562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AD-36</w:t>
            </w:r>
          </w:p>
        </w:tc>
        <w:tc>
          <w:tcPr>
            <w:tcW w:w="425" w:type="dxa"/>
            <w:shd w:val="clear" w:color="auto" w:fill="auto"/>
          </w:tcPr>
          <w:p w14:paraId="5AD50C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36347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73B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979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479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A67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50C5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A224559" w14:textId="5FBB8E0E" w:rsidTr="0019330D">
        <w:trPr>
          <w:trHeight w:val="504"/>
        </w:trPr>
        <w:tc>
          <w:tcPr>
            <w:tcW w:w="709" w:type="dxa"/>
          </w:tcPr>
          <w:p w14:paraId="0B56B14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2BE821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AD-37</w:t>
            </w:r>
          </w:p>
        </w:tc>
        <w:tc>
          <w:tcPr>
            <w:tcW w:w="425" w:type="dxa"/>
            <w:shd w:val="clear" w:color="auto" w:fill="auto"/>
          </w:tcPr>
          <w:p w14:paraId="7AC50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6CC0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45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73E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D60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7CF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8D2C05" w14:textId="0DCD15B7" w:rsidTr="0019330D">
        <w:trPr>
          <w:trHeight w:val="484"/>
        </w:trPr>
        <w:tc>
          <w:tcPr>
            <w:tcW w:w="709" w:type="dxa"/>
          </w:tcPr>
          <w:p w14:paraId="7FCB316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46E620E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AD-38</w:t>
            </w:r>
          </w:p>
        </w:tc>
        <w:tc>
          <w:tcPr>
            <w:tcW w:w="425" w:type="dxa"/>
            <w:shd w:val="clear" w:color="auto" w:fill="auto"/>
          </w:tcPr>
          <w:p w14:paraId="4199576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6EC2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6B8C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ABF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6D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3F42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45836B" w14:textId="37DEB67F" w:rsidTr="0019330D">
        <w:trPr>
          <w:trHeight w:val="484"/>
        </w:trPr>
        <w:tc>
          <w:tcPr>
            <w:tcW w:w="709" w:type="dxa"/>
          </w:tcPr>
          <w:p w14:paraId="0EDE7F68"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085C907A"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AD-39</w:t>
            </w:r>
          </w:p>
        </w:tc>
        <w:tc>
          <w:tcPr>
            <w:tcW w:w="425" w:type="dxa"/>
            <w:shd w:val="clear" w:color="auto" w:fill="auto"/>
          </w:tcPr>
          <w:p w14:paraId="57BC3C4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016E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0C070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61F5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CFBE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77FE8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59CF3FB" w14:textId="2F6CF47C" w:rsidTr="0019330D">
        <w:trPr>
          <w:trHeight w:val="484"/>
        </w:trPr>
        <w:tc>
          <w:tcPr>
            <w:tcW w:w="709" w:type="dxa"/>
          </w:tcPr>
          <w:p w14:paraId="51CF7AF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6B5AA2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AD-40</w:t>
            </w:r>
          </w:p>
        </w:tc>
        <w:tc>
          <w:tcPr>
            <w:tcW w:w="425" w:type="dxa"/>
            <w:shd w:val="clear" w:color="auto" w:fill="auto"/>
          </w:tcPr>
          <w:p w14:paraId="6E0D82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B08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C18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D96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F23B9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E478D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8CD3746" w14:textId="77777777" w:rsidTr="0019330D">
        <w:trPr>
          <w:trHeight w:val="484"/>
        </w:trPr>
        <w:tc>
          <w:tcPr>
            <w:tcW w:w="709" w:type="dxa"/>
          </w:tcPr>
          <w:p w14:paraId="0A15F4A4" w14:textId="58DE5390"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0756FFD0" w14:textId="463FED91"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AD-41</w:t>
            </w:r>
          </w:p>
        </w:tc>
        <w:tc>
          <w:tcPr>
            <w:tcW w:w="425" w:type="dxa"/>
            <w:shd w:val="clear" w:color="auto" w:fill="auto"/>
          </w:tcPr>
          <w:p w14:paraId="2FA085F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3F04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F8B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5E05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C3E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47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93C32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1784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FBA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4F7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4516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B0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96F0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1D7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FA487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BB2E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F70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0D4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DD6BD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C7FA1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59F54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23AD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CB0D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FF78C93" w14:textId="77777777" w:rsidTr="0019330D">
        <w:trPr>
          <w:trHeight w:val="484"/>
        </w:trPr>
        <w:tc>
          <w:tcPr>
            <w:tcW w:w="709" w:type="dxa"/>
          </w:tcPr>
          <w:p w14:paraId="207E04CC" w14:textId="64389539"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D8ABCCF" w14:textId="1D899BE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AD-42</w:t>
            </w:r>
          </w:p>
        </w:tc>
        <w:tc>
          <w:tcPr>
            <w:tcW w:w="425" w:type="dxa"/>
            <w:shd w:val="clear" w:color="auto" w:fill="auto"/>
          </w:tcPr>
          <w:p w14:paraId="6E7A1B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1CA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5384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5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529D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34E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8BC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0A5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95B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2D5A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AA48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E36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EE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DE2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9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5E29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24D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181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8927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CAFC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E35B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43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A6B1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FBE4F7" w14:textId="77777777" w:rsidTr="0019330D">
        <w:trPr>
          <w:trHeight w:val="484"/>
        </w:trPr>
        <w:tc>
          <w:tcPr>
            <w:tcW w:w="709" w:type="dxa"/>
          </w:tcPr>
          <w:p w14:paraId="757DE02E" w14:textId="69C1AAB5"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790E3806" w14:textId="432EF10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AD-43</w:t>
            </w:r>
          </w:p>
        </w:tc>
        <w:tc>
          <w:tcPr>
            <w:tcW w:w="425" w:type="dxa"/>
            <w:shd w:val="clear" w:color="auto" w:fill="auto"/>
          </w:tcPr>
          <w:p w14:paraId="31882D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25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2CCB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6BE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1CD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DE2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2DEE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D93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3DBB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2045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E14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0A3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AF87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C2E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3A2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8A3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FA5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048E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A99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999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7707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87A7D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91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22CB9BD" w14:textId="77777777" w:rsidTr="00D97259">
        <w:trPr>
          <w:trHeight w:val="484"/>
        </w:trPr>
        <w:tc>
          <w:tcPr>
            <w:tcW w:w="709" w:type="dxa"/>
          </w:tcPr>
          <w:p w14:paraId="75400E3A" w14:textId="45BEDD63"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56EAF4C" w14:textId="7AE10935"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AD-44</w:t>
            </w:r>
          </w:p>
        </w:tc>
        <w:tc>
          <w:tcPr>
            <w:tcW w:w="425" w:type="dxa"/>
            <w:shd w:val="clear" w:color="auto" w:fill="auto"/>
          </w:tcPr>
          <w:p w14:paraId="7247C38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633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99F9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702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FE1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FA0F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4367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C1A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FF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C1C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3C5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5E3C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F64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FB69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0B9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2AB8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ACE3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D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C6E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393E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1BD6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1C7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535D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ABAD8E"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AF2445" w14:paraId="5BF86C37" w14:textId="456962BE" w:rsidTr="00AF2445">
        <w:trPr>
          <w:trHeight w:val="1146"/>
        </w:trPr>
        <w:tc>
          <w:tcPr>
            <w:tcW w:w="709" w:type="dxa"/>
            <w:shd w:val="clear" w:color="auto" w:fill="D9D9D9"/>
          </w:tcPr>
          <w:p w14:paraId="55D56628"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37FE96F6" w:rsidR="00AF2445" w:rsidRPr="00116D42" w:rsidRDefault="00AF2445" w:rsidP="009325C3">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48AAB300" w14:textId="3849125C"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7A1EEC6" w14:textId="7AF8257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A5211B8" w14:textId="07230E5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397EC059" w14:textId="156CD6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EA5DD97" w14:textId="2D1F770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C32B9BB" w14:textId="085BCF9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0C0689" w14:textId="0AB22AE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5639A2C" w14:textId="4ED9D7E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91E731B" w14:textId="3A89D05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032CCF1" w14:textId="5D97E0C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7ED163D" w14:textId="7869247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7AF015" w14:textId="07E62B9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59523D" w14:textId="646EEB2A"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B4A456" w14:textId="5CADFE0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611373B" w14:textId="3CBEA2A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D80B0EB" w14:textId="46DC334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D100315" w14:textId="3AB39A3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A53230E" w14:textId="121ED60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274B589" w14:textId="0D8A404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76FDFE78" w14:textId="35FBB7BB"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9182D92" w14:textId="14C444D2"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F98E3C5" w14:textId="4890F57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7670370" w14:textId="7C26CE5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6C206661" w14:textId="77C7E60E" w:rsidTr="00AF2445">
        <w:trPr>
          <w:trHeight w:val="504"/>
        </w:trPr>
        <w:tc>
          <w:tcPr>
            <w:tcW w:w="709" w:type="dxa"/>
          </w:tcPr>
          <w:p w14:paraId="645C671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2B129853"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FFFFFF" w:themeFill="background1"/>
          </w:tcPr>
          <w:p w14:paraId="2492B4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DC8F1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AFF9D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1954E" w14:textId="77777777" w:rsidR="00AF2445" w:rsidRDefault="00AF2445">
            <w:pPr>
              <w:spacing w:line="240" w:lineRule="auto"/>
            </w:pPr>
          </w:p>
        </w:tc>
        <w:tc>
          <w:tcPr>
            <w:tcW w:w="426" w:type="dxa"/>
          </w:tcPr>
          <w:p w14:paraId="6559B2AA" w14:textId="77777777" w:rsidR="00AF2445" w:rsidRDefault="00AF2445">
            <w:pPr>
              <w:spacing w:line="240" w:lineRule="auto"/>
            </w:pPr>
          </w:p>
        </w:tc>
        <w:tc>
          <w:tcPr>
            <w:tcW w:w="426" w:type="dxa"/>
          </w:tcPr>
          <w:p w14:paraId="3D282216" w14:textId="77777777" w:rsidR="00AF2445" w:rsidRDefault="00AF2445">
            <w:pPr>
              <w:spacing w:line="240" w:lineRule="auto"/>
            </w:pPr>
          </w:p>
        </w:tc>
        <w:tc>
          <w:tcPr>
            <w:tcW w:w="426" w:type="dxa"/>
          </w:tcPr>
          <w:p w14:paraId="47B08946" w14:textId="77777777" w:rsidR="00AF2445" w:rsidRDefault="00AF2445">
            <w:pPr>
              <w:spacing w:line="240" w:lineRule="auto"/>
            </w:pPr>
          </w:p>
        </w:tc>
      </w:tr>
      <w:tr w:rsidR="00AF2445" w14:paraId="3042E8D2" w14:textId="5A8F0FC1" w:rsidTr="00AF2445">
        <w:trPr>
          <w:trHeight w:val="484"/>
        </w:trPr>
        <w:tc>
          <w:tcPr>
            <w:tcW w:w="709" w:type="dxa"/>
          </w:tcPr>
          <w:p w14:paraId="32048FB9"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6E1EA10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533846D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1033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6090D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445F2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6A6B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D27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5C4A56" w14:textId="77777777" w:rsidR="00AF2445" w:rsidRDefault="00AF2445">
            <w:pPr>
              <w:spacing w:line="240" w:lineRule="auto"/>
            </w:pPr>
          </w:p>
        </w:tc>
        <w:tc>
          <w:tcPr>
            <w:tcW w:w="426" w:type="dxa"/>
          </w:tcPr>
          <w:p w14:paraId="189C9C50" w14:textId="77777777" w:rsidR="00AF2445" w:rsidRDefault="00AF2445">
            <w:pPr>
              <w:spacing w:line="240" w:lineRule="auto"/>
            </w:pPr>
          </w:p>
        </w:tc>
        <w:tc>
          <w:tcPr>
            <w:tcW w:w="426" w:type="dxa"/>
          </w:tcPr>
          <w:p w14:paraId="4B255F16" w14:textId="77777777" w:rsidR="00AF2445" w:rsidRDefault="00AF2445">
            <w:pPr>
              <w:spacing w:line="240" w:lineRule="auto"/>
            </w:pPr>
          </w:p>
        </w:tc>
        <w:tc>
          <w:tcPr>
            <w:tcW w:w="426" w:type="dxa"/>
          </w:tcPr>
          <w:p w14:paraId="73BDA768" w14:textId="77777777" w:rsidR="00AF2445" w:rsidRDefault="00AF2445">
            <w:pPr>
              <w:spacing w:line="240" w:lineRule="auto"/>
            </w:pPr>
          </w:p>
        </w:tc>
      </w:tr>
      <w:tr w:rsidR="00AF2445" w14:paraId="5B64BE2C" w14:textId="4DCC2782" w:rsidTr="00AF2445">
        <w:trPr>
          <w:trHeight w:val="504"/>
        </w:trPr>
        <w:tc>
          <w:tcPr>
            <w:tcW w:w="709" w:type="dxa"/>
          </w:tcPr>
          <w:p w14:paraId="11EA82D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2A69BE9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46E649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041F86A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87F15D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759C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7E476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5C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48144" w14:textId="77777777" w:rsidR="00AF2445" w:rsidRDefault="00AF2445">
            <w:pPr>
              <w:spacing w:line="240" w:lineRule="auto"/>
            </w:pPr>
          </w:p>
        </w:tc>
        <w:tc>
          <w:tcPr>
            <w:tcW w:w="426" w:type="dxa"/>
          </w:tcPr>
          <w:p w14:paraId="29AFDBC8" w14:textId="77777777" w:rsidR="00AF2445" w:rsidRDefault="00AF2445">
            <w:pPr>
              <w:spacing w:line="240" w:lineRule="auto"/>
            </w:pPr>
          </w:p>
        </w:tc>
        <w:tc>
          <w:tcPr>
            <w:tcW w:w="426" w:type="dxa"/>
          </w:tcPr>
          <w:p w14:paraId="5A8F4579" w14:textId="77777777" w:rsidR="00AF2445" w:rsidRDefault="00AF2445">
            <w:pPr>
              <w:spacing w:line="240" w:lineRule="auto"/>
            </w:pPr>
          </w:p>
        </w:tc>
        <w:tc>
          <w:tcPr>
            <w:tcW w:w="426" w:type="dxa"/>
          </w:tcPr>
          <w:p w14:paraId="4569072D" w14:textId="77777777" w:rsidR="00AF2445" w:rsidRDefault="00AF2445">
            <w:pPr>
              <w:spacing w:line="240" w:lineRule="auto"/>
            </w:pPr>
          </w:p>
        </w:tc>
      </w:tr>
      <w:tr w:rsidR="00AF2445" w14:paraId="7B4D6286" w14:textId="6945297A" w:rsidTr="00AF2445">
        <w:trPr>
          <w:trHeight w:val="504"/>
        </w:trPr>
        <w:tc>
          <w:tcPr>
            <w:tcW w:w="709" w:type="dxa"/>
          </w:tcPr>
          <w:p w14:paraId="42E07D1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024EAC2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SD-25</w:t>
            </w:r>
          </w:p>
        </w:tc>
        <w:tc>
          <w:tcPr>
            <w:tcW w:w="425" w:type="dxa"/>
            <w:tcBorders>
              <w:bottom w:val="single" w:sz="4" w:space="0" w:color="auto"/>
            </w:tcBorders>
            <w:shd w:val="clear" w:color="auto" w:fill="auto"/>
          </w:tcPr>
          <w:p w14:paraId="3D375CE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A6EA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A2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FFFF" w:themeFill="background1"/>
          </w:tcPr>
          <w:p w14:paraId="588F71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EB4F0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552F40" w14:textId="77777777" w:rsidR="00AF2445" w:rsidRDefault="00AF2445">
            <w:pPr>
              <w:spacing w:line="240" w:lineRule="auto"/>
            </w:pPr>
          </w:p>
        </w:tc>
        <w:tc>
          <w:tcPr>
            <w:tcW w:w="426" w:type="dxa"/>
          </w:tcPr>
          <w:p w14:paraId="68025C60" w14:textId="77777777" w:rsidR="00AF2445" w:rsidRDefault="00AF2445">
            <w:pPr>
              <w:spacing w:line="240" w:lineRule="auto"/>
            </w:pPr>
          </w:p>
        </w:tc>
        <w:tc>
          <w:tcPr>
            <w:tcW w:w="426" w:type="dxa"/>
          </w:tcPr>
          <w:p w14:paraId="3D9EBC92" w14:textId="77777777" w:rsidR="00AF2445" w:rsidRDefault="00AF2445">
            <w:pPr>
              <w:spacing w:line="240" w:lineRule="auto"/>
            </w:pPr>
          </w:p>
        </w:tc>
        <w:tc>
          <w:tcPr>
            <w:tcW w:w="426" w:type="dxa"/>
          </w:tcPr>
          <w:p w14:paraId="0DB503E2" w14:textId="77777777" w:rsidR="00AF2445" w:rsidRDefault="00AF2445">
            <w:pPr>
              <w:spacing w:line="240" w:lineRule="auto"/>
            </w:pPr>
          </w:p>
        </w:tc>
      </w:tr>
      <w:tr w:rsidR="00AF2445" w14:paraId="0EA2B0AE" w14:textId="7462BC95" w:rsidTr="00AF2445">
        <w:trPr>
          <w:trHeight w:val="484"/>
        </w:trPr>
        <w:tc>
          <w:tcPr>
            <w:tcW w:w="709" w:type="dxa"/>
          </w:tcPr>
          <w:p w14:paraId="62C9AFB5"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16DDB1A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SD-26</w:t>
            </w:r>
          </w:p>
        </w:tc>
        <w:tc>
          <w:tcPr>
            <w:tcW w:w="425" w:type="dxa"/>
            <w:shd w:val="clear" w:color="auto" w:fill="auto"/>
          </w:tcPr>
          <w:p w14:paraId="71659B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31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B2DC1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7C32CF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E984E9" w14:textId="77777777" w:rsidR="00AF2445" w:rsidRDefault="00AF2445">
            <w:pPr>
              <w:spacing w:line="240" w:lineRule="auto"/>
            </w:pPr>
          </w:p>
        </w:tc>
        <w:tc>
          <w:tcPr>
            <w:tcW w:w="426" w:type="dxa"/>
          </w:tcPr>
          <w:p w14:paraId="3B9C9DF6" w14:textId="77777777" w:rsidR="00AF2445" w:rsidRDefault="00AF2445">
            <w:pPr>
              <w:spacing w:line="240" w:lineRule="auto"/>
            </w:pPr>
          </w:p>
        </w:tc>
        <w:tc>
          <w:tcPr>
            <w:tcW w:w="426" w:type="dxa"/>
          </w:tcPr>
          <w:p w14:paraId="0264AC81" w14:textId="77777777" w:rsidR="00AF2445" w:rsidRDefault="00AF2445">
            <w:pPr>
              <w:spacing w:line="240" w:lineRule="auto"/>
            </w:pPr>
          </w:p>
        </w:tc>
        <w:tc>
          <w:tcPr>
            <w:tcW w:w="426" w:type="dxa"/>
          </w:tcPr>
          <w:p w14:paraId="6B3A84F0" w14:textId="77777777" w:rsidR="00AF2445" w:rsidRDefault="00AF2445">
            <w:pPr>
              <w:spacing w:line="240" w:lineRule="auto"/>
            </w:pPr>
          </w:p>
        </w:tc>
      </w:tr>
      <w:tr w:rsidR="00AF2445" w14:paraId="5CBC2418" w14:textId="3F0ACE3F" w:rsidTr="00AF2445">
        <w:trPr>
          <w:trHeight w:val="504"/>
        </w:trPr>
        <w:tc>
          <w:tcPr>
            <w:tcW w:w="709" w:type="dxa"/>
          </w:tcPr>
          <w:p w14:paraId="1260CE5E"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55D3D1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SD-27</w:t>
            </w:r>
          </w:p>
        </w:tc>
        <w:tc>
          <w:tcPr>
            <w:tcW w:w="425" w:type="dxa"/>
            <w:shd w:val="clear" w:color="auto" w:fill="auto"/>
          </w:tcPr>
          <w:p w14:paraId="06DEA28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39D386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E86C1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2559D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971663" w14:textId="77777777" w:rsidR="00AF2445" w:rsidRDefault="00AF2445">
            <w:pPr>
              <w:spacing w:line="240" w:lineRule="auto"/>
            </w:pPr>
          </w:p>
        </w:tc>
        <w:tc>
          <w:tcPr>
            <w:tcW w:w="426" w:type="dxa"/>
          </w:tcPr>
          <w:p w14:paraId="6B42A316" w14:textId="77777777" w:rsidR="00AF2445" w:rsidRDefault="00AF2445">
            <w:pPr>
              <w:spacing w:line="240" w:lineRule="auto"/>
            </w:pPr>
          </w:p>
        </w:tc>
        <w:tc>
          <w:tcPr>
            <w:tcW w:w="426" w:type="dxa"/>
          </w:tcPr>
          <w:p w14:paraId="76777C00" w14:textId="77777777" w:rsidR="00AF2445" w:rsidRDefault="00AF2445">
            <w:pPr>
              <w:spacing w:line="240" w:lineRule="auto"/>
            </w:pPr>
          </w:p>
        </w:tc>
        <w:tc>
          <w:tcPr>
            <w:tcW w:w="426" w:type="dxa"/>
          </w:tcPr>
          <w:p w14:paraId="60DCF353" w14:textId="77777777" w:rsidR="00AF2445" w:rsidRDefault="00AF2445">
            <w:pPr>
              <w:spacing w:line="240" w:lineRule="auto"/>
            </w:pPr>
          </w:p>
        </w:tc>
      </w:tr>
      <w:tr w:rsidR="00AF2445" w14:paraId="7D59C095" w14:textId="176FA394" w:rsidTr="00AF2445">
        <w:trPr>
          <w:trHeight w:val="484"/>
        </w:trPr>
        <w:tc>
          <w:tcPr>
            <w:tcW w:w="709" w:type="dxa"/>
          </w:tcPr>
          <w:p w14:paraId="38C19D1D"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31195DC1"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SD-28</w:t>
            </w:r>
          </w:p>
        </w:tc>
        <w:tc>
          <w:tcPr>
            <w:tcW w:w="425" w:type="dxa"/>
            <w:shd w:val="clear" w:color="auto" w:fill="auto"/>
          </w:tcPr>
          <w:p w14:paraId="1E9A47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7BADC5D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175C2E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E311E0" w14:textId="77777777" w:rsidR="00AF2445" w:rsidRDefault="00AF2445">
            <w:pPr>
              <w:spacing w:line="240" w:lineRule="auto"/>
            </w:pPr>
          </w:p>
        </w:tc>
        <w:tc>
          <w:tcPr>
            <w:tcW w:w="426" w:type="dxa"/>
          </w:tcPr>
          <w:p w14:paraId="12317F31" w14:textId="77777777" w:rsidR="00AF2445" w:rsidRDefault="00AF2445">
            <w:pPr>
              <w:spacing w:line="240" w:lineRule="auto"/>
            </w:pPr>
          </w:p>
        </w:tc>
        <w:tc>
          <w:tcPr>
            <w:tcW w:w="426" w:type="dxa"/>
          </w:tcPr>
          <w:p w14:paraId="0FE932DA" w14:textId="77777777" w:rsidR="00AF2445" w:rsidRDefault="00AF2445">
            <w:pPr>
              <w:spacing w:line="240" w:lineRule="auto"/>
            </w:pPr>
          </w:p>
        </w:tc>
        <w:tc>
          <w:tcPr>
            <w:tcW w:w="426" w:type="dxa"/>
          </w:tcPr>
          <w:p w14:paraId="00508395" w14:textId="77777777" w:rsidR="00AF2445" w:rsidRDefault="00AF2445">
            <w:pPr>
              <w:spacing w:line="240" w:lineRule="auto"/>
            </w:pPr>
          </w:p>
        </w:tc>
      </w:tr>
      <w:tr w:rsidR="00AF2445" w14:paraId="46488F88" w14:textId="2BD488F4" w:rsidTr="00AF2445">
        <w:trPr>
          <w:trHeight w:val="504"/>
        </w:trPr>
        <w:tc>
          <w:tcPr>
            <w:tcW w:w="709" w:type="dxa"/>
          </w:tcPr>
          <w:p w14:paraId="773E09C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416CA64C"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SD-29</w:t>
            </w:r>
          </w:p>
        </w:tc>
        <w:tc>
          <w:tcPr>
            <w:tcW w:w="425" w:type="dxa"/>
            <w:shd w:val="clear" w:color="auto" w:fill="auto"/>
          </w:tcPr>
          <w:p w14:paraId="623DB1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CC161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280DF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96B75C" w14:textId="77777777" w:rsidR="00AF2445" w:rsidRDefault="00AF2445">
            <w:pPr>
              <w:spacing w:line="240" w:lineRule="auto"/>
            </w:pPr>
          </w:p>
        </w:tc>
        <w:tc>
          <w:tcPr>
            <w:tcW w:w="426" w:type="dxa"/>
          </w:tcPr>
          <w:p w14:paraId="1805078F" w14:textId="77777777" w:rsidR="00AF2445" w:rsidRDefault="00AF2445">
            <w:pPr>
              <w:spacing w:line="240" w:lineRule="auto"/>
            </w:pPr>
          </w:p>
        </w:tc>
        <w:tc>
          <w:tcPr>
            <w:tcW w:w="426" w:type="dxa"/>
          </w:tcPr>
          <w:p w14:paraId="13FFC933" w14:textId="77777777" w:rsidR="00AF2445" w:rsidRDefault="00AF2445">
            <w:pPr>
              <w:spacing w:line="240" w:lineRule="auto"/>
            </w:pPr>
          </w:p>
        </w:tc>
        <w:tc>
          <w:tcPr>
            <w:tcW w:w="426" w:type="dxa"/>
          </w:tcPr>
          <w:p w14:paraId="56D6719B" w14:textId="77777777" w:rsidR="00AF2445" w:rsidRDefault="00AF2445">
            <w:pPr>
              <w:spacing w:line="240" w:lineRule="auto"/>
            </w:pPr>
          </w:p>
        </w:tc>
      </w:tr>
      <w:tr w:rsidR="00AF2445" w14:paraId="1D187B61" w14:textId="7BD13D78" w:rsidTr="00AF2445">
        <w:trPr>
          <w:trHeight w:val="504"/>
        </w:trPr>
        <w:tc>
          <w:tcPr>
            <w:tcW w:w="709" w:type="dxa"/>
          </w:tcPr>
          <w:p w14:paraId="68B738E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27776B58"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SD-30</w:t>
            </w:r>
          </w:p>
        </w:tc>
        <w:tc>
          <w:tcPr>
            <w:tcW w:w="425" w:type="dxa"/>
            <w:shd w:val="clear" w:color="auto" w:fill="auto"/>
          </w:tcPr>
          <w:p w14:paraId="31DC1B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101DC3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300F98" w14:textId="77777777" w:rsidR="00AF2445" w:rsidRDefault="00AF2445">
            <w:pPr>
              <w:spacing w:line="240" w:lineRule="auto"/>
            </w:pPr>
          </w:p>
        </w:tc>
        <w:tc>
          <w:tcPr>
            <w:tcW w:w="426" w:type="dxa"/>
          </w:tcPr>
          <w:p w14:paraId="3FD2FC61" w14:textId="77777777" w:rsidR="00AF2445" w:rsidRDefault="00AF2445">
            <w:pPr>
              <w:spacing w:line="240" w:lineRule="auto"/>
            </w:pPr>
          </w:p>
        </w:tc>
        <w:tc>
          <w:tcPr>
            <w:tcW w:w="426" w:type="dxa"/>
          </w:tcPr>
          <w:p w14:paraId="1C28FDFE" w14:textId="77777777" w:rsidR="00AF2445" w:rsidRDefault="00AF2445">
            <w:pPr>
              <w:spacing w:line="240" w:lineRule="auto"/>
            </w:pPr>
          </w:p>
        </w:tc>
        <w:tc>
          <w:tcPr>
            <w:tcW w:w="426" w:type="dxa"/>
          </w:tcPr>
          <w:p w14:paraId="6BA4AA33" w14:textId="77777777" w:rsidR="00AF2445" w:rsidRDefault="00AF2445">
            <w:pPr>
              <w:spacing w:line="240" w:lineRule="auto"/>
            </w:pPr>
          </w:p>
        </w:tc>
      </w:tr>
      <w:tr w:rsidR="00AF2445" w14:paraId="2489D570" w14:textId="272257D2" w:rsidTr="00AF2445">
        <w:trPr>
          <w:trHeight w:val="484"/>
        </w:trPr>
        <w:tc>
          <w:tcPr>
            <w:tcW w:w="709" w:type="dxa"/>
          </w:tcPr>
          <w:p w14:paraId="4F41F5E7"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3A5E133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SD-31</w:t>
            </w:r>
          </w:p>
        </w:tc>
        <w:tc>
          <w:tcPr>
            <w:tcW w:w="425" w:type="dxa"/>
            <w:shd w:val="clear" w:color="auto" w:fill="auto"/>
          </w:tcPr>
          <w:p w14:paraId="418DFB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CFDC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286F7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8FDF57" w14:textId="77777777" w:rsidR="00AF2445" w:rsidRDefault="00AF2445">
            <w:pPr>
              <w:spacing w:line="240" w:lineRule="auto"/>
            </w:pPr>
          </w:p>
        </w:tc>
        <w:tc>
          <w:tcPr>
            <w:tcW w:w="426" w:type="dxa"/>
            <w:shd w:val="clear" w:color="auto" w:fill="FF0000"/>
          </w:tcPr>
          <w:p w14:paraId="0977F476" w14:textId="77777777" w:rsidR="00AF2445" w:rsidRDefault="00AF2445">
            <w:pPr>
              <w:spacing w:line="240" w:lineRule="auto"/>
            </w:pPr>
          </w:p>
        </w:tc>
        <w:tc>
          <w:tcPr>
            <w:tcW w:w="426" w:type="dxa"/>
          </w:tcPr>
          <w:p w14:paraId="59E9FD0D" w14:textId="77777777" w:rsidR="00AF2445" w:rsidRDefault="00AF2445">
            <w:pPr>
              <w:spacing w:line="240" w:lineRule="auto"/>
            </w:pPr>
          </w:p>
        </w:tc>
        <w:tc>
          <w:tcPr>
            <w:tcW w:w="426" w:type="dxa"/>
          </w:tcPr>
          <w:p w14:paraId="009DBFAE" w14:textId="77777777" w:rsidR="00AF2445" w:rsidRDefault="00AF2445">
            <w:pPr>
              <w:spacing w:line="240" w:lineRule="auto"/>
            </w:pPr>
          </w:p>
        </w:tc>
      </w:tr>
      <w:tr w:rsidR="00AF2445" w14:paraId="26D8CD53" w14:textId="3ECF3587" w:rsidTr="00AF2445">
        <w:trPr>
          <w:trHeight w:val="504"/>
        </w:trPr>
        <w:tc>
          <w:tcPr>
            <w:tcW w:w="709" w:type="dxa"/>
          </w:tcPr>
          <w:p w14:paraId="56CDFD9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6E2018B5"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SD-32</w:t>
            </w:r>
          </w:p>
        </w:tc>
        <w:tc>
          <w:tcPr>
            <w:tcW w:w="425" w:type="dxa"/>
            <w:shd w:val="clear" w:color="auto" w:fill="auto"/>
          </w:tcPr>
          <w:p w14:paraId="532E4F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E0DA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68D569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45422E" w14:textId="77777777" w:rsidR="00AF2445" w:rsidRDefault="00AF2445">
            <w:pPr>
              <w:spacing w:line="240" w:lineRule="auto"/>
            </w:pPr>
          </w:p>
        </w:tc>
        <w:tc>
          <w:tcPr>
            <w:tcW w:w="426" w:type="dxa"/>
          </w:tcPr>
          <w:p w14:paraId="32089E40" w14:textId="77777777" w:rsidR="00AF2445" w:rsidRDefault="00AF2445">
            <w:pPr>
              <w:spacing w:line="240" w:lineRule="auto"/>
            </w:pPr>
          </w:p>
        </w:tc>
        <w:tc>
          <w:tcPr>
            <w:tcW w:w="426" w:type="dxa"/>
            <w:shd w:val="clear" w:color="auto" w:fill="FF0000"/>
          </w:tcPr>
          <w:p w14:paraId="0FABD84B" w14:textId="77777777" w:rsidR="00AF2445" w:rsidRDefault="00AF2445">
            <w:pPr>
              <w:spacing w:line="240" w:lineRule="auto"/>
            </w:pPr>
          </w:p>
        </w:tc>
        <w:tc>
          <w:tcPr>
            <w:tcW w:w="426" w:type="dxa"/>
          </w:tcPr>
          <w:p w14:paraId="4E955CF5" w14:textId="77777777" w:rsidR="00AF2445" w:rsidRDefault="00AF2445">
            <w:pPr>
              <w:spacing w:line="240" w:lineRule="auto"/>
            </w:pPr>
          </w:p>
        </w:tc>
      </w:tr>
      <w:tr w:rsidR="00AF2445" w14:paraId="6386A87F" w14:textId="011E9639" w:rsidTr="00AF2445">
        <w:trPr>
          <w:cantSplit/>
          <w:trHeight w:val="1146"/>
        </w:trPr>
        <w:tc>
          <w:tcPr>
            <w:tcW w:w="709" w:type="dxa"/>
            <w:shd w:val="clear" w:color="auto" w:fill="D9D9D9"/>
          </w:tcPr>
          <w:p w14:paraId="51AE2559"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1D20DBCE"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24DCC57F" w14:textId="7BD478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4914D70" w14:textId="67A251C1"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554934A" w14:textId="533605A5"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8A329F0" w14:textId="7CFD86F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68CD4E5" w14:textId="5559761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3D046EE" w14:textId="58BC733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83E0E53" w14:textId="26F896B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FB8555B" w14:textId="6A5846C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DAF374E" w14:textId="44737F9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5E9B4D4" w14:textId="0812C5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1CB0ED8" w14:textId="02E3E92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605488A" w14:textId="2959FD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3BCA855" w14:textId="6B2E803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7928253" w14:textId="3F22FD9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A9E5B87" w14:textId="66206D0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2A3EC8" w14:textId="20DF4B0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67B75858" w14:textId="44D6B2C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FC51210" w14:textId="551A841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652F7CF" w14:textId="36E4D10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D75BAD7" w14:textId="7E36BF07"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788D8211" w14:textId="154B7D63"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7C3CD8D" w14:textId="0C15EC9A"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DB1848B" w14:textId="402274CF"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25351F65" w14:textId="04E81121" w:rsidTr="00AF2445">
        <w:trPr>
          <w:trHeight w:val="504"/>
        </w:trPr>
        <w:tc>
          <w:tcPr>
            <w:tcW w:w="709" w:type="dxa"/>
          </w:tcPr>
          <w:p w14:paraId="3FFB0E8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41323EE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SD-33</w:t>
            </w:r>
          </w:p>
        </w:tc>
        <w:tc>
          <w:tcPr>
            <w:tcW w:w="425" w:type="dxa"/>
            <w:shd w:val="clear" w:color="auto" w:fill="auto"/>
          </w:tcPr>
          <w:p w14:paraId="7A53AE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5D7E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11B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E5CFFE" w14:textId="77777777" w:rsidR="00AF2445" w:rsidRDefault="00AF2445">
            <w:pPr>
              <w:spacing w:line="240" w:lineRule="auto"/>
            </w:pPr>
          </w:p>
        </w:tc>
        <w:tc>
          <w:tcPr>
            <w:tcW w:w="426" w:type="dxa"/>
          </w:tcPr>
          <w:p w14:paraId="6C69152B" w14:textId="77777777" w:rsidR="00AF2445" w:rsidRDefault="00AF2445">
            <w:pPr>
              <w:spacing w:line="240" w:lineRule="auto"/>
            </w:pPr>
          </w:p>
        </w:tc>
        <w:tc>
          <w:tcPr>
            <w:tcW w:w="426" w:type="dxa"/>
          </w:tcPr>
          <w:p w14:paraId="165E00EB" w14:textId="77777777" w:rsidR="00AF2445" w:rsidRDefault="00AF2445">
            <w:pPr>
              <w:spacing w:line="240" w:lineRule="auto"/>
            </w:pPr>
          </w:p>
        </w:tc>
        <w:tc>
          <w:tcPr>
            <w:tcW w:w="426" w:type="dxa"/>
          </w:tcPr>
          <w:p w14:paraId="2F55F93C" w14:textId="77777777" w:rsidR="00AF2445" w:rsidRDefault="00AF2445">
            <w:pPr>
              <w:spacing w:line="240" w:lineRule="auto"/>
            </w:pPr>
          </w:p>
        </w:tc>
      </w:tr>
      <w:tr w:rsidR="00AF2445" w14:paraId="6C9983AA" w14:textId="10473FAD" w:rsidTr="00AF2445">
        <w:trPr>
          <w:trHeight w:val="504"/>
        </w:trPr>
        <w:tc>
          <w:tcPr>
            <w:tcW w:w="709" w:type="dxa"/>
          </w:tcPr>
          <w:p w14:paraId="02023AE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5809CC0D"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SD-34</w:t>
            </w:r>
          </w:p>
        </w:tc>
        <w:tc>
          <w:tcPr>
            <w:tcW w:w="425" w:type="dxa"/>
            <w:shd w:val="clear" w:color="auto" w:fill="auto"/>
          </w:tcPr>
          <w:p w14:paraId="6BEA31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EAA9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29143" w14:textId="77777777" w:rsidR="00AF2445" w:rsidRDefault="00AF2445">
            <w:pPr>
              <w:spacing w:line="240" w:lineRule="auto"/>
            </w:pPr>
          </w:p>
        </w:tc>
        <w:tc>
          <w:tcPr>
            <w:tcW w:w="426" w:type="dxa"/>
          </w:tcPr>
          <w:p w14:paraId="186B80C6" w14:textId="77777777" w:rsidR="00AF2445" w:rsidRDefault="00AF2445">
            <w:pPr>
              <w:spacing w:line="240" w:lineRule="auto"/>
            </w:pPr>
          </w:p>
        </w:tc>
        <w:tc>
          <w:tcPr>
            <w:tcW w:w="426" w:type="dxa"/>
          </w:tcPr>
          <w:p w14:paraId="6F37DFB4" w14:textId="77777777" w:rsidR="00AF2445" w:rsidRDefault="00AF2445">
            <w:pPr>
              <w:spacing w:line="240" w:lineRule="auto"/>
            </w:pPr>
          </w:p>
        </w:tc>
        <w:tc>
          <w:tcPr>
            <w:tcW w:w="426" w:type="dxa"/>
          </w:tcPr>
          <w:p w14:paraId="4D8DE9EF" w14:textId="77777777" w:rsidR="00AF2445" w:rsidRDefault="00AF2445">
            <w:pPr>
              <w:spacing w:line="240" w:lineRule="auto"/>
            </w:pPr>
          </w:p>
        </w:tc>
      </w:tr>
      <w:tr w:rsidR="00AF2445" w14:paraId="3AB10C69" w14:textId="5854653E" w:rsidTr="00AF2445">
        <w:trPr>
          <w:trHeight w:val="504"/>
        </w:trPr>
        <w:tc>
          <w:tcPr>
            <w:tcW w:w="709" w:type="dxa"/>
          </w:tcPr>
          <w:p w14:paraId="585D0BF0"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668EA7F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SD-35</w:t>
            </w:r>
          </w:p>
        </w:tc>
        <w:tc>
          <w:tcPr>
            <w:tcW w:w="425" w:type="dxa"/>
            <w:shd w:val="clear" w:color="auto" w:fill="auto"/>
          </w:tcPr>
          <w:p w14:paraId="0588C5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044C3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BCD92F" w14:textId="77777777" w:rsidR="00AF2445" w:rsidRDefault="00AF2445">
            <w:pPr>
              <w:spacing w:line="240" w:lineRule="auto"/>
            </w:pPr>
          </w:p>
        </w:tc>
        <w:tc>
          <w:tcPr>
            <w:tcW w:w="426" w:type="dxa"/>
          </w:tcPr>
          <w:p w14:paraId="3FE4BBDD" w14:textId="77777777" w:rsidR="00AF2445" w:rsidRDefault="00AF2445">
            <w:pPr>
              <w:spacing w:line="240" w:lineRule="auto"/>
            </w:pPr>
          </w:p>
        </w:tc>
        <w:tc>
          <w:tcPr>
            <w:tcW w:w="426" w:type="dxa"/>
          </w:tcPr>
          <w:p w14:paraId="4507D451" w14:textId="77777777" w:rsidR="00AF2445" w:rsidRDefault="00AF2445">
            <w:pPr>
              <w:spacing w:line="240" w:lineRule="auto"/>
            </w:pPr>
          </w:p>
        </w:tc>
        <w:tc>
          <w:tcPr>
            <w:tcW w:w="426" w:type="dxa"/>
          </w:tcPr>
          <w:p w14:paraId="586908C2" w14:textId="77777777" w:rsidR="00AF2445" w:rsidRDefault="00AF2445">
            <w:pPr>
              <w:spacing w:line="240" w:lineRule="auto"/>
            </w:pPr>
          </w:p>
        </w:tc>
      </w:tr>
      <w:tr w:rsidR="00AF2445" w14:paraId="53C543BB" w14:textId="5081D271" w:rsidTr="00AF2445">
        <w:trPr>
          <w:trHeight w:val="504"/>
        </w:trPr>
        <w:tc>
          <w:tcPr>
            <w:tcW w:w="709" w:type="dxa"/>
          </w:tcPr>
          <w:p w14:paraId="3535ED6A"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1207167E"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SD-36</w:t>
            </w:r>
          </w:p>
        </w:tc>
        <w:tc>
          <w:tcPr>
            <w:tcW w:w="425" w:type="dxa"/>
            <w:shd w:val="clear" w:color="auto" w:fill="auto"/>
          </w:tcPr>
          <w:p w14:paraId="21135C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2B5D1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31C55" w14:textId="77777777" w:rsidR="00AF2445" w:rsidRDefault="00AF2445">
            <w:pPr>
              <w:spacing w:line="240" w:lineRule="auto"/>
            </w:pPr>
          </w:p>
        </w:tc>
        <w:tc>
          <w:tcPr>
            <w:tcW w:w="426" w:type="dxa"/>
          </w:tcPr>
          <w:p w14:paraId="1E12B635" w14:textId="77777777" w:rsidR="00AF2445" w:rsidRDefault="00AF2445">
            <w:pPr>
              <w:spacing w:line="240" w:lineRule="auto"/>
            </w:pPr>
          </w:p>
        </w:tc>
        <w:tc>
          <w:tcPr>
            <w:tcW w:w="426" w:type="dxa"/>
          </w:tcPr>
          <w:p w14:paraId="4EE4D41D" w14:textId="77777777" w:rsidR="00AF2445" w:rsidRDefault="00AF2445">
            <w:pPr>
              <w:spacing w:line="240" w:lineRule="auto"/>
            </w:pPr>
          </w:p>
        </w:tc>
        <w:tc>
          <w:tcPr>
            <w:tcW w:w="426" w:type="dxa"/>
          </w:tcPr>
          <w:p w14:paraId="3BAA339A" w14:textId="77777777" w:rsidR="00AF2445" w:rsidRDefault="00AF2445">
            <w:pPr>
              <w:spacing w:line="240" w:lineRule="auto"/>
            </w:pPr>
          </w:p>
        </w:tc>
      </w:tr>
    </w:tbl>
    <w:p w14:paraId="4F2C5597" w14:textId="77777777" w:rsidR="00ED711A" w:rsidRDefault="00ED711A"/>
    <w:p w14:paraId="72DC5DA4" w14:textId="77777777" w:rsidR="00ED711A" w:rsidRDefault="00ED711A"/>
    <w:p w14:paraId="34F68996" w14:textId="77777777" w:rsidR="00057AD0" w:rsidRDefault="00057AD0"/>
    <w:p w14:paraId="7109009A" w14:textId="77777777" w:rsidR="00057AD0" w:rsidRDefault="00057AD0"/>
    <w:p w14:paraId="01690E3C" w14:textId="77777777" w:rsidR="00057AD0" w:rsidRDefault="00057AD0"/>
    <w:p w14:paraId="3653B1B2" w14:textId="77777777" w:rsidR="00057AD0" w:rsidRDefault="00057AD0"/>
    <w:p w14:paraId="43D4BF59" w14:textId="77777777" w:rsidR="00057AD0" w:rsidRDefault="00057AD0"/>
    <w:p w14:paraId="53BD9BC9" w14:textId="77777777" w:rsidR="00057AD0" w:rsidRDefault="00057AD0"/>
    <w:p w14:paraId="2C0E61C9" w14:textId="77777777" w:rsidR="00057AD0" w:rsidRDefault="00057AD0"/>
    <w:p w14:paraId="3ECA27D9" w14:textId="77777777" w:rsidR="00057AD0" w:rsidRDefault="00057AD0"/>
    <w:p w14:paraId="6C6782C6" w14:textId="77777777" w:rsidR="00057AD0" w:rsidRDefault="00057AD0"/>
    <w:p w14:paraId="5A10E90E" w14:textId="77777777" w:rsidR="00057AD0" w:rsidRDefault="00057AD0"/>
    <w:p w14:paraId="0B0149FA" w14:textId="77777777" w:rsidR="00315944" w:rsidRPr="0094237D" w:rsidRDefault="00AD4732" w:rsidP="00DC65F6">
      <w:pPr>
        <w:pStyle w:val="Heading3"/>
        <w:rPr>
          <w:rFonts w:ascii="Times" w:hAnsi="Times"/>
          <w:color w:val="000000" w:themeColor="text1"/>
          <w:sz w:val="28"/>
          <w:lang w:bidi="ar-SA"/>
        </w:rPr>
      </w:pPr>
      <w:bookmarkStart w:id="11"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04B4BF51" w14:textId="0B643837" w:rsidTr="001358EB">
        <w:trPr>
          <w:trHeight w:val="1146"/>
        </w:trPr>
        <w:tc>
          <w:tcPr>
            <w:tcW w:w="709" w:type="dxa"/>
            <w:shd w:val="clear" w:color="auto" w:fill="D9D9D9"/>
          </w:tcPr>
          <w:p w14:paraId="4B7FB6CA" w14:textId="77777777" w:rsidR="001358EB" w:rsidRPr="00CD042D"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1358EB" w:rsidRPr="00DD16D9"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4B62FFB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6125C6F" w14:textId="5A9A16DC"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9710083" w14:textId="16E8DF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F2D9AE6" w14:textId="3D718FC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39C4652" w14:textId="0E19FA9F"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D426652" w14:textId="2BE5ED9B"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75C29EA" w14:textId="5AFC6F9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5C0AC7B" w14:textId="01E46F5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A5C68D" w14:textId="3447FB09"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1BEB6DB" w14:textId="7E121B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C79F322" w14:textId="7D8BE84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D7137B2" w14:textId="57E8D91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B72610F" w14:textId="38D7EA8D"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E025B89" w14:textId="1D320BA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B7E5D93" w14:textId="52070930"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9D8C332" w14:textId="3CDBB21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2BC51322" w14:textId="00FA436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27BBB25" w14:textId="2B5F9EB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FC75256" w14:textId="687D3AD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ECD4B1B" w14:textId="516DDC56"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44C71C55" w14:textId="7EAAA242"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2596B455" w14:textId="731FC811"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190F759" w14:textId="254B2B63"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7CEE496" w14:textId="4FCC4E81" w:rsidTr="001358EB">
        <w:trPr>
          <w:trHeight w:val="504"/>
        </w:trPr>
        <w:tc>
          <w:tcPr>
            <w:tcW w:w="709" w:type="dxa"/>
          </w:tcPr>
          <w:p w14:paraId="251C2EF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EC8706" w14:textId="77777777" w:rsidR="001358EB" w:rsidRDefault="001358EB">
            <w:pPr>
              <w:spacing w:line="240" w:lineRule="auto"/>
            </w:pPr>
          </w:p>
        </w:tc>
        <w:tc>
          <w:tcPr>
            <w:tcW w:w="426" w:type="dxa"/>
          </w:tcPr>
          <w:p w14:paraId="6C04DB0D" w14:textId="77777777" w:rsidR="001358EB" w:rsidRDefault="001358EB">
            <w:pPr>
              <w:spacing w:line="240" w:lineRule="auto"/>
            </w:pPr>
          </w:p>
        </w:tc>
        <w:tc>
          <w:tcPr>
            <w:tcW w:w="426" w:type="dxa"/>
          </w:tcPr>
          <w:p w14:paraId="115474E4" w14:textId="77777777" w:rsidR="001358EB" w:rsidRDefault="001358EB">
            <w:pPr>
              <w:spacing w:line="240" w:lineRule="auto"/>
            </w:pPr>
          </w:p>
        </w:tc>
        <w:tc>
          <w:tcPr>
            <w:tcW w:w="426" w:type="dxa"/>
          </w:tcPr>
          <w:p w14:paraId="70150958" w14:textId="77777777" w:rsidR="001358EB" w:rsidRDefault="001358EB">
            <w:pPr>
              <w:spacing w:line="240" w:lineRule="auto"/>
            </w:pPr>
          </w:p>
        </w:tc>
      </w:tr>
      <w:tr w:rsidR="001358EB" w14:paraId="55833E20" w14:textId="72146FD9" w:rsidTr="001358EB">
        <w:trPr>
          <w:trHeight w:val="484"/>
        </w:trPr>
        <w:tc>
          <w:tcPr>
            <w:tcW w:w="709" w:type="dxa"/>
          </w:tcPr>
          <w:p w14:paraId="7724167F"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39A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13D3D7" w14:textId="77777777" w:rsidR="001358EB" w:rsidRDefault="001358EB">
            <w:pPr>
              <w:spacing w:line="240" w:lineRule="auto"/>
            </w:pPr>
          </w:p>
        </w:tc>
        <w:tc>
          <w:tcPr>
            <w:tcW w:w="426" w:type="dxa"/>
          </w:tcPr>
          <w:p w14:paraId="34B2AA42" w14:textId="77777777" w:rsidR="001358EB" w:rsidRDefault="001358EB">
            <w:pPr>
              <w:spacing w:line="240" w:lineRule="auto"/>
            </w:pPr>
          </w:p>
        </w:tc>
        <w:tc>
          <w:tcPr>
            <w:tcW w:w="426" w:type="dxa"/>
          </w:tcPr>
          <w:p w14:paraId="453A86EF" w14:textId="77777777" w:rsidR="001358EB" w:rsidRDefault="001358EB">
            <w:pPr>
              <w:spacing w:line="240" w:lineRule="auto"/>
            </w:pPr>
          </w:p>
        </w:tc>
        <w:tc>
          <w:tcPr>
            <w:tcW w:w="426" w:type="dxa"/>
          </w:tcPr>
          <w:p w14:paraId="71575A4F" w14:textId="77777777" w:rsidR="001358EB" w:rsidRDefault="001358EB">
            <w:pPr>
              <w:spacing w:line="240" w:lineRule="auto"/>
            </w:pPr>
          </w:p>
        </w:tc>
      </w:tr>
      <w:tr w:rsidR="001358EB" w14:paraId="7F090068" w14:textId="3F308096" w:rsidTr="001358EB">
        <w:trPr>
          <w:trHeight w:val="504"/>
        </w:trPr>
        <w:tc>
          <w:tcPr>
            <w:tcW w:w="709" w:type="dxa"/>
          </w:tcPr>
          <w:p w14:paraId="26F338A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C8A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981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1C5F2" w14:textId="77777777" w:rsidR="001358EB" w:rsidRDefault="001358EB">
            <w:pPr>
              <w:spacing w:line="240" w:lineRule="auto"/>
            </w:pPr>
          </w:p>
        </w:tc>
        <w:tc>
          <w:tcPr>
            <w:tcW w:w="426" w:type="dxa"/>
          </w:tcPr>
          <w:p w14:paraId="1ED3AB62" w14:textId="77777777" w:rsidR="001358EB" w:rsidRDefault="001358EB">
            <w:pPr>
              <w:spacing w:line="240" w:lineRule="auto"/>
            </w:pPr>
          </w:p>
        </w:tc>
        <w:tc>
          <w:tcPr>
            <w:tcW w:w="426" w:type="dxa"/>
          </w:tcPr>
          <w:p w14:paraId="3962999B" w14:textId="77777777" w:rsidR="001358EB" w:rsidRDefault="001358EB">
            <w:pPr>
              <w:spacing w:line="240" w:lineRule="auto"/>
            </w:pPr>
          </w:p>
        </w:tc>
        <w:tc>
          <w:tcPr>
            <w:tcW w:w="426" w:type="dxa"/>
          </w:tcPr>
          <w:p w14:paraId="16ABA255" w14:textId="77777777" w:rsidR="001358EB" w:rsidRDefault="001358EB">
            <w:pPr>
              <w:spacing w:line="240" w:lineRule="auto"/>
            </w:pPr>
          </w:p>
        </w:tc>
      </w:tr>
      <w:tr w:rsidR="001358EB" w14:paraId="2F4EE6A1" w14:textId="517F543F" w:rsidTr="001358EB">
        <w:trPr>
          <w:trHeight w:val="504"/>
        </w:trPr>
        <w:tc>
          <w:tcPr>
            <w:tcW w:w="709" w:type="dxa"/>
          </w:tcPr>
          <w:p w14:paraId="1761932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CFC5A9" w14:textId="77777777" w:rsidR="001358EB" w:rsidRDefault="001358EB">
            <w:pPr>
              <w:spacing w:line="240" w:lineRule="auto"/>
            </w:pPr>
          </w:p>
        </w:tc>
        <w:tc>
          <w:tcPr>
            <w:tcW w:w="426" w:type="dxa"/>
          </w:tcPr>
          <w:p w14:paraId="69DEB6E3" w14:textId="77777777" w:rsidR="001358EB" w:rsidRDefault="001358EB">
            <w:pPr>
              <w:spacing w:line="240" w:lineRule="auto"/>
            </w:pPr>
          </w:p>
        </w:tc>
        <w:tc>
          <w:tcPr>
            <w:tcW w:w="426" w:type="dxa"/>
          </w:tcPr>
          <w:p w14:paraId="201B2225" w14:textId="77777777" w:rsidR="001358EB" w:rsidRDefault="001358EB">
            <w:pPr>
              <w:spacing w:line="240" w:lineRule="auto"/>
            </w:pPr>
          </w:p>
        </w:tc>
        <w:tc>
          <w:tcPr>
            <w:tcW w:w="426" w:type="dxa"/>
          </w:tcPr>
          <w:p w14:paraId="4BF9ACB3" w14:textId="77777777" w:rsidR="001358EB" w:rsidRDefault="001358EB">
            <w:pPr>
              <w:spacing w:line="240" w:lineRule="auto"/>
            </w:pPr>
          </w:p>
        </w:tc>
      </w:tr>
      <w:tr w:rsidR="001358EB" w14:paraId="1369D0E2" w14:textId="44631EE7" w:rsidTr="001358EB">
        <w:trPr>
          <w:trHeight w:val="484"/>
        </w:trPr>
        <w:tc>
          <w:tcPr>
            <w:tcW w:w="709" w:type="dxa"/>
          </w:tcPr>
          <w:p w14:paraId="00F27A78"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8C9C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A54F86" w14:textId="77777777" w:rsidR="001358EB" w:rsidRDefault="001358EB">
            <w:pPr>
              <w:spacing w:line="240" w:lineRule="auto"/>
            </w:pPr>
          </w:p>
        </w:tc>
        <w:tc>
          <w:tcPr>
            <w:tcW w:w="426" w:type="dxa"/>
          </w:tcPr>
          <w:p w14:paraId="45E885B8" w14:textId="77777777" w:rsidR="001358EB" w:rsidRDefault="001358EB">
            <w:pPr>
              <w:spacing w:line="240" w:lineRule="auto"/>
            </w:pPr>
          </w:p>
        </w:tc>
        <w:tc>
          <w:tcPr>
            <w:tcW w:w="426" w:type="dxa"/>
          </w:tcPr>
          <w:p w14:paraId="045ECCF9" w14:textId="77777777" w:rsidR="001358EB" w:rsidRDefault="001358EB">
            <w:pPr>
              <w:spacing w:line="240" w:lineRule="auto"/>
            </w:pPr>
          </w:p>
        </w:tc>
        <w:tc>
          <w:tcPr>
            <w:tcW w:w="426" w:type="dxa"/>
          </w:tcPr>
          <w:p w14:paraId="43EA19DD" w14:textId="77777777" w:rsidR="001358EB" w:rsidRDefault="001358EB">
            <w:pPr>
              <w:spacing w:line="240" w:lineRule="auto"/>
            </w:pPr>
          </w:p>
        </w:tc>
      </w:tr>
      <w:tr w:rsidR="001358EB" w14:paraId="4F8D78C0" w14:textId="06EF0FFA" w:rsidTr="001358EB">
        <w:trPr>
          <w:trHeight w:val="504"/>
        </w:trPr>
        <w:tc>
          <w:tcPr>
            <w:tcW w:w="709" w:type="dxa"/>
          </w:tcPr>
          <w:p w14:paraId="5D7F395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6283D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449163" w14:textId="77777777" w:rsidR="001358EB" w:rsidRDefault="001358EB">
            <w:pPr>
              <w:spacing w:line="240" w:lineRule="auto"/>
            </w:pPr>
          </w:p>
        </w:tc>
        <w:tc>
          <w:tcPr>
            <w:tcW w:w="426" w:type="dxa"/>
          </w:tcPr>
          <w:p w14:paraId="0D8A32D9" w14:textId="77777777" w:rsidR="001358EB" w:rsidRDefault="001358EB">
            <w:pPr>
              <w:spacing w:line="240" w:lineRule="auto"/>
            </w:pPr>
          </w:p>
        </w:tc>
        <w:tc>
          <w:tcPr>
            <w:tcW w:w="426" w:type="dxa"/>
          </w:tcPr>
          <w:p w14:paraId="09CD64EF" w14:textId="77777777" w:rsidR="001358EB" w:rsidRDefault="001358EB">
            <w:pPr>
              <w:spacing w:line="240" w:lineRule="auto"/>
            </w:pPr>
          </w:p>
        </w:tc>
        <w:tc>
          <w:tcPr>
            <w:tcW w:w="426" w:type="dxa"/>
          </w:tcPr>
          <w:p w14:paraId="27A5DDD9" w14:textId="77777777" w:rsidR="001358EB" w:rsidRDefault="001358EB">
            <w:pPr>
              <w:spacing w:line="240" w:lineRule="auto"/>
            </w:pPr>
          </w:p>
        </w:tc>
      </w:tr>
      <w:tr w:rsidR="001358EB" w14:paraId="23D5BA54" w14:textId="213C8A14" w:rsidTr="001358EB">
        <w:trPr>
          <w:trHeight w:val="484"/>
        </w:trPr>
        <w:tc>
          <w:tcPr>
            <w:tcW w:w="709" w:type="dxa"/>
          </w:tcPr>
          <w:p w14:paraId="015E4C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F2DC2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89D63E" w14:textId="77777777" w:rsidR="001358EB" w:rsidRDefault="001358EB">
            <w:pPr>
              <w:spacing w:line="240" w:lineRule="auto"/>
            </w:pPr>
          </w:p>
        </w:tc>
        <w:tc>
          <w:tcPr>
            <w:tcW w:w="426" w:type="dxa"/>
          </w:tcPr>
          <w:p w14:paraId="04ECCC1D" w14:textId="77777777" w:rsidR="001358EB" w:rsidRDefault="001358EB">
            <w:pPr>
              <w:spacing w:line="240" w:lineRule="auto"/>
            </w:pPr>
          </w:p>
        </w:tc>
        <w:tc>
          <w:tcPr>
            <w:tcW w:w="426" w:type="dxa"/>
          </w:tcPr>
          <w:p w14:paraId="0B5F21DF" w14:textId="77777777" w:rsidR="001358EB" w:rsidRDefault="001358EB">
            <w:pPr>
              <w:spacing w:line="240" w:lineRule="auto"/>
            </w:pPr>
          </w:p>
        </w:tc>
        <w:tc>
          <w:tcPr>
            <w:tcW w:w="426" w:type="dxa"/>
          </w:tcPr>
          <w:p w14:paraId="5BA3175D" w14:textId="77777777" w:rsidR="001358EB" w:rsidRDefault="001358EB">
            <w:pPr>
              <w:spacing w:line="240" w:lineRule="auto"/>
            </w:pPr>
          </w:p>
        </w:tc>
      </w:tr>
      <w:tr w:rsidR="001358EB" w14:paraId="70400D30" w14:textId="1AC44333" w:rsidTr="001358EB">
        <w:trPr>
          <w:trHeight w:val="504"/>
        </w:trPr>
        <w:tc>
          <w:tcPr>
            <w:tcW w:w="709" w:type="dxa"/>
          </w:tcPr>
          <w:p w14:paraId="5959FB03"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C78D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52AB07" w14:textId="77777777" w:rsidR="001358EB" w:rsidRDefault="001358EB">
            <w:pPr>
              <w:spacing w:line="240" w:lineRule="auto"/>
            </w:pPr>
          </w:p>
        </w:tc>
        <w:tc>
          <w:tcPr>
            <w:tcW w:w="426" w:type="dxa"/>
          </w:tcPr>
          <w:p w14:paraId="5C7831E3" w14:textId="77777777" w:rsidR="001358EB" w:rsidRDefault="001358EB">
            <w:pPr>
              <w:spacing w:line="240" w:lineRule="auto"/>
            </w:pPr>
          </w:p>
        </w:tc>
        <w:tc>
          <w:tcPr>
            <w:tcW w:w="426" w:type="dxa"/>
          </w:tcPr>
          <w:p w14:paraId="0A1EC588" w14:textId="77777777" w:rsidR="001358EB" w:rsidRDefault="001358EB">
            <w:pPr>
              <w:spacing w:line="240" w:lineRule="auto"/>
            </w:pPr>
          </w:p>
        </w:tc>
        <w:tc>
          <w:tcPr>
            <w:tcW w:w="426" w:type="dxa"/>
          </w:tcPr>
          <w:p w14:paraId="598CB3BE" w14:textId="77777777" w:rsidR="001358EB" w:rsidRDefault="001358EB">
            <w:pPr>
              <w:spacing w:line="240" w:lineRule="auto"/>
            </w:pPr>
          </w:p>
        </w:tc>
      </w:tr>
      <w:tr w:rsidR="001358EB" w14:paraId="359DDC5E" w14:textId="05D868DA" w:rsidTr="001358EB">
        <w:trPr>
          <w:trHeight w:val="504"/>
        </w:trPr>
        <w:tc>
          <w:tcPr>
            <w:tcW w:w="709" w:type="dxa"/>
          </w:tcPr>
          <w:p w14:paraId="6446DCD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3B2B17" w14:textId="77777777" w:rsidR="001358EB" w:rsidRDefault="001358EB">
            <w:pPr>
              <w:spacing w:line="240" w:lineRule="auto"/>
            </w:pPr>
          </w:p>
        </w:tc>
        <w:tc>
          <w:tcPr>
            <w:tcW w:w="426" w:type="dxa"/>
          </w:tcPr>
          <w:p w14:paraId="2AF0FE87" w14:textId="77777777" w:rsidR="001358EB" w:rsidRDefault="001358EB">
            <w:pPr>
              <w:spacing w:line="240" w:lineRule="auto"/>
            </w:pPr>
          </w:p>
        </w:tc>
        <w:tc>
          <w:tcPr>
            <w:tcW w:w="426" w:type="dxa"/>
          </w:tcPr>
          <w:p w14:paraId="7A614D77" w14:textId="77777777" w:rsidR="001358EB" w:rsidRDefault="001358EB">
            <w:pPr>
              <w:spacing w:line="240" w:lineRule="auto"/>
            </w:pPr>
          </w:p>
        </w:tc>
        <w:tc>
          <w:tcPr>
            <w:tcW w:w="426" w:type="dxa"/>
          </w:tcPr>
          <w:p w14:paraId="01E5D8ED" w14:textId="77777777" w:rsidR="001358EB" w:rsidRDefault="001358EB">
            <w:pPr>
              <w:spacing w:line="240" w:lineRule="auto"/>
            </w:pPr>
          </w:p>
        </w:tc>
      </w:tr>
      <w:tr w:rsidR="001358EB" w14:paraId="350C854D" w14:textId="69BFB7F7" w:rsidTr="001358EB">
        <w:trPr>
          <w:trHeight w:val="484"/>
        </w:trPr>
        <w:tc>
          <w:tcPr>
            <w:tcW w:w="709" w:type="dxa"/>
          </w:tcPr>
          <w:p w14:paraId="041BCEF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15D97" w14:textId="77777777" w:rsidR="001358EB" w:rsidRDefault="001358EB">
            <w:pPr>
              <w:spacing w:line="240" w:lineRule="auto"/>
            </w:pPr>
          </w:p>
        </w:tc>
        <w:tc>
          <w:tcPr>
            <w:tcW w:w="426" w:type="dxa"/>
          </w:tcPr>
          <w:p w14:paraId="7E70590C" w14:textId="77777777" w:rsidR="001358EB" w:rsidRDefault="001358EB">
            <w:pPr>
              <w:spacing w:line="240" w:lineRule="auto"/>
            </w:pPr>
          </w:p>
        </w:tc>
        <w:tc>
          <w:tcPr>
            <w:tcW w:w="426" w:type="dxa"/>
          </w:tcPr>
          <w:p w14:paraId="3715107B" w14:textId="77777777" w:rsidR="001358EB" w:rsidRDefault="001358EB">
            <w:pPr>
              <w:spacing w:line="240" w:lineRule="auto"/>
            </w:pPr>
          </w:p>
        </w:tc>
        <w:tc>
          <w:tcPr>
            <w:tcW w:w="426" w:type="dxa"/>
          </w:tcPr>
          <w:p w14:paraId="3E26008C" w14:textId="77777777" w:rsidR="001358EB" w:rsidRDefault="001358EB">
            <w:pPr>
              <w:spacing w:line="240" w:lineRule="auto"/>
            </w:pPr>
          </w:p>
        </w:tc>
      </w:tr>
      <w:tr w:rsidR="001358EB" w14:paraId="2C91CDF5" w14:textId="52EFC7BC" w:rsidTr="001358EB">
        <w:trPr>
          <w:trHeight w:val="504"/>
        </w:trPr>
        <w:tc>
          <w:tcPr>
            <w:tcW w:w="709" w:type="dxa"/>
          </w:tcPr>
          <w:p w14:paraId="3C62B38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CE5F12" w14:textId="77777777" w:rsidR="001358EB" w:rsidRDefault="001358EB">
            <w:pPr>
              <w:spacing w:line="240" w:lineRule="auto"/>
            </w:pPr>
          </w:p>
        </w:tc>
        <w:tc>
          <w:tcPr>
            <w:tcW w:w="426" w:type="dxa"/>
          </w:tcPr>
          <w:p w14:paraId="2F222555" w14:textId="77777777" w:rsidR="001358EB" w:rsidRDefault="001358EB">
            <w:pPr>
              <w:spacing w:line="240" w:lineRule="auto"/>
            </w:pPr>
          </w:p>
        </w:tc>
        <w:tc>
          <w:tcPr>
            <w:tcW w:w="426" w:type="dxa"/>
          </w:tcPr>
          <w:p w14:paraId="4BFF0804" w14:textId="77777777" w:rsidR="001358EB" w:rsidRDefault="001358EB">
            <w:pPr>
              <w:spacing w:line="240" w:lineRule="auto"/>
            </w:pPr>
          </w:p>
        </w:tc>
        <w:tc>
          <w:tcPr>
            <w:tcW w:w="426" w:type="dxa"/>
          </w:tcPr>
          <w:p w14:paraId="11E36F00" w14:textId="77777777" w:rsidR="001358EB" w:rsidRDefault="001358EB">
            <w:pPr>
              <w:spacing w:line="240" w:lineRule="auto"/>
            </w:pPr>
          </w:p>
        </w:tc>
      </w:tr>
      <w:tr w:rsidR="001358EB" w14:paraId="34FC0CCF" w14:textId="7958B0F0" w:rsidTr="00DF2AA0">
        <w:trPr>
          <w:trHeight w:val="504"/>
        </w:trPr>
        <w:tc>
          <w:tcPr>
            <w:tcW w:w="709" w:type="dxa"/>
            <w:tcBorders>
              <w:bottom w:val="single" w:sz="4" w:space="0" w:color="auto"/>
            </w:tcBorders>
          </w:tcPr>
          <w:p w14:paraId="7096E8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4D14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4482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9BA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88E391" w14:textId="77777777" w:rsidR="001358EB" w:rsidRDefault="001358EB">
            <w:pPr>
              <w:spacing w:line="240" w:lineRule="auto"/>
            </w:pPr>
          </w:p>
        </w:tc>
        <w:tc>
          <w:tcPr>
            <w:tcW w:w="426" w:type="dxa"/>
          </w:tcPr>
          <w:p w14:paraId="508F1F98" w14:textId="77777777" w:rsidR="001358EB" w:rsidRDefault="001358EB">
            <w:pPr>
              <w:spacing w:line="240" w:lineRule="auto"/>
            </w:pPr>
          </w:p>
        </w:tc>
        <w:tc>
          <w:tcPr>
            <w:tcW w:w="426" w:type="dxa"/>
          </w:tcPr>
          <w:p w14:paraId="1DBBF5F8" w14:textId="77777777" w:rsidR="001358EB" w:rsidRDefault="001358EB">
            <w:pPr>
              <w:spacing w:line="240" w:lineRule="auto"/>
            </w:pPr>
          </w:p>
        </w:tc>
        <w:tc>
          <w:tcPr>
            <w:tcW w:w="426" w:type="dxa"/>
          </w:tcPr>
          <w:p w14:paraId="4ED7E636" w14:textId="77777777" w:rsidR="001358EB" w:rsidRDefault="001358EB">
            <w:pPr>
              <w:spacing w:line="240" w:lineRule="auto"/>
            </w:pPr>
          </w:p>
        </w:tc>
      </w:tr>
      <w:tr w:rsidR="001358EB" w:rsidRPr="00247E96" w14:paraId="11BBCF17" w14:textId="29D367EB" w:rsidTr="001358EB">
        <w:trPr>
          <w:trHeight w:val="1146"/>
        </w:trPr>
        <w:tc>
          <w:tcPr>
            <w:tcW w:w="709" w:type="dxa"/>
            <w:shd w:val="clear" w:color="auto" w:fill="D9D9D9"/>
          </w:tcPr>
          <w:p w14:paraId="44843BB6" w14:textId="77777777" w:rsidR="001358EB" w:rsidRPr="00CD042D"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1358EB" w:rsidRPr="00DD16D9"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53566E3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9CF049F" w14:textId="4B39587E"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55F11A2F" w14:textId="3C623D9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1D864F6C" w14:textId="09B6DA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4A1AD9D" w14:textId="0161291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98E2F8A" w14:textId="143735C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EC269E5" w14:textId="1A11B3D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736548D6" w14:textId="3FE52BE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FA820FF" w14:textId="519129F5"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00695CD" w14:textId="26E918D4"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7ADB808" w14:textId="24622E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E79ED96" w14:textId="1C03D06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69C75CC" w14:textId="0C197DAC"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5FF8F1" w14:textId="42794886"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BDDE342" w14:textId="4A431B3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A642D2D" w14:textId="1365C66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025D4CB" w14:textId="13796948"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6612120" w14:textId="33EE68B2"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7409700" w14:textId="3654C82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2E466B6D" w14:textId="28DCFE21"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E941242" w14:textId="410E0FF4"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8D49C3" w14:textId="5386E6EB"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453AB3C" w14:textId="7955B90F"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7766B1E2" w14:textId="68A95FAB" w:rsidTr="00F4793F">
        <w:trPr>
          <w:trHeight w:val="504"/>
        </w:trPr>
        <w:tc>
          <w:tcPr>
            <w:tcW w:w="709" w:type="dxa"/>
          </w:tcPr>
          <w:p w14:paraId="6D044E4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2EB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C820A0" w14:textId="77777777" w:rsidR="001358EB" w:rsidRDefault="001358EB">
            <w:pPr>
              <w:spacing w:line="240" w:lineRule="auto"/>
            </w:pPr>
          </w:p>
        </w:tc>
        <w:tc>
          <w:tcPr>
            <w:tcW w:w="426" w:type="dxa"/>
          </w:tcPr>
          <w:p w14:paraId="4C987D7B" w14:textId="77777777" w:rsidR="001358EB" w:rsidRDefault="001358EB">
            <w:pPr>
              <w:spacing w:line="240" w:lineRule="auto"/>
            </w:pPr>
          </w:p>
        </w:tc>
        <w:tc>
          <w:tcPr>
            <w:tcW w:w="426" w:type="dxa"/>
          </w:tcPr>
          <w:p w14:paraId="1112ABFB" w14:textId="77777777" w:rsidR="001358EB" w:rsidRDefault="001358EB">
            <w:pPr>
              <w:spacing w:line="240" w:lineRule="auto"/>
            </w:pPr>
          </w:p>
        </w:tc>
        <w:tc>
          <w:tcPr>
            <w:tcW w:w="426" w:type="dxa"/>
          </w:tcPr>
          <w:p w14:paraId="145C7CED" w14:textId="77777777" w:rsidR="001358EB" w:rsidRDefault="001358EB">
            <w:pPr>
              <w:spacing w:line="240" w:lineRule="auto"/>
            </w:pPr>
          </w:p>
        </w:tc>
      </w:tr>
      <w:tr w:rsidR="001358EB" w14:paraId="77150106" w14:textId="3B31412D" w:rsidTr="00F4793F">
        <w:trPr>
          <w:trHeight w:val="484"/>
        </w:trPr>
        <w:tc>
          <w:tcPr>
            <w:tcW w:w="709" w:type="dxa"/>
          </w:tcPr>
          <w:p w14:paraId="39C3357F" w14:textId="77777777" w:rsidR="001358EB" w:rsidRDefault="001358EB"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95C5C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DA91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9E3436" w14:textId="77777777" w:rsidR="001358EB" w:rsidRDefault="001358EB">
            <w:pPr>
              <w:spacing w:line="240" w:lineRule="auto"/>
            </w:pPr>
          </w:p>
        </w:tc>
        <w:tc>
          <w:tcPr>
            <w:tcW w:w="426" w:type="dxa"/>
          </w:tcPr>
          <w:p w14:paraId="2F45E5CB" w14:textId="77777777" w:rsidR="001358EB" w:rsidRDefault="001358EB">
            <w:pPr>
              <w:spacing w:line="240" w:lineRule="auto"/>
            </w:pPr>
          </w:p>
        </w:tc>
        <w:tc>
          <w:tcPr>
            <w:tcW w:w="426" w:type="dxa"/>
          </w:tcPr>
          <w:p w14:paraId="278D5F0F" w14:textId="77777777" w:rsidR="001358EB" w:rsidRDefault="001358EB">
            <w:pPr>
              <w:spacing w:line="240" w:lineRule="auto"/>
            </w:pPr>
          </w:p>
        </w:tc>
        <w:tc>
          <w:tcPr>
            <w:tcW w:w="426" w:type="dxa"/>
          </w:tcPr>
          <w:p w14:paraId="758492C5" w14:textId="77777777" w:rsidR="001358EB" w:rsidRDefault="001358EB">
            <w:pPr>
              <w:spacing w:line="240" w:lineRule="auto"/>
            </w:pPr>
          </w:p>
        </w:tc>
      </w:tr>
      <w:tr w:rsidR="001358EB" w14:paraId="4CFE0E54" w14:textId="79FF84FA" w:rsidTr="00F4793F">
        <w:trPr>
          <w:trHeight w:val="504"/>
        </w:trPr>
        <w:tc>
          <w:tcPr>
            <w:tcW w:w="709" w:type="dxa"/>
          </w:tcPr>
          <w:p w14:paraId="7BD53E5C"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C1C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754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9D5CEF" w14:textId="77777777" w:rsidR="001358EB" w:rsidRDefault="001358EB">
            <w:pPr>
              <w:spacing w:line="240" w:lineRule="auto"/>
            </w:pPr>
          </w:p>
        </w:tc>
        <w:tc>
          <w:tcPr>
            <w:tcW w:w="426" w:type="dxa"/>
          </w:tcPr>
          <w:p w14:paraId="62032F3D" w14:textId="77777777" w:rsidR="001358EB" w:rsidRDefault="001358EB">
            <w:pPr>
              <w:spacing w:line="240" w:lineRule="auto"/>
            </w:pPr>
          </w:p>
        </w:tc>
        <w:tc>
          <w:tcPr>
            <w:tcW w:w="426" w:type="dxa"/>
          </w:tcPr>
          <w:p w14:paraId="2F381F03" w14:textId="77777777" w:rsidR="001358EB" w:rsidRDefault="001358EB">
            <w:pPr>
              <w:spacing w:line="240" w:lineRule="auto"/>
            </w:pPr>
          </w:p>
        </w:tc>
        <w:tc>
          <w:tcPr>
            <w:tcW w:w="426" w:type="dxa"/>
          </w:tcPr>
          <w:p w14:paraId="170A867E" w14:textId="77777777" w:rsidR="001358EB" w:rsidRDefault="001358EB">
            <w:pPr>
              <w:spacing w:line="240" w:lineRule="auto"/>
            </w:pPr>
          </w:p>
        </w:tc>
      </w:tr>
      <w:tr w:rsidR="001358EB" w14:paraId="086AA956" w14:textId="09D63F6E" w:rsidTr="00F4793F">
        <w:trPr>
          <w:trHeight w:val="504"/>
        </w:trPr>
        <w:tc>
          <w:tcPr>
            <w:tcW w:w="709" w:type="dxa"/>
          </w:tcPr>
          <w:p w14:paraId="497894E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4C2684" w14:textId="77777777" w:rsidR="001358EB" w:rsidRDefault="001358EB">
            <w:pPr>
              <w:spacing w:line="240" w:lineRule="auto"/>
            </w:pPr>
          </w:p>
        </w:tc>
        <w:tc>
          <w:tcPr>
            <w:tcW w:w="426" w:type="dxa"/>
          </w:tcPr>
          <w:p w14:paraId="336E81B3" w14:textId="77777777" w:rsidR="001358EB" w:rsidRDefault="001358EB">
            <w:pPr>
              <w:spacing w:line="240" w:lineRule="auto"/>
            </w:pPr>
          </w:p>
        </w:tc>
        <w:tc>
          <w:tcPr>
            <w:tcW w:w="426" w:type="dxa"/>
          </w:tcPr>
          <w:p w14:paraId="317291A9" w14:textId="77777777" w:rsidR="001358EB" w:rsidRDefault="001358EB">
            <w:pPr>
              <w:spacing w:line="240" w:lineRule="auto"/>
            </w:pPr>
          </w:p>
        </w:tc>
        <w:tc>
          <w:tcPr>
            <w:tcW w:w="426" w:type="dxa"/>
          </w:tcPr>
          <w:p w14:paraId="134ACDE0" w14:textId="77777777" w:rsidR="001358EB" w:rsidRDefault="001358EB">
            <w:pPr>
              <w:spacing w:line="240" w:lineRule="auto"/>
            </w:pPr>
          </w:p>
        </w:tc>
      </w:tr>
      <w:tr w:rsidR="001358EB" w14:paraId="7C7A4673" w14:textId="37C8B6CF" w:rsidTr="00F4793F">
        <w:trPr>
          <w:trHeight w:val="504"/>
        </w:trPr>
        <w:tc>
          <w:tcPr>
            <w:tcW w:w="709" w:type="dxa"/>
          </w:tcPr>
          <w:p w14:paraId="7EEEF259"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4895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19F207" w14:textId="77777777" w:rsidR="001358EB" w:rsidRDefault="001358EB">
            <w:pPr>
              <w:spacing w:line="240" w:lineRule="auto"/>
            </w:pPr>
          </w:p>
        </w:tc>
        <w:tc>
          <w:tcPr>
            <w:tcW w:w="426" w:type="dxa"/>
          </w:tcPr>
          <w:p w14:paraId="4066AD51" w14:textId="77777777" w:rsidR="001358EB" w:rsidRDefault="001358EB">
            <w:pPr>
              <w:spacing w:line="240" w:lineRule="auto"/>
            </w:pPr>
          </w:p>
        </w:tc>
        <w:tc>
          <w:tcPr>
            <w:tcW w:w="426" w:type="dxa"/>
          </w:tcPr>
          <w:p w14:paraId="3E13CDCC" w14:textId="77777777" w:rsidR="001358EB" w:rsidRDefault="001358EB">
            <w:pPr>
              <w:spacing w:line="240" w:lineRule="auto"/>
            </w:pPr>
          </w:p>
        </w:tc>
        <w:tc>
          <w:tcPr>
            <w:tcW w:w="426" w:type="dxa"/>
          </w:tcPr>
          <w:p w14:paraId="18CAEEFE" w14:textId="77777777" w:rsidR="001358EB" w:rsidRDefault="001358EB">
            <w:pPr>
              <w:spacing w:line="240" w:lineRule="auto"/>
            </w:pPr>
          </w:p>
        </w:tc>
      </w:tr>
      <w:tr w:rsidR="001358EB" w14:paraId="2CD10D44" w14:textId="3C3F3E9F" w:rsidTr="00F4793F">
        <w:trPr>
          <w:trHeight w:val="504"/>
        </w:trPr>
        <w:tc>
          <w:tcPr>
            <w:tcW w:w="709" w:type="dxa"/>
          </w:tcPr>
          <w:p w14:paraId="79ED984B"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4ED3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522404" w14:textId="77777777" w:rsidR="001358EB" w:rsidRDefault="001358EB">
            <w:pPr>
              <w:spacing w:line="240" w:lineRule="auto"/>
            </w:pPr>
          </w:p>
        </w:tc>
        <w:tc>
          <w:tcPr>
            <w:tcW w:w="426" w:type="dxa"/>
          </w:tcPr>
          <w:p w14:paraId="273C8785" w14:textId="77777777" w:rsidR="001358EB" w:rsidRDefault="001358EB">
            <w:pPr>
              <w:spacing w:line="240" w:lineRule="auto"/>
            </w:pPr>
          </w:p>
        </w:tc>
        <w:tc>
          <w:tcPr>
            <w:tcW w:w="426" w:type="dxa"/>
          </w:tcPr>
          <w:p w14:paraId="5827B987" w14:textId="77777777" w:rsidR="001358EB" w:rsidRDefault="001358EB">
            <w:pPr>
              <w:spacing w:line="240" w:lineRule="auto"/>
            </w:pPr>
          </w:p>
        </w:tc>
        <w:tc>
          <w:tcPr>
            <w:tcW w:w="426" w:type="dxa"/>
          </w:tcPr>
          <w:p w14:paraId="07056370" w14:textId="77777777" w:rsidR="001358EB" w:rsidRDefault="001358EB">
            <w:pPr>
              <w:spacing w:line="240" w:lineRule="auto"/>
            </w:pPr>
          </w:p>
        </w:tc>
      </w:tr>
      <w:tr w:rsidR="001358EB" w14:paraId="3B8B0550" w14:textId="74C468AC" w:rsidTr="00F4793F">
        <w:trPr>
          <w:trHeight w:val="504"/>
        </w:trPr>
        <w:tc>
          <w:tcPr>
            <w:tcW w:w="709" w:type="dxa"/>
          </w:tcPr>
          <w:p w14:paraId="6AF6C2DE"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auto"/>
          </w:tcPr>
          <w:p w14:paraId="3B2CFB1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F07609" w14:textId="77777777" w:rsidR="001358EB" w:rsidRDefault="001358EB">
            <w:pPr>
              <w:spacing w:line="240" w:lineRule="auto"/>
            </w:pPr>
          </w:p>
        </w:tc>
        <w:tc>
          <w:tcPr>
            <w:tcW w:w="426" w:type="dxa"/>
          </w:tcPr>
          <w:p w14:paraId="7CED124E" w14:textId="77777777" w:rsidR="001358EB" w:rsidRDefault="001358EB">
            <w:pPr>
              <w:spacing w:line="240" w:lineRule="auto"/>
            </w:pPr>
          </w:p>
        </w:tc>
        <w:tc>
          <w:tcPr>
            <w:tcW w:w="426" w:type="dxa"/>
          </w:tcPr>
          <w:p w14:paraId="2DE42EC7" w14:textId="77777777" w:rsidR="001358EB" w:rsidRDefault="001358EB">
            <w:pPr>
              <w:spacing w:line="240" w:lineRule="auto"/>
            </w:pPr>
          </w:p>
        </w:tc>
        <w:tc>
          <w:tcPr>
            <w:tcW w:w="426" w:type="dxa"/>
          </w:tcPr>
          <w:p w14:paraId="25E34643" w14:textId="77777777" w:rsidR="001358EB" w:rsidRDefault="001358EB">
            <w:pPr>
              <w:spacing w:line="240" w:lineRule="auto"/>
            </w:pPr>
          </w:p>
        </w:tc>
      </w:tr>
      <w:tr w:rsidR="001358EB" w14:paraId="58008C18" w14:textId="1B0B3423" w:rsidTr="00F4793F">
        <w:trPr>
          <w:trHeight w:val="504"/>
        </w:trPr>
        <w:tc>
          <w:tcPr>
            <w:tcW w:w="709" w:type="dxa"/>
          </w:tcPr>
          <w:p w14:paraId="5F57983D"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780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DBD43F" w14:textId="77777777" w:rsidR="001358EB" w:rsidRDefault="001358EB">
            <w:pPr>
              <w:spacing w:line="240" w:lineRule="auto"/>
            </w:pPr>
          </w:p>
        </w:tc>
        <w:tc>
          <w:tcPr>
            <w:tcW w:w="426" w:type="dxa"/>
          </w:tcPr>
          <w:p w14:paraId="676A2AD5" w14:textId="77777777" w:rsidR="001358EB" w:rsidRDefault="001358EB">
            <w:pPr>
              <w:spacing w:line="240" w:lineRule="auto"/>
            </w:pPr>
          </w:p>
        </w:tc>
        <w:tc>
          <w:tcPr>
            <w:tcW w:w="426" w:type="dxa"/>
          </w:tcPr>
          <w:p w14:paraId="6EFA2530" w14:textId="77777777" w:rsidR="001358EB" w:rsidRDefault="001358EB">
            <w:pPr>
              <w:spacing w:line="240" w:lineRule="auto"/>
            </w:pPr>
          </w:p>
        </w:tc>
        <w:tc>
          <w:tcPr>
            <w:tcW w:w="426" w:type="dxa"/>
          </w:tcPr>
          <w:p w14:paraId="0D718D4A" w14:textId="77777777" w:rsidR="001358EB" w:rsidRDefault="001358EB">
            <w:pPr>
              <w:spacing w:line="240" w:lineRule="auto"/>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31EBC9E8" w14:textId="05139E41" w:rsidTr="001358EB">
        <w:trPr>
          <w:trHeight w:val="1146"/>
        </w:trPr>
        <w:tc>
          <w:tcPr>
            <w:tcW w:w="707" w:type="dxa"/>
            <w:shd w:val="clear" w:color="auto" w:fill="D9D9D9"/>
          </w:tcPr>
          <w:p w14:paraId="17979BCB"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1358EB" w:rsidRPr="003D7C61"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537619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C0FA8E" w14:textId="48D9A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D58F884" w14:textId="1E468B7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42E579" w14:textId="1A9D193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766A472B" w14:textId="1D7A2A0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6393242" w14:textId="29FCD78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B49EEB6" w14:textId="410D1F3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E5782B4" w14:textId="70239005"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1E3DEAEA" w14:textId="35B46DF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869DD56" w14:textId="2935CA2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05D0D47" w14:textId="534135F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CD318E3" w14:textId="0CE3F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96E89DE" w14:textId="550557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60ABD579" w14:textId="08210DA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B297C44" w14:textId="6599C92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1911977" w14:textId="6DD1CC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68ABF1F" w14:textId="58EB85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3D300BF" w14:textId="57E8819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0D07C3A" w14:textId="405A14A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AACDA6" w14:textId="578E28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1FA02F53" w14:textId="03C70B17"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5F444AB5" w14:textId="060126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9F2ED80" w14:textId="751CCE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381580C" w14:textId="6D3D575C" w:rsidTr="001358EB">
        <w:trPr>
          <w:trHeight w:val="504"/>
        </w:trPr>
        <w:tc>
          <w:tcPr>
            <w:tcW w:w="707" w:type="dxa"/>
          </w:tcPr>
          <w:p w14:paraId="3DAD8D77"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46157BD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STC-32</w:t>
            </w:r>
          </w:p>
        </w:tc>
        <w:tc>
          <w:tcPr>
            <w:tcW w:w="425" w:type="dxa"/>
            <w:shd w:val="clear" w:color="auto" w:fill="auto"/>
          </w:tcPr>
          <w:p w14:paraId="463AF8D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4D5F14" w14:textId="77777777" w:rsidR="001358EB" w:rsidRDefault="001358EB">
            <w:pPr>
              <w:spacing w:line="240" w:lineRule="auto"/>
            </w:pPr>
          </w:p>
        </w:tc>
        <w:tc>
          <w:tcPr>
            <w:tcW w:w="426" w:type="dxa"/>
          </w:tcPr>
          <w:p w14:paraId="64456971" w14:textId="77777777" w:rsidR="001358EB" w:rsidRDefault="001358EB">
            <w:pPr>
              <w:spacing w:line="240" w:lineRule="auto"/>
            </w:pPr>
          </w:p>
        </w:tc>
        <w:tc>
          <w:tcPr>
            <w:tcW w:w="426" w:type="dxa"/>
          </w:tcPr>
          <w:p w14:paraId="55EAF276" w14:textId="77777777" w:rsidR="001358EB" w:rsidRDefault="001358EB">
            <w:pPr>
              <w:spacing w:line="240" w:lineRule="auto"/>
            </w:pPr>
          </w:p>
        </w:tc>
        <w:tc>
          <w:tcPr>
            <w:tcW w:w="426" w:type="dxa"/>
          </w:tcPr>
          <w:p w14:paraId="31646D9D" w14:textId="77777777" w:rsidR="001358EB" w:rsidRDefault="001358EB">
            <w:pPr>
              <w:spacing w:line="240" w:lineRule="auto"/>
            </w:pPr>
          </w:p>
        </w:tc>
      </w:tr>
      <w:tr w:rsidR="001358EB" w14:paraId="7465ECE7" w14:textId="74CDE438" w:rsidTr="001358EB">
        <w:trPr>
          <w:trHeight w:val="484"/>
        </w:trPr>
        <w:tc>
          <w:tcPr>
            <w:tcW w:w="707" w:type="dxa"/>
          </w:tcPr>
          <w:p w14:paraId="641B83E6"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0DB22B0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STC-33</w:t>
            </w:r>
          </w:p>
        </w:tc>
        <w:tc>
          <w:tcPr>
            <w:tcW w:w="425" w:type="dxa"/>
            <w:shd w:val="clear" w:color="auto" w:fill="auto"/>
          </w:tcPr>
          <w:p w14:paraId="27D13A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B633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B91D6D" w14:textId="77777777" w:rsidR="001358EB" w:rsidRDefault="001358EB">
            <w:pPr>
              <w:spacing w:line="240" w:lineRule="auto"/>
            </w:pPr>
          </w:p>
        </w:tc>
        <w:tc>
          <w:tcPr>
            <w:tcW w:w="426" w:type="dxa"/>
          </w:tcPr>
          <w:p w14:paraId="6DAA936B" w14:textId="77777777" w:rsidR="001358EB" w:rsidRDefault="001358EB">
            <w:pPr>
              <w:spacing w:line="240" w:lineRule="auto"/>
            </w:pPr>
          </w:p>
        </w:tc>
        <w:tc>
          <w:tcPr>
            <w:tcW w:w="426" w:type="dxa"/>
          </w:tcPr>
          <w:p w14:paraId="43E6723F" w14:textId="77777777" w:rsidR="001358EB" w:rsidRDefault="001358EB">
            <w:pPr>
              <w:spacing w:line="240" w:lineRule="auto"/>
            </w:pPr>
          </w:p>
        </w:tc>
        <w:tc>
          <w:tcPr>
            <w:tcW w:w="426" w:type="dxa"/>
          </w:tcPr>
          <w:p w14:paraId="7AB9B6D2" w14:textId="77777777" w:rsidR="001358EB" w:rsidRDefault="001358EB">
            <w:pPr>
              <w:spacing w:line="240" w:lineRule="auto"/>
            </w:pPr>
          </w:p>
        </w:tc>
      </w:tr>
      <w:tr w:rsidR="001358EB" w14:paraId="654D75E1" w14:textId="41A7919F" w:rsidTr="001358EB">
        <w:trPr>
          <w:trHeight w:val="504"/>
        </w:trPr>
        <w:tc>
          <w:tcPr>
            <w:tcW w:w="707" w:type="dxa"/>
          </w:tcPr>
          <w:p w14:paraId="053E5D32"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6E71AA6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34</w:t>
            </w:r>
          </w:p>
        </w:tc>
        <w:tc>
          <w:tcPr>
            <w:tcW w:w="425" w:type="dxa"/>
            <w:shd w:val="clear" w:color="auto" w:fill="auto"/>
          </w:tcPr>
          <w:p w14:paraId="7DBA27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A0D9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A5A00" w14:textId="77777777" w:rsidR="001358EB" w:rsidRDefault="001358EB">
            <w:pPr>
              <w:spacing w:line="240" w:lineRule="auto"/>
            </w:pPr>
          </w:p>
        </w:tc>
        <w:tc>
          <w:tcPr>
            <w:tcW w:w="426" w:type="dxa"/>
          </w:tcPr>
          <w:p w14:paraId="5AAB98A7" w14:textId="77777777" w:rsidR="001358EB" w:rsidRDefault="001358EB">
            <w:pPr>
              <w:spacing w:line="240" w:lineRule="auto"/>
            </w:pPr>
          </w:p>
        </w:tc>
        <w:tc>
          <w:tcPr>
            <w:tcW w:w="426" w:type="dxa"/>
          </w:tcPr>
          <w:p w14:paraId="040C12AB" w14:textId="77777777" w:rsidR="001358EB" w:rsidRDefault="001358EB">
            <w:pPr>
              <w:spacing w:line="240" w:lineRule="auto"/>
            </w:pPr>
          </w:p>
        </w:tc>
        <w:tc>
          <w:tcPr>
            <w:tcW w:w="426" w:type="dxa"/>
          </w:tcPr>
          <w:p w14:paraId="5E34CEFC" w14:textId="77777777" w:rsidR="001358EB" w:rsidRDefault="001358EB">
            <w:pPr>
              <w:spacing w:line="240" w:lineRule="auto"/>
            </w:pPr>
          </w:p>
        </w:tc>
      </w:tr>
      <w:tr w:rsidR="001358EB" w14:paraId="60C6DE6C" w14:textId="2AF58179" w:rsidTr="001358EB">
        <w:trPr>
          <w:trHeight w:val="504"/>
        </w:trPr>
        <w:tc>
          <w:tcPr>
            <w:tcW w:w="707" w:type="dxa"/>
          </w:tcPr>
          <w:p w14:paraId="67B01B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5A45940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-35</w:t>
            </w:r>
          </w:p>
        </w:tc>
        <w:tc>
          <w:tcPr>
            <w:tcW w:w="425" w:type="dxa"/>
            <w:tcBorders>
              <w:bottom w:val="single" w:sz="4" w:space="0" w:color="auto"/>
            </w:tcBorders>
            <w:shd w:val="clear" w:color="auto" w:fill="auto"/>
          </w:tcPr>
          <w:p w14:paraId="18918E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23A35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74D653" w14:textId="77777777" w:rsidR="001358EB" w:rsidRDefault="001358EB">
            <w:pPr>
              <w:spacing w:line="240" w:lineRule="auto"/>
            </w:pPr>
          </w:p>
        </w:tc>
        <w:tc>
          <w:tcPr>
            <w:tcW w:w="426" w:type="dxa"/>
          </w:tcPr>
          <w:p w14:paraId="484F000C" w14:textId="77777777" w:rsidR="001358EB" w:rsidRDefault="001358EB">
            <w:pPr>
              <w:spacing w:line="240" w:lineRule="auto"/>
            </w:pPr>
          </w:p>
        </w:tc>
        <w:tc>
          <w:tcPr>
            <w:tcW w:w="426" w:type="dxa"/>
          </w:tcPr>
          <w:p w14:paraId="19C1BAA8" w14:textId="77777777" w:rsidR="001358EB" w:rsidRDefault="001358EB">
            <w:pPr>
              <w:spacing w:line="240" w:lineRule="auto"/>
            </w:pPr>
          </w:p>
        </w:tc>
        <w:tc>
          <w:tcPr>
            <w:tcW w:w="426" w:type="dxa"/>
          </w:tcPr>
          <w:p w14:paraId="382280E5" w14:textId="77777777" w:rsidR="001358EB" w:rsidRDefault="001358EB">
            <w:pPr>
              <w:spacing w:line="240" w:lineRule="auto"/>
            </w:pPr>
          </w:p>
        </w:tc>
      </w:tr>
      <w:tr w:rsidR="001358EB" w14:paraId="04B80055" w14:textId="1EB79E12" w:rsidTr="001358EB">
        <w:trPr>
          <w:trHeight w:val="484"/>
        </w:trPr>
        <w:tc>
          <w:tcPr>
            <w:tcW w:w="707" w:type="dxa"/>
          </w:tcPr>
          <w:p w14:paraId="484FD164"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3D5794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-36</w:t>
            </w:r>
          </w:p>
        </w:tc>
        <w:tc>
          <w:tcPr>
            <w:tcW w:w="425" w:type="dxa"/>
            <w:tcBorders>
              <w:bottom w:val="single" w:sz="4" w:space="0" w:color="auto"/>
            </w:tcBorders>
            <w:shd w:val="clear" w:color="auto" w:fill="auto"/>
          </w:tcPr>
          <w:p w14:paraId="38CC7B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5D957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37D9F5" w14:textId="77777777" w:rsidR="001358EB" w:rsidRDefault="001358EB">
            <w:pPr>
              <w:spacing w:line="240" w:lineRule="auto"/>
            </w:pPr>
          </w:p>
        </w:tc>
        <w:tc>
          <w:tcPr>
            <w:tcW w:w="426" w:type="dxa"/>
          </w:tcPr>
          <w:p w14:paraId="4AB12F12" w14:textId="77777777" w:rsidR="001358EB" w:rsidRDefault="001358EB">
            <w:pPr>
              <w:spacing w:line="240" w:lineRule="auto"/>
            </w:pPr>
          </w:p>
        </w:tc>
        <w:tc>
          <w:tcPr>
            <w:tcW w:w="426" w:type="dxa"/>
          </w:tcPr>
          <w:p w14:paraId="0A679FAE" w14:textId="77777777" w:rsidR="001358EB" w:rsidRDefault="001358EB">
            <w:pPr>
              <w:spacing w:line="240" w:lineRule="auto"/>
            </w:pPr>
          </w:p>
        </w:tc>
        <w:tc>
          <w:tcPr>
            <w:tcW w:w="426" w:type="dxa"/>
          </w:tcPr>
          <w:p w14:paraId="44659D65" w14:textId="77777777" w:rsidR="001358EB" w:rsidRDefault="001358EB">
            <w:pPr>
              <w:spacing w:line="240" w:lineRule="auto"/>
            </w:pPr>
          </w:p>
        </w:tc>
      </w:tr>
      <w:tr w:rsidR="001358EB" w14:paraId="4CEF8E7C" w14:textId="0953F49A" w:rsidTr="001358EB">
        <w:trPr>
          <w:trHeight w:val="504"/>
        </w:trPr>
        <w:tc>
          <w:tcPr>
            <w:tcW w:w="707" w:type="dxa"/>
          </w:tcPr>
          <w:p w14:paraId="21F17F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26235F5E"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-37</w:t>
            </w:r>
          </w:p>
        </w:tc>
        <w:tc>
          <w:tcPr>
            <w:tcW w:w="425" w:type="dxa"/>
            <w:shd w:val="clear" w:color="auto" w:fill="auto"/>
          </w:tcPr>
          <w:p w14:paraId="6C8717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7858F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DB614E" w14:textId="77777777" w:rsidR="001358EB" w:rsidRDefault="001358EB">
            <w:pPr>
              <w:spacing w:line="240" w:lineRule="auto"/>
            </w:pPr>
          </w:p>
        </w:tc>
        <w:tc>
          <w:tcPr>
            <w:tcW w:w="426" w:type="dxa"/>
          </w:tcPr>
          <w:p w14:paraId="1F30D15E" w14:textId="77777777" w:rsidR="001358EB" w:rsidRDefault="001358EB">
            <w:pPr>
              <w:spacing w:line="240" w:lineRule="auto"/>
            </w:pPr>
          </w:p>
        </w:tc>
        <w:tc>
          <w:tcPr>
            <w:tcW w:w="426" w:type="dxa"/>
          </w:tcPr>
          <w:p w14:paraId="2EDCC982" w14:textId="77777777" w:rsidR="001358EB" w:rsidRDefault="001358EB">
            <w:pPr>
              <w:spacing w:line="240" w:lineRule="auto"/>
            </w:pPr>
          </w:p>
        </w:tc>
        <w:tc>
          <w:tcPr>
            <w:tcW w:w="426" w:type="dxa"/>
          </w:tcPr>
          <w:p w14:paraId="672B4934" w14:textId="77777777" w:rsidR="001358EB" w:rsidRDefault="001358EB">
            <w:pPr>
              <w:spacing w:line="240" w:lineRule="auto"/>
            </w:pPr>
          </w:p>
        </w:tc>
      </w:tr>
      <w:tr w:rsidR="001358EB" w14:paraId="2B1E2E21" w14:textId="02A44CF3" w:rsidTr="001358EB">
        <w:trPr>
          <w:trHeight w:val="484"/>
        </w:trPr>
        <w:tc>
          <w:tcPr>
            <w:tcW w:w="707" w:type="dxa"/>
          </w:tcPr>
          <w:p w14:paraId="1D39FB13"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47C5566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-38</w:t>
            </w:r>
          </w:p>
        </w:tc>
        <w:tc>
          <w:tcPr>
            <w:tcW w:w="425" w:type="dxa"/>
            <w:shd w:val="clear" w:color="auto" w:fill="auto"/>
          </w:tcPr>
          <w:p w14:paraId="4452CA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C0E87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8BFD2" w14:textId="77777777" w:rsidR="001358EB" w:rsidRDefault="001358EB">
            <w:pPr>
              <w:spacing w:line="240" w:lineRule="auto"/>
            </w:pPr>
          </w:p>
        </w:tc>
        <w:tc>
          <w:tcPr>
            <w:tcW w:w="426" w:type="dxa"/>
          </w:tcPr>
          <w:p w14:paraId="5A53C850" w14:textId="77777777" w:rsidR="001358EB" w:rsidRDefault="001358EB">
            <w:pPr>
              <w:spacing w:line="240" w:lineRule="auto"/>
            </w:pPr>
          </w:p>
        </w:tc>
        <w:tc>
          <w:tcPr>
            <w:tcW w:w="426" w:type="dxa"/>
          </w:tcPr>
          <w:p w14:paraId="5B387A8E" w14:textId="77777777" w:rsidR="001358EB" w:rsidRDefault="001358EB">
            <w:pPr>
              <w:spacing w:line="240" w:lineRule="auto"/>
            </w:pPr>
          </w:p>
        </w:tc>
        <w:tc>
          <w:tcPr>
            <w:tcW w:w="426" w:type="dxa"/>
          </w:tcPr>
          <w:p w14:paraId="20C27D18" w14:textId="77777777" w:rsidR="001358EB" w:rsidRDefault="001358EB">
            <w:pPr>
              <w:spacing w:line="240" w:lineRule="auto"/>
            </w:pPr>
          </w:p>
        </w:tc>
      </w:tr>
      <w:tr w:rsidR="001358EB" w14:paraId="7BE9A89C" w14:textId="6045BD96" w:rsidTr="001358EB">
        <w:trPr>
          <w:trHeight w:val="504"/>
        </w:trPr>
        <w:tc>
          <w:tcPr>
            <w:tcW w:w="707" w:type="dxa"/>
          </w:tcPr>
          <w:p w14:paraId="3FDC636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170A45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-39</w:t>
            </w:r>
          </w:p>
        </w:tc>
        <w:tc>
          <w:tcPr>
            <w:tcW w:w="425" w:type="dxa"/>
            <w:shd w:val="clear" w:color="auto" w:fill="auto"/>
          </w:tcPr>
          <w:p w14:paraId="635010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50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870259" w14:textId="77777777" w:rsidR="001358EB" w:rsidRDefault="001358EB">
            <w:pPr>
              <w:spacing w:line="240" w:lineRule="auto"/>
            </w:pPr>
          </w:p>
        </w:tc>
        <w:tc>
          <w:tcPr>
            <w:tcW w:w="426" w:type="dxa"/>
          </w:tcPr>
          <w:p w14:paraId="4C720EE3" w14:textId="77777777" w:rsidR="001358EB" w:rsidRDefault="001358EB">
            <w:pPr>
              <w:spacing w:line="240" w:lineRule="auto"/>
            </w:pPr>
          </w:p>
        </w:tc>
        <w:tc>
          <w:tcPr>
            <w:tcW w:w="426" w:type="dxa"/>
          </w:tcPr>
          <w:p w14:paraId="4EB1EC5C" w14:textId="77777777" w:rsidR="001358EB" w:rsidRDefault="001358EB">
            <w:pPr>
              <w:spacing w:line="240" w:lineRule="auto"/>
            </w:pPr>
          </w:p>
        </w:tc>
        <w:tc>
          <w:tcPr>
            <w:tcW w:w="426" w:type="dxa"/>
          </w:tcPr>
          <w:p w14:paraId="1AC573B8" w14:textId="77777777" w:rsidR="001358EB" w:rsidRDefault="001358EB">
            <w:pPr>
              <w:spacing w:line="240" w:lineRule="auto"/>
            </w:pPr>
          </w:p>
        </w:tc>
      </w:tr>
      <w:tr w:rsidR="001358EB" w14:paraId="2DE25394" w14:textId="23F51BB5" w:rsidTr="001358EB">
        <w:trPr>
          <w:trHeight w:val="504"/>
        </w:trPr>
        <w:tc>
          <w:tcPr>
            <w:tcW w:w="707" w:type="dxa"/>
          </w:tcPr>
          <w:p w14:paraId="4DF675B0"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5AA5C84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-40</w:t>
            </w:r>
          </w:p>
        </w:tc>
        <w:tc>
          <w:tcPr>
            <w:tcW w:w="425" w:type="dxa"/>
            <w:shd w:val="clear" w:color="auto" w:fill="auto"/>
          </w:tcPr>
          <w:p w14:paraId="3FE8BF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E0A7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34BBA2" w14:textId="77777777" w:rsidR="001358EB" w:rsidRDefault="001358EB">
            <w:pPr>
              <w:spacing w:line="240" w:lineRule="auto"/>
            </w:pPr>
          </w:p>
        </w:tc>
        <w:tc>
          <w:tcPr>
            <w:tcW w:w="426" w:type="dxa"/>
          </w:tcPr>
          <w:p w14:paraId="3B0EF744" w14:textId="77777777" w:rsidR="001358EB" w:rsidRDefault="001358EB">
            <w:pPr>
              <w:spacing w:line="240" w:lineRule="auto"/>
            </w:pPr>
          </w:p>
        </w:tc>
        <w:tc>
          <w:tcPr>
            <w:tcW w:w="426" w:type="dxa"/>
          </w:tcPr>
          <w:p w14:paraId="4830B522" w14:textId="77777777" w:rsidR="001358EB" w:rsidRDefault="001358EB">
            <w:pPr>
              <w:spacing w:line="240" w:lineRule="auto"/>
            </w:pPr>
          </w:p>
        </w:tc>
        <w:tc>
          <w:tcPr>
            <w:tcW w:w="426" w:type="dxa"/>
          </w:tcPr>
          <w:p w14:paraId="0FA1B37E" w14:textId="77777777" w:rsidR="001358EB" w:rsidRDefault="001358EB">
            <w:pPr>
              <w:spacing w:line="240" w:lineRule="auto"/>
            </w:pPr>
          </w:p>
        </w:tc>
      </w:tr>
      <w:tr w:rsidR="001358EB" w14:paraId="00238E9B" w14:textId="496FAFF4" w:rsidTr="001358EB">
        <w:trPr>
          <w:trHeight w:val="484"/>
        </w:trPr>
        <w:tc>
          <w:tcPr>
            <w:tcW w:w="707" w:type="dxa"/>
          </w:tcPr>
          <w:p w14:paraId="5EAD25FD"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016AF39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-41</w:t>
            </w:r>
          </w:p>
        </w:tc>
        <w:tc>
          <w:tcPr>
            <w:tcW w:w="425" w:type="dxa"/>
            <w:shd w:val="clear" w:color="auto" w:fill="auto"/>
          </w:tcPr>
          <w:p w14:paraId="4A3A02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4C19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BE12E8" w14:textId="77777777" w:rsidR="001358EB" w:rsidRDefault="001358EB">
            <w:pPr>
              <w:spacing w:line="240" w:lineRule="auto"/>
            </w:pPr>
          </w:p>
        </w:tc>
        <w:tc>
          <w:tcPr>
            <w:tcW w:w="426" w:type="dxa"/>
          </w:tcPr>
          <w:p w14:paraId="02E8445F" w14:textId="77777777" w:rsidR="001358EB" w:rsidRDefault="001358EB">
            <w:pPr>
              <w:spacing w:line="240" w:lineRule="auto"/>
            </w:pPr>
          </w:p>
        </w:tc>
        <w:tc>
          <w:tcPr>
            <w:tcW w:w="426" w:type="dxa"/>
          </w:tcPr>
          <w:p w14:paraId="2393AE2E" w14:textId="77777777" w:rsidR="001358EB" w:rsidRDefault="001358EB">
            <w:pPr>
              <w:spacing w:line="240" w:lineRule="auto"/>
            </w:pPr>
          </w:p>
        </w:tc>
        <w:tc>
          <w:tcPr>
            <w:tcW w:w="426" w:type="dxa"/>
          </w:tcPr>
          <w:p w14:paraId="738DE0FE" w14:textId="77777777" w:rsidR="001358EB" w:rsidRDefault="001358EB">
            <w:pPr>
              <w:spacing w:line="240" w:lineRule="auto"/>
            </w:pPr>
          </w:p>
        </w:tc>
      </w:tr>
      <w:tr w:rsidR="001358EB" w14:paraId="363B56FD" w14:textId="24FD6FA7" w:rsidTr="001358EB">
        <w:trPr>
          <w:trHeight w:val="504"/>
        </w:trPr>
        <w:tc>
          <w:tcPr>
            <w:tcW w:w="707" w:type="dxa"/>
          </w:tcPr>
          <w:p w14:paraId="6F22757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3D93157A"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-42</w:t>
            </w:r>
          </w:p>
        </w:tc>
        <w:tc>
          <w:tcPr>
            <w:tcW w:w="425" w:type="dxa"/>
            <w:shd w:val="clear" w:color="auto" w:fill="auto"/>
          </w:tcPr>
          <w:p w14:paraId="0CA778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1419A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12B6B" w14:textId="77777777" w:rsidR="001358EB" w:rsidRDefault="001358EB">
            <w:pPr>
              <w:spacing w:line="240" w:lineRule="auto"/>
            </w:pPr>
          </w:p>
        </w:tc>
        <w:tc>
          <w:tcPr>
            <w:tcW w:w="426" w:type="dxa"/>
          </w:tcPr>
          <w:p w14:paraId="0CDB61DE" w14:textId="77777777" w:rsidR="001358EB" w:rsidRDefault="001358EB">
            <w:pPr>
              <w:spacing w:line="240" w:lineRule="auto"/>
            </w:pPr>
          </w:p>
        </w:tc>
        <w:tc>
          <w:tcPr>
            <w:tcW w:w="426" w:type="dxa"/>
          </w:tcPr>
          <w:p w14:paraId="57464BC0" w14:textId="77777777" w:rsidR="001358EB" w:rsidRDefault="001358EB">
            <w:pPr>
              <w:spacing w:line="240" w:lineRule="auto"/>
            </w:pPr>
          </w:p>
        </w:tc>
        <w:tc>
          <w:tcPr>
            <w:tcW w:w="426" w:type="dxa"/>
          </w:tcPr>
          <w:p w14:paraId="3ED4F73E" w14:textId="77777777" w:rsidR="001358EB" w:rsidRDefault="001358EB">
            <w:pPr>
              <w:spacing w:line="240" w:lineRule="auto"/>
            </w:pPr>
          </w:p>
        </w:tc>
      </w:tr>
      <w:tr w:rsidR="001358EB" w14:paraId="6DA1E4EE" w14:textId="0B1DCDFC" w:rsidTr="001358EB">
        <w:trPr>
          <w:trHeight w:val="504"/>
        </w:trPr>
        <w:tc>
          <w:tcPr>
            <w:tcW w:w="707" w:type="dxa"/>
            <w:tcBorders>
              <w:bottom w:val="single" w:sz="4" w:space="0" w:color="auto"/>
            </w:tcBorders>
          </w:tcPr>
          <w:p w14:paraId="1D850A2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1D9111FD"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-43</w:t>
            </w:r>
          </w:p>
        </w:tc>
        <w:tc>
          <w:tcPr>
            <w:tcW w:w="425" w:type="dxa"/>
            <w:tcBorders>
              <w:bottom w:val="single" w:sz="4" w:space="0" w:color="auto"/>
            </w:tcBorders>
            <w:shd w:val="clear" w:color="auto" w:fill="auto"/>
          </w:tcPr>
          <w:p w14:paraId="029C00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34B2A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73E277" w14:textId="77777777" w:rsidR="001358EB" w:rsidRDefault="001358EB">
            <w:pPr>
              <w:spacing w:line="240" w:lineRule="auto"/>
            </w:pPr>
          </w:p>
        </w:tc>
        <w:tc>
          <w:tcPr>
            <w:tcW w:w="426" w:type="dxa"/>
          </w:tcPr>
          <w:p w14:paraId="25C39F43" w14:textId="77777777" w:rsidR="001358EB" w:rsidRDefault="001358EB">
            <w:pPr>
              <w:spacing w:line="240" w:lineRule="auto"/>
            </w:pPr>
          </w:p>
        </w:tc>
        <w:tc>
          <w:tcPr>
            <w:tcW w:w="426" w:type="dxa"/>
          </w:tcPr>
          <w:p w14:paraId="5CC19160" w14:textId="77777777" w:rsidR="001358EB" w:rsidRDefault="001358EB">
            <w:pPr>
              <w:spacing w:line="240" w:lineRule="auto"/>
            </w:pPr>
          </w:p>
        </w:tc>
        <w:tc>
          <w:tcPr>
            <w:tcW w:w="426" w:type="dxa"/>
          </w:tcPr>
          <w:p w14:paraId="08F2E705" w14:textId="77777777" w:rsidR="001358EB" w:rsidRDefault="001358EB">
            <w:pPr>
              <w:spacing w:line="240" w:lineRule="auto"/>
            </w:pPr>
          </w:p>
        </w:tc>
      </w:tr>
      <w:tr w:rsidR="001358EB" w14:paraId="5BBF49F1" w14:textId="0AC8FFD4" w:rsidTr="001358EB">
        <w:trPr>
          <w:trHeight w:val="1146"/>
        </w:trPr>
        <w:tc>
          <w:tcPr>
            <w:tcW w:w="707" w:type="dxa"/>
            <w:shd w:val="clear" w:color="auto" w:fill="D9D9D9"/>
          </w:tcPr>
          <w:p w14:paraId="76D87E36"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5A3DACF9"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3885E6F4" w14:textId="605568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3F9ED78" w14:textId="35EE5FE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617CB5E" w14:textId="4744D893"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9E1A684" w14:textId="12D8E64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0BE2032" w14:textId="747358C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8E5FCF2" w14:textId="745081A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A25C780" w14:textId="19DF872E"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06634F72" w14:textId="69EB5A3D"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AEB8901" w14:textId="47869B5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28F3B4DF" w14:textId="7201058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86E89C2" w14:textId="69EEB36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3A79A8A" w14:textId="3513B6A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FE0696A" w14:textId="05B367F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F38D3B6" w14:textId="31E213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1EBC8A" w14:textId="3E7BC7A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033E8A7" w14:textId="7F4022C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271256F" w14:textId="00D13141"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9B5FA33" w14:textId="6ABA71E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4C5F80" w14:textId="5DFAD9A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0B16EB" w14:textId="27E2210F"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07B2A56" w14:textId="291B0D05"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0013ED7A" w14:textId="0DCF2E8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178A18B2" w14:textId="603947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31F947FF" w14:textId="10671B7C" w:rsidTr="001358EB">
        <w:trPr>
          <w:trHeight w:val="504"/>
        </w:trPr>
        <w:tc>
          <w:tcPr>
            <w:tcW w:w="707" w:type="dxa"/>
          </w:tcPr>
          <w:p w14:paraId="548476F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33341D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-44</w:t>
            </w:r>
          </w:p>
        </w:tc>
        <w:tc>
          <w:tcPr>
            <w:tcW w:w="425" w:type="dxa"/>
            <w:shd w:val="clear" w:color="auto" w:fill="auto"/>
          </w:tcPr>
          <w:p w14:paraId="407E43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4D8C8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961725" w14:textId="77777777" w:rsidR="001358EB" w:rsidRDefault="001358EB">
            <w:pPr>
              <w:spacing w:line="240" w:lineRule="auto"/>
            </w:pPr>
          </w:p>
        </w:tc>
        <w:tc>
          <w:tcPr>
            <w:tcW w:w="426" w:type="dxa"/>
          </w:tcPr>
          <w:p w14:paraId="3F02E200" w14:textId="77777777" w:rsidR="001358EB" w:rsidRDefault="001358EB">
            <w:pPr>
              <w:spacing w:line="240" w:lineRule="auto"/>
            </w:pPr>
          </w:p>
        </w:tc>
        <w:tc>
          <w:tcPr>
            <w:tcW w:w="426" w:type="dxa"/>
          </w:tcPr>
          <w:p w14:paraId="6CA4E1A1" w14:textId="77777777" w:rsidR="001358EB" w:rsidRDefault="001358EB">
            <w:pPr>
              <w:spacing w:line="240" w:lineRule="auto"/>
            </w:pPr>
          </w:p>
        </w:tc>
        <w:tc>
          <w:tcPr>
            <w:tcW w:w="426" w:type="dxa"/>
          </w:tcPr>
          <w:p w14:paraId="0C70D035" w14:textId="77777777" w:rsidR="001358EB" w:rsidRDefault="001358EB">
            <w:pPr>
              <w:spacing w:line="240" w:lineRule="auto"/>
            </w:pPr>
          </w:p>
        </w:tc>
      </w:tr>
      <w:tr w:rsidR="001358EB" w14:paraId="49BC8166" w14:textId="5EF03853" w:rsidTr="001358EB">
        <w:trPr>
          <w:trHeight w:val="484"/>
        </w:trPr>
        <w:tc>
          <w:tcPr>
            <w:tcW w:w="707" w:type="dxa"/>
          </w:tcPr>
          <w:p w14:paraId="434BC7C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4A432170"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-45</w:t>
            </w:r>
          </w:p>
        </w:tc>
        <w:tc>
          <w:tcPr>
            <w:tcW w:w="425" w:type="dxa"/>
            <w:shd w:val="clear" w:color="auto" w:fill="auto"/>
          </w:tcPr>
          <w:p w14:paraId="051C28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28A8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ADB566" w14:textId="77777777" w:rsidR="001358EB" w:rsidRDefault="001358EB">
            <w:pPr>
              <w:spacing w:line="240" w:lineRule="auto"/>
            </w:pPr>
          </w:p>
        </w:tc>
        <w:tc>
          <w:tcPr>
            <w:tcW w:w="426" w:type="dxa"/>
          </w:tcPr>
          <w:p w14:paraId="6314DD73" w14:textId="77777777" w:rsidR="001358EB" w:rsidRDefault="001358EB">
            <w:pPr>
              <w:spacing w:line="240" w:lineRule="auto"/>
            </w:pPr>
          </w:p>
        </w:tc>
        <w:tc>
          <w:tcPr>
            <w:tcW w:w="426" w:type="dxa"/>
          </w:tcPr>
          <w:p w14:paraId="328064FD" w14:textId="77777777" w:rsidR="001358EB" w:rsidRDefault="001358EB">
            <w:pPr>
              <w:spacing w:line="240" w:lineRule="auto"/>
            </w:pPr>
          </w:p>
        </w:tc>
        <w:tc>
          <w:tcPr>
            <w:tcW w:w="426" w:type="dxa"/>
          </w:tcPr>
          <w:p w14:paraId="02AEFA15" w14:textId="77777777" w:rsidR="001358EB" w:rsidRDefault="001358EB">
            <w:pPr>
              <w:spacing w:line="240" w:lineRule="auto"/>
            </w:pPr>
          </w:p>
        </w:tc>
      </w:tr>
      <w:tr w:rsidR="001358EB" w14:paraId="34B8C8D6" w14:textId="0DBCA5A3" w:rsidTr="001358EB">
        <w:trPr>
          <w:trHeight w:val="504"/>
        </w:trPr>
        <w:tc>
          <w:tcPr>
            <w:tcW w:w="707" w:type="dxa"/>
          </w:tcPr>
          <w:p w14:paraId="5FBD00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630FDC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-46</w:t>
            </w:r>
          </w:p>
        </w:tc>
        <w:tc>
          <w:tcPr>
            <w:tcW w:w="425" w:type="dxa"/>
            <w:shd w:val="clear" w:color="auto" w:fill="auto"/>
          </w:tcPr>
          <w:p w14:paraId="39D3C6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81FC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2B25ED" w14:textId="77777777" w:rsidR="001358EB" w:rsidRDefault="001358EB">
            <w:pPr>
              <w:spacing w:line="240" w:lineRule="auto"/>
            </w:pPr>
          </w:p>
        </w:tc>
        <w:tc>
          <w:tcPr>
            <w:tcW w:w="426" w:type="dxa"/>
          </w:tcPr>
          <w:p w14:paraId="275AB90F" w14:textId="77777777" w:rsidR="001358EB" w:rsidRDefault="001358EB">
            <w:pPr>
              <w:spacing w:line="240" w:lineRule="auto"/>
            </w:pPr>
          </w:p>
        </w:tc>
        <w:tc>
          <w:tcPr>
            <w:tcW w:w="426" w:type="dxa"/>
          </w:tcPr>
          <w:p w14:paraId="5E7A449F" w14:textId="77777777" w:rsidR="001358EB" w:rsidRDefault="001358EB">
            <w:pPr>
              <w:spacing w:line="240" w:lineRule="auto"/>
            </w:pPr>
          </w:p>
        </w:tc>
        <w:tc>
          <w:tcPr>
            <w:tcW w:w="426" w:type="dxa"/>
          </w:tcPr>
          <w:p w14:paraId="13A76F3E" w14:textId="77777777" w:rsidR="001358EB" w:rsidRDefault="001358EB">
            <w:pPr>
              <w:spacing w:line="240" w:lineRule="auto"/>
            </w:pPr>
          </w:p>
        </w:tc>
      </w:tr>
      <w:tr w:rsidR="001358EB" w14:paraId="712DDBA6" w14:textId="19634B15" w:rsidTr="001358EB">
        <w:trPr>
          <w:trHeight w:val="504"/>
        </w:trPr>
        <w:tc>
          <w:tcPr>
            <w:tcW w:w="707" w:type="dxa"/>
          </w:tcPr>
          <w:p w14:paraId="2FFD85A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3498F1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-47</w:t>
            </w:r>
          </w:p>
        </w:tc>
        <w:tc>
          <w:tcPr>
            <w:tcW w:w="425" w:type="dxa"/>
            <w:shd w:val="clear" w:color="auto" w:fill="auto"/>
          </w:tcPr>
          <w:p w14:paraId="1FE4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7C67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428E4" w14:textId="77777777" w:rsidR="001358EB" w:rsidRDefault="001358EB">
            <w:pPr>
              <w:spacing w:line="240" w:lineRule="auto"/>
            </w:pPr>
          </w:p>
        </w:tc>
        <w:tc>
          <w:tcPr>
            <w:tcW w:w="426" w:type="dxa"/>
          </w:tcPr>
          <w:p w14:paraId="7EE17882" w14:textId="77777777" w:rsidR="001358EB" w:rsidRDefault="001358EB">
            <w:pPr>
              <w:spacing w:line="240" w:lineRule="auto"/>
            </w:pPr>
          </w:p>
        </w:tc>
        <w:tc>
          <w:tcPr>
            <w:tcW w:w="426" w:type="dxa"/>
          </w:tcPr>
          <w:p w14:paraId="2AD91095" w14:textId="77777777" w:rsidR="001358EB" w:rsidRDefault="001358EB">
            <w:pPr>
              <w:spacing w:line="240" w:lineRule="auto"/>
            </w:pPr>
          </w:p>
        </w:tc>
        <w:tc>
          <w:tcPr>
            <w:tcW w:w="426" w:type="dxa"/>
          </w:tcPr>
          <w:p w14:paraId="645DF99F" w14:textId="77777777" w:rsidR="001358EB" w:rsidRDefault="001358EB">
            <w:pPr>
              <w:spacing w:line="240" w:lineRule="auto"/>
            </w:pPr>
          </w:p>
        </w:tc>
      </w:tr>
      <w:tr w:rsidR="001358EB" w14:paraId="3C9FAE62" w14:textId="043E2C45" w:rsidTr="001358EB">
        <w:trPr>
          <w:trHeight w:val="484"/>
        </w:trPr>
        <w:tc>
          <w:tcPr>
            <w:tcW w:w="707" w:type="dxa"/>
          </w:tcPr>
          <w:p w14:paraId="0750723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08655F0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-48</w:t>
            </w:r>
          </w:p>
        </w:tc>
        <w:tc>
          <w:tcPr>
            <w:tcW w:w="425" w:type="dxa"/>
            <w:shd w:val="clear" w:color="auto" w:fill="auto"/>
          </w:tcPr>
          <w:p w14:paraId="3436D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9C2C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350EEF" w14:textId="77777777" w:rsidR="001358EB" w:rsidRDefault="001358EB">
            <w:pPr>
              <w:spacing w:line="240" w:lineRule="auto"/>
            </w:pPr>
          </w:p>
        </w:tc>
        <w:tc>
          <w:tcPr>
            <w:tcW w:w="426" w:type="dxa"/>
          </w:tcPr>
          <w:p w14:paraId="6E8AC5AE" w14:textId="77777777" w:rsidR="001358EB" w:rsidRDefault="001358EB">
            <w:pPr>
              <w:spacing w:line="240" w:lineRule="auto"/>
            </w:pPr>
          </w:p>
        </w:tc>
        <w:tc>
          <w:tcPr>
            <w:tcW w:w="426" w:type="dxa"/>
          </w:tcPr>
          <w:p w14:paraId="5CCEA2C3" w14:textId="77777777" w:rsidR="001358EB" w:rsidRDefault="001358EB">
            <w:pPr>
              <w:spacing w:line="240" w:lineRule="auto"/>
            </w:pPr>
          </w:p>
        </w:tc>
        <w:tc>
          <w:tcPr>
            <w:tcW w:w="426" w:type="dxa"/>
          </w:tcPr>
          <w:p w14:paraId="7E470B19" w14:textId="77777777" w:rsidR="001358EB" w:rsidRDefault="001358EB">
            <w:pPr>
              <w:spacing w:line="240" w:lineRule="auto"/>
            </w:pPr>
          </w:p>
        </w:tc>
      </w:tr>
      <w:tr w:rsidR="001358EB" w14:paraId="4F3F0AE8" w14:textId="0681AC61" w:rsidTr="001358EB">
        <w:trPr>
          <w:trHeight w:val="484"/>
        </w:trPr>
        <w:tc>
          <w:tcPr>
            <w:tcW w:w="707" w:type="dxa"/>
          </w:tcPr>
          <w:p w14:paraId="54F1B0FA"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257E175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STC-49</w:t>
            </w:r>
          </w:p>
        </w:tc>
        <w:tc>
          <w:tcPr>
            <w:tcW w:w="425" w:type="dxa"/>
            <w:shd w:val="clear" w:color="auto" w:fill="auto"/>
          </w:tcPr>
          <w:p w14:paraId="693374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07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45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BEC71A" w14:textId="77777777" w:rsidR="001358EB" w:rsidRDefault="001358EB">
            <w:pPr>
              <w:spacing w:line="240" w:lineRule="auto"/>
            </w:pPr>
          </w:p>
        </w:tc>
        <w:tc>
          <w:tcPr>
            <w:tcW w:w="426" w:type="dxa"/>
          </w:tcPr>
          <w:p w14:paraId="2CE8FD53" w14:textId="77777777" w:rsidR="001358EB" w:rsidRDefault="001358EB">
            <w:pPr>
              <w:spacing w:line="240" w:lineRule="auto"/>
            </w:pPr>
          </w:p>
        </w:tc>
        <w:tc>
          <w:tcPr>
            <w:tcW w:w="426" w:type="dxa"/>
          </w:tcPr>
          <w:p w14:paraId="014B1A92" w14:textId="77777777" w:rsidR="001358EB" w:rsidRDefault="001358EB">
            <w:pPr>
              <w:spacing w:line="240" w:lineRule="auto"/>
            </w:pPr>
          </w:p>
        </w:tc>
        <w:tc>
          <w:tcPr>
            <w:tcW w:w="426" w:type="dxa"/>
          </w:tcPr>
          <w:p w14:paraId="3946F61B" w14:textId="77777777" w:rsidR="001358EB" w:rsidRDefault="001358EB">
            <w:pPr>
              <w:spacing w:line="240" w:lineRule="auto"/>
            </w:pPr>
          </w:p>
        </w:tc>
      </w:tr>
      <w:tr w:rsidR="001358EB" w14:paraId="0E0AFC5F" w14:textId="725C43F2" w:rsidTr="001358EB">
        <w:trPr>
          <w:trHeight w:val="484"/>
        </w:trPr>
        <w:tc>
          <w:tcPr>
            <w:tcW w:w="707" w:type="dxa"/>
          </w:tcPr>
          <w:p w14:paraId="409243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415FB65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STC-50</w:t>
            </w:r>
          </w:p>
        </w:tc>
        <w:tc>
          <w:tcPr>
            <w:tcW w:w="425" w:type="dxa"/>
            <w:shd w:val="clear" w:color="auto" w:fill="auto"/>
          </w:tcPr>
          <w:p w14:paraId="683AFB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E082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6BC44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540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8A793EC" w14:textId="77777777" w:rsidR="001358EB" w:rsidRDefault="001358EB">
            <w:pPr>
              <w:spacing w:line="240" w:lineRule="auto"/>
            </w:pPr>
          </w:p>
        </w:tc>
        <w:tc>
          <w:tcPr>
            <w:tcW w:w="426" w:type="dxa"/>
          </w:tcPr>
          <w:p w14:paraId="2FE2AC10" w14:textId="77777777" w:rsidR="001358EB" w:rsidRDefault="001358EB">
            <w:pPr>
              <w:spacing w:line="240" w:lineRule="auto"/>
            </w:pPr>
          </w:p>
        </w:tc>
        <w:tc>
          <w:tcPr>
            <w:tcW w:w="426" w:type="dxa"/>
          </w:tcPr>
          <w:p w14:paraId="25EFA7CC" w14:textId="77777777" w:rsidR="001358EB" w:rsidRDefault="001358EB">
            <w:pPr>
              <w:spacing w:line="240" w:lineRule="auto"/>
            </w:pPr>
          </w:p>
        </w:tc>
        <w:tc>
          <w:tcPr>
            <w:tcW w:w="426" w:type="dxa"/>
          </w:tcPr>
          <w:p w14:paraId="7605099C" w14:textId="77777777" w:rsidR="001358EB" w:rsidRDefault="001358EB">
            <w:pPr>
              <w:spacing w:line="240" w:lineRule="auto"/>
            </w:pPr>
          </w:p>
        </w:tc>
      </w:tr>
      <w:tr w:rsidR="001358EB" w14:paraId="46FEDC3D" w14:textId="77777777" w:rsidTr="001358EB">
        <w:trPr>
          <w:trHeight w:val="484"/>
        </w:trPr>
        <w:tc>
          <w:tcPr>
            <w:tcW w:w="707" w:type="dxa"/>
          </w:tcPr>
          <w:p w14:paraId="431BE637" w14:textId="5E408663"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5B93FD" w14:textId="196366B6"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STC-51</w:t>
            </w:r>
          </w:p>
        </w:tc>
        <w:tc>
          <w:tcPr>
            <w:tcW w:w="425" w:type="dxa"/>
            <w:shd w:val="clear" w:color="auto" w:fill="auto"/>
          </w:tcPr>
          <w:p w14:paraId="744919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D56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A6F8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8D3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E6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C85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EA9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1DC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5A3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A3916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0F0CF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232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A5A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FCCE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551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804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675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1AE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E2C2E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5BEB17" w14:textId="77777777" w:rsidR="001358EB" w:rsidRDefault="001358EB">
            <w:pPr>
              <w:spacing w:line="240" w:lineRule="auto"/>
            </w:pPr>
          </w:p>
        </w:tc>
        <w:tc>
          <w:tcPr>
            <w:tcW w:w="426" w:type="dxa"/>
          </w:tcPr>
          <w:p w14:paraId="5B569CA8" w14:textId="77777777" w:rsidR="001358EB" w:rsidRDefault="001358EB">
            <w:pPr>
              <w:spacing w:line="240" w:lineRule="auto"/>
            </w:pPr>
          </w:p>
        </w:tc>
        <w:tc>
          <w:tcPr>
            <w:tcW w:w="426" w:type="dxa"/>
          </w:tcPr>
          <w:p w14:paraId="24C4C7ED" w14:textId="77777777" w:rsidR="001358EB" w:rsidRDefault="001358EB">
            <w:pPr>
              <w:spacing w:line="240" w:lineRule="auto"/>
            </w:pPr>
          </w:p>
        </w:tc>
        <w:tc>
          <w:tcPr>
            <w:tcW w:w="426" w:type="dxa"/>
          </w:tcPr>
          <w:p w14:paraId="2C36A258" w14:textId="77777777" w:rsidR="001358EB" w:rsidRDefault="001358EB">
            <w:pPr>
              <w:spacing w:line="240" w:lineRule="auto"/>
            </w:pPr>
          </w:p>
        </w:tc>
      </w:tr>
      <w:tr w:rsidR="001358EB" w14:paraId="041F32C9" w14:textId="77777777" w:rsidTr="001358EB">
        <w:trPr>
          <w:trHeight w:val="484"/>
        </w:trPr>
        <w:tc>
          <w:tcPr>
            <w:tcW w:w="707" w:type="dxa"/>
          </w:tcPr>
          <w:p w14:paraId="7C6902CE" w14:textId="6C70600D"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639D8960" w14:textId="156802F3"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STC-52</w:t>
            </w:r>
          </w:p>
        </w:tc>
        <w:tc>
          <w:tcPr>
            <w:tcW w:w="425" w:type="dxa"/>
            <w:shd w:val="clear" w:color="auto" w:fill="auto"/>
          </w:tcPr>
          <w:p w14:paraId="2DAC217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6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4E62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A12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70A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9CBFC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7524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31D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5E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228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DFD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258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C4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CA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7C1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A8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F2742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F35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D37E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6335E" w14:textId="77777777" w:rsidR="001358EB" w:rsidRDefault="001358EB">
            <w:pPr>
              <w:spacing w:line="240" w:lineRule="auto"/>
            </w:pPr>
          </w:p>
        </w:tc>
        <w:tc>
          <w:tcPr>
            <w:tcW w:w="426" w:type="dxa"/>
            <w:shd w:val="clear" w:color="auto" w:fill="FF0000"/>
          </w:tcPr>
          <w:p w14:paraId="7D0D7B8E" w14:textId="77777777" w:rsidR="001358EB" w:rsidRDefault="001358EB">
            <w:pPr>
              <w:spacing w:line="240" w:lineRule="auto"/>
            </w:pPr>
          </w:p>
        </w:tc>
        <w:tc>
          <w:tcPr>
            <w:tcW w:w="426" w:type="dxa"/>
          </w:tcPr>
          <w:p w14:paraId="0949F1B2" w14:textId="77777777" w:rsidR="001358EB" w:rsidRDefault="001358EB">
            <w:pPr>
              <w:spacing w:line="240" w:lineRule="auto"/>
            </w:pPr>
          </w:p>
        </w:tc>
        <w:tc>
          <w:tcPr>
            <w:tcW w:w="426" w:type="dxa"/>
          </w:tcPr>
          <w:p w14:paraId="74C9FDEC" w14:textId="77777777" w:rsidR="001358EB" w:rsidRDefault="001358EB">
            <w:pPr>
              <w:spacing w:line="240" w:lineRule="auto"/>
            </w:pPr>
          </w:p>
        </w:tc>
      </w:tr>
      <w:tr w:rsidR="001358EB" w14:paraId="158D1EF0" w14:textId="77777777" w:rsidTr="001358EB">
        <w:trPr>
          <w:trHeight w:val="484"/>
        </w:trPr>
        <w:tc>
          <w:tcPr>
            <w:tcW w:w="707" w:type="dxa"/>
          </w:tcPr>
          <w:p w14:paraId="028A0EC0" w14:textId="2E21B5A1"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05649C58" w14:textId="5245EB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STC-53</w:t>
            </w:r>
          </w:p>
        </w:tc>
        <w:tc>
          <w:tcPr>
            <w:tcW w:w="425" w:type="dxa"/>
            <w:shd w:val="clear" w:color="auto" w:fill="auto"/>
          </w:tcPr>
          <w:p w14:paraId="7FCE7F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F4D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447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AC7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8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35D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403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C9F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8DD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B2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057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0D7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D61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63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29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2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891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8C9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9C7E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BA4CCD" w14:textId="77777777" w:rsidR="001358EB" w:rsidRDefault="001358EB">
            <w:pPr>
              <w:spacing w:line="240" w:lineRule="auto"/>
            </w:pPr>
          </w:p>
        </w:tc>
        <w:tc>
          <w:tcPr>
            <w:tcW w:w="426" w:type="dxa"/>
          </w:tcPr>
          <w:p w14:paraId="292140BF" w14:textId="77777777" w:rsidR="001358EB" w:rsidRDefault="001358EB">
            <w:pPr>
              <w:spacing w:line="240" w:lineRule="auto"/>
            </w:pPr>
          </w:p>
        </w:tc>
        <w:tc>
          <w:tcPr>
            <w:tcW w:w="426" w:type="dxa"/>
            <w:shd w:val="clear" w:color="auto" w:fill="FF0000"/>
          </w:tcPr>
          <w:p w14:paraId="7BBDA4FE" w14:textId="77777777" w:rsidR="001358EB" w:rsidRDefault="001358EB">
            <w:pPr>
              <w:spacing w:line="240" w:lineRule="auto"/>
            </w:pPr>
          </w:p>
        </w:tc>
        <w:tc>
          <w:tcPr>
            <w:tcW w:w="426" w:type="dxa"/>
          </w:tcPr>
          <w:p w14:paraId="356F9AA9" w14:textId="77777777" w:rsidR="001358EB" w:rsidRDefault="001358EB">
            <w:pPr>
              <w:spacing w:line="240" w:lineRule="auto"/>
            </w:pPr>
          </w:p>
        </w:tc>
      </w:tr>
      <w:tr w:rsidR="001358EB" w14:paraId="0F3ACFBF" w14:textId="77777777" w:rsidTr="001358EB">
        <w:trPr>
          <w:trHeight w:val="484"/>
        </w:trPr>
        <w:tc>
          <w:tcPr>
            <w:tcW w:w="707" w:type="dxa"/>
          </w:tcPr>
          <w:p w14:paraId="19A768E8" w14:textId="5E41B256"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67053B0" w14:textId="5F7815F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STC-54</w:t>
            </w:r>
          </w:p>
        </w:tc>
        <w:tc>
          <w:tcPr>
            <w:tcW w:w="425" w:type="dxa"/>
            <w:shd w:val="clear" w:color="auto" w:fill="auto"/>
          </w:tcPr>
          <w:p w14:paraId="5E4764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0D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5F60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F32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CB8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03E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F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552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6E7A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CD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C748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1D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E150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B32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F0E8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C6F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AF5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32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6DC6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6F39D9" w14:textId="77777777" w:rsidR="001358EB" w:rsidRDefault="001358EB">
            <w:pPr>
              <w:spacing w:line="240" w:lineRule="auto"/>
            </w:pPr>
          </w:p>
        </w:tc>
        <w:tc>
          <w:tcPr>
            <w:tcW w:w="426" w:type="dxa"/>
          </w:tcPr>
          <w:p w14:paraId="5E0B225B" w14:textId="77777777" w:rsidR="001358EB" w:rsidRDefault="001358EB">
            <w:pPr>
              <w:spacing w:line="240" w:lineRule="auto"/>
            </w:pPr>
          </w:p>
        </w:tc>
        <w:tc>
          <w:tcPr>
            <w:tcW w:w="426" w:type="dxa"/>
          </w:tcPr>
          <w:p w14:paraId="6C31E5E2" w14:textId="77777777" w:rsidR="001358EB" w:rsidRDefault="001358EB">
            <w:pPr>
              <w:spacing w:line="240" w:lineRule="auto"/>
            </w:pPr>
          </w:p>
        </w:tc>
        <w:tc>
          <w:tcPr>
            <w:tcW w:w="426" w:type="dxa"/>
            <w:shd w:val="clear" w:color="auto" w:fill="FF0000"/>
          </w:tcPr>
          <w:p w14:paraId="514CED5C" w14:textId="77777777" w:rsidR="001358EB" w:rsidRDefault="001358EB">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22C2F5DA" w:rsidR="005076BF" w:rsidRPr="0094237D" w:rsidRDefault="005076BF" w:rsidP="005076BF">
      <w:pPr>
        <w:pStyle w:val="Heading3"/>
        <w:rPr>
          <w:rFonts w:ascii="Times" w:hAnsi="Times"/>
          <w:color w:val="000000" w:themeColor="text1"/>
          <w:sz w:val="28"/>
          <w:lang w:bidi="ar-SA"/>
        </w:rPr>
      </w:pPr>
      <w:bookmarkStart w:id="13"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r w:rsidR="00055E05">
        <w:rPr>
          <w:rFonts w:ascii="Times" w:hAnsi="Times"/>
          <w:color w:val="000000" w:themeColor="text1"/>
          <w:sz w:val="28"/>
          <w:lang w:bidi="ar-SA"/>
        </w:rPr>
        <w:t>metrics: Unit</w:t>
      </w:r>
      <w:r w:rsidRPr="0094237D">
        <w:rPr>
          <w:rFonts w:ascii="Times" w:hAnsi="Times"/>
          <w:color w:val="000000" w:themeColor="text1"/>
          <w:sz w:val="28"/>
          <w:lang w:bidi="ar-SA"/>
        </w:rPr>
        <w:t xml:space="preserve"> Test Case and User Requirement Specification</w:t>
      </w:r>
      <w:bookmarkEnd w:id="13"/>
    </w:p>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gridCol w:w="426"/>
      </w:tblGrid>
      <w:tr w:rsidR="00C90C18" w14:paraId="37953033" w14:textId="53AF828F" w:rsidTr="00C90C18">
        <w:trPr>
          <w:trHeight w:val="1146"/>
        </w:trPr>
        <w:tc>
          <w:tcPr>
            <w:tcW w:w="707" w:type="dxa"/>
            <w:shd w:val="clear" w:color="auto" w:fill="D9D9D9"/>
          </w:tcPr>
          <w:p w14:paraId="373F5E54"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3DA582D8" w:rsidR="00C90C18" w:rsidRPr="003D7C61"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Unit Test Case</w:t>
            </w:r>
          </w:p>
        </w:tc>
        <w:tc>
          <w:tcPr>
            <w:tcW w:w="425" w:type="dxa"/>
            <w:tcBorders>
              <w:bottom w:val="single" w:sz="4" w:space="0" w:color="auto"/>
            </w:tcBorders>
            <w:shd w:val="clear" w:color="auto" w:fill="D9D9D9"/>
            <w:textDirection w:val="btLr"/>
          </w:tcPr>
          <w:p w14:paraId="02982FD5" w14:textId="0C6B570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236FB7ED" w14:textId="4A888F6D"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FEFC5C3" w14:textId="51B391E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C8278F7" w14:textId="6DD13B8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467A599" w14:textId="7DC05E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748C0D1" w14:textId="55591314"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D19CA6D" w14:textId="3EA62A7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177696D" w14:textId="3D8A21E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D144C6B" w14:textId="20AD0D4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EC48C33" w14:textId="60CC70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5434682" w14:textId="6A40E3F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0F4DC18" w14:textId="7B0E9CCB"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CAC49BA" w14:textId="3904857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8954993" w14:textId="2E2A70A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234608C" w14:textId="697307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3E68B406" w14:textId="7D87A25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CF29DD" w14:textId="672B079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385DB67" w14:textId="3D503E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13EC946" w14:textId="4D2DC3F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F3094F9" w14:textId="74235D0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5CFD2F2" w14:textId="0BB5FC8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20DC7A7D" w14:textId="5FA5155D"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4553C874" w14:textId="5B3180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A3DE913" w14:textId="151E87E8"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74EEE955" w14:textId="4F509676" w:rsidTr="00C90C18">
        <w:trPr>
          <w:trHeight w:val="504"/>
        </w:trPr>
        <w:tc>
          <w:tcPr>
            <w:tcW w:w="707" w:type="dxa"/>
          </w:tcPr>
          <w:p w14:paraId="7166EE5D"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6AA2A91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UTC-25</w:t>
            </w:r>
          </w:p>
        </w:tc>
        <w:tc>
          <w:tcPr>
            <w:tcW w:w="425" w:type="dxa"/>
            <w:shd w:val="clear" w:color="auto" w:fill="auto"/>
          </w:tcPr>
          <w:p w14:paraId="0BC31A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E4A9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A91C22" w14:textId="77777777" w:rsidR="00C90C18" w:rsidRDefault="00C90C18">
            <w:pPr>
              <w:spacing w:line="240" w:lineRule="auto"/>
            </w:pPr>
          </w:p>
        </w:tc>
        <w:tc>
          <w:tcPr>
            <w:tcW w:w="426" w:type="dxa"/>
          </w:tcPr>
          <w:p w14:paraId="2FA93A71" w14:textId="77777777" w:rsidR="00C90C18" w:rsidRDefault="00C90C18">
            <w:pPr>
              <w:spacing w:line="240" w:lineRule="auto"/>
            </w:pPr>
          </w:p>
        </w:tc>
        <w:tc>
          <w:tcPr>
            <w:tcW w:w="426" w:type="dxa"/>
          </w:tcPr>
          <w:p w14:paraId="0A33BEB8" w14:textId="77777777" w:rsidR="00C90C18" w:rsidRDefault="00C90C18">
            <w:pPr>
              <w:spacing w:line="240" w:lineRule="auto"/>
            </w:pPr>
          </w:p>
        </w:tc>
        <w:tc>
          <w:tcPr>
            <w:tcW w:w="426" w:type="dxa"/>
          </w:tcPr>
          <w:p w14:paraId="7E285F1F" w14:textId="77777777" w:rsidR="00C90C18" w:rsidRDefault="00C90C18">
            <w:pPr>
              <w:spacing w:line="240" w:lineRule="auto"/>
            </w:pPr>
          </w:p>
        </w:tc>
        <w:tc>
          <w:tcPr>
            <w:tcW w:w="426" w:type="dxa"/>
          </w:tcPr>
          <w:p w14:paraId="6DD636FF" w14:textId="77777777" w:rsidR="00C90C18" w:rsidRDefault="00C90C18">
            <w:pPr>
              <w:spacing w:line="240" w:lineRule="auto"/>
            </w:pPr>
          </w:p>
        </w:tc>
      </w:tr>
      <w:tr w:rsidR="00C90C18" w14:paraId="0B84C591" w14:textId="4E08D5E3" w:rsidTr="00C90C18">
        <w:trPr>
          <w:trHeight w:val="484"/>
        </w:trPr>
        <w:tc>
          <w:tcPr>
            <w:tcW w:w="707" w:type="dxa"/>
          </w:tcPr>
          <w:p w14:paraId="0C7A695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24025F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UTC-26</w:t>
            </w:r>
          </w:p>
        </w:tc>
        <w:tc>
          <w:tcPr>
            <w:tcW w:w="425" w:type="dxa"/>
            <w:shd w:val="clear" w:color="auto" w:fill="auto"/>
          </w:tcPr>
          <w:p w14:paraId="5BAE2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C66FA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024C0B" w14:textId="77777777" w:rsidR="00C90C18" w:rsidRDefault="00C90C18">
            <w:pPr>
              <w:spacing w:line="240" w:lineRule="auto"/>
            </w:pPr>
          </w:p>
        </w:tc>
        <w:tc>
          <w:tcPr>
            <w:tcW w:w="426" w:type="dxa"/>
          </w:tcPr>
          <w:p w14:paraId="272C0F06" w14:textId="77777777" w:rsidR="00C90C18" w:rsidRDefault="00C90C18">
            <w:pPr>
              <w:spacing w:line="240" w:lineRule="auto"/>
            </w:pPr>
          </w:p>
        </w:tc>
        <w:tc>
          <w:tcPr>
            <w:tcW w:w="426" w:type="dxa"/>
          </w:tcPr>
          <w:p w14:paraId="60492887" w14:textId="77777777" w:rsidR="00C90C18" w:rsidRDefault="00C90C18">
            <w:pPr>
              <w:spacing w:line="240" w:lineRule="auto"/>
            </w:pPr>
          </w:p>
        </w:tc>
        <w:tc>
          <w:tcPr>
            <w:tcW w:w="426" w:type="dxa"/>
          </w:tcPr>
          <w:p w14:paraId="71A4AA97" w14:textId="77777777" w:rsidR="00C90C18" w:rsidRDefault="00C90C18">
            <w:pPr>
              <w:spacing w:line="240" w:lineRule="auto"/>
            </w:pPr>
          </w:p>
        </w:tc>
        <w:tc>
          <w:tcPr>
            <w:tcW w:w="426" w:type="dxa"/>
          </w:tcPr>
          <w:p w14:paraId="5531641B" w14:textId="77777777" w:rsidR="00C90C18" w:rsidRDefault="00C90C18">
            <w:pPr>
              <w:spacing w:line="240" w:lineRule="auto"/>
            </w:pPr>
          </w:p>
        </w:tc>
      </w:tr>
      <w:tr w:rsidR="00C90C18" w14:paraId="48533CBC" w14:textId="62DA4662" w:rsidTr="00C90C18">
        <w:trPr>
          <w:trHeight w:val="504"/>
        </w:trPr>
        <w:tc>
          <w:tcPr>
            <w:tcW w:w="707" w:type="dxa"/>
          </w:tcPr>
          <w:p w14:paraId="7F9C151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24C42FC2"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UTC-27</w:t>
            </w:r>
          </w:p>
        </w:tc>
        <w:tc>
          <w:tcPr>
            <w:tcW w:w="425" w:type="dxa"/>
            <w:shd w:val="clear" w:color="auto" w:fill="auto"/>
          </w:tcPr>
          <w:p w14:paraId="0A5FDF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D4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CB10FD" w14:textId="77777777" w:rsidR="00C90C18" w:rsidRDefault="00C90C18">
            <w:pPr>
              <w:spacing w:line="240" w:lineRule="auto"/>
            </w:pPr>
          </w:p>
        </w:tc>
        <w:tc>
          <w:tcPr>
            <w:tcW w:w="426" w:type="dxa"/>
          </w:tcPr>
          <w:p w14:paraId="0B57AFA0" w14:textId="77777777" w:rsidR="00C90C18" w:rsidRDefault="00C90C18">
            <w:pPr>
              <w:spacing w:line="240" w:lineRule="auto"/>
            </w:pPr>
          </w:p>
        </w:tc>
        <w:tc>
          <w:tcPr>
            <w:tcW w:w="426" w:type="dxa"/>
          </w:tcPr>
          <w:p w14:paraId="3DF94E63" w14:textId="77777777" w:rsidR="00C90C18" w:rsidRDefault="00C90C18">
            <w:pPr>
              <w:spacing w:line="240" w:lineRule="auto"/>
            </w:pPr>
          </w:p>
        </w:tc>
        <w:tc>
          <w:tcPr>
            <w:tcW w:w="426" w:type="dxa"/>
          </w:tcPr>
          <w:p w14:paraId="20410DD3" w14:textId="77777777" w:rsidR="00C90C18" w:rsidRDefault="00C90C18">
            <w:pPr>
              <w:spacing w:line="240" w:lineRule="auto"/>
            </w:pPr>
          </w:p>
        </w:tc>
        <w:tc>
          <w:tcPr>
            <w:tcW w:w="426" w:type="dxa"/>
          </w:tcPr>
          <w:p w14:paraId="7ABC13AB" w14:textId="77777777" w:rsidR="00C90C18" w:rsidRDefault="00C90C18">
            <w:pPr>
              <w:spacing w:line="240" w:lineRule="auto"/>
            </w:pPr>
          </w:p>
        </w:tc>
      </w:tr>
      <w:tr w:rsidR="00C90C18" w14:paraId="62F6EAE0" w14:textId="1C4B73EB" w:rsidTr="00C90C18">
        <w:trPr>
          <w:trHeight w:val="504"/>
        </w:trPr>
        <w:tc>
          <w:tcPr>
            <w:tcW w:w="707" w:type="dxa"/>
          </w:tcPr>
          <w:p w14:paraId="3C4DD9B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3D7C7CF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UTC-28</w:t>
            </w:r>
          </w:p>
        </w:tc>
        <w:tc>
          <w:tcPr>
            <w:tcW w:w="425" w:type="dxa"/>
            <w:tcBorders>
              <w:bottom w:val="single" w:sz="4" w:space="0" w:color="auto"/>
            </w:tcBorders>
            <w:shd w:val="clear" w:color="auto" w:fill="auto"/>
          </w:tcPr>
          <w:p w14:paraId="1BF7285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B98F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AACE53" w14:textId="77777777" w:rsidR="00C90C18" w:rsidRDefault="00C90C18">
            <w:pPr>
              <w:spacing w:line="240" w:lineRule="auto"/>
            </w:pPr>
          </w:p>
        </w:tc>
        <w:tc>
          <w:tcPr>
            <w:tcW w:w="426" w:type="dxa"/>
          </w:tcPr>
          <w:p w14:paraId="54B9F25C" w14:textId="77777777" w:rsidR="00C90C18" w:rsidRDefault="00C90C18">
            <w:pPr>
              <w:spacing w:line="240" w:lineRule="auto"/>
            </w:pPr>
          </w:p>
        </w:tc>
        <w:tc>
          <w:tcPr>
            <w:tcW w:w="426" w:type="dxa"/>
          </w:tcPr>
          <w:p w14:paraId="7C9393B4" w14:textId="77777777" w:rsidR="00C90C18" w:rsidRDefault="00C90C18">
            <w:pPr>
              <w:spacing w:line="240" w:lineRule="auto"/>
            </w:pPr>
          </w:p>
        </w:tc>
        <w:tc>
          <w:tcPr>
            <w:tcW w:w="426" w:type="dxa"/>
          </w:tcPr>
          <w:p w14:paraId="449649E4" w14:textId="77777777" w:rsidR="00C90C18" w:rsidRDefault="00C90C18">
            <w:pPr>
              <w:spacing w:line="240" w:lineRule="auto"/>
            </w:pPr>
          </w:p>
        </w:tc>
        <w:tc>
          <w:tcPr>
            <w:tcW w:w="426" w:type="dxa"/>
          </w:tcPr>
          <w:p w14:paraId="549D8013" w14:textId="77777777" w:rsidR="00C90C18" w:rsidRDefault="00C90C18">
            <w:pPr>
              <w:spacing w:line="240" w:lineRule="auto"/>
            </w:pPr>
          </w:p>
        </w:tc>
      </w:tr>
      <w:tr w:rsidR="00C90C18" w14:paraId="0BC67485" w14:textId="39474759" w:rsidTr="00C90C18">
        <w:trPr>
          <w:trHeight w:val="484"/>
        </w:trPr>
        <w:tc>
          <w:tcPr>
            <w:tcW w:w="707" w:type="dxa"/>
          </w:tcPr>
          <w:p w14:paraId="359D6E4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522692E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29</w:t>
            </w:r>
          </w:p>
        </w:tc>
        <w:tc>
          <w:tcPr>
            <w:tcW w:w="425" w:type="dxa"/>
            <w:tcBorders>
              <w:bottom w:val="single" w:sz="4" w:space="0" w:color="auto"/>
            </w:tcBorders>
            <w:shd w:val="clear" w:color="auto" w:fill="auto"/>
          </w:tcPr>
          <w:p w14:paraId="3EF3B2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0962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E88F121" w14:textId="77777777" w:rsidR="00C90C18" w:rsidRDefault="00C90C18">
            <w:pPr>
              <w:spacing w:line="240" w:lineRule="auto"/>
            </w:pPr>
          </w:p>
        </w:tc>
        <w:tc>
          <w:tcPr>
            <w:tcW w:w="426" w:type="dxa"/>
          </w:tcPr>
          <w:p w14:paraId="669769FC" w14:textId="77777777" w:rsidR="00C90C18" w:rsidRDefault="00C90C18">
            <w:pPr>
              <w:spacing w:line="240" w:lineRule="auto"/>
            </w:pPr>
          </w:p>
        </w:tc>
        <w:tc>
          <w:tcPr>
            <w:tcW w:w="426" w:type="dxa"/>
          </w:tcPr>
          <w:p w14:paraId="59C9D112" w14:textId="77777777" w:rsidR="00C90C18" w:rsidRDefault="00C90C18">
            <w:pPr>
              <w:spacing w:line="240" w:lineRule="auto"/>
            </w:pPr>
          </w:p>
        </w:tc>
        <w:tc>
          <w:tcPr>
            <w:tcW w:w="426" w:type="dxa"/>
          </w:tcPr>
          <w:p w14:paraId="2E66884A" w14:textId="77777777" w:rsidR="00C90C18" w:rsidRDefault="00C90C18">
            <w:pPr>
              <w:spacing w:line="240" w:lineRule="auto"/>
            </w:pPr>
          </w:p>
        </w:tc>
        <w:tc>
          <w:tcPr>
            <w:tcW w:w="426" w:type="dxa"/>
          </w:tcPr>
          <w:p w14:paraId="2E87562D" w14:textId="77777777" w:rsidR="00C90C18" w:rsidRDefault="00C90C18">
            <w:pPr>
              <w:spacing w:line="240" w:lineRule="auto"/>
            </w:pPr>
          </w:p>
        </w:tc>
      </w:tr>
      <w:tr w:rsidR="00C90C18" w14:paraId="731D42D0" w14:textId="1901C747" w:rsidTr="00C90C18">
        <w:trPr>
          <w:trHeight w:val="504"/>
        </w:trPr>
        <w:tc>
          <w:tcPr>
            <w:tcW w:w="707" w:type="dxa"/>
          </w:tcPr>
          <w:p w14:paraId="5770C25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6772D90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UTC-30</w:t>
            </w:r>
          </w:p>
        </w:tc>
        <w:tc>
          <w:tcPr>
            <w:tcW w:w="425" w:type="dxa"/>
            <w:shd w:val="clear" w:color="auto" w:fill="auto"/>
          </w:tcPr>
          <w:p w14:paraId="7834B14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46BAD8" w14:textId="77777777" w:rsidR="00C90C18" w:rsidRDefault="00C90C18">
            <w:pPr>
              <w:spacing w:line="240" w:lineRule="auto"/>
            </w:pPr>
          </w:p>
        </w:tc>
        <w:tc>
          <w:tcPr>
            <w:tcW w:w="426" w:type="dxa"/>
          </w:tcPr>
          <w:p w14:paraId="587AD851" w14:textId="77777777" w:rsidR="00C90C18" w:rsidRDefault="00C90C18">
            <w:pPr>
              <w:spacing w:line="240" w:lineRule="auto"/>
            </w:pPr>
          </w:p>
        </w:tc>
        <w:tc>
          <w:tcPr>
            <w:tcW w:w="426" w:type="dxa"/>
          </w:tcPr>
          <w:p w14:paraId="7BC99255" w14:textId="77777777" w:rsidR="00C90C18" w:rsidRDefault="00C90C18">
            <w:pPr>
              <w:spacing w:line="240" w:lineRule="auto"/>
            </w:pPr>
          </w:p>
        </w:tc>
        <w:tc>
          <w:tcPr>
            <w:tcW w:w="426" w:type="dxa"/>
          </w:tcPr>
          <w:p w14:paraId="7EFFD131" w14:textId="77777777" w:rsidR="00C90C18" w:rsidRDefault="00C90C18">
            <w:pPr>
              <w:spacing w:line="240" w:lineRule="auto"/>
            </w:pPr>
          </w:p>
        </w:tc>
        <w:tc>
          <w:tcPr>
            <w:tcW w:w="426" w:type="dxa"/>
          </w:tcPr>
          <w:p w14:paraId="370950FE" w14:textId="77777777" w:rsidR="00C90C18" w:rsidRDefault="00C90C18">
            <w:pPr>
              <w:spacing w:line="240" w:lineRule="auto"/>
            </w:pPr>
          </w:p>
        </w:tc>
      </w:tr>
      <w:tr w:rsidR="00C90C18" w14:paraId="2031D7FE" w14:textId="7B74F46A" w:rsidTr="00C90C18">
        <w:trPr>
          <w:trHeight w:val="484"/>
        </w:trPr>
        <w:tc>
          <w:tcPr>
            <w:tcW w:w="707" w:type="dxa"/>
          </w:tcPr>
          <w:p w14:paraId="4499285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8A044EA"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UTC-31</w:t>
            </w:r>
          </w:p>
        </w:tc>
        <w:tc>
          <w:tcPr>
            <w:tcW w:w="425" w:type="dxa"/>
            <w:shd w:val="clear" w:color="auto" w:fill="auto"/>
          </w:tcPr>
          <w:p w14:paraId="698DD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D18609" w14:textId="77777777" w:rsidR="00C90C18" w:rsidRDefault="00C90C18">
            <w:pPr>
              <w:spacing w:line="240" w:lineRule="auto"/>
            </w:pPr>
          </w:p>
        </w:tc>
        <w:tc>
          <w:tcPr>
            <w:tcW w:w="426" w:type="dxa"/>
          </w:tcPr>
          <w:p w14:paraId="110FE71B" w14:textId="77777777" w:rsidR="00C90C18" w:rsidRDefault="00C90C18">
            <w:pPr>
              <w:spacing w:line="240" w:lineRule="auto"/>
            </w:pPr>
          </w:p>
        </w:tc>
        <w:tc>
          <w:tcPr>
            <w:tcW w:w="426" w:type="dxa"/>
          </w:tcPr>
          <w:p w14:paraId="2A21B680" w14:textId="77777777" w:rsidR="00C90C18" w:rsidRDefault="00C90C18">
            <w:pPr>
              <w:spacing w:line="240" w:lineRule="auto"/>
            </w:pPr>
          </w:p>
        </w:tc>
        <w:tc>
          <w:tcPr>
            <w:tcW w:w="426" w:type="dxa"/>
          </w:tcPr>
          <w:p w14:paraId="6A630F1C" w14:textId="77777777" w:rsidR="00C90C18" w:rsidRDefault="00C90C18">
            <w:pPr>
              <w:spacing w:line="240" w:lineRule="auto"/>
            </w:pPr>
          </w:p>
        </w:tc>
        <w:tc>
          <w:tcPr>
            <w:tcW w:w="426" w:type="dxa"/>
          </w:tcPr>
          <w:p w14:paraId="7547915E" w14:textId="77777777" w:rsidR="00C90C18" w:rsidRDefault="00C90C18">
            <w:pPr>
              <w:spacing w:line="240" w:lineRule="auto"/>
            </w:pPr>
          </w:p>
        </w:tc>
      </w:tr>
      <w:tr w:rsidR="00C90C18" w14:paraId="20C2637A" w14:textId="55A0A813" w:rsidTr="00C90C18">
        <w:trPr>
          <w:trHeight w:val="504"/>
        </w:trPr>
        <w:tc>
          <w:tcPr>
            <w:tcW w:w="707" w:type="dxa"/>
          </w:tcPr>
          <w:p w14:paraId="3337EE56"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27719A6C"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UTC-32</w:t>
            </w:r>
          </w:p>
        </w:tc>
        <w:tc>
          <w:tcPr>
            <w:tcW w:w="425" w:type="dxa"/>
            <w:shd w:val="clear" w:color="auto" w:fill="auto"/>
          </w:tcPr>
          <w:p w14:paraId="569C3A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93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5CD485" w14:textId="77777777" w:rsidR="00C90C18" w:rsidRDefault="00C90C18">
            <w:pPr>
              <w:spacing w:line="240" w:lineRule="auto"/>
            </w:pPr>
          </w:p>
        </w:tc>
        <w:tc>
          <w:tcPr>
            <w:tcW w:w="426" w:type="dxa"/>
          </w:tcPr>
          <w:p w14:paraId="7751B034" w14:textId="77777777" w:rsidR="00C90C18" w:rsidRDefault="00C90C18">
            <w:pPr>
              <w:spacing w:line="240" w:lineRule="auto"/>
            </w:pPr>
          </w:p>
        </w:tc>
        <w:tc>
          <w:tcPr>
            <w:tcW w:w="426" w:type="dxa"/>
          </w:tcPr>
          <w:p w14:paraId="13E1BC72" w14:textId="77777777" w:rsidR="00C90C18" w:rsidRDefault="00C90C18">
            <w:pPr>
              <w:spacing w:line="240" w:lineRule="auto"/>
            </w:pPr>
          </w:p>
        </w:tc>
        <w:tc>
          <w:tcPr>
            <w:tcW w:w="426" w:type="dxa"/>
          </w:tcPr>
          <w:p w14:paraId="56071723" w14:textId="77777777" w:rsidR="00C90C18" w:rsidRDefault="00C90C18">
            <w:pPr>
              <w:spacing w:line="240" w:lineRule="auto"/>
            </w:pPr>
          </w:p>
        </w:tc>
        <w:tc>
          <w:tcPr>
            <w:tcW w:w="426" w:type="dxa"/>
          </w:tcPr>
          <w:p w14:paraId="690F7C9E" w14:textId="77777777" w:rsidR="00C90C18" w:rsidRDefault="00C90C18">
            <w:pPr>
              <w:spacing w:line="240" w:lineRule="auto"/>
            </w:pPr>
          </w:p>
        </w:tc>
      </w:tr>
      <w:tr w:rsidR="00C90C18" w14:paraId="25F64D0E" w14:textId="122CB09D" w:rsidTr="00C90C18">
        <w:trPr>
          <w:trHeight w:val="504"/>
        </w:trPr>
        <w:tc>
          <w:tcPr>
            <w:tcW w:w="707" w:type="dxa"/>
          </w:tcPr>
          <w:p w14:paraId="5C6F062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0E65CB2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UTC-33</w:t>
            </w:r>
          </w:p>
        </w:tc>
        <w:tc>
          <w:tcPr>
            <w:tcW w:w="425" w:type="dxa"/>
            <w:shd w:val="clear" w:color="auto" w:fill="auto"/>
          </w:tcPr>
          <w:p w14:paraId="175C82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035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802A23" w14:textId="77777777" w:rsidR="00C90C18" w:rsidRDefault="00C90C18">
            <w:pPr>
              <w:spacing w:line="240" w:lineRule="auto"/>
            </w:pPr>
          </w:p>
        </w:tc>
        <w:tc>
          <w:tcPr>
            <w:tcW w:w="426" w:type="dxa"/>
          </w:tcPr>
          <w:p w14:paraId="6ADD55E8" w14:textId="77777777" w:rsidR="00C90C18" w:rsidRDefault="00C90C18">
            <w:pPr>
              <w:spacing w:line="240" w:lineRule="auto"/>
            </w:pPr>
          </w:p>
        </w:tc>
        <w:tc>
          <w:tcPr>
            <w:tcW w:w="426" w:type="dxa"/>
          </w:tcPr>
          <w:p w14:paraId="48359347" w14:textId="77777777" w:rsidR="00C90C18" w:rsidRDefault="00C90C18">
            <w:pPr>
              <w:spacing w:line="240" w:lineRule="auto"/>
            </w:pPr>
          </w:p>
        </w:tc>
        <w:tc>
          <w:tcPr>
            <w:tcW w:w="426" w:type="dxa"/>
          </w:tcPr>
          <w:p w14:paraId="4A5FD725" w14:textId="77777777" w:rsidR="00C90C18" w:rsidRDefault="00C90C18">
            <w:pPr>
              <w:spacing w:line="240" w:lineRule="auto"/>
            </w:pPr>
          </w:p>
        </w:tc>
        <w:tc>
          <w:tcPr>
            <w:tcW w:w="426" w:type="dxa"/>
          </w:tcPr>
          <w:p w14:paraId="59CD83CD" w14:textId="77777777" w:rsidR="00C90C18" w:rsidRDefault="00C90C18">
            <w:pPr>
              <w:spacing w:line="240" w:lineRule="auto"/>
            </w:pPr>
          </w:p>
        </w:tc>
      </w:tr>
      <w:tr w:rsidR="00C90C18" w14:paraId="5A90B52B" w14:textId="3C4635C0" w:rsidTr="00C90C18">
        <w:trPr>
          <w:trHeight w:val="484"/>
        </w:trPr>
        <w:tc>
          <w:tcPr>
            <w:tcW w:w="707" w:type="dxa"/>
          </w:tcPr>
          <w:p w14:paraId="74F6C9E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476675E8"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UTC-34</w:t>
            </w:r>
          </w:p>
        </w:tc>
        <w:tc>
          <w:tcPr>
            <w:tcW w:w="425" w:type="dxa"/>
            <w:shd w:val="clear" w:color="auto" w:fill="auto"/>
          </w:tcPr>
          <w:p w14:paraId="0DD4F8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88DE44" w14:textId="77777777" w:rsidR="00C90C18" w:rsidRDefault="00C90C18">
            <w:pPr>
              <w:spacing w:line="240" w:lineRule="auto"/>
            </w:pPr>
          </w:p>
        </w:tc>
        <w:tc>
          <w:tcPr>
            <w:tcW w:w="426" w:type="dxa"/>
          </w:tcPr>
          <w:p w14:paraId="59C3B689" w14:textId="77777777" w:rsidR="00C90C18" w:rsidRDefault="00C90C18">
            <w:pPr>
              <w:spacing w:line="240" w:lineRule="auto"/>
            </w:pPr>
          </w:p>
        </w:tc>
        <w:tc>
          <w:tcPr>
            <w:tcW w:w="426" w:type="dxa"/>
          </w:tcPr>
          <w:p w14:paraId="443E8BE6" w14:textId="77777777" w:rsidR="00C90C18" w:rsidRDefault="00C90C18">
            <w:pPr>
              <w:spacing w:line="240" w:lineRule="auto"/>
            </w:pPr>
          </w:p>
        </w:tc>
        <w:tc>
          <w:tcPr>
            <w:tcW w:w="426" w:type="dxa"/>
          </w:tcPr>
          <w:p w14:paraId="2E89C023" w14:textId="77777777" w:rsidR="00C90C18" w:rsidRDefault="00C90C18">
            <w:pPr>
              <w:spacing w:line="240" w:lineRule="auto"/>
            </w:pPr>
          </w:p>
        </w:tc>
        <w:tc>
          <w:tcPr>
            <w:tcW w:w="426" w:type="dxa"/>
          </w:tcPr>
          <w:p w14:paraId="759CC06D" w14:textId="77777777" w:rsidR="00C90C18" w:rsidRDefault="00C90C18">
            <w:pPr>
              <w:spacing w:line="240" w:lineRule="auto"/>
            </w:pPr>
          </w:p>
        </w:tc>
      </w:tr>
      <w:tr w:rsidR="00C90C18" w14:paraId="77954F2E" w14:textId="198EFAE7" w:rsidTr="00C90C18">
        <w:trPr>
          <w:trHeight w:val="504"/>
        </w:trPr>
        <w:tc>
          <w:tcPr>
            <w:tcW w:w="707" w:type="dxa"/>
          </w:tcPr>
          <w:p w14:paraId="7C8312E7"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0E061E8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UTC-35</w:t>
            </w:r>
          </w:p>
        </w:tc>
        <w:tc>
          <w:tcPr>
            <w:tcW w:w="425" w:type="dxa"/>
            <w:shd w:val="clear" w:color="auto" w:fill="auto"/>
          </w:tcPr>
          <w:p w14:paraId="7E9E06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3C3993" w14:textId="77777777" w:rsidR="00C90C18" w:rsidRDefault="00C90C18">
            <w:pPr>
              <w:spacing w:line="240" w:lineRule="auto"/>
            </w:pPr>
          </w:p>
        </w:tc>
        <w:tc>
          <w:tcPr>
            <w:tcW w:w="426" w:type="dxa"/>
          </w:tcPr>
          <w:p w14:paraId="2A798516" w14:textId="77777777" w:rsidR="00C90C18" w:rsidRDefault="00C90C18">
            <w:pPr>
              <w:spacing w:line="240" w:lineRule="auto"/>
            </w:pPr>
          </w:p>
        </w:tc>
        <w:tc>
          <w:tcPr>
            <w:tcW w:w="426" w:type="dxa"/>
          </w:tcPr>
          <w:p w14:paraId="12F357D0" w14:textId="77777777" w:rsidR="00C90C18" w:rsidRDefault="00C90C18">
            <w:pPr>
              <w:spacing w:line="240" w:lineRule="auto"/>
            </w:pPr>
          </w:p>
        </w:tc>
        <w:tc>
          <w:tcPr>
            <w:tcW w:w="426" w:type="dxa"/>
          </w:tcPr>
          <w:p w14:paraId="1C7C9098" w14:textId="77777777" w:rsidR="00C90C18" w:rsidRDefault="00C90C18">
            <w:pPr>
              <w:spacing w:line="240" w:lineRule="auto"/>
            </w:pPr>
          </w:p>
        </w:tc>
        <w:tc>
          <w:tcPr>
            <w:tcW w:w="426" w:type="dxa"/>
          </w:tcPr>
          <w:p w14:paraId="71C3DC60" w14:textId="77777777" w:rsidR="00C90C18" w:rsidRDefault="00C90C18">
            <w:pPr>
              <w:spacing w:line="240" w:lineRule="auto"/>
            </w:pPr>
          </w:p>
        </w:tc>
      </w:tr>
      <w:tr w:rsidR="00C90C18" w14:paraId="45B07584" w14:textId="01EA41D2" w:rsidTr="00C90C18">
        <w:trPr>
          <w:trHeight w:val="504"/>
        </w:trPr>
        <w:tc>
          <w:tcPr>
            <w:tcW w:w="707" w:type="dxa"/>
            <w:tcBorders>
              <w:bottom w:val="single" w:sz="4" w:space="0" w:color="auto"/>
            </w:tcBorders>
          </w:tcPr>
          <w:p w14:paraId="360B869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4E62F0D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UTC-36</w:t>
            </w:r>
          </w:p>
        </w:tc>
        <w:tc>
          <w:tcPr>
            <w:tcW w:w="425" w:type="dxa"/>
            <w:tcBorders>
              <w:bottom w:val="single" w:sz="4" w:space="0" w:color="auto"/>
            </w:tcBorders>
            <w:shd w:val="clear" w:color="auto" w:fill="auto"/>
          </w:tcPr>
          <w:p w14:paraId="3C230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EBBAFB" w14:textId="77777777" w:rsidR="00C90C18" w:rsidRDefault="00C90C18">
            <w:pPr>
              <w:spacing w:line="240" w:lineRule="auto"/>
            </w:pPr>
          </w:p>
        </w:tc>
        <w:tc>
          <w:tcPr>
            <w:tcW w:w="426" w:type="dxa"/>
          </w:tcPr>
          <w:p w14:paraId="7870F0AC" w14:textId="77777777" w:rsidR="00C90C18" w:rsidRDefault="00C90C18">
            <w:pPr>
              <w:spacing w:line="240" w:lineRule="auto"/>
            </w:pPr>
          </w:p>
        </w:tc>
        <w:tc>
          <w:tcPr>
            <w:tcW w:w="426" w:type="dxa"/>
          </w:tcPr>
          <w:p w14:paraId="1FCDDDE3" w14:textId="77777777" w:rsidR="00C90C18" w:rsidRDefault="00C90C18">
            <w:pPr>
              <w:spacing w:line="240" w:lineRule="auto"/>
            </w:pPr>
          </w:p>
        </w:tc>
        <w:tc>
          <w:tcPr>
            <w:tcW w:w="426" w:type="dxa"/>
          </w:tcPr>
          <w:p w14:paraId="37C61A6B" w14:textId="77777777" w:rsidR="00C90C18" w:rsidRDefault="00C90C18">
            <w:pPr>
              <w:spacing w:line="240" w:lineRule="auto"/>
            </w:pPr>
          </w:p>
        </w:tc>
        <w:tc>
          <w:tcPr>
            <w:tcW w:w="426" w:type="dxa"/>
          </w:tcPr>
          <w:p w14:paraId="45F04340" w14:textId="77777777" w:rsidR="00C90C18" w:rsidRDefault="00C90C18">
            <w:pPr>
              <w:spacing w:line="240" w:lineRule="auto"/>
            </w:pPr>
          </w:p>
        </w:tc>
      </w:tr>
      <w:tr w:rsidR="00C90C18" w14:paraId="0FA8DF66" w14:textId="7E9F6260" w:rsidTr="00C90C18">
        <w:trPr>
          <w:trHeight w:val="1146"/>
        </w:trPr>
        <w:tc>
          <w:tcPr>
            <w:tcW w:w="707" w:type="dxa"/>
            <w:shd w:val="clear" w:color="auto" w:fill="D9D9D9"/>
          </w:tcPr>
          <w:p w14:paraId="1D99342E"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155CA033"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05B3E4" w14:textId="7983B8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BD3309B" w14:textId="1F06B27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FFC9109" w14:textId="7699C8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0754E13C" w14:textId="10C8E20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E5181E7" w14:textId="23C9AF1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7F16337" w14:textId="5B5C70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2782F31" w14:textId="14FD0E1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7B7282A" w14:textId="4543E68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88CCA66" w14:textId="1674FC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C3D6E31" w14:textId="2A4042A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BB91E0D" w14:textId="0192EF26"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7C2A0CE" w14:textId="339AB39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709FCEA2" w14:textId="6672E17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DC707DA" w14:textId="4FF2B4B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1784F85C" w14:textId="1D679CC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38A3CE" w14:textId="1F9B2EF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F1137E" w14:textId="7370F19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518593B3" w14:textId="25950E0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C802C72" w14:textId="5862E62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438E02B2" w14:textId="0879393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0A5063" w14:textId="2D95D0AC"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8BACB1E" w14:textId="6773257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0F1FFA" w14:textId="4770E4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6C4AB11B" w14:textId="50FDCAE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3E2605AE" w14:textId="335D97D2" w:rsidTr="003C508A">
        <w:trPr>
          <w:trHeight w:val="504"/>
        </w:trPr>
        <w:tc>
          <w:tcPr>
            <w:tcW w:w="707" w:type="dxa"/>
          </w:tcPr>
          <w:p w14:paraId="5C8F00B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40175BC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UTC-37</w:t>
            </w:r>
          </w:p>
        </w:tc>
        <w:tc>
          <w:tcPr>
            <w:tcW w:w="425" w:type="dxa"/>
            <w:shd w:val="clear" w:color="auto" w:fill="auto"/>
          </w:tcPr>
          <w:p w14:paraId="47A134E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962AF5" w14:textId="77777777" w:rsidR="00C90C18" w:rsidRDefault="00C90C18">
            <w:pPr>
              <w:spacing w:line="240" w:lineRule="auto"/>
            </w:pPr>
          </w:p>
        </w:tc>
        <w:tc>
          <w:tcPr>
            <w:tcW w:w="426" w:type="dxa"/>
          </w:tcPr>
          <w:p w14:paraId="23FAC06A" w14:textId="77777777" w:rsidR="00C90C18" w:rsidRDefault="00C90C18">
            <w:pPr>
              <w:spacing w:line="240" w:lineRule="auto"/>
            </w:pPr>
          </w:p>
        </w:tc>
        <w:tc>
          <w:tcPr>
            <w:tcW w:w="426" w:type="dxa"/>
          </w:tcPr>
          <w:p w14:paraId="65B459F4" w14:textId="77777777" w:rsidR="00C90C18" w:rsidRDefault="00C90C18">
            <w:pPr>
              <w:spacing w:line="240" w:lineRule="auto"/>
            </w:pPr>
          </w:p>
        </w:tc>
        <w:tc>
          <w:tcPr>
            <w:tcW w:w="426" w:type="dxa"/>
          </w:tcPr>
          <w:p w14:paraId="52EBCF5D" w14:textId="77777777" w:rsidR="00C90C18" w:rsidRDefault="00C90C18">
            <w:pPr>
              <w:spacing w:line="240" w:lineRule="auto"/>
            </w:pPr>
          </w:p>
        </w:tc>
        <w:tc>
          <w:tcPr>
            <w:tcW w:w="426" w:type="dxa"/>
          </w:tcPr>
          <w:p w14:paraId="3B7F07F0" w14:textId="77777777" w:rsidR="00C90C18" w:rsidRDefault="00C90C18">
            <w:pPr>
              <w:spacing w:line="240" w:lineRule="auto"/>
            </w:pPr>
          </w:p>
        </w:tc>
      </w:tr>
      <w:tr w:rsidR="00C90C18" w14:paraId="15FA99F2" w14:textId="13606446" w:rsidTr="003C508A">
        <w:trPr>
          <w:trHeight w:val="484"/>
        </w:trPr>
        <w:tc>
          <w:tcPr>
            <w:tcW w:w="707" w:type="dxa"/>
          </w:tcPr>
          <w:p w14:paraId="53B4B4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45FE893F"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UTC-38</w:t>
            </w:r>
          </w:p>
        </w:tc>
        <w:tc>
          <w:tcPr>
            <w:tcW w:w="425" w:type="dxa"/>
            <w:shd w:val="clear" w:color="auto" w:fill="auto"/>
          </w:tcPr>
          <w:p w14:paraId="21A5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7C4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F37BFC" w14:textId="77777777" w:rsidR="00C90C18" w:rsidRDefault="00C90C18">
            <w:pPr>
              <w:spacing w:line="240" w:lineRule="auto"/>
            </w:pPr>
          </w:p>
        </w:tc>
        <w:tc>
          <w:tcPr>
            <w:tcW w:w="426" w:type="dxa"/>
          </w:tcPr>
          <w:p w14:paraId="5EE87957" w14:textId="77777777" w:rsidR="00C90C18" w:rsidRDefault="00C90C18">
            <w:pPr>
              <w:spacing w:line="240" w:lineRule="auto"/>
            </w:pPr>
          </w:p>
        </w:tc>
        <w:tc>
          <w:tcPr>
            <w:tcW w:w="426" w:type="dxa"/>
          </w:tcPr>
          <w:p w14:paraId="1783F61E" w14:textId="77777777" w:rsidR="00C90C18" w:rsidRDefault="00C90C18">
            <w:pPr>
              <w:spacing w:line="240" w:lineRule="auto"/>
            </w:pPr>
          </w:p>
        </w:tc>
        <w:tc>
          <w:tcPr>
            <w:tcW w:w="426" w:type="dxa"/>
          </w:tcPr>
          <w:p w14:paraId="3C85ABE0" w14:textId="77777777" w:rsidR="00C90C18" w:rsidRDefault="00C90C18">
            <w:pPr>
              <w:spacing w:line="240" w:lineRule="auto"/>
            </w:pPr>
          </w:p>
        </w:tc>
        <w:tc>
          <w:tcPr>
            <w:tcW w:w="426" w:type="dxa"/>
          </w:tcPr>
          <w:p w14:paraId="6F1F7515" w14:textId="77777777" w:rsidR="00C90C18" w:rsidRDefault="00C90C18">
            <w:pPr>
              <w:spacing w:line="240" w:lineRule="auto"/>
            </w:pPr>
          </w:p>
        </w:tc>
      </w:tr>
      <w:tr w:rsidR="00C90C18" w14:paraId="5A053E72" w14:textId="24DB9620" w:rsidTr="003C508A">
        <w:trPr>
          <w:trHeight w:val="504"/>
        </w:trPr>
        <w:tc>
          <w:tcPr>
            <w:tcW w:w="707" w:type="dxa"/>
          </w:tcPr>
          <w:p w14:paraId="49F0892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578FAC0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UTC-39</w:t>
            </w:r>
          </w:p>
        </w:tc>
        <w:tc>
          <w:tcPr>
            <w:tcW w:w="425" w:type="dxa"/>
            <w:shd w:val="clear" w:color="auto" w:fill="auto"/>
          </w:tcPr>
          <w:p w14:paraId="2820D2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1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1B07E5" w14:textId="77777777" w:rsidR="00C90C18" w:rsidRDefault="00C90C18">
            <w:pPr>
              <w:spacing w:line="240" w:lineRule="auto"/>
            </w:pPr>
          </w:p>
        </w:tc>
        <w:tc>
          <w:tcPr>
            <w:tcW w:w="426" w:type="dxa"/>
          </w:tcPr>
          <w:p w14:paraId="030A8D80" w14:textId="77777777" w:rsidR="00C90C18" w:rsidRDefault="00C90C18">
            <w:pPr>
              <w:spacing w:line="240" w:lineRule="auto"/>
            </w:pPr>
          </w:p>
        </w:tc>
        <w:tc>
          <w:tcPr>
            <w:tcW w:w="426" w:type="dxa"/>
          </w:tcPr>
          <w:p w14:paraId="46E3088B" w14:textId="77777777" w:rsidR="00C90C18" w:rsidRDefault="00C90C18">
            <w:pPr>
              <w:spacing w:line="240" w:lineRule="auto"/>
            </w:pPr>
          </w:p>
        </w:tc>
        <w:tc>
          <w:tcPr>
            <w:tcW w:w="426" w:type="dxa"/>
          </w:tcPr>
          <w:p w14:paraId="0ECB9A50" w14:textId="77777777" w:rsidR="00C90C18" w:rsidRDefault="00C90C18">
            <w:pPr>
              <w:spacing w:line="240" w:lineRule="auto"/>
            </w:pPr>
          </w:p>
        </w:tc>
        <w:tc>
          <w:tcPr>
            <w:tcW w:w="426" w:type="dxa"/>
          </w:tcPr>
          <w:p w14:paraId="33EBA310" w14:textId="77777777" w:rsidR="00C90C18" w:rsidRDefault="00C90C18">
            <w:pPr>
              <w:spacing w:line="240" w:lineRule="auto"/>
            </w:pPr>
          </w:p>
        </w:tc>
      </w:tr>
      <w:tr w:rsidR="00C90C18" w14:paraId="6DA24FC0" w14:textId="71DB78E6" w:rsidTr="003C508A">
        <w:trPr>
          <w:trHeight w:val="504"/>
        </w:trPr>
        <w:tc>
          <w:tcPr>
            <w:tcW w:w="707" w:type="dxa"/>
          </w:tcPr>
          <w:p w14:paraId="16396F09"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F560E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UTC-40</w:t>
            </w:r>
          </w:p>
        </w:tc>
        <w:tc>
          <w:tcPr>
            <w:tcW w:w="425" w:type="dxa"/>
            <w:shd w:val="clear" w:color="auto" w:fill="auto"/>
          </w:tcPr>
          <w:p w14:paraId="342D4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462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B9F277" w14:textId="77777777" w:rsidR="00C90C18" w:rsidRDefault="00C90C18">
            <w:pPr>
              <w:spacing w:line="240" w:lineRule="auto"/>
            </w:pPr>
          </w:p>
        </w:tc>
        <w:tc>
          <w:tcPr>
            <w:tcW w:w="426" w:type="dxa"/>
          </w:tcPr>
          <w:p w14:paraId="779769B6" w14:textId="77777777" w:rsidR="00C90C18" w:rsidRDefault="00C90C18">
            <w:pPr>
              <w:spacing w:line="240" w:lineRule="auto"/>
            </w:pPr>
          </w:p>
        </w:tc>
        <w:tc>
          <w:tcPr>
            <w:tcW w:w="426" w:type="dxa"/>
          </w:tcPr>
          <w:p w14:paraId="06BF6AF3" w14:textId="77777777" w:rsidR="00C90C18" w:rsidRDefault="00C90C18">
            <w:pPr>
              <w:spacing w:line="240" w:lineRule="auto"/>
            </w:pPr>
          </w:p>
        </w:tc>
        <w:tc>
          <w:tcPr>
            <w:tcW w:w="426" w:type="dxa"/>
          </w:tcPr>
          <w:p w14:paraId="78769B41" w14:textId="77777777" w:rsidR="00C90C18" w:rsidRDefault="00C90C18">
            <w:pPr>
              <w:spacing w:line="240" w:lineRule="auto"/>
            </w:pPr>
          </w:p>
        </w:tc>
        <w:tc>
          <w:tcPr>
            <w:tcW w:w="426" w:type="dxa"/>
          </w:tcPr>
          <w:p w14:paraId="792F088B" w14:textId="77777777" w:rsidR="00C90C18" w:rsidRDefault="00C90C18">
            <w:pPr>
              <w:spacing w:line="240" w:lineRule="auto"/>
            </w:pPr>
          </w:p>
        </w:tc>
      </w:tr>
      <w:tr w:rsidR="00C90C18" w14:paraId="2EC5B9E3" w14:textId="1C67A71F" w:rsidTr="003C508A">
        <w:trPr>
          <w:trHeight w:val="484"/>
        </w:trPr>
        <w:tc>
          <w:tcPr>
            <w:tcW w:w="707" w:type="dxa"/>
          </w:tcPr>
          <w:p w14:paraId="06DA5ECE"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2E7F6DE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UTC-41</w:t>
            </w:r>
          </w:p>
        </w:tc>
        <w:tc>
          <w:tcPr>
            <w:tcW w:w="425" w:type="dxa"/>
            <w:shd w:val="clear" w:color="auto" w:fill="auto"/>
          </w:tcPr>
          <w:p w14:paraId="2EBD0C5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2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F831605" w14:textId="77777777" w:rsidR="00C90C18" w:rsidRDefault="00C90C18">
            <w:pPr>
              <w:spacing w:line="240" w:lineRule="auto"/>
            </w:pPr>
          </w:p>
        </w:tc>
        <w:tc>
          <w:tcPr>
            <w:tcW w:w="426" w:type="dxa"/>
          </w:tcPr>
          <w:p w14:paraId="72F09BC6" w14:textId="77777777" w:rsidR="00C90C18" w:rsidRDefault="00C90C18">
            <w:pPr>
              <w:spacing w:line="240" w:lineRule="auto"/>
            </w:pPr>
          </w:p>
        </w:tc>
        <w:tc>
          <w:tcPr>
            <w:tcW w:w="426" w:type="dxa"/>
          </w:tcPr>
          <w:p w14:paraId="1394F298" w14:textId="77777777" w:rsidR="00C90C18" w:rsidRDefault="00C90C18">
            <w:pPr>
              <w:spacing w:line="240" w:lineRule="auto"/>
            </w:pPr>
          </w:p>
        </w:tc>
        <w:tc>
          <w:tcPr>
            <w:tcW w:w="426" w:type="dxa"/>
          </w:tcPr>
          <w:p w14:paraId="542B67D7" w14:textId="77777777" w:rsidR="00C90C18" w:rsidRDefault="00C90C18">
            <w:pPr>
              <w:spacing w:line="240" w:lineRule="auto"/>
            </w:pPr>
          </w:p>
        </w:tc>
        <w:tc>
          <w:tcPr>
            <w:tcW w:w="426" w:type="dxa"/>
          </w:tcPr>
          <w:p w14:paraId="203B8CE8" w14:textId="77777777" w:rsidR="00C90C18" w:rsidRDefault="00C90C18">
            <w:pPr>
              <w:spacing w:line="240" w:lineRule="auto"/>
            </w:pPr>
          </w:p>
        </w:tc>
      </w:tr>
      <w:tr w:rsidR="00C90C18" w14:paraId="230D8BEB" w14:textId="2799660B" w:rsidTr="003C508A">
        <w:trPr>
          <w:trHeight w:val="484"/>
        </w:trPr>
        <w:tc>
          <w:tcPr>
            <w:tcW w:w="707" w:type="dxa"/>
          </w:tcPr>
          <w:p w14:paraId="72790D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FFD3F6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w:t>
            </w:r>
            <w:bookmarkStart w:id="14" w:name="_GoBack"/>
            <w:bookmarkEnd w:id="14"/>
            <w:r>
              <w:rPr>
                <w:rFonts w:ascii="Times New Roman" w:eastAsiaTheme="minorEastAsia" w:hAnsi="Times New Roman" w:cs="Times New Roman"/>
                <w:color w:val="auto"/>
                <w:sz w:val="24"/>
                <w:szCs w:val="24"/>
                <w:lang w:bidi="ar-SA"/>
              </w:rPr>
              <w:t>-42</w:t>
            </w:r>
          </w:p>
        </w:tc>
        <w:tc>
          <w:tcPr>
            <w:tcW w:w="425" w:type="dxa"/>
            <w:shd w:val="clear" w:color="auto" w:fill="auto"/>
          </w:tcPr>
          <w:p w14:paraId="26FCAF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D4B7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EC6B98" w14:textId="77777777" w:rsidR="00C90C18" w:rsidRDefault="00C90C18">
            <w:pPr>
              <w:spacing w:line="240" w:lineRule="auto"/>
            </w:pPr>
          </w:p>
        </w:tc>
        <w:tc>
          <w:tcPr>
            <w:tcW w:w="426" w:type="dxa"/>
          </w:tcPr>
          <w:p w14:paraId="02E87785" w14:textId="77777777" w:rsidR="00C90C18" w:rsidRDefault="00C90C18">
            <w:pPr>
              <w:spacing w:line="240" w:lineRule="auto"/>
            </w:pPr>
          </w:p>
        </w:tc>
        <w:tc>
          <w:tcPr>
            <w:tcW w:w="426" w:type="dxa"/>
          </w:tcPr>
          <w:p w14:paraId="2B3DDFDE" w14:textId="77777777" w:rsidR="00C90C18" w:rsidRDefault="00C90C18">
            <w:pPr>
              <w:spacing w:line="240" w:lineRule="auto"/>
            </w:pPr>
          </w:p>
        </w:tc>
        <w:tc>
          <w:tcPr>
            <w:tcW w:w="426" w:type="dxa"/>
          </w:tcPr>
          <w:p w14:paraId="7FC2041D" w14:textId="77777777" w:rsidR="00C90C18" w:rsidRDefault="00C90C18">
            <w:pPr>
              <w:spacing w:line="240" w:lineRule="auto"/>
            </w:pPr>
          </w:p>
        </w:tc>
        <w:tc>
          <w:tcPr>
            <w:tcW w:w="426" w:type="dxa"/>
          </w:tcPr>
          <w:p w14:paraId="5124D3C8" w14:textId="77777777" w:rsidR="00C90C18" w:rsidRDefault="00C90C18">
            <w:pPr>
              <w:spacing w:line="240" w:lineRule="auto"/>
            </w:pPr>
          </w:p>
        </w:tc>
      </w:tr>
      <w:tr w:rsidR="00C90C18" w14:paraId="185E6889" w14:textId="0CDD7441" w:rsidTr="003C508A">
        <w:trPr>
          <w:trHeight w:val="484"/>
        </w:trPr>
        <w:tc>
          <w:tcPr>
            <w:tcW w:w="707" w:type="dxa"/>
          </w:tcPr>
          <w:p w14:paraId="59BD867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13D361B9"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UTC-43</w:t>
            </w:r>
          </w:p>
        </w:tc>
        <w:tc>
          <w:tcPr>
            <w:tcW w:w="425" w:type="dxa"/>
            <w:shd w:val="clear" w:color="auto" w:fill="auto"/>
          </w:tcPr>
          <w:p w14:paraId="65AADF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1F9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C197DD" w14:textId="77777777" w:rsidR="00C90C18" w:rsidRDefault="00C90C18">
            <w:pPr>
              <w:spacing w:line="240" w:lineRule="auto"/>
            </w:pPr>
          </w:p>
        </w:tc>
        <w:tc>
          <w:tcPr>
            <w:tcW w:w="426" w:type="dxa"/>
          </w:tcPr>
          <w:p w14:paraId="6BEBC03D" w14:textId="77777777" w:rsidR="00C90C18" w:rsidRDefault="00C90C18">
            <w:pPr>
              <w:spacing w:line="240" w:lineRule="auto"/>
            </w:pPr>
          </w:p>
        </w:tc>
        <w:tc>
          <w:tcPr>
            <w:tcW w:w="426" w:type="dxa"/>
          </w:tcPr>
          <w:p w14:paraId="4E3AE4E3" w14:textId="77777777" w:rsidR="00C90C18" w:rsidRDefault="00C90C18">
            <w:pPr>
              <w:spacing w:line="240" w:lineRule="auto"/>
            </w:pPr>
          </w:p>
        </w:tc>
        <w:tc>
          <w:tcPr>
            <w:tcW w:w="426" w:type="dxa"/>
          </w:tcPr>
          <w:p w14:paraId="446BB4B4" w14:textId="77777777" w:rsidR="00C90C18" w:rsidRDefault="00C90C18">
            <w:pPr>
              <w:spacing w:line="240" w:lineRule="auto"/>
            </w:pPr>
          </w:p>
        </w:tc>
        <w:tc>
          <w:tcPr>
            <w:tcW w:w="426" w:type="dxa"/>
          </w:tcPr>
          <w:p w14:paraId="730027DE" w14:textId="77777777" w:rsidR="00C90C18" w:rsidRDefault="00C90C18">
            <w:pPr>
              <w:spacing w:line="240" w:lineRule="auto"/>
            </w:pPr>
          </w:p>
        </w:tc>
      </w:tr>
      <w:tr w:rsidR="00C90C18" w14:paraId="5A35CE1A" w14:textId="68065E9D" w:rsidTr="003C508A">
        <w:trPr>
          <w:trHeight w:val="484"/>
        </w:trPr>
        <w:tc>
          <w:tcPr>
            <w:tcW w:w="707" w:type="dxa"/>
          </w:tcPr>
          <w:p w14:paraId="07478B15" w14:textId="784BB978"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7894C32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UTC-44</w:t>
            </w:r>
          </w:p>
        </w:tc>
        <w:tc>
          <w:tcPr>
            <w:tcW w:w="425" w:type="dxa"/>
            <w:shd w:val="clear" w:color="auto" w:fill="auto"/>
          </w:tcPr>
          <w:p w14:paraId="0527B4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68ADB0" w14:textId="77777777" w:rsidR="00C90C18" w:rsidRDefault="00C90C18">
            <w:pPr>
              <w:spacing w:line="240" w:lineRule="auto"/>
            </w:pPr>
          </w:p>
        </w:tc>
        <w:tc>
          <w:tcPr>
            <w:tcW w:w="426" w:type="dxa"/>
          </w:tcPr>
          <w:p w14:paraId="65DC0E0E" w14:textId="77777777" w:rsidR="00C90C18" w:rsidRDefault="00C90C18">
            <w:pPr>
              <w:spacing w:line="240" w:lineRule="auto"/>
            </w:pPr>
          </w:p>
        </w:tc>
        <w:tc>
          <w:tcPr>
            <w:tcW w:w="426" w:type="dxa"/>
          </w:tcPr>
          <w:p w14:paraId="4614161D" w14:textId="77777777" w:rsidR="00C90C18" w:rsidRDefault="00C90C18">
            <w:pPr>
              <w:spacing w:line="240" w:lineRule="auto"/>
            </w:pPr>
          </w:p>
        </w:tc>
        <w:tc>
          <w:tcPr>
            <w:tcW w:w="426" w:type="dxa"/>
          </w:tcPr>
          <w:p w14:paraId="0BA12703" w14:textId="77777777" w:rsidR="00C90C18" w:rsidRDefault="00C90C18">
            <w:pPr>
              <w:spacing w:line="240" w:lineRule="auto"/>
            </w:pPr>
          </w:p>
        </w:tc>
        <w:tc>
          <w:tcPr>
            <w:tcW w:w="426" w:type="dxa"/>
          </w:tcPr>
          <w:p w14:paraId="406254B6" w14:textId="77777777" w:rsidR="00C90C18" w:rsidRDefault="00C90C18">
            <w:pPr>
              <w:spacing w:line="240" w:lineRule="auto"/>
            </w:pPr>
          </w:p>
        </w:tc>
      </w:tr>
      <w:tr w:rsidR="00C90C18" w14:paraId="01E6A517" w14:textId="1758B3EB" w:rsidTr="003C508A">
        <w:trPr>
          <w:trHeight w:val="484"/>
        </w:trPr>
        <w:tc>
          <w:tcPr>
            <w:tcW w:w="707" w:type="dxa"/>
          </w:tcPr>
          <w:p w14:paraId="1065C2C1" w14:textId="0C1719CC"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63D1E8A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UTC-45</w:t>
            </w:r>
          </w:p>
        </w:tc>
        <w:tc>
          <w:tcPr>
            <w:tcW w:w="425" w:type="dxa"/>
            <w:shd w:val="clear" w:color="auto" w:fill="auto"/>
          </w:tcPr>
          <w:p w14:paraId="633B1B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FB0421" w14:textId="77777777" w:rsidR="00C90C18" w:rsidRDefault="00C90C18">
            <w:pPr>
              <w:spacing w:line="240" w:lineRule="auto"/>
            </w:pPr>
          </w:p>
        </w:tc>
        <w:tc>
          <w:tcPr>
            <w:tcW w:w="426" w:type="dxa"/>
          </w:tcPr>
          <w:p w14:paraId="78DA43F2" w14:textId="77777777" w:rsidR="00C90C18" w:rsidRDefault="00C90C18">
            <w:pPr>
              <w:spacing w:line="240" w:lineRule="auto"/>
            </w:pPr>
          </w:p>
        </w:tc>
        <w:tc>
          <w:tcPr>
            <w:tcW w:w="426" w:type="dxa"/>
          </w:tcPr>
          <w:p w14:paraId="686D9293" w14:textId="77777777" w:rsidR="00C90C18" w:rsidRDefault="00C90C18">
            <w:pPr>
              <w:spacing w:line="240" w:lineRule="auto"/>
            </w:pPr>
          </w:p>
        </w:tc>
        <w:tc>
          <w:tcPr>
            <w:tcW w:w="426" w:type="dxa"/>
          </w:tcPr>
          <w:p w14:paraId="4E9CEE63" w14:textId="77777777" w:rsidR="00C90C18" w:rsidRDefault="00C90C18">
            <w:pPr>
              <w:spacing w:line="240" w:lineRule="auto"/>
            </w:pPr>
          </w:p>
        </w:tc>
        <w:tc>
          <w:tcPr>
            <w:tcW w:w="426" w:type="dxa"/>
          </w:tcPr>
          <w:p w14:paraId="757235C3" w14:textId="77777777" w:rsidR="00C90C18" w:rsidRDefault="00C90C18">
            <w:pPr>
              <w:spacing w:line="240" w:lineRule="auto"/>
            </w:pPr>
          </w:p>
        </w:tc>
      </w:tr>
      <w:tr w:rsidR="00C90C18" w14:paraId="26FC6BF2" w14:textId="398565F6" w:rsidTr="003C508A">
        <w:trPr>
          <w:trHeight w:val="484"/>
        </w:trPr>
        <w:tc>
          <w:tcPr>
            <w:tcW w:w="707" w:type="dxa"/>
          </w:tcPr>
          <w:p w14:paraId="49088442" w14:textId="6D455B7B"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7FE7A93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UTC-46</w:t>
            </w:r>
          </w:p>
        </w:tc>
        <w:tc>
          <w:tcPr>
            <w:tcW w:w="425" w:type="dxa"/>
            <w:shd w:val="clear" w:color="auto" w:fill="auto"/>
          </w:tcPr>
          <w:p w14:paraId="6E785D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A56C67" w14:textId="77777777" w:rsidR="00C90C18" w:rsidRDefault="00C90C18">
            <w:pPr>
              <w:spacing w:line="240" w:lineRule="auto"/>
            </w:pPr>
          </w:p>
        </w:tc>
        <w:tc>
          <w:tcPr>
            <w:tcW w:w="426" w:type="dxa"/>
          </w:tcPr>
          <w:p w14:paraId="5E3C83AF" w14:textId="77777777" w:rsidR="00C90C18" w:rsidRDefault="00C90C18">
            <w:pPr>
              <w:spacing w:line="240" w:lineRule="auto"/>
            </w:pPr>
          </w:p>
        </w:tc>
        <w:tc>
          <w:tcPr>
            <w:tcW w:w="426" w:type="dxa"/>
          </w:tcPr>
          <w:p w14:paraId="5294A95D" w14:textId="77777777" w:rsidR="00C90C18" w:rsidRDefault="00C90C18">
            <w:pPr>
              <w:spacing w:line="240" w:lineRule="auto"/>
            </w:pPr>
          </w:p>
        </w:tc>
        <w:tc>
          <w:tcPr>
            <w:tcW w:w="426" w:type="dxa"/>
          </w:tcPr>
          <w:p w14:paraId="2C3237FE" w14:textId="77777777" w:rsidR="00C90C18" w:rsidRDefault="00C90C18">
            <w:pPr>
              <w:spacing w:line="240" w:lineRule="auto"/>
            </w:pPr>
          </w:p>
        </w:tc>
        <w:tc>
          <w:tcPr>
            <w:tcW w:w="426" w:type="dxa"/>
          </w:tcPr>
          <w:p w14:paraId="1D9AD1A2" w14:textId="77777777" w:rsidR="00C90C18" w:rsidRDefault="00C90C18">
            <w:pPr>
              <w:spacing w:line="240" w:lineRule="auto"/>
            </w:pPr>
          </w:p>
        </w:tc>
      </w:tr>
      <w:tr w:rsidR="00C90C18" w14:paraId="1C2107CD" w14:textId="5768FCD5" w:rsidTr="003C508A">
        <w:trPr>
          <w:trHeight w:val="484"/>
        </w:trPr>
        <w:tc>
          <w:tcPr>
            <w:tcW w:w="707" w:type="dxa"/>
          </w:tcPr>
          <w:p w14:paraId="0090620B" w14:textId="18D37C9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24D05203"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UTC-47</w:t>
            </w:r>
          </w:p>
        </w:tc>
        <w:tc>
          <w:tcPr>
            <w:tcW w:w="425" w:type="dxa"/>
            <w:tcBorders>
              <w:bottom w:val="single" w:sz="4" w:space="0" w:color="auto"/>
            </w:tcBorders>
            <w:shd w:val="clear" w:color="auto" w:fill="auto"/>
          </w:tcPr>
          <w:p w14:paraId="3A0B46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BFD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B84E11" w14:textId="77777777" w:rsidR="00C90C18" w:rsidRDefault="00C90C18">
            <w:pPr>
              <w:spacing w:line="240" w:lineRule="auto"/>
            </w:pPr>
          </w:p>
        </w:tc>
        <w:tc>
          <w:tcPr>
            <w:tcW w:w="426" w:type="dxa"/>
          </w:tcPr>
          <w:p w14:paraId="4697E872" w14:textId="77777777" w:rsidR="00C90C18" w:rsidRDefault="00C90C18">
            <w:pPr>
              <w:spacing w:line="240" w:lineRule="auto"/>
            </w:pPr>
          </w:p>
        </w:tc>
        <w:tc>
          <w:tcPr>
            <w:tcW w:w="426" w:type="dxa"/>
          </w:tcPr>
          <w:p w14:paraId="4CBD4A6F" w14:textId="77777777" w:rsidR="00C90C18" w:rsidRDefault="00C90C18">
            <w:pPr>
              <w:spacing w:line="240" w:lineRule="auto"/>
            </w:pPr>
          </w:p>
        </w:tc>
        <w:tc>
          <w:tcPr>
            <w:tcW w:w="426" w:type="dxa"/>
          </w:tcPr>
          <w:p w14:paraId="14DD692E" w14:textId="77777777" w:rsidR="00C90C18" w:rsidRDefault="00C90C18">
            <w:pPr>
              <w:spacing w:line="240" w:lineRule="auto"/>
            </w:pPr>
          </w:p>
        </w:tc>
        <w:tc>
          <w:tcPr>
            <w:tcW w:w="426" w:type="dxa"/>
          </w:tcPr>
          <w:p w14:paraId="0D18CFEC" w14:textId="77777777" w:rsidR="00C90C18" w:rsidRDefault="00C90C18">
            <w:pPr>
              <w:spacing w:line="240" w:lineRule="auto"/>
            </w:pPr>
          </w:p>
        </w:tc>
      </w:tr>
      <w:tr w:rsidR="00C90C18" w14:paraId="652C8734" w14:textId="0BED4BC8" w:rsidTr="003C508A">
        <w:trPr>
          <w:trHeight w:val="484"/>
        </w:trPr>
        <w:tc>
          <w:tcPr>
            <w:tcW w:w="707" w:type="dxa"/>
          </w:tcPr>
          <w:p w14:paraId="06123A09" w14:textId="0460617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487ED01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UTC-48</w:t>
            </w:r>
          </w:p>
        </w:tc>
        <w:tc>
          <w:tcPr>
            <w:tcW w:w="425" w:type="dxa"/>
            <w:shd w:val="clear" w:color="auto" w:fill="auto"/>
          </w:tcPr>
          <w:p w14:paraId="0352E0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80F03B" w14:textId="77777777" w:rsidR="00C90C18" w:rsidRDefault="00C90C18">
            <w:pPr>
              <w:spacing w:line="240" w:lineRule="auto"/>
            </w:pPr>
          </w:p>
        </w:tc>
        <w:tc>
          <w:tcPr>
            <w:tcW w:w="426" w:type="dxa"/>
          </w:tcPr>
          <w:p w14:paraId="528CC03A" w14:textId="77777777" w:rsidR="00C90C18" w:rsidRDefault="00C90C18">
            <w:pPr>
              <w:spacing w:line="240" w:lineRule="auto"/>
            </w:pPr>
          </w:p>
        </w:tc>
        <w:tc>
          <w:tcPr>
            <w:tcW w:w="426" w:type="dxa"/>
          </w:tcPr>
          <w:p w14:paraId="7CB76521" w14:textId="77777777" w:rsidR="00C90C18" w:rsidRDefault="00C90C18">
            <w:pPr>
              <w:spacing w:line="240" w:lineRule="auto"/>
            </w:pPr>
          </w:p>
        </w:tc>
        <w:tc>
          <w:tcPr>
            <w:tcW w:w="426" w:type="dxa"/>
          </w:tcPr>
          <w:p w14:paraId="22AFB10E" w14:textId="77777777" w:rsidR="00C90C18" w:rsidRDefault="00C90C18">
            <w:pPr>
              <w:spacing w:line="240" w:lineRule="auto"/>
            </w:pPr>
          </w:p>
        </w:tc>
        <w:tc>
          <w:tcPr>
            <w:tcW w:w="426" w:type="dxa"/>
          </w:tcPr>
          <w:p w14:paraId="4928288C" w14:textId="77777777" w:rsidR="00C90C18" w:rsidRDefault="00C90C18">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B5E32">
          <w:footerReference w:type="default" r:id="rId12"/>
          <w:pgSz w:w="16840" w:h="11900" w:orient="landscape"/>
          <w:pgMar w:top="1644"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9127" w:type="dxa"/>
        <w:tblLook w:val="04A0" w:firstRow="1" w:lastRow="0" w:firstColumn="1" w:lastColumn="0" w:noHBand="0" w:noVBand="1"/>
      </w:tblPr>
      <w:tblGrid>
        <w:gridCol w:w="1140"/>
        <w:gridCol w:w="1256"/>
        <w:gridCol w:w="1027"/>
        <w:gridCol w:w="1140"/>
        <w:gridCol w:w="1141"/>
        <w:gridCol w:w="1141"/>
        <w:gridCol w:w="1141"/>
        <w:gridCol w:w="1141"/>
      </w:tblGrid>
      <w:tr w:rsidR="009D14E8" w:rsidRPr="00DE4312" w14:paraId="12F164C6" w14:textId="77777777" w:rsidTr="009D14E8">
        <w:trPr>
          <w:trHeight w:val="104"/>
        </w:trPr>
        <w:tc>
          <w:tcPr>
            <w:tcW w:w="1140"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256"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27"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140"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141"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141"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141"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6528A292" w14:textId="77777777" w:rsidTr="009D14E8">
        <w:trPr>
          <w:trHeight w:val="104"/>
        </w:trPr>
        <w:tc>
          <w:tcPr>
            <w:tcW w:w="1140" w:type="dxa"/>
          </w:tcPr>
          <w:p w14:paraId="51B3C17E" w14:textId="3BE5356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26</w:t>
            </w:r>
          </w:p>
        </w:tc>
        <w:tc>
          <w:tcPr>
            <w:tcW w:w="1256"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3733E4F0"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SRS-61</w:t>
            </w:r>
          </w:p>
          <w:p w14:paraId="7D9BE2D3" w14:textId="223A173D"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SRS-62</w:t>
            </w:r>
          </w:p>
        </w:tc>
        <w:tc>
          <w:tcPr>
            <w:tcW w:w="1027" w:type="dxa"/>
          </w:tcPr>
          <w:p w14:paraId="6059A7D8" w14:textId="2D0CFF1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22</w:t>
            </w:r>
          </w:p>
        </w:tc>
        <w:tc>
          <w:tcPr>
            <w:tcW w:w="1140" w:type="dxa"/>
          </w:tcPr>
          <w:p w14:paraId="6A88F896" w14:textId="69F60ED6" w:rsidR="004B1737" w:rsidRPr="00DE4312" w:rsidRDefault="00D4096A"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UC-26</w:t>
            </w:r>
          </w:p>
        </w:tc>
        <w:tc>
          <w:tcPr>
            <w:tcW w:w="1141" w:type="dxa"/>
          </w:tcPr>
          <w:p w14:paraId="23B57AA5" w14:textId="7A62A43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22</w:t>
            </w:r>
          </w:p>
        </w:tc>
        <w:tc>
          <w:tcPr>
            <w:tcW w:w="1141" w:type="dxa"/>
          </w:tcPr>
          <w:p w14:paraId="042ED1DA" w14:textId="6A639678"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32</w:t>
            </w:r>
          </w:p>
        </w:tc>
        <w:tc>
          <w:tcPr>
            <w:tcW w:w="1141" w:type="dxa"/>
          </w:tcPr>
          <w:p w14:paraId="13355DBB" w14:textId="4F2A42D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015997FE" w14:textId="2352CD88"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3CB34E2C" w14:textId="77777777" w:rsidTr="009D14E8">
        <w:trPr>
          <w:trHeight w:val="104"/>
        </w:trPr>
        <w:tc>
          <w:tcPr>
            <w:tcW w:w="1140" w:type="dxa"/>
          </w:tcPr>
          <w:p w14:paraId="62F196D3" w14:textId="7493E65C"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27</w:t>
            </w:r>
          </w:p>
        </w:tc>
        <w:tc>
          <w:tcPr>
            <w:tcW w:w="1256" w:type="dxa"/>
          </w:tcPr>
          <w:p w14:paraId="1C47A0DF"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4A93FD5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74DAD51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1F37F9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D6575C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69341582" w14:textId="1D7F5DBD"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tc>
        <w:tc>
          <w:tcPr>
            <w:tcW w:w="1027" w:type="dxa"/>
          </w:tcPr>
          <w:p w14:paraId="0E2A1BE8" w14:textId="641716E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23</w:t>
            </w:r>
          </w:p>
        </w:tc>
        <w:tc>
          <w:tcPr>
            <w:tcW w:w="1140" w:type="dxa"/>
          </w:tcPr>
          <w:p w14:paraId="007D5A8B" w14:textId="750CB92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27</w:t>
            </w:r>
          </w:p>
        </w:tc>
        <w:tc>
          <w:tcPr>
            <w:tcW w:w="1141" w:type="dxa"/>
          </w:tcPr>
          <w:p w14:paraId="64073001" w14:textId="076224DA" w:rsidR="004B1737" w:rsidRPr="00DE4312" w:rsidRDefault="00FC076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141" w:type="dxa"/>
          </w:tcPr>
          <w:p w14:paraId="02C98856" w14:textId="3ACA699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33</w:t>
            </w:r>
          </w:p>
        </w:tc>
        <w:tc>
          <w:tcPr>
            <w:tcW w:w="1141" w:type="dxa"/>
          </w:tcPr>
          <w:p w14:paraId="087FEE63" w14:textId="3AA3A051"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5185046A" w14:textId="77777777" w:rsidTr="009D14E8">
        <w:trPr>
          <w:trHeight w:val="104"/>
        </w:trPr>
        <w:tc>
          <w:tcPr>
            <w:tcW w:w="1140" w:type="dxa"/>
            <w:tcBorders>
              <w:bottom w:val="single" w:sz="4" w:space="0" w:color="auto"/>
            </w:tcBorders>
          </w:tcPr>
          <w:p w14:paraId="45CAC550" w14:textId="386533C2"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URS-28</w:t>
            </w:r>
          </w:p>
        </w:tc>
        <w:tc>
          <w:tcPr>
            <w:tcW w:w="1256" w:type="dxa"/>
            <w:tcBorders>
              <w:bottom w:val="single" w:sz="4" w:space="0" w:color="auto"/>
            </w:tcBorders>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2640C3F6"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440BEDF0"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49D818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SRS-64</w:t>
            </w:r>
          </w:p>
          <w:p w14:paraId="64C6B24E"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C4F0CB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4A766A5"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5968DD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p w14:paraId="47A35C7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SRS-72</w:t>
            </w:r>
          </w:p>
          <w:p w14:paraId="6D8717B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49B4D9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39FD20B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B79C99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508946FC" w14:textId="4EB77B00"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Borders>
              <w:bottom w:val="single" w:sz="4" w:space="0" w:color="auto"/>
            </w:tcBorders>
          </w:tcPr>
          <w:p w14:paraId="3D74FFFF" w14:textId="7886D02D"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24</w:t>
            </w:r>
          </w:p>
        </w:tc>
        <w:tc>
          <w:tcPr>
            <w:tcW w:w="1140" w:type="dxa"/>
            <w:tcBorders>
              <w:bottom w:val="single" w:sz="4" w:space="0" w:color="auto"/>
            </w:tcBorders>
          </w:tcPr>
          <w:p w14:paraId="4C8DBA4B" w14:textId="7161E6E0"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28</w:t>
            </w:r>
          </w:p>
        </w:tc>
        <w:tc>
          <w:tcPr>
            <w:tcW w:w="1141" w:type="dxa"/>
            <w:tcBorders>
              <w:bottom w:val="single" w:sz="4" w:space="0" w:color="auto"/>
            </w:tcBorders>
          </w:tcPr>
          <w:p w14:paraId="7430B538" w14:textId="4882144A"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Borders>
              <w:bottom w:val="single" w:sz="4" w:space="0" w:color="auto"/>
            </w:tcBorders>
          </w:tcPr>
          <w:p w14:paraId="0BA52DB7" w14:textId="4AF9EE76"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34</w:t>
            </w:r>
          </w:p>
        </w:tc>
        <w:tc>
          <w:tcPr>
            <w:tcW w:w="1141" w:type="dxa"/>
            <w:tcBorders>
              <w:bottom w:val="single" w:sz="4" w:space="0" w:color="auto"/>
            </w:tcBorders>
          </w:tcPr>
          <w:p w14:paraId="1AA679E1"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bottom w:val="single" w:sz="4" w:space="0" w:color="auto"/>
            </w:tcBorders>
          </w:tcPr>
          <w:p w14:paraId="7E3EFD36"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24800D5" w14:textId="77777777" w:rsidTr="009D14E8">
        <w:trPr>
          <w:trHeight w:val="104"/>
        </w:trPr>
        <w:tc>
          <w:tcPr>
            <w:tcW w:w="1140" w:type="dxa"/>
            <w:shd w:val="clear" w:color="auto" w:fill="D9D9D9" w:themeFill="background1" w:themeFillShade="D9"/>
          </w:tcPr>
          <w:p w14:paraId="11E46F80" w14:textId="5E9093AD" w:rsidR="008B5E32" w:rsidRPr="00DE4312" w:rsidRDefault="008B5E32"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03963222" w14:textId="6B7E34A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340DF168" w14:textId="63B6DE95"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15F2FF52" w14:textId="7985D3F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639ACC8" w14:textId="1E21A2C5" w:rsidR="008B5E32" w:rsidRDefault="008B5E32"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0DA62CC8" w14:textId="0B6E12BF"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3B10AA01" w14:textId="18D1DF30" w:rsidR="008B5E32" w:rsidRDefault="008B5E32"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0956CECB" w14:textId="466BF7F3" w:rsidR="008B5E32" w:rsidRDefault="008B5E32"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21427888" w14:textId="77777777" w:rsidTr="009D14E8">
        <w:trPr>
          <w:trHeight w:val="104"/>
        </w:trPr>
        <w:tc>
          <w:tcPr>
            <w:tcW w:w="1140" w:type="dxa"/>
          </w:tcPr>
          <w:p w14:paraId="770743D3" w14:textId="4A37835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29</w:t>
            </w:r>
          </w:p>
        </w:tc>
        <w:tc>
          <w:tcPr>
            <w:tcW w:w="1256"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1337EA35"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w:t>
            </w:r>
            <w:r w:rsidR="004B1737">
              <w:rPr>
                <w:rFonts w:ascii="Times" w:eastAsiaTheme="minorEastAsia" w:hAnsi="Times" w:cs="Times"/>
                <w:color w:val="auto"/>
                <w:sz w:val="24"/>
                <w:szCs w:val="24"/>
                <w:lang w:bidi="ar-SA"/>
              </w:rPr>
              <w:t>7</w:t>
            </w:r>
          </w:p>
          <w:p w14:paraId="10B56F27"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797275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69E4EF2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25F8E9E0" w14:textId="0CC1B62B"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tc>
        <w:tc>
          <w:tcPr>
            <w:tcW w:w="1027" w:type="dxa"/>
          </w:tcPr>
          <w:p w14:paraId="593105F3" w14:textId="36F71F79"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25</w:t>
            </w:r>
          </w:p>
        </w:tc>
        <w:tc>
          <w:tcPr>
            <w:tcW w:w="1140" w:type="dxa"/>
          </w:tcPr>
          <w:p w14:paraId="48BE115F" w14:textId="54E77BF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29</w:t>
            </w:r>
          </w:p>
        </w:tc>
        <w:tc>
          <w:tcPr>
            <w:tcW w:w="1141" w:type="dxa"/>
          </w:tcPr>
          <w:p w14:paraId="3EAD3809" w14:textId="038485F6"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23</w:t>
            </w:r>
          </w:p>
        </w:tc>
        <w:tc>
          <w:tcPr>
            <w:tcW w:w="1141" w:type="dxa"/>
          </w:tcPr>
          <w:p w14:paraId="164B98E6" w14:textId="7CC68F44"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35</w:t>
            </w:r>
          </w:p>
        </w:tc>
        <w:tc>
          <w:tcPr>
            <w:tcW w:w="1141" w:type="dxa"/>
          </w:tcPr>
          <w:p w14:paraId="6D356B0C" w14:textId="26D8924B"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35588DBE" w14:textId="2848B5FE"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6D3C15E" w14:textId="77777777" w:rsidTr="009D14E8">
        <w:trPr>
          <w:trHeight w:val="104"/>
        </w:trPr>
        <w:tc>
          <w:tcPr>
            <w:tcW w:w="1140" w:type="dxa"/>
          </w:tcPr>
          <w:p w14:paraId="0E16D054" w14:textId="0EB6901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30</w:t>
            </w:r>
          </w:p>
        </w:tc>
        <w:tc>
          <w:tcPr>
            <w:tcW w:w="1256" w:type="dxa"/>
          </w:tcPr>
          <w:p w14:paraId="1AD63DCC"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2A7A1293"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082ADF2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21F5AB72"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7FB8DD26"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FD6F35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79A455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4FFBC08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4AFBD81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5CFBFF6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7AFFF035"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2286EF91"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2066CEA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1C42CE9B" w14:textId="251D8F48"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Pr>
          <w:p w14:paraId="49FCCA9A" w14:textId="48CCD2F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26</w:t>
            </w:r>
          </w:p>
        </w:tc>
        <w:tc>
          <w:tcPr>
            <w:tcW w:w="1140" w:type="dxa"/>
          </w:tcPr>
          <w:p w14:paraId="01F55BED" w14:textId="6309B86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30</w:t>
            </w:r>
          </w:p>
        </w:tc>
        <w:tc>
          <w:tcPr>
            <w:tcW w:w="1141" w:type="dxa"/>
          </w:tcPr>
          <w:p w14:paraId="3CD44EBE" w14:textId="7A95348F"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Pr>
          <w:p w14:paraId="37DD98FB" w14:textId="5725DC96"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36</w:t>
            </w:r>
          </w:p>
        </w:tc>
        <w:tc>
          <w:tcPr>
            <w:tcW w:w="1141" w:type="dxa"/>
          </w:tcPr>
          <w:p w14:paraId="4B42AA60" w14:textId="5D71092E"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D71D9A1" w14:textId="77777777" w:rsidTr="009D14E8">
        <w:trPr>
          <w:gridAfter w:val="1"/>
          <w:wAfter w:w="1141" w:type="dxa"/>
          <w:trHeight w:val="2273"/>
        </w:trPr>
        <w:tc>
          <w:tcPr>
            <w:tcW w:w="1140" w:type="dxa"/>
            <w:tcBorders>
              <w:left w:val="nil"/>
              <w:bottom w:val="nil"/>
              <w:right w:val="nil"/>
            </w:tcBorders>
          </w:tcPr>
          <w:p w14:paraId="7FAFB3B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128DB871"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1E9756E"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D5DDC5B"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256"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27"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0" w:type="dxa"/>
            <w:tcBorders>
              <w:left w:val="nil"/>
              <w:bottom w:val="nil"/>
              <w:right w:val="nil"/>
            </w:tcBorders>
          </w:tcPr>
          <w:p w14:paraId="629EE620"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141"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1DBD849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C44D7F9" w14:textId="77777777"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171"/>
        <w:gridCol w:w="957"/>
        <w:gridCol w:w="1064"/>
        <w:gridCol w:w="1065"/>
        <w:gridCol w:w="1065"/>
        <w:gridCol w:w="1065"/>
        <w:gridCol w:w="1065"/>
      </w:tblGrid>
      <w:tr w:rsidR="004B1737" w:rsidRPr="00DE4312" w14:paraId="7687DF91" w14:textId="77777777" w:rsidTr="009D14E8">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75FDCB07" w14:textId="77777777" w:rsidTr="009D14E8">
        <w:tc>
          <w:tcPr>
            <w:tcW w:w="1064" w:type="dxa"/>
            <w:shd w:val="clear" w:color="auto" w:fill="auto"/>
          </w:tcPr>
          <w:p w14:paraId="24E07B68" w14:textId="2A6B5883"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1171" w:type="dxa"/>
            <w:shd w:val="clear" w:color="auto" w:fill="auto"/>
          </w:tcPr>
          <w:p w14:paraId="732F735A"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E6934C2"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SRS-65</w:t>
            </w:r>
          </w:p>
          <w:p w14:paraId="2519FA6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70A8FC7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DEB3FE6"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SRS-74</w:t>
            </w:r>
          </w:p>
          <w:p w14:paraId="52EB0D3C" w14:textId="64FF110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SRS-75</w:t>
            </w:r>
          </w:p>
        </w:tc>
        <w:tc>
          <w:tcPr>
            <w:tcW w:w="957" w:type="dxa"/>
            <w:shd w:val="clear" w:color="auto" w:fill="auto"/>
          </w:tcPr>
          <w:p w14:paraId="1E67A971" w14:textId="6EB29730"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27</w:t>
            </w:r>
          </w:p>
        </w:tc>
        <w:tc>
          <w:tcPr>
            <w:tcW w:w="1064" w:type="dxa"/>
            <w:shd w:val="clear" w:color="auto" w:fill="auto"/>
          </w:tcPr>
          <w:p w14:paraId="09DC0415" w14:textId="040A2D6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31</w:t>
            </w:r>
          </w:p>
        </w:tc>
        <w:tc>
          <w:tcPr>
            <w:tcW w:w="1065" w:type="dxa"/>
            <w:shd w:val="clear" w:color="auto" w:fill="auto"/>
          </w:tcPr>
          <w:p w14:paraId="58955DAA" w14:textId="0475CCA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33</w:t>
            </w:r>
          </w:p>
        </w:tc>
        <w:tc>
          <w:tcPr>
            <w:tcW w:w="1065" w:type="dxa"/>
            <w:shd w:val="clear" w:color="auto" w:fill="auto"/>
          </w:tcPr>
          <w:p w14:paraId="753719E6" w14:textId="596E8D08"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37</w:t>
            </w:r>
          </w:p>
        </w:tc>
        <w:tc>
          <w:tcPr>
            <w:tcW w:w="1065" w:type="dxa"/>
            <w:shd w:val="clear" w:color="auto" w:fill="auto"/>
          </w:tcPr>
          <w:p w14:paraId="5DE96FE8" w14:textId="087AAA5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5" w:type="dxa"/>
            <w:shd w:val="clear" w:color="auto" w:fill="auto"/>
          </w:tcPr>
          <w:p w14:paraId="5F771216" w14:textId="64E68A80" w:rsidR="009D14E8"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r>
      <w:tr w:rsidR="009D14E8" w:rsidRPr="00DE4312" w14:paraId="1ED63704" w14:textId="77777777" w:rsidTr="009D14E8">
        <w:tc>
          <w:tcPr>
            <w:tcW w:w="1064" w:type="dxa"/>
            <w:shd w:val="clear" w:color="auto" w:fill="auto"/>
          </w:tcPr>
          <w:p w14:paraId="32016871" w14:textId="1B09545F" w:rsidR="009D14E8" w:rsidRPr="00DE4312" w:rsidRDefault="009D14E8"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1171" w:type="dxa"/>
            <w:shd w:val="clear" w:color="auto" w:fill="auto"/>
          </w:tcPr>
          <w:p w14:paraId="4FF671A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3394E9"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9D9B6C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00FA73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1AE2C4B3"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97314C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36FDBE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2BB33D3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16402FF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48ED6A5B"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04C06E1F"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64A11A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080BFFC"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B108A11" w14:textId="2113FC9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957" w:type="dxa"/>
            <w:shd w:val="clear" w:color="auto" w:fill="auto"/>
          </w:tcPr>
          <w:p w14:paraId="448DB845" w14:textId="58953973"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AD-28</w:t>
            </w:r>
          </w:p>
        </w:tc>
        <w:tc>
          <w:tcPr>
            <w:tcW w:w="1064" w:type="dxa"/>
            <w:shd w:val="clear" w:color="auto" w:fill="auto"/>
          </w:tcPr>
          <w:p w14:paraId="0BE2FFEB" w14:textId="157D85BE"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UC-32</w:t>
            </w:r>
          </w:p>
        </w:tc>
        <w:tc>
          <w:tcPr>
            <w:tcW w:w="1065" w:type="dxa"/>
            <w:shd w:val="clear" w:color="auto" w:fill="auto"/>
          </w:tcPr>
          <w:p w14:paraId="1E808D79" w14:textId="3638E894"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SD-34</w:t>
            </w:r>
          </w:p>
        </w:tc>
        <w:tc>
          <w:tcPr>
            <w:tcW w:w="1065" w:type="dxa"/>
            <w:shd w:val="clear" w:color="auto" w:fill="auto"/>
          </w:tcPr>
          <w:p w14:paraId="44C03027" w14:textId="01254EAA"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STC-38</w:t>
            </w:r>
          </w:p>
        </w:tc>
        <w:tc>
          <w:tcPr>
            <w:tcW w:w="1065" w:type="dxa"/>
            <w:shd w:val="clear" w:color="auto" w:fill="auto"/>
          </w:tcPr>
          <w:p w14:paraId="1C040FCD"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62DEF7D3"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43B1E132" w14:textId="77777777" w:rsidTr="009D14E8">
        <w:tc>
          <w:tcPr>
            <w:tcW w:w="1064" w:type="dxa"/>
          </w:tcPr>
          <w:p w14:paraId="5598AB42" w14:textId="5651F43F"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33</w:t>
            </w:r>
          </w:p>
        </w:tc>
        <w:tc>
          <w:tcPr>
            <w:tcW w:w="1171"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E24D989" w14:textId="36BA0F92"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14C97D72" w14:textId="1522ADE4"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1AF433BA" w14:textId="25711853"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SRS-78</w:t>
            </w:r>
          </w:p>
          <w:p w14:paraId="10DE4380" w14:textId="37A69EBF"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957" w:type="dxa"/>
          </w:tcPr>
          <w:p w14:paraId="06DE4133" w14:textId="2FFB0CB2"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29</w:t>
            </w:r>
          </w:p>
        </w:tc>
        <w:tc>
          <w:tcPr>
            <w:tcW w:w="1064" w:type="dxa"/>
          </w:tcPr>
          <w:p w14:paraId="1777F4B5" w14:textId="11CD1E7E"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33</w:t>
            </w:r>
          </w:p>
        </w:tc>
        <w:tc>
          <w:tcPr>
            <w:tcW w:w="1065" w:type="dxa"/>
          </w:tcPr>
          <w:p w14:paraId="6FF3798D" w14:textId="346A643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25</w:t>
            </w:r>
          </w:p>
        </w:tc>
        <w:tc>
          <w:tcPr>
            <w:tcW w:w="1065" w:type="dxa"/>
          </w:tcPr>
          <w:p w14:paraId="6A8B0018" w14:textId="734B23F5"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39</w:t>
            </w:r>
          </w:p>
        </w:tc>
        <w:tc>
          <w:tcPr>
            <w:tcW w:w="1065" w:type="dxa"/>
          </w:tcPr>
          <w:p w14:paraId="718F8BE1" w14:textId="7B5C2CBC"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AF63DE9" w14:textId="1A2D192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841823D" w14:textId="77777777" w:rsidTr="009D14E8">
        <w:tc>
          <w:tcPr>
            <w:tcW w:w="1064" w:type="dxa"/>
            <w:shd w:val="clear" w:color="auto" w:fill="D9D9D9" w:themeFill="background1" w:themeFillShade="D9"/>
          </w:tcPr>
          <w:p w14:paraId="1A1914EE" w14:textId="32100DDA" w:rsidR="009D14E8" w:rsidRPr="00DE4312" w:rsidRDefault="009D14E8" w:rsidP="009D14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hemeFill="background1" w:themeFillShade="D9"/>
          </w:tcPr>
          <w:p w14:paraId="4F44B92A" w14:textId="15388B96"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957" w:type="dxa"/>
            <w:shd w:val="clear" w:color="auto" w:fill="D9D9D9" w:themeFill="background1" w:themeFillShade="D9"/>
          </w:tcPr>
          <w:p w14:paraId="1A805DC5" w14:textId="4D57F001"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shd w:val="clear" w:color="auto" w:fill="D9D9D9" w:themeFill="background1" w:themeFillShade="D9"/>
          </w:tcPr>
          <w:p w14:paraId="499A1C6B" w14:textId="1628289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shd w:val="clear" w:color="auto" w:fill="D9D9D9" w:themeFill="background1" w:themeFillShade="D9"/>
          </w:tcPr>
          <w:p w14:paraId="38410425" w14:textId="3BACE4FC"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shd w:val="clear" w:color="auto" w:fill="D9D9D9" w:themeFill="background1" w:themeFillShade="D9"/>
          </w:tcPr>
          <w:p w14:paraId="19EA8891" w14:textId="1B866D23"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shd w:val="clear" w:color="auto" w:fill="D9D9D9" w:themeFill="background1" w:themeFillShade="D9"/>
          </w:tcPr>
          <w:p w14:paraId="5585EC41" w14:textId="4CE4F64B"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DC561B1" w14:textId="06C980E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1A0B24E5" w14:textId="77777777" w:rsidTr="00D4096A">
        <w:tc>
          <w:tcPr>
            <w:tcW w:w="1064" w:type="dxa"/>
            <w:shd w:val="clear" w:color="auto" w:fill="auto"/>
          </w:tcPr>
          <w:p w14:paraId="638A17C4" w14:textId="38931692"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D14E8">
              <w:rPr>
                <w:rFonts w:ascii="Times" w:eastAsiaTheme="minorEastAsia" w:hAnsi="Times" w:cs="Times"/>
                <w:color w:val="auto"/>
                <w:sz w:val="24"/>
                <w:szCs w:val="24"/>
                <w:lang w:bidi="ar-SA"/>
              </w:rPr>
              <w:t>URS-34</w:t>
            </w:r>
          </w:p>
        </w:tc>
        <w:tc>
          <w:tcPr>
            <w:tcW w:w="1171" w:type="dxa"/>
            <w:shd w:val="clear" w:color="auto" w:fill="auto"/>
          </w:tcPr>
          <w:p w14:paraId="58EA8956" w14:textId="77777777" w:rsid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877D2"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C07E61A"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p w14:paraId="43BE92EB" w14:textId="32C71EF2" w:rsidR="00D4096A"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SRS-81</w:t>
            </w:r>
          </w:p>
        </w:tc>
        <w:tc>
          <w:tcPr>
            <w:tcW w:w="957" w:type="dxa"/>
            <w:shd w:val="clear" w:color="auto" w:fill="auto"/>
          </w:tcPr>
          <w:p w14:paraId="01171D9D" w14:textId="72136E05"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AD-30</w:t>
            </w:r>
          </w:p>
        </w:tc>
        <w:tc>
          <w:tcPr>
            <w:tcW w:w="1064" w:type="dxa"/>
            <w:shd w:val="clear" w:color="auto" w:fill="auto"/>
          </w:tcPr>
          <w:p w14:paraId="6ED7B426" w14:textId="051778DB"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UC-34</w:t>
            </w:r>
          </w:p>
        </w:tc>
        <w:tc>
          <w:tcPr>
            <w:tcW w:w="1065" w:type="dxa"/>
            <w:shd w:val="clear" w:color="auto" w:fill="auto"/>
          </w:tcPr>
          <w:p w14:paraId="642704C6" w14:textId="7092FAAD"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SD-35</w:t>
            </w:r>
          </w:p>
        </w:tc>
        <w:tc>
          <w:tcPr>
            <w:tcW w:w="1065" w:type="dxa"/>
            <w:shd w:val="clear" w:color="auto" w:fill="auto"/>
          </w:tcPr>
          <w:p w14:paraId="47EF05C2" w14:textId="24AF71BB"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STC-40</w:t>
            </w:r>
          </w:p>
        </w:tc>
        <w:tc>
          <w:tcPr>
            <w:tcW w:w="1065" w:type="dxa"/>
            <w:shd w:val="clear" w:color="auto" w:fill="auto"/>
          </w:tcPr>
          <w:p w14:paraId="37BCB78C"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5DDA480E"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9D14E8">
        <w:tc>
          <w:tcPr>
            <w:tcW w:w="1064" w:type="dxa"/>
          </w:tcPr>
          <w:p w14:paraId="342E4E2E" w14:textId="06137048"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1171"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08DCE88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F110FB1" w14:textId="5A67D9A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C93EBCA" w14:textId="07A0FECC"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SRS-82</w:t>
            </w:r>
          </w:p>
          <w:p w14:paraId="51C99333" w14:textId="400136EF"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SRS-83</w:t>
            </w:r>
          </w:p>
          <w:p w14:paraId="3D20FE3E" w14:textId="58CE0F94"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87</w:t>
            </w:r>
          </w:p>
        </w:tc>
        <w:tc>
          <w:tcPr>
            <w:tcW w:w="957" w:type="dxa"/>
          </w:tcPr>
          <w:p w14:paraId="35C66DE3" w14:textId="70376334"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AD-31</w:t>
            </w:r>
          </w:p>
        </w:tc>
        <w:tc>
          <w:tcPr>
            <w:tcW w:w="1064" w:type="dxa"/>
          </w:tcPr>
          <w:p w14:paraId="18725D62" w14:textId="173555A0"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UC-35</w:t>
            </w:r>
          </w:p>
        </w:tc>
        <w:tc>
          <w:tcPr>
            <w:tcW w:w="1065" w:type="dxa"/>
          </w:tcPr>
          <w:p w14:paraId="767529C0" w14:textId="2887A7DB"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SD-26</w:t>
            </w:r>
          </w:p>
        </w:tc>
        <w:tc>
          <w:tcPr>
            <w:tcW w:w="1065" w:type="dxa"/>
          </w:tcPr>
          <w:p w14:paraId="07CFB0F3" w14:textId="296D6617"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STC-41</w:t>
            </w:r>
          </w:p>
        </w:tc>
        <w:tc>
          <w:tcPr>
            <w:tcW w:w="1065" w:type="dxa"/>
          </w:tcPr>
          <w:p w14:paraId="45C41A0B" w14:textId="5EBE4E9C"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F27E194" w14:textId="1AAFA0F3"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F42086B" w14:textId="77777777" w:rsidTr="009D14E8">
        <w:tc>
          <w:tcPr>
            <w:tcW w:w="1064" w:type="dxa"/>
          </w:tcPr>
          <w:p w14:paraId="5CB6A99F" w14:textId="445A3621"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1171"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38BB3BD7"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1B5496D" w14:textId="738A2D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2CEA4A0" w14:textId="5017013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7C8E79A5" w14:textId="284FE71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SRS-85</w:t>
            </w:r>
          </w:p>
          <w:p w14:paraId="4CA4E0FD" w14:textId="1CF240E2"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6C583A60" w14:textId="0FB9AE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AD-32</w:t>
            </w:r>
          </w:p>
        </w:tc>
        <w:tc>
          <w:tcPr>
            <w:tcW w:w="1064" w:type="dxa"/>
          </w:tcPr>
          <w:p w14:paraId="0FC4675E" w14:textId="6EFEA20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UC-36</w:t>
            </w:r>
          </w:p>
        </w:tc>
        <w:tc>
          <w:tcPr>
            <w:tcW w:w="1065" w:type="dxa"/>
          </w:tcPr>
          <w:p w14:paraId="7CBE499A" w14:textId="539A7BF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SD-27</w:t>
            </w:r>
          </w:p>
        </w:tc>
        <w:tc>
          <w:tcPr>
            <w:tcW w:w="1065" w:type="dxa"/>
          </w:tcPr>
          <w:p w14:paraId="2B1A8B96" w14:textId="402A857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STC-42</w:t>
            </w:r>
          </w:p>
        </w:tc>
        <w:tc>
          <w:tcPr>
            <w:tcW w:w="1065" w:type="dxa"/>
          </w:tcPr>
          <w:p w14:paraId="3469D009" w14:textId="45DAA9B0"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A5EBB3D" w14:textId="70AC97CE"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rsidRPr="00DE4312" w14:paraId="64479B7B" w14:textId="77777777" w:rsidTr="009D14E8">
        <w:tc>
          <w:tcPr>
            <w:tcW w:w="1064" w:type="dxa"/>
          </w:tcPr>
          <w:p w14:paraId="750ECFD0" w14:textId="2A24A862" w:rsidR="00D4096A" w:rsidRDefault="00D4096A"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1171" w:type="dxa"/>
          </w:tcPr>
          <w:p w14:paraId="5B5C844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0C95ED7"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5777202"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SRS-84</w:t>
            </w:r>
          </w:p>
          <w:p w14:paraId="4B79F119"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SRS-86</w:t>
            </w:r>
          </w:p>
          <w:p w14:paraId="5447564C" w14:textId="7D649812"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4FC685A3" w14:textId="777D11AA"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AD-33</w:t>
            </w:r>
          </w:p>
        </w:tc>
        <w:tc>
          <w:tcPr>
            <w:tcW w:w="1064" w:type="dxa"/>
          </w:tcPr>
          <w:p w14:paraId="0E01AADD" w14:textId="399A1C24"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UC-37</w:t>
            </w:r>
          </w:p>
        </w:tc>
        <w:tc>
          <w:tcPr>
            <w:tcW w:w="1065" w:type="dxa"/>
          </w:tcPr>
          <w:p w14:paraId="7104A24B" w14:textId="689259C4"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SD-28</w:t>
            </w:r>
          </w:p>
        </w:tc>
        <w:tc>
          <w:tcPr>
            <w:tcW w:w="1065" w:type="dxa"/>
          </w:tcPr>
          <w:p w14:paraId="59D3186C" w14:textId="3A4EB332"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STC-43</w:t>
            </w:r>
          </w:p>
        </w:tc>
        <w:tc>
          <w:tcPr>
            <w:tcW w:w="1065" w:type="dxa"/>
          </w:tcPr>
          <w:p w14:paraId="125CC6C5"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C423DC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2349FB57" w14:textId="20231836" w:rsidR="002B1DCB" w:rsidRDefault="002B1DCB">
      <w:pPr>
        <w:spacing w:line="240" w:lineRule="auto"/>
        <w:rPr>
          <w:lang w:bidi="ar-SA"/>
        </w:rPr>
      </w:pPr>
    </w:p>
    <w:p w14:paraId="683C05DB" w14:textId="77777777" w:rsidR="007D3F45" w:rsidRDefault="007D3F45">
      <w:pPr>
        <w:spacing w:line="240" w:lineRule="auto"/>
        <w:rPr>
          <w:lang w:bidi="ar-SA"/>
        </w:rPr>
      </w:pPr>
    </w:p>
    <w:p w14:paraId="7B63CA3A" w14:textId="77777777" w:rsidR="009D14E8" w:rsidRDefault="009D14E8">
      <w:pPr>
        <w:spacing w:line="240" w:lineRule="auto"/>
        <w:rPr>
          <w:lang w:bidi="ar-SA"/>
        </w:rPr>
      </w:pPr>
    </w:p>
    <w:p w14:paraId="3E5213DF" w14:textId="77777777" w:rsidR="009D14E8" w:rsidRDefault="009D14E8">
      <w:pPr>
        <w:spacing w:line="240" w:lineRule="auto"/>
        <w:rPr>
          <w:lang w:bidi="ar-SA"/>
        </w:rPr>
        <w:sectPr w:rsidR="009D14E8" w:rsidSect="009D14E8">
          <w:footerReference w:type="default" r:id="rId13"/>
          <w:pgSz w:w="11900" w:h="16840" w:code="9"/>
          <w:pgMar w:top="1531"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171"/>
        <w:gridCol w:w="957"/>
        <w:gridCol w:w="1064"/>
        <w:gridCol w:w="1065"/>
        <w:gridCol w:w="1065"/>
        <w:gridCol w:w="1065"/>
        <w:gridCol w:w="1065"/>
      </w:tblGrid>
      <w:tr w:rsidR="007D3F45" w:rsidRPr="00DE4312" w14:paraId="26D5405D" w14:textId="77777777" w:rsidTr="00D4096A">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D4096A">
        <w:tc>
          <w:tcPr>
            <w:tcW w:w="1064" w:type="dxa"/>
          </w:tcPr>
          <w:p w14:paraId="5E12F8C4" w14:textId="62740440"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8</w:t>
            </w:r>
          </w:p>
        </w:tc>
        <w:tc>
          <w:tcPr>
            <w:tcW w:w="1171"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3B9A6064"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8EC902D" w14:textId="2FFA4E5F"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tc>
        <w:tc>
          <w:tcPr>
            <w:tcW w:w="957" w:type="dxa"/>
          </w:tcPr>
          <w:p w14:paraId="2664161F" w14:textId="015A3A4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AD-34</w:t>
            </w:r>
          </w:p>
        </w:tc>
        <w:tc>
          <w:tcPr>
            <w:tcW w:w="1064" w:type="dxa"/>
          </w:tcPr>
          <w:p w14:paraId="68B15BD5" w14:textId="0894235C"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UC-38</w:t>
            </w:r>
          </w:p>
        </w:tc>
        <w:tc>
          <w:tcPr>
            <w:tcW w:w="1065" w:type="dxa"/>
          </w:tcPr>
          <w:p w14:paraId="771CD989" w14:textId="518AA665"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8D250D6" w14:textId="6222812F"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STC-44</w:t>
            </w:r>
          </w:p>
        </w:tc>
        <w:tc>
          <w:tcPr>
            <w:tcW w:w="1065" w:type="dxa"/>
          </w:tcPr>
          <w:p w14:paraId="2773E328" w14:textId="34E879B3"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3DE3EF7" w14:textId="55918E4F"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rsidRPr="00DE4312" w14:paraId="20DDD58D" w14:textId="77777777" w:rsidTr="00D4096A">
        <w:tc>
          <w:tcPr>
            <w:tcW w:w="1064" w:type="dxa"/>
          </w:tcPr>
          <w:p w14:paraId="5C9E6B68" w14:textId="1EFCD0C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9</w:t>
            </w:r>
          </w:p>
        </w:tc>
        <w:tc>
          <w:tcPr>
            <w:tcW w:w="1171"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88B9D2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SRS-88</w:t>
            </w:r>
          </w:p>
          <w:p w14:paraId="768BF771" w14:textId="7B33BD4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2A096B2" w14:textId="49A70C8F"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SRS-91</w:t>
            </w:r>
          </w:p>
          <w:p w14:paraId="15C21331" w14:textId="287DF5F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77A84599" w14:textId="7B763D96"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tc>
        <w:tc>
          <w:tcPr>
            <w:tcW w:w="957" w:type="dxa"/>
          </w:tcPr>
          <w:p w14:paraId="0D82EBC2" w14:textId="480FF98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35</w:t>
            </w:r>
          </w:p>
        </w:tc>
        <w:tc>
          <w:tcPr>
            <w:tcW w:w="1064" w:type="dxa"/>
          </w:tcPr>
          <w:p w14:paraId="729B179D" w14:textId="1687FC2F"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39</w:t>
            </w:r>
          </w:p>
        </w:tc>
        <w:tc>
          <w:tcPr>
            <w:tcW w:w="1065" w:type="dxa"/>
          </w:tcPr>
          <w:p w14:paraId="42E5CD55" w14:textId="73CD6BB6"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29</w:t>
            </w:r>
          </w:p>
        </w:tc>
        <w:tc>
          <w:tcPr>
            <w:tcW w:w="1065" w:type="dxa"/>
          </w:tcPr>
          <w:p w14:paraId="050313EB" w14:textId="3F36818D"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45</w:t>
            </w:r>
          </w:p>
        </w:tc>
        <w:tc>
          <w:tcPr>
            <w:tcW w:w="1065" w:type="dxa"/>
          </w:tcPr>
          <w:p w14:paraId="621FD046" w14:textId="4BA5DBA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D4096A">
        <w:tc>
          <w:tcPr>
            <w:tcW w:w="1064" w:type="dxa"/>
          </w:tcPr>
          <w:p w14:paraId="79564894" w14:textId="1C0F0063"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D4096A">
              <w:rPr>
                <w:rFonts w:ascii="Times New Roman" w:eastAsiaTheme="minorEastAsia" w:hAnsi="Times New Roman" w:cs="Times New Roman"/>
                <w:color w:val="auto"/>
                <w:sz w:val="24"/>
                <w:szCs w:val="24"/>
                <w:lang w:bidi="ar-SA"/>
              </w:rPr>
              <w:t>40</w:t>
            </w:r>
          </w:p>
        </w:tc>
        <w:tc>
          <w:tcPr>
            <w:tcW w:w="1171"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27522DA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SRS-89</w:t>
            </w:r>
          </w:p>
          <w:p w14:paraId="747DD302" w14:textId="4BEB788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1A14DF7A" w14:textId="620E03B3"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2DCE0697" w14:textId="725BFF0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p w14:paraId="13672AAD" w14:textId="28A1D984"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SRS-94</w:t>
            </w:r>
          </w:p>
        </w:tc>
        <w:tc>
          <w:tcPr>
            <w:tcW w:w="957" w:type="dxa"/>
          </w:tcPr>
          <w:p w14:paraId="77DCE59E" w14:textId="27E49B91"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AD-36</w:t>
            </w:r>
          </w:p>
        </w:tc>
        <w:tc>
          <w:tcPr>
            <w:tcW w:w="1064" w:type="dxa"/>
          </w:tcPr>
          <w:p w14:paraId="7061D622" w14:textId="7CDC4C27"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UC-40</w:t>
            </w:r>
          </w:p>
        </w:tc>
        <w:tc>
          <w:tcPr>
            <w:tcW w:w="1065" w:type="dxa"/>
          </w:tcPr>
          <w:p w14:paraId="7460BA61" w14:textId="5B3E79C8"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SD-36</w:t>
            </w:r>
          </w:p>
        </w:tc>
        <w:tc>
          <w:tcPr>
            <w:tcW w:w="1065" w:type="dxa"/>
          </w:tcPr>
          <w:p w14:paraId="3DDB07F6" w14:textId="203E8926"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STC-46</w:t>
            </w:r>
          </w:p>
        </w:tc>
        <w:tc>
          <w:tcPr>
            <w:tcW w:w="1065" w:type="dxa"/>
          </w:tcPr>
          <w:p w14:paraId="16CD316D" w14:textId="0EED7D7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8EDD9E5" w14:textId="47F2E0C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14:paraId="39F7FC4F" w14:textId="77777777" w:rsidTr="00D4096A">
        <w:tc>
          <w:tcPr>
            <w:tcW w:w="1064" w:type="dxa"/>
          </w:tcPr>
          <w:p w14:paraId="2A06CBB3" w14:textId="79972741" w:rsidR="00D4096A" w:rsidRDefault="00D4096A"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1171" w:type="dxa"/>
          </w:tcPr>
          <w:p w14:paraId="36C9F08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2880074"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3CC7F7A"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30080AC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36BDCB3"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4409EE10"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61C1645F" w14:textId="075A6486"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tcPr>
          <w:p w14:paraId="53348241" w14:textId="0830D642"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AD-37</w:t>
            </w:r>
          </w:p>
        </w:tc>
        <w:tc>
          <w:tcPr>
            <w:tcW w:w="1064" w:type="dxa"/>
          </w:tcPr>
          <w:p w14:paraId="2075C71D" w14:textId="2A627A3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UC-41</w:t>
            </w:r>
          </w:p>
        </w:tc>
        <w:tc>
          <w:tcPr>
            <w:tcW w:w="1065" w:type="dxa"/>
          </w:tcPr>
          <w:p w14:paraId="616472A8"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58F900A" w14:textId="1A204615" w:rsidR="00D4096A"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STC-47</w:t>
            </w:r>
          </w:p>
        </w:tc>
        <w:tc>
          <w:tcPr>
            <w:tcW w:w="1065" w:type="dxa"/>
          </w:tcPr>
          <w:p w14:paraId="4F95B6E2"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D95E17B"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4ED1C137" w14:textId="4BFEC1B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171"/>
        <w:gridCol w:w="957"/>
        <w:gridCol w:w="1064"/>
        <w:gridCol w:w="1065"/>
        <w:gridCol w:w="1065"/>
        <w:gridCol w:w="1065"/>
        <w:gridCol w:w="1065"/>
      </w:tblGrid>
      <w:tr w:rsidR="008A0439" w:rsidRPr="00DE4312" w14:paraId="1203408F" w14:textId="77777777" w:rsidTr="00D4096A">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D4096A">
        <w:trPr>
          <w:trHeight w:val="274"/>
        </w:trPr>
        <w:tc>
          <w:tcPr>
            <w:tcW w:w="1064" w:type="dxa"/>
            <w:shd w:val="clear" w:color="auto" w:fill="auto"/>
          </w:tcPr>
          <w:p w14:paraId="21D065FF" w14:textId="6FB4B081"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2</w:t>
            </w:r>
          </w:p>
        </w:tc>
        <w:tc>
          <w:tcPr>
            <w:tcW w:w="1171"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2C62D8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D626718" w14:textId="773F74B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431A0532" w14:textId="0B71C446"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58462435" w14:textId="180B1DB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15E7E551" w14:textId="502F851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A6FC6C6" w14:textId="06316821"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D297425" w14:textId="54984784"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AD-38</w:t>
            </w:r>
          </w:p>
        </w:tc>
        <w:tc>
          <w:tcPr>
            <w:tcW w:w="1064" w:type="dxa"/>
            <w:shd w:val="clear" w:color="auto" w:fill="auto"/>
          </w:tcPr>
          <w:p w14:paraId="7A597D97" w14:textId="146431CF"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UC-42</w:t>
            </w:r>
          </w:p>
        </w:tc>
        <w:tc>
          <w:tcPr>
            <w:tcW w:w="1065" w:type="dxa"/>
            <w:shd w:val="clear" w:color="auto" w:fill="auto"/>
          </w:tcPr>
          <w:p w14:paraId="5633F500" w14:textId="5F89C15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SD-30</w:t>
            </w:r>
          </w:p>
        </w:tc>
        <w:tc>
          <w:tcPr>
            <w:tcW w:w="1065" w:type="dxa"/>
            <w:shd w:val="clear" w:color="auto" w:fill="auto"/>
          </w:tcPr>
          <w:p w14:paraId="6932F0B2" w14:textId="5C105CD7"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48</w:t>
            </w:r>
          </w:p>
        </w:tc>
        <w:tc>
          <w:tcPr>
            <w:tcW w:w="1065" w:type="dxa"/>
            <w:shd w:val="clear" w:color="auto" w:fill="auto"/>
          </w:tcPr>
          <w:p w14:paraId="6248C7A9" w14:textId="4033C31B"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7BC4528D" w14:textId="1CD0BCF3"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2AF1A17D" w14:textId="77777777" w:rsidTr="00D4096A">
        <w:trPr>
          <w:trHeight w:val="274"/>
        </w:trPr>
        <w:tc>
          <w:tcPr>
            <w:tcW w:w="1064" w:type="dxa"/>
            <w:shd w:val="clear" w:color="auto" w:fill="auto"/>
          </w:tcPr>
          <w:p w14:paraId="50DB8001" w14:textId="7E9AF442"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3</w:t>
            </w:r>
          </w:p>
        </w:tc>
        <w:tc>
          <w:tcPr>
            <w:tcW w:w="1171"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33E18940"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59</w:t>
            </w:r>
          </w:p>
          <w:p w14:paraId="7B8D470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90</w:t>
            </w:r>
          </w:p>
          <w:p w14:paraId="62547ADD"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SRS-97</w:t>
            </w:r>
          </w:p>
          <w:p w14:paraId="69B4D45C"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SRS-99</w:t>
            </w:r>
          </w:p>
          <w:p w14:paraId="74B4F341" w14:textId="1551B18C"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5CE4F288" w14:textId="70FC6CDD" w:rsidR="008A0439"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AD-39</w:t>
            </w:r>
          </w:p>
        </w:tc>
        <w:tc>
          <w:tcPr>
            <w:tcW w:w="1064" w:type="dxa"/>
            <w:shd w:val="clear" w:color="auto" w:fill="auto"/>
          </w:tcPr>
          <w:p w14:paraId="5639373A" w14:textId="3552AF0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43</w:t>
            </w:r>
          </w:p>
        </w:tc>
        <w:tc>
          <w:tcPr>
            <w:tcW w:w="1065" w:type="dxa"/>
            <w:shd w:val="clear" w:color="auto" w:fill="auto"/>
          </w:tcPr>
          <w:p w14:paraId="6C089485" w14:textId="4B03FD58"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31</w:t>
            </w:r>
          </w:p>
        </w:tc>
        <w:tc>
          <w:tcPr>
            <w:tcW w:w="1065" w:type="dxa"/>
            <w:shd w:val="clear" w:color="auto" w:fill="auto"/>
          </w:tcPr>
          <w:p w14:paraId="2036941A" w14:textId="1D52F01A"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49</w:t>
            </w:r>
          </w:p>
        </w:tc>
        <w:tc>
          <w:tcPr>
            <w:tcW w:w="1065" w:type="dxa"/>
            <w:shd w:val="clear" w:color="auto" w:fill="auto"/>
          </w:tcPr>
          <w:p w14:paraId="6924D88F" w14:textId="77777777" w:rsidR="008A0439" w:rsidRPr="00DE4312"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D4096A">
        <w:trPr>
          <w:trHeight w:val="274"/>
        </w:trPr>
        <w:tc>
          <w:tcPr>
            <w:tcW w:w="1064" w:type="dxa"/>
            <w:shd w:val="clear" w:color="auto" w:fill="auto"/>
          </w:tcPr>
          <w:p w14:paraId="12CD0B82" w14:textId="12E0D992"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4</w:t>
            </w:r>
          </w:p>
        </w:tc>
        <w:tc>
          <w:tcPr>
            <w:tcW w:w="1171"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54B2243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4C5C649A" w14:textId="1C5D54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764B5A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98</w:t>
            </w:r>
          </w:p>
          <w:p w14:paraId="0F8C3DBE" w14:textId="7FA69F32"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122954AE" w14:textId="1EE9594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AD-40</w:t>
            </w:r>
          </w:p>
        </w:tc>
        <w:tc>
          <w:tcPr>
            <w:tcW w:w="1064" w:type="dxa"/>
            <w:shd w:val="clear" w:color="auto" w:fill="auto"/>
          </w:tcPr>
          <w:p w14:paraId="56A24298" w14:textId="7648915B"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UC-44</w:t>
            </w:r>
          </w:p>
        </w:tc>
        <w:tc>
          <w:tcPr>
            <w:tcW w:w="1065" w:type="dxa"/>
            <w:shd w:val="clear" w:color="auto" w:fill="auto"/>
          </w:tcPr>
          <w:p w14:paraId="29E1A194" w14:textId="6CAAF7D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SD-32</w:t>
            </w:r>
          </w:p>
        </w:tc>
        <w:tc>
          <w:tcPr>
            <w:tcW w:w="1065" w:type="dxa"/>
            <w:shd w:val="clear" w:color="auto" w:fill="auto"/>
          </w:tcPr>
          <w:p w14:paraId="09053C8A" w14:textId="3BE44B91"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50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10EF705D" w14:textId="77777777" w:rsidR="007D3F45" w:rsidRDefault="007D3F45">
      <w:pPr>
        <w:spacing w:line="240" w:lineRule="auto"/>
        <w:rPr>
          <w:lang w:bidi="ar-SA"/>
        </w:rPr>
      </w:pPr>
    </w:p>
    <w:p w14:paraId="5F6BA6F8" w14:textId="77777777" w:rsidR="00D4096A" w:rsidRDefault="00D4096A">
      <w:pPr>
        <w:spacing w:line="240" w:lineRule="auto"/>
        <w:rPr>
          <w:lang w:bidi="ar-SA"/>
        </w:rPr>
      </w:pPr>
    </w:p>
    <w:p w14:paraId="3FF16437" w14:textId="77777777" w:rsidR="00D4096A" w:rsidRDefault="00D4096A">
      <w:pPr>
        <w:spacing w:line="240" w:lineRule="auto"/>
        <w:rPr>
          <w:lang w:bidi="ar-SA"/>
        </w:rPr>
      </w:pPr>
    </w:p>
    <w:p w14:paraId="2A9E6FF1" w14:textId="77777777" w:rsidR="00D4096A" w:rsidRDefault="00D4096A">
      <w:pPr>
        <w:spacing w:line="240" w:lineRule="auto"/>
        <w:rPr>
          <w:lang w:bidi="ar-SA"/>
        </w:rPr>
      </w:pPr>
    </w:p>
    <w:p w14:paraId="1B3941DA" w14:textId="77777777" w:rsidR="00D4096A" w:rsidRDefault="00D4096A">
      <w:pPr>
        <w:spacing w:line="240" w:lineRule="auto"/>
        <w:rPr>
          <w:lang w:bidi="ar-SA"/>
        </w:rPr>
      </w:pPr>
    </w:p>
    <w:p w14:paraId="7E9FFEBD" w14:textId="77777777" w:rsidR="00D4096A" w:rsidRDefault="00D4096A">
      <w:pPr>
        <w:spacing w:line="240" w:lineRule="auto"/>
        <w:rPr>
          <w:lang w:bidi="ar-SA"/>
        </w:rPr>
      </w:pPr>
    </w:p>
    <w:p w14:paraId="5AFCA1DA" w14:textId="77777777" w:rsidR="00D4096A" w:rsidRDefault="00D4096A">
      <w:pPr>
        <w:spacing w:line="240" w:lineRule="auto"/>
        <w:rPr>
          <w:lang w:bidi="ar-SA"/>
        </w:rPr>
      </w:pPr>
    </w:p>
    <w:p w14:paraId="28DA1884" w14:textId="77777777" w:rsidR="00D4096A" w:rsidRDefault="00D4096A">
      <w:pPr>
        <w:spacing w:line="240" w:lineRule="auto"/>
        <w:rPr>
          <w:lang w:bidi="ar-SA"/>
        </w:rPr>
      </w:pPr>
    </w:p>
    <w:p w14:paraId="51EB3E25" w14:textId="77777777" w:rsidR="00D4096A" w:rsidRDefault="00D4096A">
      <w:pPr>
        <w:spacing w:line="240" w:lineRule="auto"/>
        <w:rPr>
          <w:lang w:bidi="ar-SA"/>
        </w:rPr>
      </w:pPr>
    </w:p>
    <w:p w14:paraId="48BBE224" w14:textId="77777777" w:rsidR="00D4096A" w:rsidRDefault="00D4096A">
      <w:pPr>
        <w:spacing w:line="240" w:lineRule="auto"/>
        <w:rPr>
          <w:lang w:bidi="ar-SA"/>
        </w:rPr>
      </w:pPr>
    </w:p>
    <w:p w14:paraId="6ADF4A9B" w14:textId="77777777" w:rsidR="00D4096A" w:rsidRDefault="00D4096A">
      <w:pPr>
        <w:spacing w:line="240" w:lineRule="auto"/>
        <w:rPr>
          <w:lang w:bidi="ar-SA"/>
        </w:rPr>
      </w:pPr>
    </w:p>
    <w:p w14:paraId="133DF9BF" w14:textId="77777777" w:rsidR="00D4096A" w:rsidRDefault="00D4096A">
      <w:pPr>
        <w:spacing w:line="240" w:lineRule="auto"/>
        <w:rPr>
          <w:lang w:bidi="ar-SA"/>
        </w:rPr>
      </w:pPr>
    </w:p>
    <w:p w14:paraId="4BA2DB58" w14:textId="77777777" w:rsidR="00D4096A" w:rsidRDefault="00D4096A">
      <w:pPr>
        <w:spacing w:line="240" w:lineRule="auto"/>
        <w:rPr>
          <w:lang w:bidi="ar-SA"/>
        </w:rPr>
      </w:pPr>
    </w:p>
    <w:p w14:paraId="41C59955" w14:textId="77777777" w:rsidR="00D4096A" w:rsidRDefault="00D4096A">
      <w:pPr>
        <w:spacing w:line="240" w:lineRule="auto"/>
        <w:rPr>
          <w:lang w:bidi="ar-SA"/>
        </w:rPr>
      </w:pPr>
    </w:p>
    <w:p w14:paraId="54982DF7" w14:textId="77777777" w:rsidR="00D4096A" w:rsidRDefault="00D4096A">
      <w:pPr>
        <w:spacing w:line="240" w:lineRule="auto"/>
        <w:rPr>
          <w:lang w:bidi="ar-SA"/>
        </w:rPr>
      </w:pPr>
    </w:p>
    <w:p w14:paraId="47A9CF95" w14:textId="77777777" w:rsidR="00D4096A" w:rsidRPr="00D52F01" w:rsidRDefault="00D4096A" w:rsidP="00D4096A">
      <w:pPr>
        <w:pStyle w:val="Heading1"/>
      </w:pPr>
      <w:bookmarkStart w:id="17" w:name="_Toc268347961"/>
      <w:r w:rsidRPr="00D52F01">
        <w:lastRenderedPageBreak/>
        <w:t>Chapter Four: Appendix</w:t>
      </w:r>
      <w:bookmarkEnd w:id="17"/>
    </w:p>
    <w:p w14:paraId="588D61CA" w14:textId="77777777" w:rsidR="00D4096A" w:rsidRPr="00B703EB" w:rsidRDefault="00D4096A" w:rsidP="00D4096A">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42ED7A58" w14:textId="77777777" w:rsidR="00D4096A" w:rsidRPr="0094237D" w:rsidRDefault="00D4096A" w:rsidP="00D4096A">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4.1 User Requirement Specification</w:t>
      </w:r>
      <w:bookmarkEnd w:id="19"/>
    </w:p>
    <w:p w14:paraId="76FF633E" w14:textId="77777777" w:rsidR="00456952" w:rsidRPr="00867022" w:rsidRDefault="00456952" w:rsidP="00456952">
      <w:pPr>
        <w:widowControl w:val="0"/>
        <w:jc w:val="both"/>
        <w:rPr>
          <w:rFonts w:ascii="Times New Roman" w:hAnsi="Times New Roman" w:cs="Times New Roman"/>
          <w:b/>
          <w:szCs w:val="22"/>
          <w:highlight w:val="green"/>
        </w:rPr>
      </w:pPr>
      <w:r w:rsidRPr="00867022">
        <w:rPr>
          <w:rFonts w:ascii="Times New Roman" w:hAnsi="Times New Roman" w:cs="Times New Roman"/>
          <w:b/>
          <w:szCs w:val="22"/>
          <w:highlight w:val="green"/>
        </w:rPr>
        <w:t>Feature 4: Patient identification using QR code</w:t>
      </w:r>
    </w:p>
    <w:p w14:paraId="151EF942" w14:textId="7FAF074D" w:rsidR="00456952" w:rsidRPr="00456952" w:rsidRDefault="00456952" w:rsidP="00456952">
      <w:pPr>
        <w:pStyle w:val="ListParagraph"/>
        <w:widowControl w:val="0"/>
        <w:numPr>
          <w:ilvl w:val="0"/>
          <w:numId w:val="4"/>
        </w:numPr>
        <w:jc w:val="both"/>
        <w:rPr>
          <w:rFonts w:ascii="Times New Roman" w:hAnsi="Times New Roman" w:cs="Times New Roman"/>
          <w:b/>
          <w:szCs w:val="22"/>
          <w:highlight w:val="green"/>
        </w:rPr>
      </w:pPr>
      <w:r w:rsidRPr="00867022">
        <w:rPr>
          <w:rFonts w:ascii="Times New Roman" w:hAnsi="Times New Roman" w:cs="Times New Roman"/>
          <w:szCs w:val="22"/>
          <w:highlight w:val="green"/>
        </w:rPr>
        <w:t>URS-26:   Patient can</w:t>
      </w:r>
      <w:r>
        <w:rPr>
          <w:rFonts w:ascii="Times New Roman" w:hAnsi="Times New Roman" w:cs="Times New Roman"/>
          <w:szCs w:val="22"/>
          <w:highlight w:val="green"/>
        </w:rPr>
        <w:t xml:space="preserve"> use the QR code to identify him</w:t>
      </w:r>
      <w:r w:rsidRPr="00867022">
        <w:rPr>
          <w:rFonts w:ascii="Times New Roman" w:hAnsi="Times New Roman" w:cs="Times New Roman"/>
          <w:szCs w:val="22"/>
          <w:highlight w:val="green"/>
        </w:rPr>
        <w:t xml:space="preserve">/herself  </w:t>
      </w:r>
    </w:p>
    <w:p w14:paraId="604D0615" w14:textId="77777777" w:rsidR="00456952" w:rsidRDefault="00456952" w:rsidP="00456952">
      <w:pPr>
        <w:widowControl w:val="0"/>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05EF3ACF"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sidRPr="00867022">
        <w:rPr>
          <w:rFonts w:ascii="Times New Roman" w:hAnsi="Times New Roman" w:cs="Times New Roman"/>
          <w:bCs/>
          <w:szCs w:val="22"/>
          <w:highlight w:val="yellow"/>
        </w:rPr>
        <w:t xml:space="preserve">URS-27:  Dentist can view his/her patient follow up message as a list in follow up  </w:t>
      </w:r>
    </w:p>
    <w:p w14:paraId="45AFCF3F"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b/>
          <w:bCs/>
          <w:szCs w:val="22"/>
          <w:highlight w:val="yellow"/>
        </w:rPr>
        <w:t xml:space="preserve">                 </w:t>
      </w:r>
      <w:proofErr w:type="gramStart"/>
      <w:r w:rsidRPr="00867022">
        <w:rPr>
          <w:rFonts w:ascii="Times New Roman" w:hAnsi="Times New Roman" w:cs="Times New Roman"/>
          <w:szCs w:val="22"/>
          <w:highlight w:val="yellow"/>
        </w:rPr>
        <w:t>page</w:t>
      </w:r>
      <w:proofErr w:type="gramEnd"/>
    </w:p>
    <w:p w14:paraId="04AE78A2"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URS-28:  Dentist can </w:t>
      </w:r>
      <w:r>
        <w:rPr>
          <w:rFonts w:ascii="Times New Roman" w:hAnsi="Times New Roman" w:cs="Times New Roman"/>
          <w:szCs w:val="22"/>
          <w:highlight w:val="yellow"/>
        </w:rPr>
        <w:t>ask</w:t>
      </w:r>
      <w:r w:rsidRPr="00867022">
        <w:rPr>
          <w:rFonts w:ascii="Times New Roman" w:hAnsi="Times New Roman" w:cs="Times New Roman"/>
          <w:szCs w:val="22"/>
          <w:highlight w:val="yellow"/>
        </w:rPr>
        <w:t xml:space="preserve"> his/her patient follow up message in follow up </w:t>
      </w:r>
    </w:p>
    <w:p w14:paraId="3456A30A"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w:t>
      </w:r>
      <w:proofErr w:type="gramStart"/>
      <w:r w:rsidRPr="00867022">
        <w:rPr>
          <w:rFonts w:ascii="Times New Roman" w:hAnsi="Times New Roman" w:cs="Times New Roman"/>
          <w:szCs w:val="22"/>
          <w:highlight w:val="yellow"/>
        </w:rPr>
        <w:t>page</w:t>
      </w:r>
      <w:proofErr w:type="gramEnd"/>
    </w:p>
    <w:p w14:paraId="7AB9755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URS-29</w:t>
      </w: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Patient  can</w:t>
      </w:r>
      <w:proofErr w:type="gramEnd"/>
      <w:r w:rsidRPr="00867022">
        <w:rPr>
          <w:rFonts w:ascii="Times New Roman" w:hAnsi="Times New Roman" w:cs="Times New Roman"/>
          <w:bCs/>
          <w:szCs w:val="22"/>
          <w:highlight w:val="yellow"/>
        </w:rPr>
        <w:t xml:space="preserve"> view his/her dentist follow up message as a list in follow up </w:t>
      </w:r>
    </w:p>
    <w:p w14:paraId="37D7B272" w14:textId="77777777" w:rsidR="00456952"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page</w:t>
      </w:r>
      <w:proofErr w:type="gramEnd"/>
      <w:r w:rsidRPr="00867022">
        <w:rPr>
          <w:rFonts w:ascii="Times New Roman" w:hAnsi="Times New Roman" w:cs="Times New Roman"/>
          <w:bCs/>
          <w:szCs w:val="22"/>
          <w:highlight w:val="yellow"/>
        </w:rPr>
        <w:t xml:space="preserve"> in the website</w:t>
      </w:r>
    </w:p>
    <w:p w14:paraId="68E59475"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 xml:space="preserve">URS-30:  Patient </w:t>
      </w:r>
      <w:r w:rsidRPr="00867022">
        <w:rPr>
          <w:rFonts w:ascii="Times New Roman" w:hAnsi="Times New Roman" w:cs="Times New Roman"/>
          <w:bCs/>
          <w:szCs w:val="22"/>
          <w:highlight w:val="yellow"/>
        </w:rPr>
        <w:t>can</w:t>
      </w:r>
      <w:r>
        <w:rPr>
          <w:rFonts w:ascii="Times New Roman" w:hAnsi="Times New Roman" w:cs="Times New Roman"/>
          <w:bCs/>
          <w:szCs w:val="22"/>
          <w:highlight w:val="yellow"/>
        </w:rPr>
        <w:t xml:space="preserve"> answer</w:t>
      </w:r>
      <w:r w:rsidRPr="00867022">
        <w:rPr>
          <w:rFonts w:ascii="Times New Roman" w:hAnsi="Times New Roman" w:cs="Times New Roman"/>
          <w:bCs/>
          <w:szCs w:val="22"/>
          <w:highlight w:val="yellow"/>
        </w:rPr>
        <w:t xml:space="preserve"> his/her dentist follow up message as a list in </w:t>
      </w:r>
      <w:r>
        <w:rPr>
          <w:rFonts w:ascii="Times New Roman" w:hAnsi="Times New Roman" w:cs="Times New Roman"/>
          <w:bCs/>
          <w:szCs w:val="22"/>
          <w:highlight w:val="yellow"/>
        </w:rPr>
        <w:t xml:space="preserve"> </w:t>
      </w:r>
    </w:p>
    <w:p w14:paraId="4A7D2C90"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
          <w:bCs/>
          <w:szCs w:val="22"/>
          <w:highlight w:val="yellow"/>
        </w:rPr>
        <w:t xml:space="preserve">                 </w:t>
      </w:r>
      <w:proofErr w:type="gramStart"/>
      <w:r w:rsidRPr="00867022">
        <w:rPr>
          <w:rFonts w:ascii="Times New Roman" w:hAnsi="Times New Roman" w:cs="Times New Roman"/>
          <w:bCs/>
          <w:szCs w:val="22"/>
          <w:highlight w:val="yellow"/>
        </w:rPr>
        <w:t>follow</w:t>
      </w:r>
      <w:proofErr w:type="gramEnd"/>
      <w:r w:rsidRPr="00867022">
        <w:rPr>
          <w:rFonts w:ascii="Times New Roman" w:hAnsi="Times New Roman" w:cs="Times New Roman"/>
          <w:bCs/>
          <w:szCs w:val="22"/>
          <w:highlight w:val="yellow"/>
        </w:rPr>
        <w:t xml:space="preserve"> up</w:t>
      </w:r>
      <w:r w:rsidRPr="00410F8B">
        <w:rPr>
          <w:rFonts w:ascii="Times New Roman" w:hAnsi="Times New Roman" w:cs="Times New Roman"/>
          <w:bCs/>
          <w:szCs w:val="22"/>
          <w:highlight w:val="yellow"/>
        </w:rPr>
        <w:t xml:space="preserve"> page in the website</w:t>
      </w:r>
    </w:p>
    <w:p w14:paraId="3F2364E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URS-31</w:t>
      </w: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Patient  can</w:t>
      </w:r>
      <w:proofErr w:type="gramEnd"/>
      <w:r w:rsidRPr="00867022">
        <w:rPr>
          <w:rFonts w:ascii="Times New Roman" w:hAnsi="Times New Roman" w:cs="Times New Roman"/>
          <w:bCs/>
          <w:szCs w:val="22"/>
          <w:highlight w:val="yellow"/>
        </w:rPr>
        <w:t xml:space="preserve"> view his/her dentist follow up message as a list in follow up </w:t>
      </w:r>
    </w:p>
    <w:p w14:paraId="4BE2F4E4" w14:textId="77777777" w:rsidR="00456952" w:rsidRPr="005A2721"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w:t>
      </w:r>
      <w:proofErr w:type="gramStart"/>
      <w:r w:rsidRPr="00867022">
        <w:rPr>
          <w:rFonts w:ascii="Times New Roman" w:hAnsi="Times New Roman" w:cs="Times New Roman"/>
          <w:bCs/>
          <w:szCs w:val="22"/>
          <w:highlight w:val="yellow"/>
        </w:rPr>
        <w:t>page</w:t>
      </w:r>
      <w:proofErr w:type="gramEnd"/>
      <w:r w:rsidRPr="00867022">
        <w:rPr>
          <w:rFonts w:ascii="Times New Roman" w:hAnsi="Times New Roman" w:cs="Times New Roman"/>
          <w:bCs/>
          <w:szCs w:val="22"/>
          <w:highlight w:val="yellow"/>
        </w:rPr>
        <w:t xml:space="preserve"> in the </w:t>
      </w:r>
      <w:r w:rsidRPr="005A2721">
        <w:rPr>
          <w:rFonts w:ascii="Times New Roman" w:hAnsi="Times New Roman" w:cs="Times New Roman"/>
          <w:bCs/>
          <w:szCs w:val="22"/>
          <w:highlight w:val="yellow"/>
        </w:rPr>
        <w:t>mobile application</w:t>
      </w:r>
    </w:p>
    <w:p w14:paraId="5CD9BC26" w14:textId="77777777" w:rsidR="00456952" w:rsidRPr="00410F8B" w:rsidRDefault="00456952" w:rsidP="00456952">
      <w:pPr>
        <w:widowControl w:val="0"/>
        <w:ind w:firstLine="720"/>
        <w:jc w:val="both"/>
        <w:rPr>
          <w:rFonts w:ascii="Times New Roman" w:hAnsi="Times New Roman" w:cs="Times New Roman"/>
          <w:b/>
          <w:bCs/>
          <w:szCs w:val="22"/>
        </w:rPr>
      </w:pPr>
      <w:r>
        <w:rPr>
          <w:rFonts w:ascii="Times New Roman" w:hAnsi="Times New Roman" w:cs="Times New Roman"/>
          <w:bCs/>
          <w:szCs w:val="22"/>
          <w:highlight w:val="yellow"/>
        </w:rPr>
        <w:t>URS-32</w:t>
      </w:r>
      <w:r w:rsidRPr="00410F8B">
        <w:rPr>
          <w:rFonts w:ascii="Times New Roman" w:hAnsi="Times New Roman" w:cs="Times New Roman"/>
          <w:bCs/>
          <w:szCs w:val="22"/>
          <w:highlight w:val="yellow"/>
        </w:rPr>
        <w:t>:</w:t>
      </w:r>
      <w:r w:rsidRPr="00410F8B">
        <w:rPr>
          <w:rFonts w:ascii="Times New Roman" w:hAnsi="Times New Roman" w:cs="Times New Roman"/>
          <w:bCs/>
          <w:szCs w:val="22"/>
        </w:rPr>
        <w:t xml:space="preserve">  </w:t>
      </w:r>
      <w:r w:rsidRPr="00410F8B">
        <w:rPr>
          <w:rFonts w:ascii="Times New Roman" w:hAnsi="Times New Roman" w:cs="Times New Roman"/>
          <w:szCs w:val="22"/>
          <w:highlight w:val="yellow"/>
        </w:rPr>
        <w:t xml:space="preserve">Patient can </w:t>
      </w:r>
      <w:r>
        <w:rPr>
          <w:rFonts w:ascii="Times New Roman" w:hAnsi="Times New Roman" w:cs="Times New Roman"/>
          <w:szCs w:val="22"/>
          <w:highlight w:val="yellow"/>
        </w:rPr>
        <w:t>answer</w:t>
      </w:r>
      <w:r w:rsidRPr="00410F8B">
        <w:rPr>
          <w:rFonts w:ascii="Times New Roman" w:hAnsi="Times New Roman" w:cs="Times New Roman"/>
          <w:szCs w:val="22"/>
          <w:highlight w:val="yellow"/>
        </w:rPr>
        <w:t xml:space="preserve"> his/her dentist follows up message in follow up </w:t>
      </w:r>
    </w:p>
    <w:p w14:paraId="2813D82C"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w:t>
      </w:r>
      <w:proofErr w:type="gramStart"/>
      <w:r w:rsidRPr="00867022">
        <w:rPr>
          <w:rFonts w:ascii="Times New Roman" w:hAnsi="Times New Roman" w:cs="Times New Roman"/>
          <w:szCs w:val="22"/>
          <w:highlight w:val="yellow"/>
        </w:rPr>
        <w:t>page</w:t>
      </w:r>
      <w:proofErr w:type="gramEnd"/>
      <w:r>
        <w:rPr>
          <w:rFonts w:ascii="Times New Roman" w:hAnsi="Times New Roman" w:cs="Times New Roman"/>
          <w:szCs w:val="22"/>
          <w:highlight w:val="yellow"/>
        </w:rPr>
        <w:t xml:space="preserve"> in mobile application</w:t>
      </w:r>
    </w:p>
    <w:p w14:paraId="1C58C5B6" w14:textId="77777777" w:rsidR="00456952" w:rsidRPr="00E620C1" w:rsidRDefault="00456952" w:rsidP="00456952">
      <w:pPr>
        <w:widowControl w:val="0"/>
        <w:ind w:left="360"/>
        <w:jc w:val="both"/>
        <w:rPr>
          <w:rFonts w:ascii="Times New Roman" w:hAnsi="Times New Roman" w:cs="Times New Roman"/>
          <w:b/>
          <w:bCs/>
          <w:szCs w:val="22"/>
        </w:rPr>
      </w:pPr>
    </w:p>
    <w:p w14:paraId="14A593AA" w14:textId="77777777" w:rsidR="00456952" w:rsidRDefault="00456952" w:rsidP="00456952">
      <w:pPr>
        <w:widowControl w:val="0"/>
        <w:jc w:val="both"/>
        <w:rPr>
          <w:rFonts w:ascii="Times New Roman" w:hAnsi="Times New Roman" w:cs="Times New Roman"/>
          <w:b/>
          <w:szCs w:val="22"/>
        </w:rPr>
      </w:pPr>
      <w:r w:rsidRPr="00D37937">
        <w:rPr>
          <w:rFonts w:ascii="Times New Roman" w:hAnsi="Times New Roman" w:cs="Times New Roman"/>
          <w:b/>
          <w:szCs w:val="22"/>
          <w:highlight w:val="yellow"/>
        </w:rPr>
        <w:t>Feature 6: A dental clinic information and promotion</w:t>
      </w:r>
    </w:p>
    <w:p w14:paraId="2F1E8B3E"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3</w:t>
      </w:r>
      <w:r w:rsidRPr="00D37937">
        <w:rPr>
          <w:rFonts w:ascii="Times New Roman" w:hAnsi="Times New Roman" w:cs="Times New Roman"/>
          <w:szCs w:val="22"/>
          <w:highlight w:val="yellow"/>
        </w:rPr>
        <w:t xml:space="preserve">:  Patient can view the dental clinic information and promotion in the  </w:t>
      </w:r>
    </w:p>
    <w:p w14:paraId="41D0A2FD"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 xml:space="preserve">                 </w:t>
      </w:r>
      <w:proofErr w:type="gramStart"/>
      <w:r w:rsidRPr="00D37937">
        <w:rPr>
          <w:rFonts w:ascii="Times New Roman" w:hAnsi="Times New Roman" w:cs="Times New Roman"/>
          <w:szCs w:val="22"/>
          <w:highlight w:val="yellow"/>
        </w:rPr>
        <w:t>website</w:t>
      </w:r>
      <w:proofErr w:type="gramEnd"/>
    </w:p>
    <w:p w14:paraId="7C09991A"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4</w:t>
      </w: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 xml:space="preserve">Patient can view the dental clinic information and promotion in mobile </w:t>
      </w:r>
    </w:p>
    <w:p w14:paraId="17436871"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proofErr w:type="gramStart"/>
      <w:r w:rsidRPr="00D37937">
        <w:rPr>
          <w:rFonts w:ascii="Times New Roman" w:hAnsi="Times New Roman" w:cs="Times New Roman"/>
          <w:szCs w:val="22"/>
          <w:highlight w:val="yellow"/>
        </w:rPr>
        <w:t>application</w:t>
      </w:r>
      <w:proofErr w:type="gramEnd"/>
    </w:p>
    <w:p w14:paraId="100A8368"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URS-35</w:t>
      </w:r>
      <w:r w:rsidRPr="00D37937">
        <w:rPr>
          <w:rFonts w:ascii="Times New Roman" w:hAnsi="Times New Roman" w:cs="Times New Roman"/>
          <w:szCs w:val="22"/>
          <w:highlight w:val="yellow"/>
        </w:rPr>
        <w:t>:   Officer can add the information to the database</w:t>
      </w:r>
    </w:p>
    <w:p w14:paraId="7E5FE3C6"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6</w:t>
      </w:r>
      <w:r w:rsidRPr="00D37937">
        <w:rPr>
          <w:rFonts w:ascii="Times New Roman" w:hAnsi="Times New Roman" w:cs="Times New Roman"/>
          <w:szCs w:val="22"/>
          <w:highlight w:val="yellow"/>
        </w:rPr>
        <w:t>:   Officer can edit the dental clinic information in the database</w:t>
      </w:r>
    </w:p>
    <w:p w14:paraId="3FB22F92"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URS-37</w:t>
      </w:r>
      <w:r w:rsidRPr="00D37937">
        <w:rPr>
          <w:rFonts w:ascii="Times New Roman" w:hAnsi="Times New Roman" w:cs="Times New Roman"/>
          <w:szCs w:val="22"/>
          <w:highlight w:val="yellow"/>
        </w:rPr>
        <w:t>:   Officer can delete the dental clinic information from the database</w:t>
      </w:r>
    </w:p>
    <w:p w14:paraId="31D7CBA2"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Pr>
          <w:rFonts w:ascii="Times New Roman" w:hAnsi="Times New Roman" w:cs="Times New Roman"/>
          <w:szCs w:val="22"/>
          <w:highlight w:val="yellow"/>
        </w:rPr>
        <w:t>URS-38</w:t>
      </w:r>
      <w:r w:rsidRPr="00D37937">
        <w:rPr>
          <w:rFonts w:ascii="Times New Roman" w:hAnsi="Times New Roman" w:cs="Times New Roman"/>
          <w:szCs w:val="22"/>
          <w:highlight w:val="yellow"/>
        </w:rPr>
        <w:t>:   Visitor can view the dental clinic information and promotion</w:t>
      </w:r>
    </w:p>
    <w:p w14:paraId="3EABC64A" w14:textId="77777777" w:rsidR="00456952" w:rsidRDefault="00456952" w:rsidP="00456952">
      <w:pPr>
        <w:jc w:val="both"/>
        <w:rPr>
          <w:rFonts w:ascii="Times New Roman" w:hAnsi="Times New Roman" w:cs="Times New Roman"/>
          <w:b/>
          <w:color w:val="000000" w:themeColor="text1"/>
          <w:szCs w:val="22"/>
        </w:rPr>
      </w:pPr>
    </w:p>
    <w:p w14:paraId="5EE2E6D0" w14:textId="77777777" w:rsidR="00456952" w:rsidRPr="00781B32" w:rsidRDefault="00456952" w:rsidP="00456952">
      <w:pPr>
        <w:jc w:val="both"/>
        <w:rPr>
          <w:rFonts w:ascii="Times" w:hAnsi="Times"/>
          <w:highlight w:val="magenta"/>
        </w:rPr>
      </w:pPr>
      <w:r w:rsidRPr="00781B32">
        <w:rPr>
          <w:rFonts w:ascii="Times New Roman" w:hAnsi="Times New Roman" w:cs="Times New Roman"/>
          <w:b/>
          <w:color w:val="000000" w:themeColor="text1"/>
          <w:szCs w:val="22"/>
        </w:rPr>
        <w:t>Feature 7: Cost estimation of dental treatments</w:t>
      </w:r>
    </w:p>
    <w:p w14:paraId="41BDA2E9"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URS-39</w:t>
      </w:r>
      <w:r w:rsidRPr="00A40A91">
        <w:rPr>
          <w:rFonts w:ascii="Times New Roman" w:hAnsi="Times New Roman" w:cs="Times New Roman"/>
          <w:szCs w:val="22"/>
          <w:highlight w:val="yellow"/>
        </w:rPr>
        <w:t xml:space="preserve">:  Patient can select the dental treatment to </w:t>
      </w:r>
      <w:r>
        <w:rPr>
          <w:rFonts w:ascii="Times New Roman" w:hAnsi="Times New Roman" w:cs="Times New Roman"/>
          <w:szCs w:val="22"/>
          <w:highlight w:val="yellow"/>
        </w:rPr>
        <w:t xml:space="preserve">estimate the cost </w:t>
      </w:r>
      <w:proofErr w:type="gramStart"/>
      <w:r>
        <w:rPr>
          <w:rFonts w:ascii="Times New Roman" w:hAnsi="Times New Roman" w:cs="Times New Roman"/>
          <w:szCs w:val="22"/>
          <w:highlight w:val="yellow"/>
        </w:rPr>
        <w:t>by  him</w:t>
      </w:r>
      <w:proofErr w:type="gramEnd"/>
      <w:r w:rsidRPr="00A40A91">
        <w:rPr>
          <w:rFonts w:ascii="Times New Roman" w:hAnsi="Times New Roman" w:cs="Times New Roman"/>
          <w:szCs w:val="22"/>
          <w:highlight w:val="yellow"/>
        </w:rPr>
        <w:t xml:space="preserve">/herself </w:t>
      </w:r>
    </w:p>
    <w:p w14:paraId="231FAD52"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in</w:t>
      </w:r>
      <w:proofErr w:type="gramEnd"/>
      <w:r w:rsidRPr="00A40A91">
        <w:rPr>
          <w:rFonts w:ascii="Times New Roman" w:hAnsi="Times New Roman" w:cs="Times New Roman"/>
          <w:szCs w:val="22"/>
          <w:highlight w:val="yellow"/>
        </w:rPr>
        <w:t xml:space="preserve"> the website</w:t>
      </w:r>
    </w:p>
    <w:p w14:paraId="1148F31E"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URS-40</w:t>
      </w:r>
      <w:r w:rsidRPr="00A40A91">
        <w:rPr>
          <w:rFonts w:ascii="Times New Roman" w:hAnsi="Times New Roman" w:cs="Times New Roman"/>
          <w:szCs w:val="22"/>
          <w:highlight w:val="yellow"/>
        </w:rPr>
        <w:t>:  Patient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w:t>
      </w:r>
      <w:proofErr w:type="gramStart"/>
      <w:r w:rsidRPr="00A40A91">
        <w:rPr>
          <w:rFonts w:ascii="Times New Roman" w:hAnsi="Times New Roman" w:cs="Times New Roman"/>
          <w:szCs w:val="22"/>
          <w:highlight w:val="yellow"/>
        </w:rPr>
        <w:t xml:space="preserve">herself </w:t>
      </w:r>
      <w:r>
        <w:rPr>
          <w:rFonts w:ascii="Times New Roman" w:hAnsi="Times New Roman" w:cs="Times New Roman"/>
          <w:szCs w:val="22"/>
          <w:highlight w:val="yellow"/>
        </w:rPr>
        <w:t xml:space="preserve"> </w:t>
      </w:r>
      <w:r w:rsidRPr="00EB2F58">
        <w:rPr>
          <w:rFonts w:ascii="Times New Roman" w:hAnsi="Times New Roman" w:cs="Times New Roman"/>
          <w:szCs w:val="22"/>
          <w:highlight w:val="yellow"/>
        </w:rPr>
        <w:t>in</w:t>
      </w:r>
      <w:proofErr w:type="gramEnd"/>
      <w:r w:rsidRPr="00EB2F58">
        <w:rPr>
          <w:rFonts w:ascii="Times New Roman" w:hAnsi="Times New Roman" w:cs="Times New Roman"/>
          <w:szCs w:val="22"/>
          <w:highlight w:val="yellow"/>
        </w:rPr>
        <w:t xml:space="preserve"> the mobile application</w:t>
      </w:r>
    </w:p>
    <w:p w14:paraId="36A36E96"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URS-41</w:t>
      </w:r>
      <w:r w:rsidRPr="00A40A91">
        <w:rPr>
          <w:rFonts w:ascii="Times New Roman" w:hAnsi="Times New Roman" w:cs="Times New Roman"/>
          <w:szCs w:val="22"/>
          <w:highlight w:val="yellow"/>
        </w:rPr>
        <w:t xml:space="preserve">:  </w:t>
      </w:r>
      <w:r>
        <w:rPr>
          <w:rFonts w:ascii="Times New Roman" w:hAnsi="Times New Roman" w:cs="Times New Roman"/>
          <w:szCs w:val="22"/>
          <w:highlight w:val="yellow"/>
        </w:rPr>
        <w:t>Visitor</w:t>
      </w:r>
      <w:r w:rsidRPr="00A40A91">
        <w:rPr>
          <w:rFonts w:ascii="Times New Roman" w:hAnsi="Times New Roman" w:cs="Times New Roman"/>
          <w:szCs w:val="22"/>
          <w:highlight w:val="yellow"/>
        </w:rPr>
        <w:t xml:space="preserve">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sidRPr="00EB2F58">
        <w:rPr>
          <w:rFonts w:ascii="Times New Roman" w:hAnsi="Times New Roman" w:cs="Times New Roman"/>
          <w:szCs w:val="22"/>
          <w:highlight w:val="yellow"/>
        </w:rPr>
        <w:t xml:space="preserve">  in the website</w:t>
      </w:r>
    </w:p>
    <w:p w14:paraId="36D63C2C"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URS-42</w:t>
      </w:r>
      <w:r w:rsidRPr="00A40A91">
        <w:rPr>
          <w:rFonts w:ascii="Times New Roman" w:hAnsi="Times New Roman" w:cs="Times New Roman"/>
          <w:szCs w:val="22"/>
          <w:highlight w:val="yellow"/>
        </w:rPr>
        <w:t xml:space="preserve">:  Officer can add dental treatment information including the detail and </w:t>
      </w:r>
    </w:p>
    <w:p w14:paraId="53CF28FE" w14:textId="77777777" w:rsidR="00456952"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cost</w:t>
      </w:r>
      <w:proofErr w:type="gramEnd"/>
      <w:r>
        <w:rPr>
          <w:rFonts w:ascii="Times New Roman" w:hAnsi="Times New Roman" w:cs="Times New Roman"/>
          <w:szCs w:val="22"/>
          <w:highlight w:val="yellow"/>
        </w:rPr>
        <w:t xml:space="preserve"> into the database</w:t>
      </w:r>
    </w:p>
    <w:p w14:paraId="4D647D47"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URS-43</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edit</w:t>
      </w:r>
      <w:r w:rsidRPr="00A40A91">
        <w:rPr>
          <w:rFonts w:ascii="Times New Roman" w:hAnsi="Times New Roman" w:cs="Times New Roman"/>
          <w:szCs w:val="22"/>
          <w:highlight w:val="yellow"/>
        </w:rPr>
        <w:t xml:space="preserve"> dental treatment information including the detail and </w:t>
      </w:r>
    </w:p>
    <w:p w14:paraId="2326E0F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w:t>
      </w:r>
      <w:proofErr w:type="gramStart"/>
      <w:r w:rsidRPr="00A40A91">
        <w:rPr>
          <w:rFonts w:ascii="Times New Roman" w:hAnsi="Times New Roman" w:cs="Times New Roman"/>
          <w:szCs w:val="22"/>
          <w:highlight w:val="yellow"/>
        </w:rPr>
        <w:t>cost</w:t>
      </w:r>
      <w:proofErr w:type="gramEnd"/>
      <w:r>
        <w:rPr>
          <w:rFonts w:ascii="Times New Roman" w:hAnsi="Times New Roman" w:cs="Times New Roman"/>
          <w:szCs w:val="22"/>
          <w:highlight w:val="yellow"/>
        </w:rPr>
        <w:t xml:space="preserve"> in the database</w:t>
      </w:r>
    </w:p>
    <w:p w14:paraId="2590305B"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URS-44</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delete</w:t>
      </w:r>
      <w:r w:rsidRPr="00A40A91">
        <w:rPr>
          <w:rFonts w:ascii="Times New Roman" w:hAnsi="Times New Roman" w:cs="Times New Roman"/>
          <w:szCs w:val="22"/>
          <w:highlight w:val="yellow"/>
        </w:rPr>
        <w:t xml:space="preserve"> dental treatment information </w:t>
      </w:r>
      <w:r>
        <w:rPr>
          <w:rFonts w:ascii="Times New Roman" w:hAnsi="Times New Roman" w:cs="Times New Roman"/>
          <w:szCs w:val="22"/>
          <w:highlight w:val="yellow"/>
        </w:rPr>
        <w:t>from the database</w:t>
      </w:r>
    </w:p>
    <w:p w14:paraId="279BCC6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p>
    <w:p w14:paraId="492D7F7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1C062C4" w14:textId="77777777" w:rsidR="00D4096A" w:rsidRDefault="00D4096A" w:rsidP="00D4096A">
      <w:pPr>
        <w:pStyle w:val="Heading3"/>
        <w:rPr>
          <w:rFonts w:ascii="Times" w:hAnsi="Times"/>
          <w:color w:val="000000" w:themeColor="text1"/>
          <w:sz w:val="28"/>
          <w:lang w:bidi="ar-SA"/>
        </w:rPr>
      </w:pPr>
      <w:bookmarkStart w:id="20" w:name="_Toc268347964"/>
      <w:r w:rsidRPr="0094237D">
        <w:rPr>
          <w:rFonts w:ascii="Times" w:hAnsi="Times"/>
          <w:color w:val="000000" w:themeColor="text1"/>
          <w:sz w:val="28"/>
          <w:lang w:bidi="ar-SA"/>
        </w:rPr>
        <w:lastRenderedPageBreak/>
        <w:t>4.2 Use Case</w:t>
      </w:r>
      <w:bookmarkEnd w:id="20"/>
    </w:p>
    <w:p w14:paraId="4C99AFAD" w14:textId="77777777" w:rsidR="00D4096A" w:rsidRPr="001B426B" w:rsidRDefault="00D4096A" w:rsidP="00D4096A">
      <w:pPr>
        <w:rPr>
          <w:lang w:bidi="ar-SA"/>
        </w:rPr>
      </w:pPr>
    </w:p>
    <w:p w14:paraId="520CC5CB" w14:textId="77777777" w:rsidR="00D4096A" w:rsidRDefault="00D4096A" w:rsidP="00D4096A">
      <w:pPr>
        <w:widowControl w:val="0"/>
        <w:autoSpaceDE w:val="0"/>
        <w:autoSpaceDN w:val="0"/>
        <w:adjustRightInd w:val="0"/>
        <w:spacing w:after="240" w:line="240" w:lineRule="auto"/>
        <w:rPr>
          <w:rFonts w:ascii="Times New Roman" w:hAnsi="Times New Roman" w:cs="Times New Roman"/>
          <w:sz w:val="32"/>
          <w:szCs w:val="32"/>
        </w:rPr>
      </w:pPr>
    </w:p>
    <w:p w14:paraId="2A8A5982"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1898A4AC"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2F2292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F21D91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924756"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6C76B03"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B61117B"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65E868C8"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08BD57"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A546FAD"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F0CDE1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BB07D3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C123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83F0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B9FA1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1BAE88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76EC5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559E0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4CF4B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56265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0ABBF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9C0C8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Pr="0094237D">
        <w:rPr>
          <w:rStyle w:val="Heading3Char"/>
          <w:rFonts w:ascii="Times" w:hAnsi="Times"/>
          <w:color w:val="000000" w:themeColor="text1"/>
          <w:sz w:val="28"/>
        </w:rPr>
        <w:t>.3 System Requirement Specification</w:t>
      </w:r>
    </w:p>
    <w:p w14:paraId="056513FE" w14:textId="7CA567FE" w:rsidR="00456952" w:rsidRDefault="00D4096A" w:rsidP="00456952">
      <w:pPr>
        <w:pStyle w:val="ListParagraph"/>
        <w:numPr>
          <w:ilvl w:val="0"/>
          <w:numId w:val="22"/>
        </w:numPr>
        <w:spacing w:line="240" w:lineRule="auto"/>
        <w:rPr>
          <w:rFonts w:ascii="Times" w:hAnsi="Times"/>
        </w:rPr>
      </w:pPr>
      <w:r w:rsidRPr="00456952">
        <w:rPr>
          <w:rFonts w:ascii="Times" w:hAnsi="Times"/>
        </w:rPr>
        <w:t xml:space="preserve">SRS-01: </w:t>
      </w:r>
      <w:r w:rsidR="00456952">
        <w:rPr>
          <w:rFonts w:ascii="Times" w:hAnsi="Times"/>
        </w:rPr>
        <w:tab/>
      </w:r>
      <w:r w:rsidRPr="00456952">
        <w:rPr>
          <w:rFonts w:ascii="Times" w:hAnsi="Times"/>
        </w:rPr>
        <w:t>System shall connect with the database</w:t>
      </w:r>
    </w:p>
    <w:p w14:paraId="2B4305BE" w14:textId="7093672B" w:rsidR="00D4096A" w:rsidRPr="00456952" w:rsidRDefault="00D4096A" w:rsidP="00456952">
      <w:pPr>
        <w:pStyle w:val="ListParagraph"/>
        <w:numPr>
          <w:ilvl w:val="0"/>
          <w:numId w:val="22"/>
        </w:numPr>
        <w:spacing w:line="240" w:lineRule="auto"/>
        <w:rPr>
          <w:rFonts w:ascii="Times" w:hAnsi="Times"/>
        </w:rPr>
      </w:pPr>
      <w:r w:rsidRPr="00456952">
        <w:rPr>
          <w:rFonts w:ascii="Times" w:hAnsi="Times"/>
          <w:bCs/>
        </w:rPr>
        <w:t>SRS-59:</w:t>
      </w:r>
      <w:r w:rsidRPr="00456952">
        <w:rPr>
          <w:rFonts w:ascii="Times" w:hAnsi="Times"/>
          <w:b/>
          <w:bCs/>
        </w:rPr>
        <w:t xml:space="preserve"> </w:t>
      </w:r>
      <w:r w:rsidR="00456952">
        <w:rPr>
          <w:rFonts w:ascii="Times" w:hAnsi="Times"/>
          <w:b/>
          <w:bCs/>
        </w:rPr>
        <w:tab/>
      </w:r>
      <w:r w:rsidRPr="00456952">
        <w:rPr>
          <w:rFonts w:ascii="Times New Roman" w:hAnsi="Times New Roman" w:cs="Times New Roman"/>
        </w:rPr>
        <w:t>System shall show error message “Please fill out this field” for any field that requires being not empty</w:t>
      </w:r>
    </w:p>
    <w:p w14:paraId="229C3A95" w14:textId="77777777" w:rsidR="00456952"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SRS-61</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w:t>
      </w:r>
      <w:r>
        <w:rPr>
          <w:rFonts w:ascii="Times New Roman" w:hAnsi="Times New Roman" w:cs="Times New Roman"/>
          <w:szCs w:val="22"/>
          <w:highlight w:val="yellow"/>
        </w:rPr>
        <w:t>e function in mobile application</w:t>
      </w:r>
    </w:p>
    <w:p w14:paraId="5E8038A0" w14:textId="77777777" w:rsidR="00456952" w:rsidRPr="00E620C1"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 xml:space="preserve"> SRS-62</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code function in the website</w:t>
      </w:r>
    </w:p>
    <w:p w14:paraId="78092B7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SRS-63</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dent </w:t>
      </w:r>
      <w:r w:rsidRPr="00E620C1">
        <w:rPr>
          <w:rFonts w:ascii="Times New Roman" w:hAnsi="Times New Roman" w:cs="Times New Roman"/>
          <w:highlight w:val="yellow"/>
        </w:rPr>
        <w:t>follow up page in the website</w:t>
      </w:r>
    </w:p>
    <w:p w14:paraId="12D4555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SRS-64</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dent follow up page in the website</w:t>
      </w:r>
    </w:p>
    <w:p w14:paraId="76D987A5"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follow up page in the </w:t>
      </w:r>
      <w:r>
        <w:rPr>
          <w:rFonts w:ascii="Times New Roman" w:hAnsi="Times New Roman" w:cs="Times New Roman"/>
          <w:highlight w:val="yellow"/>
        </w:rPr>
        <w:t>mobile application</w:t>
      </w:r>
    </w:p>
    <w:p w14:paraId="1235BDE1"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follow up page in the mobile application</w:t>
      </w:r>
    </w:p>
    <w:p w14:paraId="32C21ACF" w14:textId="73F9BAFD" w:rsidR="00456952" w:rsidRPr="00456952" w:rsidRDefault="00456952" w:rsidP="00456952">
      <w:pPr>
        <w:pStyle w:val="ListParagraph"/>
        <w:numPr>
          <w:ilvl w:val="0"/>
          <w:numId w:val="21"/>
        </w:numPr>
        <w:jc w:val="both"/>
        <w:rPr>
          <w:rFonts w:ascii="Times New Roman" w:hAnsi="Times New Roman" w:cs="Times New Roman"/>
          <w:bCs/>
          <w:highlight w:val="yellow"/>
        </w:rPr>
      </w:pPr>
      <w:r w:rsidRPr="00456952">
        <w:rPr>
          <w:rFonts w:ascii="Times New Roman" w:hAnsi="Times New Roman" w:cs="Times New Roman"/>
          <w:b/>
          <w:bCs/>
          <w:highlight w:val="cyan"/>
        </w:rPr>
        <w:t>SRS-67:</w:t>
      </w:r>
      <w:r w:rsidRPr="00456952">
        <w:rPr>
          <w:rFonts w:ascii="Times New Roman" w:hAnsi="Times New Roman" w:cs="Times New Roman"/>
          <w:highlight w:val="cyan"/>
        </w:rPr>
        <w:t xml:space="preserve">   </w:t>
      </w:r>
      <w:r w:rsidRPr="00456952">
        <w:rPr>
          <w:rFonts w:ascii="Times New Roman" w:hAnsi="Times New Roman" w:cs="Times New Roman"/>
          <w:highlight w:val="yellow"/>
        </w:rPr>
        <w:t>S</w:t>
      </w:r>
      <w:r w:rsidRPr="00456952">
        <w:rPr>
          <w:rFonts w:ascii="Times New Roman" w:hAnsi="Times New Roman" w:cs="Times New Roman"/>
          <w:bCs/>
          <w:highlight w:val="yellow"/>
        </w:rPr>
        <w:t>ystem shall retrieve the patient’s message data including the answer from the database</w:t>
      </w:r>
    </w:p>
    <w:p w14:paraId="5B8B4845"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-68</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09606D70"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SRS-69</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patient’s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53532A84"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highlight w:val="cyan"/>
        </w:rPr>
        <w:t xml:space="preserve"> SRS-70</w:t>
      </w:r>
      <w:r w:rsidRPr="00CD758E">
        <w:rPr>
          <w:rFonts w:ascii="Times New Roman" w:hAnsi="Times New Roman" w:cs="Times New Roman"/>
          <w:b/>
          <w:bCs/>
          <w:highlight w:val="cyan"/>
        </w:rPr>
        <w:t>:</w:t>
      </w:r>
      <w:r w:rsidRPr="00CD758E">
        <w:rPr>
          <w:rFonts w:ascii="Times New Roman" w:hAnsi="Times New Roman" w:cs="Times New Roman"/>
          <w:highlight w:val="cyan"/>
        </w:rPr>
        <w:t xml:space="preserve">   </w:t>
      </w:r>
      <w:r>
        <w:rPr>
          <w:rFonts w:ascii="Times New Roman" w:hAnsi="Times New Roman" w:cs="Times New Roman"/>
          <w:highlight w:val="yellow"/>
        </w:rPr>
        <w:t>S</w:t>
      </w:r>
      <w:r>
        <w:rPr>
          <w:rFonts w:ascii="Times New Roman" w:hAnsi="Times New Roman" w:cs="Times New Roman"/>
          <w:bCs/>
          <w:highlight w:val="yellow"/>
        </w:rPr>
        <w:t xml:space="preserve">ystem shall retrieve the dentist’s message data including the </w:t>
      </w:r>
      <w:proofErr w:type="gramStart"/>
      <w:r>
        <w:rPr>
          <w:rFonts w:ascii="Times New Roman" w:hAnsi="Times New Roman" w:cs="Times New Roman"/>
          <w:bCs/>
          <w:highlight w:val="yellow"/>
        </w:rPr>
        <w:t>question  from</w:t>
      </w:r>
      <w:proofErr w:type="gramEnd"/>
      <w:r>
        <w:rPr>
          <w:rFonts w:ascii="Times New Roman" w:hAnsi="Times New Roman" w:cs="Times New Roman"/>
          <w:bCs/>
          <w:highlight w:val="yellow"/>
        </w:rPr>
        <w:t xml:space="preserve"> the database</w:t>
      </w:r>
    </w:p>
    <w:p w14:paraId="3892F913"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SRS-71</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796A0FB0" w14:textId="77777777" w:rsidR="00456952"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 xml:space="preserve"> SRS-72</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dentist’s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74E8BF35" w14:textId="77777777" w:rsidR="00456952" w:rsidRPr="00037323"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SRS-73</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update follow up table in the database</w:t>
      </w:r>
    </w:p>
    <w:p w14:paraId="1FFC403A"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SRS-74:</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2B38C12C"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SRS-75:</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3B576F21"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SRS-76:</w:t>
      </w:r>
      <w:r>
        <w:rPr>
          <w:rFonts w:ascii="Times New Roman" w:hAnsi="Times New Roman" w:cs="Times New Roman"/>
          <w:b/>
          <w:bCs/>
          <w:szCs w:val="22"/>
          <w:highlight w:val="cyan"/>
        </w:rPr>
        <w:tab/>
      </w:r>
      <w:r w:rsidRPr="00A0004D">
        <w:rPr>
          <w:rFonts w:ascii="Times New Roman" w:hAnsi="Times New Roman" w:cs="Times New Roman"/>
          <w:szCs w:val="22"/>
          <w:highlight w:val="yellow"/>
        </w:rPr>
        <w:t>System shall retrieve the dental clinic information data</w:t>
      </w:r>
      <w:r>
        <w:rPr>
          <w:rFonts w:ascii="Times New Roman" w:hAnsi="Times New Roman" w:cs="Times New Roman"/>
          <w:szCs w:val="22"/>
          <w:highlight w:val="yellow"/>
        </w:rPr>
        <w:t xml:space="preserve"> and promotion’s data including the description</w:t>
      </w:r>
      <w:r w:rsidRPr="00A0004D">
        <w:rPr>
          <w:rFonts w:ascii="Times New Roman" w:hAnsi="Times New Roman" w:cs="Times New Roman"/>
          <w:szCs w:val="22"/>
          <w:highlight w:val="yellow"/>
        </w:rPr>
        <w:t xml:space="preserve"> from the database</w:t>
      </w:r>
    </w:p>
    <w:p w14:paraId="244F1D08"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SRS-77:</w:t>
      </w:r>
      <w:r>
        <w:rPr>
          <w:rFonts w:ascii="Times New Roman" w:hAnsi="Times New Roman" w:cs="Times New Roman"/>
          <w:b/>
          <w:bCs/>
          <w:szCs w:val="22"/>
          <w:highlight w:val="cyan"/>
        </w:rPr>
        <w:tab/>
      </w:r>
      <w:r w:rsidRPr="00A0004D">
        <w:rPr>
          <w:rFonts w:ascii="Times" w:hAnsi="Times"/>
          <w:highlight w:val="yellow"/>
        </w:rPr>
        <w:t>System shall provide the dental information’s data</w:t>
      </w:r>
      <w:r>
        <w:rPr>
          <w:rFonts w:ascii="Times" w:hAnsi="Times"/>
          <w:highlight w:val="yellow"/>
        </w:rPr>
        <w:t xml:space="preserve"> or promotion’s data</w:t>
      </w:r>
      <w:r w:rsidRPr="00A0004D">
        <w:rPr>
          <w:rFonts w:ascii="Times" w:hAnsi="Times"/>
          <w:highlight w:val="yellow"/>
        </w:rPr>
        <w:t xml:space="preserve"> in the </w:t>
      </w:r>
      <w:r>
        <w:rPr>
          <w:rFonts w:ascii="Times" w:hAnsi="Times"/>
          <w:highlight w:val="yellow"/>
        </w:rPr>
        <w:t>edit information and promotion form</w:t>
      </w:r>
    </w:p>
    <w:p w14:paraId="0A197FCB"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SRS-78:</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the website</w:t>
      </w:r>
    </w:p>
    <w:p w14:paraId="0F4857F4"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SRS-79:</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create dental treatment page</w:t>
      </w:r>
    </w:p>
    <w:p w14:paraId="6562F0DF"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SRS-80:</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mobile application</w:t>
      </w:r>
    </w:p>
    <w:p w14:paraId="1FBF94EC" w14:textId="77777777" w:rsidR="00456952" w:rsidRPr="00A0004D" w:rsidRDefault="00456952" w:rsidP="00456952">
      <w:pPr>
        <w:widowControl w:val="0"/>
        <w:ind w:firstLine="360"/>
        <w:jc w:val="both"/>
        <w:rPr>
          <w:rFonts w:ascii="Times New Roman" w:hAnsi="Times New Roman" w:cs="Times New Roman"/>
          <w:szCs w:val="22"/>
          <w:highlight w:val="yellow"/>
        </w:rPr>
      </w:pPr>
      <w:r w:rsidRPr="0050423F">
        <w:rPr>
          <w:rFonts w:ascii="Times New Roman" w:hAnsi="Times New Roman" w:cs="Times New Roman"/>
          <w:b/>
          <w:bCs/>
          <w:szCs w:val="22"/>
          <w:highlight w:val="red"/>
        </w:rPr>
        <w:t>SRS-81:</w:t>
      </w:r>
      <w:r w:rsidRPr="0050423F">
        <w:rPr>
          <w:rFonts w:ascii="Times New Roman" w:hAnsi="Times New Roman" w:cs="Times New Roman"/>
          <w:b/>
          <w:bCs/>
          <w:szCs w:val="22"/>
          <w:highlight w:val="red"/>
        </w:rPr>
        <w:tab/>
      </w:r>
      <w:r>
        <w:rPr>
          <w:rFonts w:ascii="Times" w:hAnsi="Times"/>
          <w:highlight w:val="yellow"/>
        </w:rPr>
        <w:t xml:space="preserve"> </w:t>
      </w:r>
      <w:r w:rsidRPr="00A0004D">
        <w:rPr>
          <w:rFonts w:ascii="Times New Roman" w:hAnsi="Times New Roman" w:cs="Times New Roman"/>
          <w:szCs w:val="22"/>
          <w:highlight w:val="yellow"/>
        </w:rPr>
        <w:t>System shall provide the dental</w:t>
      </w:r>
      <w:r>
        <w:rPr>
          <w:rFonts w:ascii="Times New Roman" w:hAnsi="Times New Roman" w:cs="Times New Roman"/>
          <w:szCs w:val="22"/>
          <w:highlight w:val="yellow"/>
        </w:rPr>
        <w:t xml:space="preserve"> clinic </w:t>
      </w:r>
      <w:r w:rsidRPr="00A0004D">
        <w:rPr>
          <w:rFonts w:ascii="Times New Roman" w:hAnsi="Times New Roman" w:cs="Times New Roman"/>
          <w:szCs w:val="22"/>
          <w:highlight w:val="yellow"/>
        </w:rPr>
        <w:t xml:space="preserve">information </w:t>
      </w:r>
      <w:r>
        <w:rPr>
          <w:rFonts w:ascii="Times New Roman" w:hAnsi="Times New Roman" w:cs="Times New Roman"/>
          <w:szCs w:val="22"/>
          <w:highlight w:val="yellow"/>
        </w:rPr>
        <w:t xml:space="preserve">and promotion </w:t>
      </w:r>
      <w:r w:rsidRPr="00A0004D">
        <w:rPr>
          <w:rFonts w:ascii="Times New Roman" w:hAnsi="Times New Roman" w:cs="Times New Roman"/>
          <w:szCs w:val="22"/>
          <w:highlight w:val="yellow"/>
        </w:rPr>
        <w:t xml:space="preserve">page in </w:t>
      </w:r>
      <w:r>
        <w:rPr>
          <w:rFonts w:ascii="Times New Roman" w:hAnsi="Times New Roman" w:cs="Times New Roman"/>
          <w:szCs w:val="22"/>
          <w:highlight w:val="yellow"/>
        </w:rPr>
        <w:t>the mobile application</w:t>
      </w:r>
    </w:p>
    <w:p w14:paraId="13C0E985" w14:textId="77777777" w:rsidR="00456952" w:rsidRPr="00A0004D" w:rsidRDefault="00456952" w:rsidP="00456952">
      <w:pPr>
        <w:ind w:firstLine="360"/>
        <w:jc w:val="both"/>
        <w:rPr>
          <w:rFonts w:ascii="Times New Roman" w:hAnsi="Times New Roman" w:cs="Times New Roman"/>
          <w:bCs/>
          <w:highlight w:val="yellow"/>
        </w:rPr>
      </w:pPr>
      <w:r w:rsidRPr="0050423F">
        <w:rPr>
          <w:rFonts w:ascii="Times New Roman" w:hAnsi="Times New Roman" w:cs="Times New Roman"/>
          <w:b/>
          <w:bCs/>
          <w:szCs w:val="22"/>
          <w:highlight w:val="red"/>
        </w:rPr>
        <w:t>SRS-82:</w:t>
      </w:r>
      <w:r w:rsidRPr="0050423F">
        <w:rPr>
          <w:rFonts w:ascii="Times New Roman" w:hAnsi="Times New Roman" w:cs="Times New Roman"/>
          <w:b/>
          <w:bCs/>
          <w:szCs w:val="22"/>
          <w:highlight w:val="red"/>
        </w:rPr>
        <w:tab/>
      </w:r>
      <w:r w:rsidRPr="00A0004D">
        <w:rPr>
          <w:rFonts w:ascii="Times New Roman" w:hAnsi="Times New Roman" w:cs="Times New Roman"/>
          <w:szCs w:val="22"/>
          <w:highlight w:val="magenta"/>
        </w:rPr>
        <w:t>System shall provide the create information</w:t>
      </w:r>
      <w:r>
        <w:rPr>
          <w:rFonts w:ascii="Times New Roman" w:hAnsi="Times New Roman" w:cs="Times New Roman"/>
          <w:szCs w:val="22"/>
          <w:highlight w:val="magenta"/>
        </w:rPr>
        <w:t xml:space="preserve"> and promotion</w:t>
      </w:r>
      <w:r w:rsidRPr="00A0004D">
        <w:rPr>
          <w:rFonts w:ascii="Times New Roman" w:hAnsi="Times New Roman" w:cs="Times New Roman"/>
          <w:szCs w:val="22"/>
          <w:highlight w:val="magenta"/>
        </w:rPr>
        <w:t xml:space="preserve"> page</w:t>
      </w:r>
    </w:p>
    <w:p w14:paraId="6ACB473D"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SRS-83:</w:t>
      </w:r>
      <w:r>
        <w:rPr>
          <w:rFonts w:ascii="Times New Roman" w:hAnsi="Times New Roman" w:cs="Times New Roman"/>
          <w:b/>
          <w:bCs/>
          <w:szCs w:val="22"/>
          <w:highlight w:val="cyan"/>
        </w:rPr>
        <w:tab/>
      </w:r>
      <w:r w:rsidRPr="008076F7">
        <w:rPr>
          <w:rFonts w:ascii="Times" w:hAnsi="Times"/>
          <w:highlight w:val="magenta"/>
        </w:rPr>
        <w:t xml:space="preserve">System shall </w:t>
      </w:r>
      <w:r w:rsidRPr="00D37937">
        <w:rPr>
          <w:rFonts w:ascii="Times" w:hAnsi="Times"/>
          <w:highlight w:val="cyan"/>
        </w:rPr>
        <w:t>add</w:t>
      </w:r>
      <w:r w:rsidRPr="008076F7">
        <w:rPr>
          <w:rFonts w:ascii="Times" w:hAnsi="Times"/>
          <w:highlight w:val="magenta"/>
        </w:rPr>
        <w:t xml:space="preserve"> dental clinic information’s data </w:t>
      </w:r>
      <w:r>
        <w:rPr>
          <w:rFonts w:ascii="Times" w:hAnsi="Times"/>
          <w:highlight w:val="magenta"/>
        </w:rPr>
        <w:t xml:space="preserve">or promotion’s data </w:t>
      </w:r>
      <w:r w:rsidRPr="008076F7">
        <w:rPr>
          <w:rFonts w:ascii="Times" w:hAnsi="Times"/>
          <w:highlight w:val="magenta"/>
        </w:rPr>
        <w:t>including dental information description into the database</w:t>
      </w:r>
    </w:p>
    <w:p w14:paraId="1378EAA5" w14:textId="77777777" w:rsidR="00456952" w:rsidRPr="00A0004D"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SRS-84:</w:t>
      </w:r>
      <w:r>
        <w:rPr>
          <w:rFonts w:ascii="Times New Roman" w:hAnsi="Times New Roman" w:cs="Times New Roman"/>
          <w:b/>
          <w:bCs/>
          <w:szCs w:val="22"/>
          <w:highlight w:val="cyan"/>
        </w:rPr>
        <w:tab/>
      </w:r>
      <w:r w:rsidRPr="008076F7">
        <w:rPr>
          <w:rFonts w:ascii="Times New Roman" w:hAnsi="Times New Roman" w:cs="Times New Roman"/>
          <w:bCs/>
          <w:highlight w:val="magenta"/>
        </w:rPr>
        <w:t>System shall update information</w:t>
      </w:r>
      <w:r>
        <w:rPr>
          <w:rFonts w:ascii="Times New Roman" w:hAnsi="Times New Roman" w:cs="Times New Roman"/>
          <w:bCs/>
          <w:highlight w:val="magenta"/>
        </w:rPr>
        <w:t xml:space="preserve"> and promotion</w:t>
      </w:r>
      <w:r w:rsidRPr="008076F7">
        <w:rPr>
          <w:rFonts w:ascii="Times New Roman" w:hAnsi="Times New Roman" w:cs="Times New Roman"/>
          <w:bCs/>
          <w:highlight w:val="magenta"/>
        </w:rPr>
        <w:t xml:space="preserve"> table in the database</w:t>
      </w:r>
      <w:r w:rsidRPr="00A0004D">
        <w:rPr>
          <w:rFonts w:ascii="Times New Roman" w:hAnsi="Times New Roman" w:cs="Times New Roman"/>
          <w:szCs w:val="22"/>
          <w:highlight w:val="magenta"/>
        </w:rPr>
        <w:t xml:space="preserve"> </w:t>
      </w:r>
    </w:p>
    <w:p w14:paraId="20CE7C9B"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lastRenderedPageBreak/>
        <w:t>SRS-85:</w:t>
      </w:r>
      <w:r>
        <w:rPr>
          <w:rFonts w:ascii="Times New Roman" w:hAnsi="Times New Roman" w:cs="Times New Roman"/>
          <w:b/>
          <w:bCs/>
          <w:szCs w:val="22"/>
          <w:highlight w:val="cyan"/>
        </w:rPr>
        <w:tab/>
      </w:r>
      <w:r w:rsidRPr="008076F7">
        <w:rPr>
          <w:rFonts w:ascii="Times New Roman" w:hAnsi="Times New Roman"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in information and promotion table in the database</w:t>
      </w:r>
    </w:p>
    <w:p w14:paraId="2C8F16C8" w14:textId="77777777" w:rsidR="00456952" w:rsidRPr="008076F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SRS-86:</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from information and promotion table in the database</w:t>
      </w:r>
    </w:p>
    <w:p w14:paraId="0869D3A5" w14:textId="77777777" w:rsidR="00456952" w:rsidRDefault="00456952" w:rsidP="00456952">
      <w:pPr>
        <w:ind w:firstLine="360"/>
        <w:jc w:val="both"/>
        <w:rPr>
          <w:rFonts w:ascii="Times New Roman" w:hAnsi="Times New Roman" w:cs="Times New Roman"/>
          <w:bCs/>
          <w:highlight w:val="magenta"/>
        </w:rPr>
      </w:pPr>
      <w:r>
        <w:rPr>
          <w:rFonts w:ascii="Times New Roman" w:hAnsi="Times New Roman" w:cs="Times New Roman"/>
          <w:b/>
          <w:bCs/>
          <w:szCs w:val="22"/>
          <w:highlight w:val="cyan"/>
        </w:rPr>
        <w:t>SRS-87:</w:t>
      </w:r>
      <w:r>
        <w:rPr>
          <w:rFonts w:ascii="Times New Roman" w:hAnsi="Times New Roman" w:cs="Times New Roman"/>
          <w:b/>
          <w:bCs/>
          <w:szCs w:val="22"/>
          <w:highlight w:val="cyan"/>
        </w:rPr>
        <w:tab/>
      </w:r>
      <w:r w:rsidRPr="008076F7">
        <w:rPr>
          <w:rFonts w:ascii="Times New Roman" w:hAnsi="Times New Roman" w:cs="Times New Roman"/>
          <w:szCs w:val="22"/>
          <w:highlight w:val="yellow"/>
        </w:rPr>
        <w:t>System shall provide the dental information</w:t>
      </w:r>
      <w:r>
        <w:rPr>
          <w:rFonts w:ascii="Times New Roman" w:hAnsi="Times New Roman" w:cs="Times New Roman"/>
          <w:szCs w:val="22"/>
          <w:highlight w:val="yellow"/>
        </w:rPr>
        <w:t xml:space="preserve"> and promotion as a</w:t>
      </w:r>
      <w:r w:rsidRPr="008076F7">
        <w:rPr>
          <w:rFonts w:ascii="Times New Roman" w:hAnsi="Times New Roman" w:cs="Times New Roman"/>
          <w:szCs w:val="22"/>
          <w:highlight w:val="yellow"/>
        </w:rPr>
        <w:t xml:space="preserve"> list </w:t>
      </w:r>
      <w:r>
        <w:rPr>
          <w:rFonts w:ascii="Times New Roman" w:hAnsi="Times New Roman" w:cs="Times New Roman"/>
          <w:szCs w:val="22"/>
          <w:highlight w:val="yellow"/>
        </w:rPr>
        <w:t>in all information and promotion page</w:t>
      </w:r>
    </w:p>
    <w:p w14:paraId="5EE92460" w14:textId="77777777" w:rsidR="00456952" w:rsidRPr="00746B64"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SRS-88:</w:t>
      </w:r>
      <w:r>
        <w:rPr>
          <w:rFonts w:ascii="Times New Roman" w:hAnsi="Times New Roman" w:cs="Times New Roman"/>
          <w:b/>
          <w:bCs/>
          <w:szCs w:val="22"/>
          <w:highlight w:val="cyan"/>
        </w:rPr>
        <w:tab/>
      </w:r>
      <w:r w:rsidRPr="00480CAA">
        <w:rPr>
          <w:rFonts w:ascii="Times" w:hAnsi="Times" w:cs="Times New Roman"/>
          <w:szCs w:val="22"/>
          <w:highlight w:val="magenta"/>
        </w:rPr>
        <w:t>System shall provide the cost estimation page in website</w:t>
      </w:r>
    </w:p>
    <w:p w14:paraId="312562FF"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SRS-89:</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provide the cost estimation page in </w:t>
      </w:r>
      <w:r>
        <w:rPr>
          <w:rFonts w:ascii="Times" w:hAnsi="Times" w:cs="Times New Roman"/>
          <w:szCs w:val="22"/>
          <w:highlight w:val="magenta"/>
        </w:rPr>
        <w:t>mobile application</w:t>
      </w:r>
    </w:p>
    <w:p w14:paraId="0253AE9A"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SRS-90:</w:t>
      </w:r>
      <w:r>
        <w:rPr>
          <w:rFonts w:ascii="Times New Roman" w:hAnsi="Times New Roman" w:cs="Times New Roman"/>
          <w:b/>
          <w:bCs/>
          <w:szCs w:val="22"/>
          <w:highlight w:val="cyan"/>
        </w:rPr>
        <w:tab/>
      </w:r>
      <w:r w:rsidRPr="00480CAA">
        <w:rPr>
          <w:rFonts w:ascii="Times New Roman" w:hAnsi="Times New Roman" w:cs="Times New Roman"/>
          <w:szCs w:val="22"/>
          <w:highlight w:val="yellow"/>
        </w:rPr>
        <w:t>System shall retrieve the dental treatment</w:t>
      </w:r>
      <w:r>
        <w:rPr>
          <w:rFonts w:ascii="Times New Roman" w:hAnsi="Times New Roman" w:cs="Times New Roman"/>
          <w:szCs w:val="22"/>
          <w:highlight w:val="yellow"/>
        </w:rPr>
        <w:t>s’</w:t>
      </w:r>
      <w:r w:rsidRPr="00480CAA">
        <w:rPr>
          <w:rFonts w:ascii="Times New Roman" w:hAnsi="Times New Roman" w:cs="Times New Roman"/>
          <w:szCs w:val="22"/>
          <w:highlight w:val="yellow"/>
        </w:rPr>
        <w:t xml:space="preserve"> data</w:t>
      </w:r>
      <w:r>
        <w:rPr>
          <w:rFonts w:ascii="Times New Roman" w:hAnsi="Times New Roman" w:cs="Times New Roman"/>
          <w:szCs w:val="22"/>
          <w:highlight w:val="yellow"/>
        </w:rPr>
        <w:t xml:space="preserve"> including dental treatment name, description and cost</w:t>
      </w:r>
      <w:r w:rsidRPr="00480CAA">
        <w:rPr>
          <w:rFonts w:ascii="Times New Roman" w:hAnsi="Times New Roman" w:cs="Times New Roman"/>
          <w:szCs w:val="22"/>
          <w:highlight w:val="yellow"/>
        </w:rPr>
        <w:t xml:space="preserve"> from the database</w:t>
      </w:r>
    </w:p>
    <w:p w14:paraId="5F5DF4E1" w14:textId="77777777" w:rsidR="00456952" w:rsidRPr="00D3793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SRS-91:</w:t>
      </w:r>
      <w:r>
        <w:rPr>
          <w:rFonts w:ascii="Times New Roman" w:hAnsi="Times New Roman" w:cs="Times New Roman"/>
          <w:b/>
          <w:bCs/>
          <w:szCs w:val="22"/>
          <w:highlight w:val="cyan"/>
        </w:rPr>
        <w:tab/>
      </w:r>
      <w:r w:rsidRPr="00480CAA">
        <w:rPr>
          <w:rFonts w:ascii="Times" w:hAnsi="Times"/>
          <w:highlight w:val="yellow"/>
        </w:rPr>
        <w:t>System shall provide the dental treatment data as a list in the cost estimation page</w:t>
      </w:r>
    </w:p>
    <w:p w14:paraId="328838A7" w14:textId="77777777" w:rsidR="00456952" w:rsidRDefault="00456952" w:rsidP="00456952">
      <w:pPr>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SRS-92:</w:t>
      </w:r>
      <w:r>
        <w:rPr>
          <w:rFonts w:ascii="Times New Roman" w:hAnsi="Times New Roman" w:cs="Times New Roman"/>
          <w:b/>
          <w:bCs/>
          <w:szCs w:val="22"/>
          <w:highlight w:val="cyan"/>
        </w:rPr>
        <w:tab/>
      </w:r>
      <w:r>
        <w:rPr>
          <w:rFonts w:ascii="Times New Roman" w:hAnsi="Times New Roman" w:cs="Times New Roman"/>
          <w:szCs w:val="22"/>
          <w:highlight w:val="yellow"/>
        </w:rPr>
        <w:t xml:space="preserve"> </w:t>
      </w:r>
      <w:r w:rsidRPr="00480CAA">
        <w:rPr>
          <w:rFonts w:ascii="Times" w:hAnsi="Times" w:cs="Times New Roman"/>
          <w:szCs w:val="22"/>
          <w:highlight w:val="magenta"/>
        </w:rPr>
        <w:t>System shall calculate the</w:t>
      </w:r>
      <w:r>
        <w:rPr>
          <w:rFonts w:ascii="Times" w:hAnsi="Times" w:cs="Times New Roman"/>
          <w:szCs w:val="22"/>
          <w:highlight w:val="magenta"/>
        </w:rPr>
        <w:t xml:space="preserve"> dental</w:t>
      </w:r>
      <w:r w:rsidRPr="00480CAA">
        <w:rPr>
          <w:rFonts w:ascii="Times" w:hAnsi="Times" w:cs="Times New Roman"/>
          <w:szCs w:val="22"/>
          <w:highlight w:val="magenta"/>
        </w:rPr>
        <w:t xml:space="preserve"> treatment cost</w:t>
      </w:r>
    </w:p>
    <w:p w14:paraId="2EF23224"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SRS-93:</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w:t>
      </w:r>
      <w:r>
        <w:rPr>
          <w:rFonts w:ascii="Times" w:hAnsi="Times" w:cs="Times New Roman"/>
          <w:szCs w:val="22"/>
          <w:highlight w:val="magenta"/>
        </w:rPr>
        <w:t>provide the totally cost of dental treatment</w:t>
      </w:r>
      <w:r w:rsidRPr="00480CAA">
        <w:rPr>
          <w:rFonts w:ascii="Times" w:hAnsi="Times" w:cs="Times New Roman"/>
          <w:szCs w:val="22"/>
          <w:highlight w:val="magenta"/>
        </w:rPr>
        <w:t xml:space="preserve"> </w:t>
      </w:r>
      <w:r>
        <w:rPr>
          <w:rFonts w:ascii="Times" w:hAnsi="Times" w:cs="Times New Roman"/>
          <w:szCs w:val="22"/>
          <w:highlight w:val="magenta"/>
        </w:rPr>
        <w:t>that the user selected</w:t>
      </w:r>
    </w:p>
    <w:p w14:paraId="1C7A4FE5" w14:textId="77777777" w:rsidR="00456952" w:rsidRPr="00480CAA"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SRS-94:</w:t>
      </w:r>
      <w:r>
        <w:rPr>
          <w:rFonts w:ascii="Times New Roman" w:hAnsi="Times New Roman" w:cs="Times New Roman"/>
          <w:b/>
          <w:bCs/>
          <w:szCs w:val="22"/>
          <w:highlight w:val="cyan"/>
        </w:rPr>
        <w:tab/>
      </w:r>
      <w:r w:rsidRPr="001D3BBD">
        <w:rPr>
          <w:rFonts w:ascii="Times" w:hAnsi="Times"/>
          <w:highlight w:val="yellow"/>
        </w:rPr>
        <w:t>System shall provide the dental treatment data as a list in the cost estimation page in mobile application</w:t>
      </w:r>
    </w:p>
    <w:p w14:paraId="1B57BC3E"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SRS-95:</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add the dental treatment information data including </w:t>
      </w:r>
      <w:r>
        <w:rPr>
          <w:rFonts w:ascii="Times" w:hAnsi="Times" w:cs="Times New Roman"/>
          <w:szCs w:val="22"/>
          <w:highlight w:val="magenta"/>
        </w:rPr>
        <w:t>dental treatment name,</w:t>
      </w:r>
      <w:r w:rsidRPr="0041304D">
        <w:rPr>
          <w:rFonts w:ascii="Times" w:hAnsi="Times" w:cs="Times New Roman"/>
          <w:szCs w:val="22"/>
          <w:highlight w:val="magenta"/>
        </w:rPr>
        <w:t xml:space="preserve"> description and cost into the database</w:t>
      </w:r>
    </w:p>
    <w:p w14:paraId="0FDD44E8"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SRS-96:</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update the </w:t>
      </w:r>
      <w:r>
        <w:rPr>
          <w:rFonts w:ascii="Times" w:hAnsi="Times" w:cs="Times New Roman"/>
          <w:szCs w:val="22"/>
          <w:highlight w:val="magenta"/>
        </w:rPr>
        <w:t xml:space="preserve">dental </w:t>
      </w:r>
      <w:r w:rsidRPr="0041304D">
        <w:rPr>
          <w:rFonts w:ascii="Times" w:hAnsi="Times" w:cs="Times New Roman"/>
          <w:szCs w:val="22"/>
          <w:highlight w:val="magenta"/>
        </w:rPr>
        <w:t xml:space="preserve">treatment </w:t>
      </w:r>
      <w:r>
        <w:rPr>
          <w:rFonts w:ascii="Times" w:hAnsi="Times" w:cs="Times New Roman"/>
          <w:szCs w:val="22"/>
          <w:highlight w:val="magenta"/>
        </w:rPr>
        <w:t>table</w:t>
      </w:r>
      <w:r w:rsidRPr="0041304D">
        <w:rPr>
          <w:rFonts w:ascii="Times" w:hAnsi="Times" w:cs="Times New Roman"/>
          <w:szCs w:val="22"/>
          <w:highlight w:val="magenta"/>
        </w:rPr>
        <w:t xml:space="preserve"> in the database</w:t>
      </w:r>
    </w:p>
    <w:p w14:paraId="36A93C78" w14:textId="77777777" w:rsidR="00456952"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SRS-97:</w:t>
      </w:r>
      <w:r>
        <w:rPr>
          <w:rFonts w:ascii="Times New Roman" w:hAnsi="Times New Roman" w:cs="Times New Roman"/>
          <w:b/>
          <w:bCs/>
          <w:szCs w:val="22"/>
          <w:highlight w:val="cyan"/>
        </w:rPr>
        <w:tab/>
      </w:r>
      <w:r w:rsidRPr="00480CAA">
        <w:rPr>
          <w:rFonts w:ascii="Times" w:hAnsi="Times"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w:t>
      </w:r>
      <w:r w:rsidRPr="0041304D">
        <w:rPr>
          <w:rFonts w:ascii="Times" w:hAnsi="Times" w:cs="Times New Roman"/>
          <w:szCs w:val="22"/>
          <w:highlight w:val="magenta"/>
        </w:rPr>
        <w:t xml:space="preserve">dental treatment </w:t>
      </w:r>
      <w:r w:rsidRPr="008076F7">
        <w:rPr>
          <w:rFonts w:ascii="Times" w:hAnsi="Times"/>
          <w:highlight w:val="magenta"/>
        </w:rPr>
        <w:t xml:space="preserve">information’s data </w:t>
      </w:r>
      <w:r>
        <w:rPr>
          <w:rFonts w:ascii="Times" w:hAnsi="Times"/>
          <w:highlight w:val="magenta"/>
        </w:rPr>
        <w:t>in dental treatment table in the database</w:t>
      </w:r>
    </w:p>
    <w:p w14:paraId="15818650" w14:textId="77777777" w:rsidR="00456952" w:rsidRPr="001D3BB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SRS-98:</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 </w:t>
      </w:r>
      <w:r>
        <w:rPr>
          <w:rFonts w:ascii="Times" w:hAnsi="Times"/>
          <w:highlight w:val="magenta"/>
        </w:rPr>
        <w:t>from dental treatment table in the database</w:t>
      </w:r>
    </w:p>
    <w:p w14:paraId="250A5FD0" w14:textId="77777777" w:rsidR="00456952" w:rsidRPr="001D3BB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SRS-99:</w:t>
      </w:r>
      <w:r>
        <w:rPr>
          <w:rFonts w:ascii="Times New Roman" w:hAnsi="Times New Roman" w:cs="Times New Roman"/>
          <w:b/>
          <w:bCs/>
          <w:szCs w:val="22"/>
          <w:highlight w:val="cyan"/>
        </w:rPr>
        <w:tab/>
      </w:r>
      <w:r>
        <w:rPr>
          <w:rFonts w:ascii="Times" w:hAnsi="Times"/>
          <w:highlight w:val="magenta"/>
        </w:rPr>
        <w:t>System shall provide the dental treatment‘s data in the dental treatment edit form</w:t>
      </w:r>
    </w:p>
    <w:p w14:paraId="1A0A839C" w14:textId="77777777" w:rsidR="00456952" w:rsidRPr="00746B64"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SRS-100:</w:t>
      </w:r>
      <w:r>
        <w:rPr>
          <w:rFonts w:ascii="Times New Roman" w:hAnsi="Times New Roman" w:cs="Times New Roman"/>
          <w:b/>
          <w:bCs/>
          <w:szCs w:val="22"/>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patient </w:t>
      </w:r>
      <w:r w:rsidRPr="00E620C1">
        <w:rPr>
          <w:rFonts w:ascii="Times New Roman" w:hAnsi="Times New Roman" w:cs="Times New Roman"/>
          <w:highlight w:val="yellow"/>
        </w:rPr>
        <w:t>follow up page in the website</w:t>
      </w:r>
    </w:p>
    <w:p w14:paraId="2067B15E" w14:textId="77777777" w:rsidR="00456952" w:rsidRPr="0041304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SRS-101:</w:t>
      </w:r>
      <w:r>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patient follow up page in the website</w:t>
      </w:r>
    </w:p>
    <w:p w14:paraId="450C37BE"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SRS-102:</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00C350A4"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SRS-103:</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5FF9442C" w14:textId="77777777" w:rsidR="00456952" w:rsidRDefault="00456952" w:rsidP="00456952">
      <w:pPr>
        <w:ind w:firstLine="360"/>
        <w:jc w:val="both"/>
        <w:rPr>
          <w:rFonts w:ascii="Times" w:hAnsi="Times"/>
          <w:highlight w:val="magenta"/>
        </w:rPr>
      </w:pPr>
      <w:r w:rsidRPr="0050423F">
        <w:rPr>
          <w:rFonts w:ascii="Times" w:hAnsi="Times"/>
          <w:b/>
          <w:bCs/>
          <w:highlight w:val="cyan"/>
        </w:rPr>
        <w:t>SRS-104:</w:t>
      </w:r>
      <w:r w:rsidRPr="0050423F">
        <w:rPr>
          <w:rFonts w:ascii="Times" w:hAnsi="Times"/>
          <w:highlight w:val="cyan"/>
        </w:rPr>
        <w:t xml:space="preserve"> </w:t>
      </w:r>
      <w:r w:rsidRPr="005F43B6">
        <w:rPr>
          <w:rFonts w:ascii="Times" w:hAnsi="Times" w:cs="Times New Roman"/>
          <w:highlight w:val="green"/>
        </w:rPr>
        <w:t xml:space="preserve">System shall show the question status </w:t>
      </w:r>
      <w:r w:rsidRPr="005F43B6">
        <w:rPr>
          <w:rFonts w:ascii="Times" w:hAnsi="Times"/>
          <w:bCs/>
          <w:highlight w:val="green"/>
        </w:rPr>
        <w:t>if the question is already saved it will show number one</w:t>
      </w:r>
    </w:p>
    <w:p w14:paraId="78B92659" w14:textId="77777777" w:rsidR="00456952" w:rsidRDefault="00456952" w:rsidP="00456952">
      <w:pPr>
        <w:ind w:firstLine="360"/>
        <w:jc w:val="both"/>
        <w:rPr>
          <w:rFonts w:ascii="Times New Roman" w:hAnsi="Times New Roman" w:cs="Times New Roman"/>
          <w:b/>
          <w:bCs/>
          <w:szCs w:val="22"/>
          <w:highlight w:val="cyan"/>
        </w:rPr>
      </w:pPr>
      <w:r>
        <w:rPr>
          <w:rFonts w:ascii="Times New Roman" w:hAnsi="Times New Roman" w:cs="Times New Roman"/>
          <w:b/>
          <w:bCs/>
          <w:highlight w:val="cyan"/>
        </w:rPr>
        <w:t>SRS-105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5F43B6">
        <w:rPr>
          <w:rFonts w:ascii="Times" w:hAnsi="Times" w:cs="Times New Roman"/>
          <w:highlight w:val="green"/>
        </w:rPr>
        <w:t xml:space="preserve">System shall show the question status </w:t>
      </w:r>
      <w:r w:rsidRPr="005F43B6">
        <w:rPr>
          <w:rFonts w:ascii="Times" w:hAnsi="Times"/>
          <w:bCs/>
          <w:highlight w:val="green"/>
        </w:rPr>
        <w:t>if it is not saved yet show number zero</w:t>
      </w:r>
      <w:r>
        <w:rPr>
          <w:rFonts w:ascii="Times New Roman" w:hAnsi="Times New Roman" w:cs="Times New Roman"/>
          <w:b/>
          <w:bCs/>
          <w:szCs w:val="22"/>
          <w:highlight w:val="cyan"/>
        </w:rPr>
        <w:t xml:space="preserve"> </w:t>
      </w:r>
    </w:p>
    <w:p w14:paraId="72010BE1" w14:textId="77777777" w:rsidR="00456952" w:rsidRPr="00541A76"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the answer is already saved it will show number one</w:t>
      </w:r>
    </w:p>
    <w:p w14:paraId="2D31B824"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-107</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it is not saved yet show number zero</w:t>
      </w:r>
    </w:p>
    <w:p w14:paraId="67720B3A"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SRS-108</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480CAA">
        <w:rPr>
          <w:rFonts w:ascii="Times" w:hAnsi="Times"/>
          <w:highlight w:val="yellow"/>
        </w:rPr>
        <w:t xml:space="preserve">System shall provide the dental treatment data </w:t>
      </w:r>
      <w:r>
        <w:rPr>
          <w:rFonts w:ascii="Times" w:hAnsi="Times"/>
          <w:highlight w:val="yellow"/>
        </w:rPr>
        <w:t>as a list in the cost all dental treatment</w:t>
      </w:r>
      <w:r w:rsidRPr="00480CAA">
        <w:rPr>
          <w:rFonts w:ascii="Times" w:hAnsi="Times"/>
          <w:highlight w:val="yellow"/>
        </w:rPr>
        <w:t xml:space="preserve"> </w:t>
      </w:r>
      <w:proofErr w:type="gramStart"/>
      <w:r w:rsidRPr="00480CAA">
        <w:rPr>
          <w:rFonts w:ascii="Times" w:hAnsi="Times"/>
          <w:highlight w:val="yellow"/>
        </w:rPr>
        <w:t>page</w:t>
      </w:r>
      <w:proofErr w:type="gramEnd"/>
    </w:p>
    <w:p w14:paraId="1D259B38" w14:textId="77777777" w:rsidR="00456952" w:rsidRDefault="00456952" w:rsidP="00456952">
      <w:pPr>
        <w:ind w:firstLine="360"/>
        <w:jc w:val="both"/>
        <w:rPr>
          <w:rFonts w:ascii="Times" w:hAnsi="Times"/>
          <w:highlight w:val="magenta"/>
        </w:rPr>
      </w:pPr>
    </w:p>
    <w:p w14:paraId="46C08371" w14:textId="77777777" w:rsidR="00456952" w:rsidRDefault="00456952" w:rsidP="00456952">
      <w:pPr>
        <w:ind w:firstLine="360"/>
        <w:jc w:val="both"/>
        <w:rPr>
          <w:rFonts w:ascii="Times" w:hAnsi="Times"/>
          <w:highlight w:val="magenta"/>
        </w:rPr>
      </w:pPr>
    </w:p>
    <w:p w14:paraId="2686F61B" w14:textId="77777777" w:rsidR="00456952" w:rsidRPr="007C5E89" w:rsidRDefault="00456952" w:rsidP="00D4096A">
      <w:pPr>
        <w:ind w:left="1418" w:hanging="698"/>
        <w:rPr>
          <w:rFonts w:ascii="Times" w:hAnsi="Times"/>
          <w:b/>
          <w:bCs/>
        </w:rPr>
      </w:pPr>
    </w:p>
    <w:p w14:paraId="45401387" w14:textId="77777777" w:rsidR="00D4096A" w:rsidRPr="007E0068" w:rsidRDefault="00D4096A" w:rsidP="00D4096A">
      <w:pPr>
        <w:pStyle w:val="ListParagraph"/>
        <w:rPr>
          <w:rFonts w:ascii="Times" w:hAnsi="Times"/>
        </w:rPr>
      </w:pPr>
    </w:p>
    <w:p w14:paraId="463A0326" w14:textId="77777777" w:rsidR="00D4096A" w:rsidRPr="00C506A9" w:rsidRDefault="00D4096A" w:rsidP="00D4096A">
      <w:pPr>
        <w:ind w:firstLine="560"/>
        <w:rPr>
          <w:rFonts w:ascii="Times" w:eastAsiaTheme="minorEastAsia" w:hAnsi="Times" w:cs="Times"/>
          <w:color w:val="auto"/>
          <w:sz w:val="32"/>
          <w:szCs w:val="32"/>
          <w:lang w:bidi="ar-SA"/>
        </w:rPr>
      </w:pPr>
    </w:p>
    <w:p w14:paraId="3A97B23B" w14:textId="77777777" w:rsidR="00D4096A" w:rsidRPr="0094237D" w:rsidRDefault="00D4096A" w:rsidP="00D4096A">
      <w:pPr>
        <w:pStyle w:val="Heading3"/>
        <w:rPr>
          <w:rFonts w:ascii="Times" w:hAnsi="Times"/>
          <w:color w:val="000000" w:themeColor="text1"/>
          <w:sz w:val="28"/>
          <w:lang w:bidi="ar-SA"/>
        </w:rPr>
      </w:pPr>
      <w:bookmarkStart w:id="21" w:name="_Toc268347965"/>
      <w:r w:rsidRPr="0094237D">
        <w:rPr>
          <w:rFonts w:ascii="Times" w:hAnsi="Times"/>
          <w:color w:val="000000" w:themeColor="text1"/>
          <w:sz w:val="28"/>
          <w:lang w:bidi="ar-SA"/>
        </w:rPr>
        <w:lastRenderedPageBreak/>
        <w:t>4.4 Activity Diagram</w:t>
      </w:r>
      <w:bookmarkEnd w:id="21"/>
    </w:p>
    <w:p w14:paraId="689D4AB6" w14:textId="77777777" w:rsidR="00D4096A"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2D3BDCB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D9C81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DD567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04B241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B37E4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0095C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7DE1C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4B993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427BF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8E8A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5227EE"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D292D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6579FC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99DB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9BC06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2FFB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CDEC5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7482C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FCA8B2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8481B4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4A2A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5928C1" w14:textId="77777777" w:rsidR="00D4096A" w:rsidRDefault="00D4096A" w:rsidP="00D4096A">
      <w:pPr>
        <w:pStyle w:val="Heading3"/>
        <w:rPr>
          <w:rFonts w:ascii="Times" w:hAnsi="Times"/>
          <w:color w:val="000000" w:themeColor="text1"/>
          <w:sz w:val="28"/>
          <w:lang w:bidi="ar-SA"/>
        </w:rPr>
      </w:pPr>
      <w:bookmarkStart w:id="22" w:name="_Toc268347966"/>
      <w:r w:rsidRPr="0094237D">
        <w:rPr>
          <w:rFonts w:ascii="Times" w:hAnsi="Times"/>
          <w:color w:val="000000" w:themeColor="text1"/>
          <w:sz w:val="28"/>
          <w:lang w:bidi="ar-SA"/>
        </w:rPr>
        <w:lastRenderedPageBreak/>
        <w:t>4.5 Sequence Diagram</w:t>
      </w:r>
      <w:bookmarkEnd w:id="22"/>
    </w:p>
    <w:p w14:paraId="587D60FC" w14:textId="77777777" w:rsidR="00D4096A" w:rsidRDefault="00D4096A" w:rsidP="00D4096A">
      <w:pPr>
        <w:rPr>
          <w:lang w:bidi="ar-SA"/>
        </w:rPr>
      </w:pPr>
    </w:p>
    <w:p w14:paraId="071B49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48C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2F916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E906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BBF0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0E79E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67F35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B7E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F10B7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2AF9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275DB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432D3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2A7B0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BDE85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886CE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C61B4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1525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902AB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2C1C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01A2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110ED3" w14:textId="77777777" w:rsidR="00D4096A" w:rsidRDefault="00D4096A" w:rsidP="00D4096A">
      <w:pPr>
        <w:pStyle w:val="Heading3"/>
        <w:rPr>
          <w:rFonts w:ascii="Times" w:hAnsi="Times"/>
          <w:color w:val="000000" w:themeColor="text1"/>
          <w:sz w:val="28"/>
          <w:lang w:bidi="ar-SA"/>
        </w:rPr>
      </w:pPr>
      <w:bookmarkStart w:id="23" w:name="_Toc268347967"/>
    </w:p>
    <w:p w14:paraId="5D72978E" w14:textId="77777777" w:rsidR="00D4096A" w:rsidRDefault="00D4096A" w:rsidP="00D4096A">
      <w:pPr>
        <w:pStyle w:val="Heading3"/>
        <w:rPr>
          <w:rFonts w:ascii="Times" w:hAnsi="Times"/>
          <w:color w:val="000000" w:themeColor="text1"/>
          <w:sz w:val="28"/>
          <w:lang w:bidi="ar-SA"/>
        </w:rPr>
      </w:pPr>
      <w:r w:rsidRPr="0094237D">
        <w:rPr>
          <w:rFonts w:ascii="Times" w:hAnsi="Times"/>
          <w:color w:val="000000" w:themeColor="text1"/>
          <w:sz w:val="28"/>
          <w:lang w:bidi="ar-SA"/>
        </w:rPr>
        <w:t>4.7 User Interface Design</w:t>
      </w:r>
      <w:bookmarkEnd w:id="23"/>
    </w:p>
    <w:p w14:paraId="102D19CD" w14:textId="77777777" w:rsidR="00D4096A" w:rsidRPr="00682485" w:rsidRDefault="00D4096A" w:rsidP="00D4096A">
      <w:pPr>
        <w:rPr>
          <w:lang w:bidi="ar-SA"/>
        </w:rPr>
      </w:pPr>
    </w:p>
    <w:p w14:paraId="5FF0619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FD0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B1EBBD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1A2FCE"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A8CAD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7ADEF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C7A3E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7E7EBC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74BF0E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64B03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C83A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76D79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239B44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C56A9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DC6A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3BF0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257EB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79F06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09017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A7F8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4B78EC" w14:textId="77777777" w:rsidR="00D4096A" w:rsidRDefault="00D4096A" w:rsidP="00D4096A">
      <w:pPr>
        <w:pStyle w:val="Heading3"/>
        <w:rPr>
          <w:rFonts w:ascii="Times" w:hAnsi="Times"/>
          <w:color w:val="000000" w:themeColor="text1"/>
          <w:sz w:val="28"/>
          <w:lang w:bidi="ar-SA"/>
        </w:rPr>
      </w:pPr>
      <w:bookmarkStart w:id="24" w:name="_Toc268347968"/>
      <w:r w:rsidRPr="0094237D">
        <w:rPr>
          <w:rFonts w:ascii="Times" w:hAnsi="Times"/>
          <w:color w:val="000000" w:themeColor="text1"/>
          <w:sz w:val="28"/>
          <w:lang w:bidi="ar-SA"/>
        </w:rPr>
        <w:lastRenderedPageBreak/>
        <w:t>4.6 System Test Case</w:t>
      </w:r>
      <w:bookmarkEnd w:id="24"/>
    </w:p>
    <w:p w14:paraId="156ABA85" w14:textId="77777777" w:rsidR="00D4096A" w:rsidRPr="0078292C"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6C8229A" w14:textId="3D6460F0" w:rsidR="00BA36E9" w:rsidRPr="00BA36E9" w:rsidRDefault="00BA36E9" w:rsidP="00BA36E9">
      <w:pPr>
        <w:pStyle w:val="Heading3"/>
        <w:rPr>
          <w:rFonts w:ascii="Times New Roman" w:hAnsi="Times New Roman" w:cs="Times New Roman"/>
          <w:b w:val="0"/>
          <w:bCs w:val="0"/>
          <w:color w:val="auto"/>
          <w:sz w:val="24"/>
          <w:szCs w:val="24"/>
        </w:rPr>
      </w:pPr>
      <w:r w:rsidRPr="00BA36E9">
        <w:rPr>
          <w:rFonts w:ascii="Times New Roman" w:eastAsiaTheme="minorEastAsia" w:hAnsi="Times New Roman" w:cs="Times New Roman"/>
          <w:color w:val="auto"/>
          <w:sz w:val="24"/>
          <w:szCs w:val="24"/>
          <w:lang w:bidi="ar-SA"/>
        </w:rPr>
        <w:t xml:space="preserve">STC-32: </w:t>
      </w:r>
      <w:r w:rsidRPr="00BA36E9">
        <w:rPr>
          <w:rFonts w:ascii="Times New Roman" w:hAnsi="Times New Roman" w:cs="Times New Roman"/>
          <w:color w:val="auto"/>
          <w:sz w:val="24"/>
          <w:szCs w:val="24"/>
          <w:highlight w:val="green"/>
        </w:rPr>
        <w:t xml:space="preserve">Patient can use the QR code to identify his/herself  </w:t>
      </w:r>
    </w:p>
    <w:p w14:paraId="16E41EE0" w14:textId="2987CAD4"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STC-33: </w:t>
      </w:r>
      <w:r w:rsidRPr="00BA36E9">
        <w:rPr>
          <w:rFonts w:ascii="Times New Roman" w:hAnsi="Times New Roman" w:cs="Times New Roman"/>
          <w:b/>
          <w:bCs/>
          <w:sz w:val="24"/>
          <w:szCs w:val="24"/>
          <w:highlight w:val="yellow"/>
        </w:rPr>
        <w:t>Dentist can view his/her patient follow up message as a list in follow up page</w:t>
      </w:r>
    </w:p>
    <w:p w14:paraId="4881424E" w14:textId="27B7487B"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STC-34: </w:t>
      </w:r>
      <w:r w:rsidRPr="00BA36E9">
        <w:rPr>
          <w:rFonts w:ascii="Times New Roman" w:hAnsi="Times New Roman" w:cs="Times New Roman"/>
          <w:b/>
          <w:bCs/>
          <w:sz w:val="24"/>
          <w:szCs w:val="24"/>
          <w:highlight w:val="yellow"/>
        </w:rPr>
        <w:t>Dentist can ask his/her patient follow up message in follow up page</w:t>
      </w:r>
    </w:p>
    <w:p w14:paraId="21D97664" w14:textId="02D0C53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STC-35: </w:t>
      </w:r>
      <w:r w:rsidRPr="00BA36E9">
        <w:rPr>
          <w:rFonts w:ascii="Times New Roman" w:hAnsi="Times New Roman" w:cs="Times New Roman"/>
          <w:b/>
          <w:sz w:val="24"/>
          <w:szCs w:val="24"/>
          <w:highlight w:val="yellow"/>
        </w:rPr>
        <w:t xml:space="preserve">  Patient can view his/her dentist follow up message as a list in follow up page in the website</w:t>
      </w:r>
    </w:p>
    <w:p w14:paraId="2E9F9BD1" w14:textId="1E2A426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STC-36): </w:t>
      </w:r>
      <w:r w:rsidRPr="00BA36E9">
        <w:rPr>
          <w:rFonts w:ascii="Times New Roman" w:hAnsi="Times New Roman" w:cs="Times New Roman"/>
          <w:b/>
          <w:bCs/>
          <w:sz w:val="24"/>
          <w:szCs w:val="24"/>
          <w:highlight w:val="yellow"/>
        </w:rPr>
        <w:t>Patient can answer his/her dentist follow up message as a list in follow up page in the website</w:t>
      </w:r>
    </w:p>
    <w:p w14:paraId="3C297153" w14:textId="5641E2C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STC-37: </w:t>
      </w:r>
      <w:r w:rsidRPr="00BA36E9">
        <w:rPr>
          <w:rFonts w:ascii="Times New Roman" w:hAnsi="Times New Roman" w:cs="Times New Roman"/>
          <w:b/>
          <w:bCs/>
          <w:sz w:val="24"/>
          <w:szCs w:val="24"/>
          <w:highlight w:val="yellow"/>
        </w:rPr>
        <w:t>Patient can view his/her dentist follow up message as a list in follow up page in the mobile application</w:t>
      </w:r>
    </w:p>
    <w:p w14:paraId="1CED532C" w14:textId="38A4CA39"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STC-38: </w:t>
      </w:r>
      <w:r w:rsidRPr="00BA36E9">
        <w:rPr>
          <w:rFonts w:ascii="Times New Roman" w:hAnsi="Times New Roman" w:cs="Times New Roman"/>
          <w:b/>
          <w:bCs/>
          <w:sz w:val="24"/>
          <w:szCs w:val="24"/>
          <w:highlight w:val="yellow"/>
        </w:rPr>
        <w:t>Patient can answer his/her dentist follows up message in follow up</w:t>
      </w:r>
      <w:r w:rsidRPr="00BA36E9">
        <w:rPr>
          <w:rFonts w:ascii="Times New Roman" w:hAnsi="Times New Roman" w:cs="Times New Roman"/>
          <w:b/>
          <w:bCs/>
          <w:sz w:val="24"/>
          <w:szCs w:val="24"/>
        </w:rPr>
        <w:t xml:space="preserve"> </w:t>
      </w:r>
      <w:r w:rsidRPr="00BA36E9">
        <w:rPr>
          <w:rFonts w:ascii="Times New Roman" w:hAnsi="Times New Roman" w:cs="Times New Roman"/>
          <w:b/>
          <w:bCs/>
          <w:sz w:val="24"/>
          <w:szCs w:val="24"/>
          <w:highlight w:val="yellow"/>
        </w:rPr>
        <w:t>page in mobile application</w:t>
      </w:r>
    </w:p>
    <w:p w14:paraId="579C868A" w14:textId="24EECAD2"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STC-39: </w:t>
      </w:r>
      <w:r w:rsidRPr="00BA36E9">
        <w:rPr>
          <w:rFonts w:ascii="Times New Roman" w:hAnsi="Times New Roman" w:cs="Times New Roman"/>
          <w:b/>
          <w:bCs/>
          <w:sz w:val="24"/>
          <w:szCs w:val="24"/>
          <w:highlight w:val="yellow"/>
        </w:rPr>
        <w:t>Patient can view the dental clinic information and promotion in the website</w:t>
      </w:r>
    </w:p>
    <w:p w14:paraId="2AE247E2" w14:textId="77E79328"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STC-40: </w:t>
      </w:r>
      <w:r w:rsidRPr="00BA36E9">
        <w:rPr>
          <w:rFonts w:ascii="Times New Roman" w:hAnsi="Times New Roman" w:cs="Times New Roman"/>
          <w:b/>
          <w:bCs/>
          <w:sz w:val="24"/>
          <w:szCs w:val="24"/>
          <w:highlight w:val="yellow"/>
        </w:rPr>
        <w:t>Patient can view the dental clinic information and promotion in mobile application</w:t>
      </w:r>
    </w:p>
    <w:p w14:paraId="45EC6438" w14:textId="0A056091"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STC-41: </w:t>
      </w:r>
      <w:r w:rsidRPr="00BA36E9">
        <w:rPr>
          <w:rFonts w:ascii="Times New Roman" w:hAnsi="Times New Roman" w:cs="Times New Roman"/>
          <w:b/>
          <w:bCs/>
          <w:sz w:val="24"/>
          <w:szCs w:val="24"/>
          <w:highlight w:val="yellow"/>
        </w:rPr>
        <w:t>Officer can add the information to the database</w:t>
      </w:r>
    </w:p>
    <w:p w14:paraId="18CD9E40" w14:textId="0B56580C"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STC-42: </w:t>
      </w:r>
      <w:r w:rsidRPr="00BA36E9">
        <w:rPr>
          <w:rFonts w:ascii="Times New Roman" w:hAnsi="Times New Roman" w:cs="Times New Roman"/>
          <w:b/>
          <w:bCs/>
          <w:sz w:val="24"/>
          <w:szCs w:val="24"/>
          <w:highlight w:val="yellow"/>
        </w:rPr>
        <w:t>Officer can edit the dental clinic information in the database</w:t>
      </w:r>
    </w:p>
    <w:p w14:paraId="233CB1ED" w14:textId="0A7C6EC6"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STC-43: </w:t>
      </w:r>
      <w:r w:rsidRPr="00BA36E9">
        <w:rPr>
          <w:rFonts w:ascii="Times New Roman" w:hAnsi="Times New Roman" w:cs="Times New Roman"/>
          <w:b/>
          <w:bCs/>
          <w:sz w:val="24"/>
          <w:szCs w:val="24"/>
          <w:highlight w:val="yellow"/>
        </w:rPr>
        <w:t>Officer can delete the dental clinic information from the database</w:t>
      </w:r>
    </w:p>
    <w:p w14:paraId="6A829F2C" w14:textId="62B24E1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STC-44: </w:t>
      </w:r>
      <w:r w:rsidRPr="00BA36E9">
        <w:rPr>
          <w:rFonts w:ascii="Times New Roman" w:hAnsi="Times New Roman" w:cs="Times New Roman"/>
          <w:b/>
          <w:bCs/>
          <w:sz w:val="24"/>
          <w:szCs w:val="24"/>
          <w:highlight w:val="yellow"/>
        </w:rPr>
        <w:t>Visitor can view the dental clinic information and promotion</w:t>
      </w:r>
    </w:p>
    <w:p w14:paraId="30213F2A" w14:textId="6D69952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STC-45: </w:t>
      </w:r>
      <w:r w:rsidRPr="00BA36E9">
        <w:rPr>
          <w:rFonts w:ascii="Times New Roman" w:hAnsi="Times New Roman" w:cs="Times New Roman"/>
          <w:b/>
          <w:bCs/>
          <w:sz w:val="24"/>
          <w:szCs w:val="24"/>
          <w:highlight w:val="yellow"/>
        </w:rPr>
        <w:t>Patient can select the dental treatment to estimate the cost by him/herself</w:t>
      </w:r>
    </w:p>
    <w:p w14:paraId="1E48E275" w14:textId="068ADA4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STC-46: </w:t>
      </w:r>
      <w:r w:rsidRPr="00BA36E9">
        <w:rPr>
          <w:rFonts w:ascii="Times New Roman" w:hAnsi="Times New Roman" w:cs="Times New Roman"/>
          <w:b/>
          <w:bCs/>
          <w:sz w:val="24"/>
          <w:szCs w:val="24"/>
          <w:highlight w:val="yellow"/>
        </w:rPr>
        <w:t>Patient can select the dental treatment to estimate the cost by him/herself in the mobile application</w:t>
      </w:r>
    </w:p>
    <w:p w14:paraId="26456CE2" w14:textId="17E372D7"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STC-47: </w:t>
      </w:r>
      <w:r w:rsidRPr="00BA36E9">
        <w:rPr>
          <w:rFonts w:ascii="Times New Roman" w:hAnsi="Times New Roman" w:cs="Times New Roman"/>
          <w:b/>
          <w:bCs/>
          <w:sz w:val="24"/>
          <w:szCs w:val="24"/>
          <w:highlight w:val="yellow"/>
        </w:rPr>
        <w:t>Visitor can select the dental treatment to estimate the cost by him/herself   in the website</w:t>
      </w:r>
    </w:p>
    <w:p w14:paraId="506EE182" w14:textId="0BB94E51"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STC-48: </w:t>
      </w:r>
      <w:r w:rsidRPr="00BA36E9">
        <w:rPr>
          <w:rFonts w:ascii="Times New Roman" w:hAnsi="Times New Roman" w:cs="Times New Roman"/>
          <w:b/>
          <w:bCs/>
          <w:sz w:val="24"/>
          <w:szCs w:val="24"/>
          <w:highlight w:val="yellow"/>
        </w:rPr>
        <w:t>Officer can add dental treatment information including the detail and cost into the database</w:t>
      </w:r>
    </w:p>
    <w:p w14:paraId="48CE1609" w14:textId="5EFE3358" w:rsidR="00BA36E9" w:rsidRPr="00BA36E9" w:rsidRDefault="00BA36E9" w:rsidP="00BA36E9">
      <w:pPr>
        <w:rPr>
          <w:rFonts w:ascii="Times New Roman" w:hAnsi="Times New Roman" w:cs="Times New Roman"/>
          <w:b/>
          <w:bCs/>
          <w:sz w:val="24"/>
          <w:szCs w:val="24"/>
        </w:rPr>
      </w:pPr>
      <w:r w:rsidRPr="00BA36E9">
        <w:rPr>
          <w:rFonts w:ascii="Times New Roman" w:eastAsiaTheme="minorEastAsia" w:hAnsi="Times New Roman" w:cs="Times New Roman"/>
          <w:b/>
          <w:bCs/>
          <w:color w:val="auto"/>
          <w:sz w:val="24"/>
          <w:szCs w:val="24"/>
          <w:lang w:bidi="ar-SA"/>
        </w:rPr>
        <w:t xml:space="preserve">STC-49: </w:t>
      </w:r>
      <w:r w:rsidRPr="00BA36E9">
        <w:rPr>
          <w:rFonts w:ascii="Times New Roman" w:hAnsi="Times New Roman" w:cs="Times New Roman"/>
          <w:b/>
          <w:bCs/>
          <w:sz w:val="24"/>
          <w:szCs w:val="24"/>
          <w:highlight w:val="yellow"/>
        </w:rPr>
        <w:t>Officer can edit dental treatment information including the detail and cost in the database</w:t>
      </w:r>
    </w:p>
    <w:p w14:paraId="47E0F0B6" w14:textId="5904A077" w:rsidR="00BA36E9" w:rsidRPr="00BA36E9" w:rsidRDefault="00BA36E9" w:rsidP="00BA36E9">
      <w:pPr>
        <w:widowControl w:val="0"/>
        <w:jc w:val="both"/>
        <w:rPr>
          <w:rFonts w:ascii="Times New Roman" w:hAnsi="Times New Roman" w:cs="Times New Roman"/>
          <w:b/>
          <w:sz w:val="24"/>
          <w:szCs w:val="24"/>
          <w:highlight w:val="yellow"/>
        </w:rPr>
      </w:pPr>
      <w:r w:rsidRPr="00BA36E9">
        <w:rPr>
          <w:rFonts w:ascii="Times New Roman" w:hAnsi="Times New Roman" w:cs="Times New Roman"/>
          <w:b/>
          <w:sz w:val="24"/>
          <w:szCs w:val="24"/>
          <w:highlight w:val="yellow"/>
        </w:rPr>
        <w:t>STC-50: Officer can delete dental treatment information from the database</w:t>
      </w:r>
    </w:p>
    <w:p w14:paraId="2FED9103" w14:textId="77777777" w:rsidR="00BA36E9" w:rsidRPr="00BA36E9" w:rsidRDefault="00BA36E9" w:rsidP="00BA36E9">
      <w:pPr>
        <w:rPr>
          <w:sz w:val="24"/>
          <w:szCs w:val="24"/>
        </w:rPr>
      </w:pPr>
    </w:p>
    <w:p w14:paraId="72306DD2" w14:textId="77777777" w:rsidR="00D4096A" w:rsidRPr="00BA36E9" w:rsidRDefault="00D4096A" w:rsidP="00D4096A">
      <w:pPr>
        <w:rPr>
          <w:sz w:val="24"/>
          <w:szCs w:val="24"/>
          <w:lang w:bidi="ar-SA"/>
        </w:rPr>
      </w:pPr>
    </w:p>
    <w:p w14:paraId="29D6FBA3" w14:textId="77777777" w:rsidR="004D65AB" w:rsidRPr="00BA36E9" w:rsidRDefault="004D65AB" w:rsidP="00D4096A">
      <w:pPr>
        <w:rPr>
          <w:sz w:val="24"/>
          <w:szCs w:val="24"/>
          <w:lang w:bidi="ar-SA"/>
        </w:rPr>
      </w:pPr>
    </w:p>
    <w:p w14:paraId="378056E2" w14:textId="77777777" w:rsidR="004D65AB" w:rsidRDefault="004D65AB" w:rsidP="00D4096A">
      <w:pPr>
        <w:rPr>
          <w:lang w:bidi="ar-SA"/>
        </w:rPr>
      </w:pPr>
    </w:p>
    <w:p w14:paraId="5191FE8E" w14:textId="77777777" w:rsidR="004D65AB" w:rsidRDefault="004D65AB" w:rsidP="00D4096A">
      <w:pPr>
        <w:rPr>
          <w:lang w:bidi="ar-SA"/>
        </w:rPr>
      </w:pPr>
    </w:p>
    <w:p w14:paraId="68DF8159" w14:textId="77777777" w:rsidR="004D65AB" w:rsidRDefault="004D65AB" w:rsidP="00D4096A">
      <w:pPr>
        <w:rPr>
          <w:lang w:bidi="ar-SA"/>
        </w:rPr>
      </w:pPr>
    </w:p>
    <w:p w14:paraId="61722585" w14:textId="77777777" w:rsidR="004D65AB" w:rsidRDefault="004D65AB" w:rsidP="00D4096A">
      <w:pPr>
        <w:rPr>
          <w:lang w:bidi="ar-SA"/>
        </w:rPr>
      </w:pPr>
    </w:p>
    <w:p w14:paraId="7316589F" w14:textId="77777777" w:rsidR="004D65AB" w:rsidRDefault="004D65AB" w:rsidP="00D4096A">
      <w:pPr>
        <w:rPr>
          <w:lang w:bidi="ar-SA"/>
        </w:rPr>
      </w:pPr>
    </w:p>
    <w:p w14:paraId="3B52CEE3" w14:textId="77777777" w:rsidR="004D65AB" w:rsidRDefault="004D65AB" w:rsidP="00D4096A">
      <w:pPr>
        <w:rPr>
          <w:lang w:bidi="ar-SA"/>
        </w:rPr>
      </w:pPr>
    </w:p>
    <w:p w14:paraId="72D7AF81" w14:textId="77777777" w:rsidR="004D65AB" w:rsidRDefault="004D65AB" w:rsidP="00D4096A">
      <w:pPr>
        <w:rPr>
          <w:lang w:bidi="ar-SA"/>
        </w:rPr>
      </w:pPr>
    </w:p>
    <w:p w14:paraId="5774EE49" w14:textId="77777777" w:rsidR="004D65AB" w:rsidRDefault="004D65AB" w:rsidP="00D4096A">
      <w:pPr>
        <w:rPr>
          <w:lang w:bidi="ar-SA"/>
        </w:rPr>
      </w:pPr>
    </w:p>
    <w:p w14:paraId="3BE63B44" w14:textId="77777777" w:rsidR="004D65AB" w:rsidRDefault="004D65AB" w:rsidP="00D4096A">
      <w:pPr>
        <w:rPr>
          <w:lang w:bidi="ar-SA"/>
        </w:rPr>
      </w:pPr>
    </w:p>
    <w:p w14:paraId="0A7C63E4" w14:textId="77777777" w:rsidR="004D65AB" w:rsidRDefault="004D65AB" w:rsidP="00D4096A">
      <w:pPr>
        <w:rPr>
          <w:lang w:bidi="ar-SA"/>
        </w:rPr>
      </w:pPr>
    </w:p>
    <w:p w14:paraId="6110E08B" w14:textId="77777777" w:rsidR="004D65AB" w:rsidRDefault="004D65AB" w:rsidP="00D4096A">
      <w:pPr>
        <w:rPr>
          <w:lang w:bidi="ar-SA"/>
        </w:rPr>
      </w:pPr>
    </w:p>
    <w:p w14:paraId="5F830F9B" w14:textId="77777777" w:rsidR="004D65AB" w:rsidRDefault="004D65AB" w:rsidP="00D4096A">
      <w:pPr>
        <w:rPr>
          <w:lang w:bidi="ar-SA"/>
        </w:rPr>
      </w:pPr>
    </w:p>
    <w:p w14:paraId="41FAA8B7" w14:textId="77777777" w:rsidR="004D65AB" w:rsidRDefault="004D65AB" w:rsidP="00D4096A">
      <w:pPr>
        <w:rPr>
          <w:lang w:bidi="ar-SA"/>
        </w:rPr>
      </w:pPr>
    </w:p>
    <w:p w14:paraId="4827548A" w14:textId="77777777" w:rsidR="004D65AB" w:rsidRDefault="004D65AB" w:rsidP="00D4096A">
      <w:pPr>
        <w:rPr>
          <w:lang w:bidi="ar-SA"/>
        </w:rPr>
      </w:pPr>
    </w:p>
    <w:p w14:paraId="27E306BB" w14:textId="77777777" w:rsidR="004D65AB" w:rsidRDefault="004D65AB" w:rsidP="00D4096A">
      <w:pPr>
        <w:rPr>
          <w:lang w:bidi="ar-SA"/>
        </w:rPr>
      </w:pPr>
    </w:p>
    <w:p w14:paraId="4B85EA2E" w14:textId="77777777" w:rsidR="004D65AB" w:rsidRDefault="004D65AB" w:rsidP="00D4096A">
      <w:pPr>
        <w:rPr>
          <w:lang w:bidi="ar-SA"/>
        </w:rPr>
      </w:pPr>
    </w:p>
    <w:p w14:paraId="6B75D407" w14:textId="77777777" w:rsidR="004D65AB" w:rsidRDefault="004D65AB" w:rsidP="00D4096A">
      <w:pPr>
        <w:rPr>
          <w:lang w:bidi="ar-SA"/>
        </w:rPr>
      </w:pPr>
    </w:p>
    <w:p w14:paraId="22541146" w14:textId="77777777" w:rsidR="004D65AB" w:rsidRDefault="004D65AB" w:rsidP="00D4096A">
      <w:pPr>
        <w:rPr>
          <w:lang w:bidi="ar-SA"/>
        </w:rPr>
      </w:pPr>
    </w:p>
    <w:p w14:paraId="0E27604E" w14:textId="77777777" w:rsidR="004D65AB" w:rsidRDefault="004D65AB" w:rsidP="00D4096A">
      <w:pPr>
        <w:rPr>
          <w:lang w:bidi="ar-SA"/>
        </w:rPr>
      </w:pPr>
    </w:p>
    <w:p w14:paraId="17A65AD1" w14:textId="77777777" w:rsidR="004D65AB" w:rsidRDefault="004D65AB" w:rsidP="00D4096A">
      <w:pPr>
        <w:rPr>
          <w:lang w:bidi="ar-SA"/>
        </w:rPr>
      </w:pPr>
    </w:p>
    <w:p w14:paraId="63F6CC88" w14:textId="77777777" w:rsidR="004D65AB" w:rsidRDefault="004D65AB" w:rsidP="00D4096A">
      <w:pPr>
        <w:rPr>
          <w:lang w:bidi="ar-SA"/>
        </w:rPr>
      </w:pPr>
    </w:p>
    <w:p w14:paraId="0E1157A0" w14:textId="77777777" w:rsidR="004D65AB" w:rsidRDefault="004D65AB" w:rsidP="00D4096A">
      <w:pPr>
        <w:rPr>
          <w:lang w:bidi="ar-SA"/>
        </w:rPr>
      </w:pPr>
    </w:p>
    <w:p w14:paraId="4A5B3CE9" w14:textId="77777777" w:rsidR="004D65AB" w:rsidRDefault="004D65AB" w:rsidP="00D4096A">
      <w:pPr>
        <w:rPr>
          <w:lang w:bidi="ar-SA"/>
        </w:rPr>
      </w:pPr>
    </w:p>
    <w:p w14:paraId="293CA1CB" w14:textId="77777777" w:rsidR="004D65AB" w:rsidRDefault="004D65AB" w:rsidP="00D4096A">
      <w:pPr>
        <w:rPr>
          <w:lang w:bidi="ar-SA"/>
        </w:rPr>
      </w:pPr>
    </w:p>
    <w:p w14:paraId="1617B8D9" w14:textId="77777777" w:rsidR="004D65AB" w:rsidRDefault="004D65AB" w:rsidP="00D4096A">
      <w:pPr>
        <w:rPr>
          <w:lang w:bidi="ar-SA"/>
        </w:rPr>
      </w:pPr>
    </w:p>
    <w:p w14:paraId="271B16FA" w14:textId="77777777" w:rsidR="004D65AB" w:rsidRDefault="004D65AB" w:rsidP="00D4096A">
      <w:pPr>
        <w:rPr>
          <w:lang w:bidi="ar-SA"/>
        </w:rPr>
      </w:pPr>
    </w:p>
    <w:p w14:paraId="554D4CDC" w14:textId="77777777" w:rsidR="004D65AB" w:rsidRDefault="004D65AB" w:rsidP="00D4096A">
      <w:pPr>
        <w:rPr>
          <w:lang w:bidi="ar-SA"/>
        </w:rPr>
      </w:pPr>
    </w:p>
    <w:p w14:paraId="118A7E2C" w14:textId="77777777" w:rsidR="004D65AB" w:rsidRDefault="004D65AB" w:rsidP="00D4096A">
      <w:pPr>
        <w:rPr>
          <w:lang w:bidi="ar-SA"/>
        </w:rPr>
      </w:pPr>
    </w:p>
    <w:p w14:paraId="09172731" w14:textId="77777777" w:rsidR="004D65AB" w:rsidRDefault="004D65AB" w:rsidP="00D4096A">
      <w:pPr>
        <w:rPr>
          <w:lang w:bidi="ar-SA"/>
        </w:rPr>
      </w:pPr>
    </w:p>
    <w:p w14:paraId="58474809" w14:textId="77777777" w:rsidR="004D65AB" w:rsidRDefault="004D65AB" w:rsidP="00D4096A">
      <w:pPr>
        <w:rPr>
          <w:lang w:bidi="ar-SA"/>
        </w:rPr>
      </w:pPr>
    </w:p>
    <w:p w14:paraId="41A354D1" w14:textId="77777777" w:rsidR="004D65AB" w:rsidRDefault="004D65AB" w:rsidP="00D4096A">
      <w:pPr>
        <w:rPr>
          <w:lang w:bidi="ar-SA"/>
        </w:rPr>
      </w:pPr>
    </w:p>
    <w:p w14:paraId="31F99DB5" w14:textId="77777777" w:rsidR="004D65AB" w:rsidRDefault="004D65AB" w:rsidP="00D4096A">
      <w:pPr>
        <w:rPr>
          <w:lang w:bidi="ar-SA"/>
        </w:rPr>
      </w:pPr>
    </w:p>
    <w:p w14:paraId="5024030B" w14:textId="77777777" w:rsidR="004D65AB" w:rsidRDefault="004D65AB" w:rsidP="00D4096A">
      <w:pPr>
        <w:rPr>
          <w:lang w:bidi="ar-SA"/>
        </w:rPr>
      </w:pPr>
    </w:p>
    <w:p w14:paraId="1095921E" w14:textId="77777777" w:rsidR="004D65AB" w:rsidRDefault="004D65AB" w:rsidP="00D4096A">
      <w:pPr>
        <w:rPr>
          <w:lang w:bidi="ar-SA"/>
        </w:rPr>
      </w:pPr>
    </w:p>
    <w:p w14:paraId="55134990" w14:textId="77777777" w:rsidR="004D65AB" w:rsidRDefault="004D65AB" w:rsidP="00D4096A">
      <w:pPr>
        <w:rPr>
          <w:lang w:bidi="ar-SA"/>
        </w:rPr>
      </w:pPr>
    </w:p>
    <w:p w14:paraId="5FF9E9C9" w14:textId="77777777" w:rsidR="004D65AB" w:rsidRDefault="004D65AB" w:rsidP="00D4096A">
      <w:pPr>
        <w:rPr>
          <w:lang w:bidi="ar-SA"/>
        </w:rPr>
      </w:pPr>
    </w:p>
    <w:p w14:paraId="118AA102" w14:textId="77777777" w:rsidR="004D65AB" w:rsidRDefault="004D65AB" w:rsidP="00D4096A">
      <w:pPr>
        <w:rPr>
          <w:lang w:bidi="ar-SA"/>
        </w:rPr>
      </w:pPr>
    </w:p>
    <w:p w14:paraId="0E4F8D2A" w14:textId="77777777" w:rsidR="004D65AB" w:rsidRDefault="004D65AB" w:rsidP="00D4096A">
      <w:pPr>
        <w:rPr>
          <w:lang w:bidi="ar-SA"/>
        </w:rPr>
      </w:pPr>
    </w:p>
    <w:p w14:paraId="1CE74A05" w14:textId="77777777" w:rsidR="004D65AB" w:rsidRDefault="004D65AB" w:rsidP="00D4096A">
      <w:pPr>
        <w:rPr>
          <w:lang w:bidi="ar-SA"/>
        </w:rPr>
      </w:pPr>
    </w:p>
    <w:p w14:paraId="700F5969" w14:textId="77777777" w:rsidR="004D65AB" w:rsidRDefault="004D65AB" w:rsidP="00D4096A">
      <w:pPr>
        <w:rPr>
          <w:lang w:bidi="ar-SA"/>
        </w:rPr>
      </w:pPr>
    </w:p>
    <w:p w14:paraId="79DECD1C" w14:textId="77777777" w:rsidR="004D65AB" w:rsidRDefault="004D65AB" w:rsidP="00D4096A">
      <w:pPr>
        <w:rPr>
          <w:lang w:bidi="ar-SA"/>
        </w:rPr>
      </w:pPr>
    </w:p>
    <w:p w14:paraId="4C79A46B" w14:textId="77777777" w:rsidR="00D4096A" w:rsidRDefault="00D4096A" w:rsidP="00D4096A">
      <w:pPr>
        <w:pStyle w:val="Heading3"/>
        <w:rPr>
          <w:rFonts w:ascii="Times" w:hAnsi="Times"/>
          <w:color w:val="000000" w:themeColor="text1"/>
          <w:sz w:val="28"/>
          <w:lang w:bidi="ar-SA"/>
        </w:rPr>
      </w:pPr>
      <w:bookmarkStart w:id="25" w:name="_Toc268347969"/>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5"/>
    </w:p>
    <w:p w14:paraId="71A57AD4" w14:textId="77777777" w:rsidR="00D4096A" w:rsidRPr="00B25D92" w:rsidRDefault="00D4096A" w:rsidP="00D4096A">
      <w:pPr>
        <w:rPr>
          <w:lang w:bidi="ar-SA"/>
        </w:rPr>
      </w:pPr>
    </w:p>
    <w:p w14:paraId="0792460B" w14:textId="77777777" w:rsidR="00D4096A" w:rsidRPr="004D65AB" w:rsidRDefault="00D4096A" w:rsidP="004D65AB">
      <w:pPr>
        <w:widowControl w:val="0"/>
        <w:autoSpaceDE w:val="0"/>
        <w:autoSpaceDN w:val="0"/>
        <w:adjustRightInd w:val="0"/>
        <w:spacing w:after="240" w:line="240" w:lineRule="auto"/>
        <w:ind w:left="360"/>
        <w:rPr>
          <w:rFonts w:ascii="Times" w:eastAsiaTheme="minorEastAsia" w:hAnsi="Times" w:cs="Times"/>
          <w:color w:val="auto"/>
          <w:sz w:val="24"/>
          <w:szCs w:val="24"/>
          <w:lang w:bidi="ar-SA"/>
        </w:rPr>
      </w:pPr>
    </w:p>
    <w:p w14:paraId="1195D75C" w14:textId="77777777" w:rsidR="00D4096A" w:rsidRDefault="00D4096A" w:rsidP="00D4096A"/>
    <w:p w14:paraId="440324DB" w14:textId="77777777" w:rsidR="00D4096A" w:rsidRDefault="00D4096A">
      <w:pPr>
        <w:spacing w:line="240" w:lineRule="auto"/>
        <w:rPr>
          <w:lang w:bidi="ar-SA"/>
        </w:rPr>
        <w:sectPr w:rsidR="00D4096A" w:rsidSect="00436E26">
          <w:pgSz w:w="11900" w:h="16840" w:code="9"/>
          <w:pgMar w:top="1440" w:right="1797" w:bottom="1440" w:left="1797" w:header="709" w:footer="709" w:gutter="0"/>
          <w:cols w:space="708"/>
          <w:docGrid w:linePitch="360"/>
        </w:sectPr>
      </w:pPr>
    </w:p>
    <w:p w14:paraId="66BEB291" w14:textId="77777777" w:rsidR="007D3F45" w:rsidRDefault="007D3F45" w:rsidP="00D52F01">
      <w:pPr>
        <w:pStyle w:val="Heading1"/>
        <w:sectPr w:rsidR="007D3F45" w:rsidSect="00436E26">
          <w:pgSz w:w="11900" w:h="16840" w:code="9"/>
          <w:pgMar w:top="1440" w:right="1797" w:bottom="1440" w:left="1797" w:header="709" w:footer="567" w:gutter="0"/>
          <w:cols w:space="708"/>
          <w:docGrid w:linePitch="360"/>
        </w:sectPr>
      </w:pPr>
    </w:p>
    <w:p w14:paraId="2686DE39" w14:textId="77777777" w:rsidR="00315944" w:rsidRDefault="00315944" w:rsidP="00D4096A">
      <w:pPr>
        <w:pStyle w:val="Heading1"/>
      </w:pPr>
    </w:p>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19330D" w:rsidRDefault="0019330D">
      <w:pPr>
        <w:spacing w:line="240" w:lineRule="auto"/>
      </w:pPr>
      <w:r>
        <w:separator/>
      </w:r>
    </w:p>
  </w:endnote>
  <w:endnote w:type="continuationSeparator" w:id="0">
    <w:p w14:paraId="684566C0" w14:textId="77777777" w:rsidR="0019330D" w:rsidRDefault="00193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19330D" w:rsidRPr="00BE5695" w14:paraId="07BC1ACC" w14:textId="77777777" w:rsidTr="00697F12">
      <w:tc>
        <w:tcPr>
          <w:tcW w:w="360" w:type="dxa"/>
          <w:shd w:val="clear" w:color="auto" w:fill="DBE5F1" w:themeFill="accent1" w:themeFillTint="33"/>
        </w:tcPr>
        <w:p w14:paraId="1E6BB0C9" w14:textId="77777777" w:rsidR="0019330D" w:rsidRPr="00BE5695" w:rsidRDefault="0019330D"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19330D" w:rsidRPr="00BE5695" w:rsidRDefault="0019330D"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19330D" w:rsidRDefault="001933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19330D" w:rsidRPr="00445E30" w14:paraId="463B25B8" w14:textId="77777777" w:rsidTr="00697F12">
      <w:tc>
        <w:tcPr>
          <w:tcW w:w="1101" w:type="dxa"/>
          <w:vAlign w:val="center"/>
        </w:tcPr>
        <w:p w14:paraId="795FC374"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19330D" w:rsidRPr="009E5764" w:rsidRDefault="0019330D"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19330D" w:rsidRPr="00FB7C6B" w:rsidRDefault="0019330D"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19330D">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19330D" w:rsidRPr="00445E30" w14:paraId="1A3B8DFC" w14:textId="77777777" w:rsidTr="00697F12">
      <w:tc>
        <w:tcPr>
          <w:tcW w:w="1101" w:type="dxa"/>
          <w:vAlign w:val="center"/>
        </w:tcPr>
        <w:p w14:paraId="6622EF37"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19330D" w:rsidRPr="009E5764" w:rsidRDefault="0019330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19330D" w:rsidRPr="009E5764" w:rsidRDefault="0019330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19330D" w:rsidRPr="009E5764" w:rsidRDefault="0019330D" w:rsidP="00697F12">
          <w:pPr>
            <w:widowControl w:val="0"/>
            <w:jc w:val="center"/>
            <w:rPr>
              <w:rFonts w:ascii="Times New Roman" w:hAnsi="Times New Roman" w:cs="Times New Roman"/>
              <w:bCs/>
              <w:sz w:val="14"/>
              <w:szCs w:val="14"/>
            </w:rPr>
          </w:pPr>
        </w:p>
      </w:tc>
    </w:tr>
  </w:tbl>
  <w:p w14:paraId="79C2A9F3" w14:textId="77777777" w:rsidR="0019330D" w:rsidRDefault="001933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19330D" w:rsidRPr="00445E30" w14:paraId="17F7D219" w14:textId="77777777" w:rsidTr="00356A30">
      <w:trPr>
        <w:trHeight w:val="370"/>
      </w:trPr>
      <w:tc>
        <w:tcPr>
          <w:tcW w:w="1645" w:type="dxa"/>
          <w:vAlign w:val="center"/>
        </w:tcPr>
        <w:p w14:paraId="39D7AE84"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19330D" w:rsidRPr="009E5764" w:rsidRDefault="0019330D"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19330D" w:rsidRPr="00FB7C6B" w:rsidRDefault="0019330D"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90C18" w:rsidRPr="00C90C18">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19330D" w:rsidRPr="00445E30" w14:paraId="3F28A10C" w14:textId="77777777" w:rsidTr="00356A30">
      <w:trPr>
        <w:trHeight w:val="391"/>
      </w:trPr>
      <w:tc>
        <w:tcPr>
          <w:tcW w:w="1645" w:type="dxa"/>
          <w:vAlign w:val="center"/>
        </w:tcPr>
        <w:p w14:paraId="1943CB8C"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19330D" w:rsidRPr="009E5764" w:rsidRDefault="0019330D"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19330D" w:rsidRPr="009E5764" w:rsidRDefault="0019330D"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19330D" w:rsidRPr="009E5764" w:rsidRDefault="0019330D" w:rsidP="00356A30">
          <w:pPr>
            <w:widowControl w:val="0"/>
            <w:jc w:val="center"/>
            <w:rPr>
              <w:rFonts w:ascii="Times New Roman" w:hAnsi="Times New Roman" w:cs="Times New Roman"/>
              <w:bCs/>
              <w:sz w:val="14"/>
              <w:szCs w:val="14"/>
            </w:rPr>
          </w:pPr>
        </w:p>
      </w:tc>
    </w:tr>
  </w:tbl>
  <w:p w14:paraId="14B72885" w14:textId="77777777" w:rsidR="0019330D" w:rsidRDefault="0019330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19330D" w:rsidRPr="00445E30" w14:paraId="3ED78255" w14:textId="77777777" w:rsidTr="00F00C45">
      <w:trPr>
        <w:trHeight w:val="370"/>
      </w:trPr>
      <w:tc>
        <w:tcPr>
          <w:tcW w:w="1184" w:type="dxa"/>
          <w:vAlign w:val="center"/>
        </w:tcPr>
        <w:p w14:paraId="26303528"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19330D" w:rsidRPr="009058BD" w:rsidRDefault="0019330D"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19330D" w:rsidRPr="009E5764" w:rsidRDefault="0019330D"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19330D" w:rsidRPr="00FB7C6B" w:rsidRDefault="0019330D"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90C18" w:rsidRPr="00C90C18">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19330D" w:rsidRPr="00445E30" w14:paraId="183152E5" w14:textId="77777777" w:rsidTr="00F00C45">
      <w:trPr>
        <w:trHeight w:val="391"/>
      </w:trPr>
      <w:tc>
        <w:tcPr>
          <w:tcW w:w="1184" w:type="dxa"/>
          <w:vAlign w:val="center"/>
        </w:tcPr>
        <w:p w14:paraId="6CAFD330"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19330D" w:rsidRPr="009E5764" w:rsidRDefault="0019330D"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19330D" w:rsidRPr="009E5764" w:rsidRDefault="0019330D" w:rsidP="00F00C45">
          <w:pPr>
            <w:widowControl w:val="0"/>
            <w:jc w:val="center"/>
            <w:rPr>
              <w:rFonts w:ascii="Times New Roman" w:hAnsi="Times New Roman" w:cs="Times New Roman"/>
              <w:bCs/>
              <w:sz w:val="14"/>
              <w:szCs w:val="14"/>
            </w:rPr>
          </w:pPr>
        </w:p>
      </w:tc>
    </w:tr>
  </w:tbl>
  <w:p w14:paraId="3745EB24" w14:textId="77777777" w:rsidR="0019330D" w:rsidRDefault="001933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19330D" w:rsidRDefault="0019330D">
      <w:pPr>
        <w:spacing w:line="240" w:lineRule="auto"/>
      </w:pPr>
      <w:r>
        <w:separator/>
      </w:r>
    </w:p>
  </w:footnote>
  <w:footnote w:type="continuationSeparator" w:id="0">
    <w:p w14:paraId="39F1BFFD" w14:textId="77777777" w:rsidR="0019330D" w:rsidRDefault="001933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19330D" w:rsidRDefault="0019330D">
    <w:pPr>
      <w:pStyle w:val="Header"/>
    </w:pPr>
  </w:p>
  <w:p w14:paraId="4160A84E" w14:textId="77777777" w:rsidR="0019330D" w:rsidRDefault="001933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46A9C"/>
    <w:multiLevelType w:val="hybridMultilevel"/>
    <w:tmpl w:val="40521932"/>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5AC46B8E"/>
    <w:multiLevelType w:val="hybridMultilevel"/>
    <w:tmpl w:val="C6982C18"/>
    <w:lvl w:ilvl="0" w:tplc="000000C9">
      <w:start w:val="1"/>
      <w:numFmt w:val="bullet"/>
      <w:lvlText w:val=""/>
      <w:lvlJc w:val="left"/>
      <w:pPr>
        <w:ind w:left="1142" w:hanging="360"/>
      </w:pPr>
    </w:lvl>
    <w:lvl w:ilvl="1" w:tplc="04090003" w:tentative="1">
      <w:start w:val="1"/>
      <w:numFmt w:val="bullet"/>
      <w:lvlText w:val="o"/>
      <w:lvlJc w:val="left"/>
      <w:pPr>
        <w:ind w:left="1862" w:hanging="360"/>
      </w:pPr>
      <w:rPr>
        <w:rFonts w:ascii="Courier New" w:hAnsi="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13"/>
  </w:num>
  <w:num w:numId="6">
    <w:abstractNumId w:val="19"/>
  </w:num>
  <w:num w:numId="7">
    <w:abstractNumId w:val="10"/>
  </w:num>
  <w:num w:numId="8">
    <w:abstractNumId w:val="9"/>
  </w:num>
  <w:num w:numId="9">
    <w:abstractNumId w:val="7"/>
  </w:num>
  <w:num w:numId="10">
    <w:abstractNumId w:val="15"/>
  </w:num>
  <w:num w:numId="11">
    <w:abstractNumId w:val="11"/>
  </w:num>
  <w:num w:numId="12">
    <w:abstractNumId w:val="4"/>
  </w:num>
  <w:num w:numId="13">
    <w:abstractNumId w:val="20"/>
  </w:num>
  <w:num w:numId="14">
    <w:abstractNumId w:val="21"/>
  </w:num>
  <w:num w:numId="15">
    <w:abstractNumId w:val="18"/>
  </w:num>
  <w:num w:numId="16">
    <w:abstractNumId w:val="3"/>
  </w:num>
  <w:num w:numId="17">
    <w:abstractNumId w:val="5"/>
  </w:num>
  <w:num w:numId="18">
    <w:abstractNumId w:val="12"/>
  </w:num>
  <w:num w:numId="19">
    <w:abstractNumId w:val="6"/>
  </w:num>
  <w:num w:numId="20">
    <w:abstractNumId w:val="8"/>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55E05"/>
    <w:rsid w:val="00057AD0"/>
    <w:rsid w:val="00080C73"/>
    <w:rsid w:val="00080CCF"/>
    <w:rsid w:val="000E50F4"/>
    <w:rsid w:val="000F43EA"/>
    <w:rsid w:val="000F57C9"/>
    <w:rsid w:val="00107495"/>
    <w:rsid w:val="00116D42"/>
    <w:rsid w:val="00124E96"/>
    <w:rsid w:val="001358EB"/>
    <w:rsid w:val="00140218"/>
    <w:rsid w:val="001463CF"/>
    <w:rsid w:val="00174204"/>
    <w:rsid w:val="00175EC6"/>
    <w:rsid w:val="0017616E"/>
    <w:rsid w:val="0019330D"/>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D3FDA"/>
    <w:rsid w:val="002E5BF6"/>
    <w:rsid w:val="002F736D"/>
    <w:rsid w:val="00306A77"/>
    <w:rsid w:val="00315944"/>
    <w:rsid w:val="00325B5D"/>
    <w:rsid w:val="003371B7"/>
    <w:rsid w:val="00354FA9"/>
    <w:rsid w:val="00356A30"/>
    <w:rsid w:val="0036336E"/>
    <w:rsid w:val="00380A49"/>
    <w:rsid w:val="00384610"/>
    <w:rsid w:val="003D7C61"/>
    <w:rsid w:val="00436E26"/>
    <w:rsid w:val="00442834"/>
    <w:rsid w:val="00443577"/>
    <w:rsid w:val="004457AE"/>
    <w:rsid w:val="00455D39"/>
    <w:rsid w:val="00456952"/>
    <w:rsid w:val="00477B00"/>
    <w:rsid w:val="00495C34"/>
    <w:rsid w:val="004A0B95"/>
    <w:rsid w:val="004B1737"/>
    <w:rsid w:val="004B3CDB"/>
    <w:rsid w:val="004C5DCE"/>
    <w:rsid w:val="004D6460"/>
    <w:rsid w:val="004D65AB"/>
    <w:rsid w:val="005076BF"/>
    <w:rsid w:val="0051714D"/>
    <w:rsid w:val="00520F68"/>
    <w:rsid w:val="00521205"/>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B5E32"/>
    <w:rsid w:val="008D2A0C"/>
    <w:rsid w:val="008E68E5"/>
    <w:rsid w:val="00901FBC"/>
    <w:rsid w:val="009058BD"/>
    <w:rsid w:val="00911688"/>
    <w:rsid w:val="00927E34"/>
    <w:rsid w:val="009325C3"/>
    <w:rsid w:val="009342C4"/>
    <w:rsid w:val="0094237D"/>
    <w:rsid w:val="00945003"/>
    <w:rsid w:val="00946EAE"/>
    <w:rsid w:val="009557C5"/>
    <w:rsid w:val="00960DFF"/>
    <w:rsid w:val="00994007"/>
    <w:rsid w:val="00996374"/>
    <w:rsid w:val="009D14E8"/>
    <w:rsid w:val="00A21EE8"/>
    <w:rsid w:val="00A333D8"/>
    <w:rsid w:val="00A53E0B"/>
    <w:rsid w:val="00A60955"/>
    <w:rsid w:val="00A710CC"/>
    <w:rsid w:val="00A87237"/>
    <w:rsid w:val="00A93EF1"/>
    <w:rsid w:val="00AA10CD"/>
    <w:rsid w:val="00AB3582"/>
    <w:rsid w:val="00AD4732"/>
    <w:rsid w:val="00AE0ECB"/>
    <w:rsid w:val="00AF2445"/>
    <w:rsid w:val="00B11C14"/>
    <w:rsid w:val="00B2497F"/>
    <w:rsid w:val="00B25D92"/>
    <w:rsid w:val="00B552FA"/>
    <w:rsid w:val="00B617AD"/>
    <w:rsid w:val="00B703EB"/>
    <w:rsid w:val="00BA221E"/>
    <w:rsid w:val="00BA36E9"/>
    <w:rsid w:val="00BA6EC4"/>
    <w:rsid w:val="00BB57CD"/>
    <w:rsid w:val="00BD6675"/>
    <w:rsid w:val="00BE5E74"/>
    <w:rsid w:val="00BF0F4A"/>
    <w:rsid w:val="00BF4304"/>
    <w:rsid w:val="00C11F06"/>
    <w:rsid w:val="00C13662"/>
    <w:rsid w:val="00C27E79"/>
    <w:rsid w:val="00C30CA8"/>
    <w:rsid w:val="00C44799"/>
    <w:rsid w:val="00C44902"/>
    <w:rsid w:val="00C465B5"/>
    <w:rsid w:val="00C506A9"/>
    <w:rsid w:val="00C55C94"/>
    <w:rsid w:val="00C61B33"/>
    <w:rsid w:val="00C7555E"/>
    <w:rsid w:val="00C763AF"/>
    <w:rsid w:val="00C90C18"/>
    <w:rsid w:val="00CA255A"/>
    <w:rsid w:val="00CA7ED1"/>
    <w:rsid w:val="00CD042D"/>
    <w:rsid w:val="00D109BF"/>
    <w:rsid w:val="00D20377"/>
    <w:rsid w:val="00D4096A"/>
    <w:rsid w:val="00D40E47"/>
    <w:rsid w:val="00D52F01"/>
    <w:rsid w:val="00D574CF"/>
    <w:rsid w:val="00D61BD0"/>
    <w:rsid w:val="00D67891"/>
    <w:rsid w:val="00D97259"/>
    <w:rsid w:val="00DC65F6"/>
    <w:rsid w:val="00DD16D9"/>
    <w:rsid w:val="00DD7EF8"/>
    <w:rsid w:val="00DE4312"/>
    <w:rsid w:val="00DE689D"/>
    <w:rsid w:val="00E07D77"/>
    <w:rsid w:val="00E07ED0"/>
    <w:rsid w:val="00E14513"/>
    <w:rsid w:val="00E1640C"/>
    <w:rsid w:val="00E313B8"/>
    <w:rsid w:val="00E32F11"/>
    <w:rsid w:val="00E43A6A"/>
    <w:rsid w:val="00E468EC"/>
    <w:rsid w:val="00E538AD"/>
    <w:rsid w:val="00E82696"/>
    <w:rsid w:val="00EA24E6"/>
    <w:rsid w:val="00EA472E"/>
    <w:rsid w:val="00EB3BC2"/>
    <w:rsid w:val="00ED0A84"/>
    <w:rsid w:val="00ED1FAF"/>
    <w:rsid w:val="00ED5919"/>
    <w:rsid w:val="00ED711A"/>
    <w:rsid w:val="00EF45E3"/>
    <w:rsid w:val="00F00C45"/>
    <w:rsid w:val="00F179A2"/>
    <w:rsid w:val="00F20AA9"/>
    <w:rsid w:val="00F32491"/>
    <w:rsid w:val="00F42A30"/>
    <w:rsid w:val="00F57852"/>
    <w:rsid w:val="00F64569"/>
    <w:rsid w:val="00F80E34"/>
    <w:rsid w:val="00F874B0"/>
    <w:rsid w:val="00FC0764"/>
    <w:rsid w:val="00FC54F8"/>
    <w:rsid w:val="00FC769A"/>
    <w:rsid w:val="00FD18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C2661-6DE1-C94A-A346-0F3EA127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37</Pages>
  <Words>3784</Words>
  <Characters>21574</Characters>
  <Application>Microsoft Macintosh Word</Application>
  <DocSecurity>0</DocSecurity>
  <Lines>179</Lines>
  <Paragraphs>50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28</cp:revision>
  <dcterms:created xsi:type="dcterms:W3CDTF">2014-07-30T07:19:00Z</dcterms:created>
  <dcterms:modified xsi:type="dcterms:W3CDTF">2014-10-19T17:30:00Z</dcterms:modified>
</cp:coreProperties>
</file>