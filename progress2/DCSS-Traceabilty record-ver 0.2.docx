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9D02C"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0443E50E"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3BB6FEFC" w14:textId="77777777" w:rsidR="00946EAE" w:rsidRPr="00C20422" w:rsidRDefault="00946EAE" w:rsidP="00946EAE">
      <w:pPr>
        <w:widowControl w:val="0"/>
        <w:jc w:val="center"/>
        <w:rPr>
          <w:rFonts w:ascii="Times New Roman" w:hAnsi="Times New Roman" w:cs="Times New Roman"/>
          <w:bCs/>
          <w:color w:val="auto"/>
          <w:sz w:val="56"/>
          <w:szCs w:val="56"/>
        </w:rPr>
      </w:pPr>
    </w:p>
    <w:p w14:paraId="7660EC86" w14:textId="77777777" w:rsidR="00946EAE" w:rsidRPr="00C20422" w:rsidRDefault="00946EAE" w:rsidP="00946EAE">
      <w:pPr>
        <w:widowControl w:val="0"/>
        <w:jc w:val="center"/>
        <w:rPr>
          <w:rFonts w:ascii="Times New Roman" w:hAnsi="Times New Roman" w:cs="Times New Roman"/>
          <w:bCs/>
          <w:color w:val="auto"/>
          <w:sz w:val="56"/>
          <w:szCs w:val="56"/>
        </w:rPr>
      </w:pPr>
    </w:p>
    <w:p w14:paraId="7F5ECEDB" w14:textId="77777777" w:rsidR="00946EAE" w:rsidRPr="00C20422" w:rsidRDefault="00946EAE" w:rsidP="00946EAE">
      <w:pPr>
        <w:widowControl w:val="0"/>
        <w:jc w:val="center"/>
        <w:rPr>
          <w:rFonts w:ascii="Times New Roman" w:hAnsi="Times New Roman" w:cs="Times New Roman"/>
          <w:bCs/>
          <w:color w:val="auto"/>
          <w:sz w:val="56"/>
          <w:szCs w:val="56"/>
        </w:rPr>
      </w:pPr>
    </w:p>
    <w:p w14:paraId="7332A343"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78AE3D58"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4F744A7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B5A5814" w14:textId="77777777" w:rsidR="00946EAE" w:rsidRPr="00C20422" w:rsidRDefault="00946EAE" w:rsidP="00946EAE">
      <w:pPr>
        <w:widowControl w:val="0"/>
        <w:jc w:val="center"/>
        <w:rPr>
          <w:rFonts w:ascii="Times New Roman" w:hAnsi="Times New Roman" w:cs="Times New Roman"/>
          <w:b/>
          <w:color w:val="auto"/>
          <w:sz w:val="32"/>
          <w:szCs w:val="32"/>
        </w:rPr>
      </w:pPr>
    </w:p>
    <w:p w14:paraId="13F1D9B9" w14:textId="77777777" w:rsidR="00946EAE" w:rsidRPr="00C20422" w:rsidRDefault="00946EAE" w:rsidP="00946EAE">
      <w:pPr>
        <w:widowControl w:val="0"/>
        <w:jc w:val="center"/>
        <w:rPr>
          <w:rFonts w:ascii="Times New Roman" w:hAnsi="Times New Roman" w:cs="Times New Roman"/>
          <w:b/>
          <w:color w:val="auto"/>
          <w:sz w:val="32"/>
          <w:szCs w:val="32"/>
        </w:rPr>
      </w:pPr>
    </w:p>
    <w:p w14:paraId="403A5B9C" w14:textId="77777777" w:rsidR="00946EAE" w:rsidRPr="00C20422" w:rsidRDefault="00946EAE" w:rsidP="00946EAE">
      <w:pPr>
        <w:widowControl w:val="0"/>
        <w:jc w:val="center"/>
        <w:rPr>
          <w:rFonts w:ascii="Times New Roman" w:hAnsi="Times New Roman" w:cs="Times New Roman"/>
          <w:b/>
          <w:color w:val="auto"/>
          <w:sz w:val="32"/>
          <w:szCs w:val="32"/>
        </w:rPr>
      </w:pPr>
    </w:p>
    <w:p w14:paraId="19D93B81" w14:textId="77777777" w:rsidR="00946EAE" w:rsidRPr="00C20422" w:rsidRDefault="00946EAE" w:rsidP="00946EAE">
      <w:pPr>
        <w:widowControl w:val="0"/>
        <w:jc w:val="center"/>
        <w:rPr>
          <w:rFonts w:ascii="Times New Roman" w:hAnsi="Times New Roman" w:cs="Times New Roman"/>
          <w:b/>
          <w:color w:val="auto"/>
          <w:sz w:val="32"/>
          <w:szCs w:val="32"/>
        </w:rPr>
      </w:pPr>
    </w:p>
    <w:p w14:paraId="3DCC7072" w14:textId="77777777" w:rsidR="00946EAE" w:rsidRPr="00C20422" w:rsidRDefault="00946EAE" w:rsidP="00946EAE">
      <w:pPr>
        <w:widowControl w:val="0"/>
        <w:jc w:val="center"/>
        <w:rPr>
          <w:rFonts w:ascii="Times New Roman" w:hAnsi="Times New Roman" w:cs="Times New Roman"/>
          <w:b/>
          <w:color w:val="auto"/>
          <w:sz w:val="32"/>
          <w:szCs w:val="32"/>
        </w:rPr>
      </w:pPr>
    </w:p>
    <w:p w14:paraId="6702A22C"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6B146D3D"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9AFB5A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4D857C7" w14:textId="77777777" w:rsidR="00946EAE" w:rsidRPr="00C20422" w:rsidRDefault="00946EAE" w:rsidP="00946EAE">
      <w:pPr>
        <w:widowControl w:val="0"/>
        <w:jc w:val="center"/>
        <w:rPr>
          <w:rFonts w:ascii="Times New Roman" w:hAnsi="Times New Roman" w:cs="Times New Roman"/>
          <w:bCs/>
          <w:color w:val="auto"/>
          <w:sz w:val="32"/>
          <w:szCs w:val="32"/>
        </w:rPr>
      </w:pPr>
    </w:p>
    <w:p w14:paraId="6AAC4927" w14:textId="77777777" w:rsidR="00946EAE" w:rsidRPr="00C20422" w:rsidRDefault="00946EAE" w:rsidP="00946EAE">
      <w:pPr>
        <w:widowControl w:val="0"/>
        <w:jc w:val="center"/>
        <w:rPr>
          <w:rFonts w:ascii="Times New Roman" w:hAnsi="Times New Roman" w:cs="Times New Roman"/>
          <w:bCs/>
          <w:color w:val="auto"/>
          <w:sz w:val="32"/>
          <w:szCs w:val="32"/>
        </w:rPr>
      </w:pPr>
    </w:p>
    <w:p w14:paraId="6E7F5187" w14:textId="77777777" w:rsidR="00946EAE" w:rsidRPr="00C20422" w:rsidRDefault="00946EAE" w:rsidP="00946EAE">
      <w:pPr>
        <w:widowControl w:val="0"/>
        <w:jc w:val="center"/>
        <w:rPr>
          <w:rFonts w:ascii="Times New Roman" w:hAnsi="Times New Roman" w:cs="Times New Roman"/>
          <w:bCs/>
          <w:color w:val="auto"/>
          <w:sz w:val="32"/>
          <w:szCs w:val="32"/>
        </w:rPr>
      </w:pPr>
    </w:p>
    <w:p w14:paraId="2567AB9E"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152FA4BE" w14:textId="77777777" w:rsidR="00946EAE" w:rsidRPr="00C20422" w:rsidRDefault="00946EAE" w:rsidP="00946EAE">
      <w:pPr>
        <w:widowControl w:val="0"/>
        <w:jc w:val="center"/>
        <w:rPr>
          <w:rFonts w:ascii="Times New Roman" w:hAnsi="Times New Roman" w:cs="Times New Roman"/>
          <w:bCs/>
          <w:color w:val="auto"/>
          <w:sz w:val="32"/>
          <w:szCs w:val="32"/>
        </w:rPr>
      </w:pPr>
    </w:p>
    <w:p w14:paraId="5FCFC66B"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40FBD5F5" w14:textId="77777777" w:rsidR="00946EAE" w:rsidRDefault="00946EAE" w:rsidP="00946EAE">
      <w:pPr>
        <w:widowControl w:val="0"/>
        <w:jc w:val="center"/>
        <w:rPr>
          <w:rFonts w:ascii="Times New Roman" w:hAnsi="Times New Roman" w:cs="Times New Roman"/>
          <w:bCs/>
          <w:color w:val="auto"/>
          <w:sz w:val="32"/>
          <w:szCs w:val="32"/>
        </w:rPr>
        <w:sectPr w:rsidR="00946EAE" w:rsidSect="00436E26">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184BDEBD" w14:textId="77777777" w:rsidR="00946EAE" w:rsidRPr="00C20422" w:rsidRDefault="00946EAE" w:rsidP="00946EAE">
      <w:pPr>
        <w:widowControl w:val="0"/>
        <w:jc w:val="center"/>
        <w:rPr>
          <w:rFonts w:ascii="Times New Roman" w:hAnsi="Times New Roman" w:cs="Times New Roman"/>
          <w:bCs/>
          <w:color w:val="auto"/>
          <w:sz w:val="32"/>
          <w:szCs w:val="32"/>
        </w:rPr>
      </w:pPr>
    </w:p>
    <w:p w14:paraId="31ACBE1F" w14:textId="77777777" w:rsidR="00946EAE" w:rsidRPr="00C20422" w:rsidRDefault="00946EAE" w:rsidP="00946EAE">
      <w:pPr>
        <w:rPr>
          <w:color w:val="auto"/>
        </w:rPr>
      </w:pPr>
    </w:p>
    <w:p w14:paraId="4B066D59" w14:textId="77777777" w:rsidR="00946EAE" w:rsidRPr="00C20422" w:rsidRDefault="00946EAE" w:rsidP="00946EAE">
      <w:pPr>
        <w:rPr>
          <w:color w:val="auto"/>
        </w:rPr>
      </w:pPr>
    </w:p>
    <w:p w14:paraId="509DD11D" w14:textId="77777777" w:rsidR="00946EAE" w:rsidRPr="00C20422" w:rsidRDefault="00946EAE" w:rsidP="00946EAE">
      <w:pPr>
        <w:rPr>
          <w:color w:val="auto"/>
        </w:rPr>
      </w:pPr>
    </w:p>
    <w:p w14:paraId="516C20F2" w14:textId="77777777" w:rsidR="00946EAE" w:rsidRPr="00C20422" w:rsidRDefault="00946EAE" w:rsidP="00946EAE">
      <w:pPr>
        <w:rPr>
          <w:color w:val="auto"/>
        </w:rPr>
      </w:pPr>
    </w:p>
    <w:p w14:paraId="3C38D4D5" w14:textId="77777777" w:rsidR="00946EAE" w:rsidRPr="00C20422" w:rsidRDefault="00946EAE" w:rsidP="00946EAE">
      <w:pPr>
        <w:rPr>
          <w:color w:val="auto"/>
        </w:rPr>
      </w:pPr>
    </w:p>
    <w:p w14:paraId="6B49BEF3" w14:textId="77777777" w:rsidR="00946EAE" w:rsidRPr="00C20422" w:rsidRDefault="00946EAE" w:rsidP="00946EAE">
      <w:pPr>
        <w:rPr>
          <w:color w:val="auto"/>
        </w:rPr>
      </w:pPr>
    </w:p>
    <w:p w14:paraId="072F6CBD" w14:textId="77777777" w:rsidR="00946EAE" w:rsidRPr="00C20422" w:rsidRDefault="00946EAE" w:rsidP="00946EAE">
      <w:pPr>
        <w:rPr>
          <w:color w:val="auto"/>
        </w:rPr>
      </w:pPr>
    </w:p>
    <w:p w14:paraId="416B36E6" w14:textId="77777777" w:rsidR="00946EAE" w:rsidRPr="00C20422" w:rsidRDefault="00946EAE" w:rsidP="00946EAE">
      <w:pPr>
        <w:rPr>
          <w:color w:val="auto"/>
        </w:rPr>
      </w:pPr>
    </w:p>
    <w:p w14:paraId="4925DDC9" w14:textId="77777777" w:rsidR="00946EAE" w:rsidRDefault="00946EAE" w:rsidP="00946EAE">
      <w:pPr>
        <w:rPr>
          <w:color w:val="auto"/>
        </w:rPr>
        <w:sectPr w:rsidR="00946EAE" w:rsidSect="00436E26">
          <w:type w:val="continuous"/>
          <w:pgSz w:w="11900" w:h="16840"/>
          <w:pgMar w:top="1440" w:right="1800" w:bottom="1440" w:left="1800" w:header="708" w:footer="708" w:gutter="0"/>
          <w:cols w:space="708"/>
          <w:docGrid w:linePitch="360"/>
        </w:sectPr>
      </w:pPr>
    </w:p>
    <w:p w14:paraId="4CBA45C1" w14:textId="77777777" w:rsidR="00946EAE" w:rsidRPr="00C20422" w:rsidRDefault="00946EAE" w:rsidP="00946EAE">
      <w:pPr>
        <w:rPr>
          <w:color w:val="auto"/>
        </w:rPr>
      </w:pPr>
    </w:p>
    <w:p w14:paraId="2112DFDF"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6C2330EC"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3DB6C222" w14:textId="77777777" w:rsidTr="00697F12">
        <w:trPr>
          <w:jc w:val="center"/>
        </w:trPr>
        <w:tc>
          <w:tcPr>
            <w:tcW w:w="2198" w:type="dxa"/>
            <w:shd w:val="clear" w:color="auto" w:fill="auto"/>
            <w:vAlign w:val="center"/>
          </w:tcPr>
          <w:p w14:paraId="1D18AF7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570F567E"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027614D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07093EC4"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8B9987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531A9443"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35E2BB31" w14:textId="77777777" w:rsidTr="00697F12">
        <w:trPr>
          <w:jc w:val="center"/>
        </w:trPr>
        <w:tc>
          <w:tcPr>
            <w:tcW w:w="2198" w:type="dxa"/>
            <w:shd w:val="clear" w:color="auto" w:fill="auto"/>
            <w:vAlign w:val="center"/>
          </w:tcPr>
          <w:p w14:paraId="27426599"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394070DB"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14:paraId="783645F7"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55270EB6"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566C513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14751A9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B8A5B70"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14:paraId="6F251E52" w14:textId="77777777" w:rsidTr="00697F12">
        <w:trPr>
          <w:jc w:val="center"/>
        </w:trPr>
        <w:tc>
          <w:tcPr>
            <w:tcW w:w="2198" w:type="dxa"/>
            <w:shd w:val="clear" w:color="auto" w:fill="auto"/>
            <w:vAlign w:val="center"/>
          </w:tcPr>
          <w:p w14:paraId="56342908" w14:textId="77777777"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A16F6C4" w14:textId="77777777"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14:paraId="4E059565" w14:textId="68248817" w:rsidR="00AA10CD" w:rsidRPr="00C20422" w:rsidRDefault="00E43A6A" w:rsidP="00E82696">
            <w:pPr>
              <w:spacing w:after="160" w:line="259" w:lineRule="auto"/>
              <w:jc w:val="center"/>
              <w:rPr>
                <w:rFonts w:ascii="Times New Roman" w:hAnsi="Times New Roman" w:cs="Times New Roman"/>
                <w:bCs/>
                <w:color w:val="auto"/>
                <w:szCs w:val="22"/>
              </w:rPr>
            </w:pPr>
            <w:r>
              <w:rPr>
                <w:rFonts w:ascii="Times" w:hAnsi="Times"/>
                <w:noProof/>
                <w:color w:val="000000" w:themeColor="text1"/>
                <w:lang w:bidi="ar-SA"/>
              </w:rPr>
              <w:t xml:space="preserve">Add </w:t>
            </w:r>
            <w:r w:rsidR="00AA10CD" w:rsidRPr="00912093">
              <w:rPr>
                <w:rFonts w:ascii="Times" w:hAnsi="Times"/>
                <w:noProof/>
                <w:color w:val="000000" w:themeColor="text1"/>
                <w:lang w:bidi="ar-SA"/>
              </w:rPr>
              <w:t>Bi-directional metrics System</w:t>
            </w:r>
          </w:p>
        </w:tc>
        <w:tc>
          <w:tcPr>
            <w:tcW w:w="992" w:type="dxa"/>
            <w:shd w:val="clear" w:color="auto" w:fill="auto"/>
            <w:vAlign w:val="center"/>
          </w:tcPr>
          <w:p w14:paraId="47411583"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6E329EB"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14:paraId="73CBE25A"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6FB7898F" w14:textId="77777777"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E43A6A" w:rsidRPr="00C20422" w14:paraId="6EDCA903" w14:textId="77777777" w:rsidTr="00697F12">
        <w:trPr>
          <w:jc w:val="center"/>
        </w:trPr>
        <w:tc>
          <w:tcPr>
            <w:tcW w:w="2198" w:type="dxa"/>
            <w:shd w:val="clear" w:color="auto" w:fill="auto"/>
            <w:vAlign w:val="center"/>
          </w:tcPr>
          <w:p w14:paraId="212DABD0" w14:textId="77777777" w:rsidR="00E43A6A" w:rsidRPr="00946EAE" w:rsidRDefault="00E43A6A"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0C56271" w14:textId="7E9D0061" w:rsidR="00E43A6A" w:rsidRPr="00946EAE" w:rsidRDefault="00E43A6A"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3</w:t>
            </w:r>
          </w:p>
        </w:tc>
        <w:tc>
          <w:tcPr>
            <w:tcW w:w="2126" w:type="dxa"/>
            <w:shd w:val="clear" w:color="auto" w:fill="auto"/>
            <w:vAlign w:val="center"/>
          </w:tcPr>
          <w:p w14:paraId="3F5E6C8E" w14:textId="135B5170" w:rsidR="00E43A6A" w:rsidRPr="00912093" w:rsidRDefault="00E43A6A"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Add Unit test case</w:t>
            </w:r>
          </w:p>
        </w:tc>
        <w:tc>
          <w:tcPr>
            <w:tcW w:w="992" w:type="dxa"/>
            <w:shd w:val="clear" w:color="auto" w:fill="auto"/>
            <w:vAlign w:val="center"/>
          </w:tcPr>
          <w:p w14:paraId="247765D2" w14:textId="5DF19592"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389E1CA" w14:textId="2B43F62B" w:rsidR="00E43A6A"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07/28</w:t>
            </w:r>
            <w:r w:rsidR="00E43A6A">
              <w:rPr>
                <w:rFonts w:ascii="Times New Roman" w:hAnsi="Times New Roman" w:cs="Times New Roman"/>
                <w:bCs/>
                <w:color w:val="auto"/>
                <w:sz w:val="24"/>
                <w:szCs w:val="24"/>
              </w:rPr>
              <w:t>/2014</w:t>
            </w:r>
          </w:p>
        </w:tc>
        <w:tc>
          <w:tcPr>
            <w:tcW w:w="1275" w:type="dxa"/>
            <w:shd w:val="clear" w:color="auto" w:fill="auto"/>
            <w:vAlign w:val="center"/>
          </w:tcPr>
          <w:p w14:paraId="2BA7B436" w14:textId="6B138A7F"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B94D70" w14:textId="67B524B8" w:rsidR="00E43A6A" w:rsidRDefault="00E43A6A"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DE689D" w:rsidRPr="00C20422" w14:paraId="6A5F9B8F" w14:textId="77777777" w:rsidTr="00697F12">
        <w:trPr>
          <w:jc w:val="center"/>
        </w:trPr>
        <w:tc>
          <w:tcPr>
            <w:tcW w:w="2198" w:type="dxa"/>
            <w:shd w:val="clear" w:color="auto" w:fill="auto"/>
            <w:vAlign w:val="center"/>
          </w:tcPr>
          <w:p w14:paraId="7343B146" w14:textId="77777777" w:rsidR="00DE689D" w:rsidRPr="00946EAE" w:rsidRDefault="00DE689D" w:rsidP="003371B7">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24677040" w14:textId="6F6EDF2D" w:rsidR="00DE689D" w:rsidRPr="00946EAE" w:rsidRDefault="00DE689D" w:rsidP="00356A30">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ver </w:t>
            </w:r>
            <w:r>
              <w:rPr>
                <w:rFonts w:ascii="Times New Roman" w:hAnsi="Times New Roman" w:cs="Times New Roman"/>
                <w:bCs/>
                <w:color w:val="auto"/>
                <w:szCs w:val="22"/>
              </w:rPr>
              <w:t>1.0</w:t>
            </w:r>
          </w:p>
        </w:tc>
        <w:tc>
          <w:tcPr>
            <w:tcW w:w="2126" w:type="dxa"/>
            <w:shd w:val="clear" w:color="auto" w:fill="auto"/>
            <w:vAlign w:val="center"/>
          </w:tcPr>
          <w:p w14:paraId="2F4A19AC" w14:textId="1909D1C8" w:rsidR="00DE689D" w:rsidRDefault="00DE689D" w:rsidP="00E82696">
            <w:pPr>
              <w:spacing w:after="160" w:line="259" w:lineRule="auto"/>
              <w:jc w:val="center"/>
              <w:rPr>
                <w:rFonts w:ascii="Times" w:hAnsi="Times"/>
                <w:noProof/>
                <w:color w:val="000000" w:themeColor="text1"/>
                <w:lang w:bidi="ar-SA"/>
              </w:rPr>
            </w:pPr>
            <w:r>
              <w:rPr>
                <w:rFonts w:ascii="Times" w:hAnsi="Times"/>
                <w:noProof/>
                <w:color w:val="000000" w:themeColor="text1"/>
                <w:lang w:bidi="ar-SA"/>
              </w:rPr>
              <w:t>Review all document</w:t>
            </w:r>
          </w:p>
        </w:tc>
        <w:tc>
          <w:tcPr>
            <w:tcW w:w="992" w:type="dxa"/>
            <w:shd w:val="clear" w:color="auto" w:fill="auto"/>
            <w:vAlign w:val="center"/>
          </w:tcPr>
          <w:p w14:paraId="48C7ADD5" w14:textId="29FC3268"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Release</w:t>
            </w:r>
          </w:p>
        </w:tc>
        <w:tc>
          <w:tcPr>
            <w:tcW w:w="1418" w:type="dxa"/>
            <w:shd w:val="clear" w:color="auto" w:fill="auto"/>
            <w:vAlign w:val="center"/>
          </w:tcPr>
          <w:p w14:paraId="2F648FC2" w14:textId="2275DF3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07/30/2014</w:t>
            </w:r>
          </w:p>
        </w:tc>
        <w:tc>
          <w:tcPr>
            <w:tcW w:w="1275" w:type="dxa"/>
            <w:shd w:val="clear" w:color="auto" w:fill="auto"/>
            <w:vAlign w:val="center"/>
          </w:tcPr>
          <w:p w14:paraId="3FEBD4FA" w14:textId="72689B21"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55649F2" w14:textId="32142E29" w:rsidR="00DE689D" w:rsidRDefault="00DE689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7E0914DD"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3D7263D6"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686CE4D4" w14:textId="77777777" w:rsidR="00946EAE" w:rsidRPr="00C20422" w:rsidRDefault="00946EAE" w:rsidP="00946EAE">
      <w:pPr>
        <w:rPr>
          <w:color w:val="auto"/>
        </w:rPr>
      </w:pPr>
    </w:p>
    <w:p w14:paraId="34937BEC" w14:textId="77777777" w:rsidR="00946EAE" w:rsidRPr="00C20422" w:rsidRDefault="00946EAE" w:rsidP="00946EAE">
      <w:pPr>
        <w:rPr>
          <w:color w:val="auto"/>
        </w:rPr>
      </w:pPr>
    </w:p>
    <w:p w14:paraId="1905DD96" w14:textId="77777777" w:rsidR="00946EAE" w:rsidRPr="00C20422" w:rsidRDefault="00946EAE" w:rsidP="00946EAE">
      <w:pPr>
        <w:rPr>
          <w:color w:val="auto"/>
        </w:rPr>
      </w:pPr>
    </w:p>
    <w:p w14:paraId="11127699" w14:textId="77777777" w:rsidR="00946EAE" w:rsidRPr="00C20422" w:rsidRDefault="00946EAE" w:rsidP="00946EAE">
      <w:pPr>
        <w:rPr>
          <w:color w:val="auto"/>
        </w:rPr>
      </w:pPr>
    </w:p>
    <w:p w14:paraId="0C5C7A6A" w14:textId="77777777" w:rsidR="00946EAE" w:rsidRPr="00C20422" w:rsidRDefault="00946EAE" w:rsidP="00946EAE">
      <w:pPr>
        <w:rPr>
          <w:color w:val="auto"/>
        </w:rPr>
      </w:pPr>
    </w:p>
    <w:p w14:paraId="52D0FC23" w14:textId="77777777" w:rsidR="00946EAE" w:rsidRPr="00C20422" w:rsidRDefault="00946EAE" w:rsidP="00946EAE">
      <w:pPr>
        <w:rPr>
          <w:color w:val="auto"/>
        </w:rPr>
      </w:pPr>
    </w:p>
    <w:p w14:paraId="3665BD6E" w14:textId="77777777" w:rsidR="00946EAE" w:rsidRPr="00C20422" w:rsidRDefault="00946EAE" w:rsidP="00946EAE">
      <w:pPr>
        <w:rPr>
          <w:color w:val="auto"/>
        </w:rPr>
      </w:pPr>
    </w:p>
    <w:p w14:paraId="78210252" w14:textId="77777777" w:rsidR="00946EAE" w:rsidRPr="00C20422" w:rsidRDefault="00946EAE" w:rsidP="00946EAE">
      <w:pPr>
        <w:rPr>
          <w:color w:val="auto"/>
        </w:rPr>
      </w:pPr>
    </w:p>
    <w:p w14:paraId="2562EA11" w14:textId="77777777" w:rsidR="00946EAE" w:rsidRPr="00C20422" w:rsidRDefault="00946EAE" w:rsidP="00946EAE">
      <w:pPr>
        <w:rPr>
          <w:color w:val="auto"/>
        </w:rPr>
      </w:pPr>
    </w:p>
    <w:p w14:paraId="5EBA65C4" w14:textId="77777777" w:rsidR="00946EAE" w:rsidRPr="00C20422" w:rsidRDefault="00946EAE" w:rsidP="00946EAE">
      <w:pPr>
        <w:rPr>
          <w:color w:val="auto"/>
        </w:rPr>
      </w:pPr>
    </w:p>
    <w:p w14:paraId="2FDEF702" w14:textId="77777777" w:rsidR="00946EAE" w:rsidRPr="00C20422" w:rsidRDefault="00946EAE" w:rsidP="00946EAE">
      <w:pPr>
        <w:rPr>
          <w:color w:val="auto"/>
        </w:rPr>
      </w:pPr>
    </w:p>
    <w:p w14:paraId="17B6C34C" w14:textId="77777777" w:rsidR="00946EAE" w:rsidRPr="00C20422" w:rsidRDefault="00946EAE" w:rsidP="00946EAE">
      <w:pPr>
        <w:rPr>
          <w:color w:val="auto"/>
        </w:rPr>
      </w:pPr>
    </w:p>
    <w:p w14:paraId="596EFD98" w14:textId="77777777" w:rsidR="00946EAE" w:rsidRPr="00C20422" w:rsidRDefault="00946EAE" w:rsidP="00946EAE">
      <w:pPr>
        <w:rPr>
          <w:color w:val="auto"/>
        </w:rPr>
      </w:pPr>
    </w:p>
    <w:p w14:paraId="120398E6" w14:textId="77777777" w:rsidR="00946EAE" w:rsidRPr="00C20422" w:rsidRDefault="00946EAE" w:rsidP="00946EAE">
      <w:pPr>
        <w:rPr>
          <w:color w:val="auto"/>
        </w:rPr>
      </w:pPr>
    </w:p>
    <w:p w14:paraId="2F0D5984" w14:textId="77777777" w:rsidR="00946EAE" w:rsidRPr="00C20422" w:rsidRDefault="00946EAE" w:rsidP="00946EAE">
      <w:pPr>
        <w:rPr>
          <w:color w:val="auto"/>
        </w:rPr>
      </w:pPr>
    </w:p>
    <w:p w14:paraId="2E2FEC01" w14:textId="77777777" w:rsidR="00946EAE" w:rsidRPr="00C20422" w:rsidRDefault="00946EAE" w:rsidP="00946EAE">
      <w:pPr>
        <w:rPr>
          <w:color w:val="auto"/>
        </w:rPr>
      </w:pPr>
    </w:p>
    <w:p w14:paraId="7F7DAE0A" w14:textId="77777777" w:rsidR="00946EAE" w:rsidRPr="00C20422" w:rsidRDefault="00946EAE" w:rsidP="00946EAE">
      <w:pPr>
        <w:rPr>
          <w:color w:val="auto"/>
        </w:rPr>
      </w:pPr>
    </w:p>
    <w:p w14:paraId="138AA102" w14:textId="77777777" w:rsidR="00946EAE" w:rsidRPr="00C20422" w:rsidRDefault="00946EAE" w:rsidP="00946EAE">
      <w:pPr>
        <w:rPr>
          <w:color w:val="auto"/>
        </w:rPr>
      </w:pPr>
    </w:p>
    <w:p w14:paraId="484F8871" w14:textId="77777777" w:rsidR="00946EAE" w:rsidRPr="00C20422" w:rsidRDefault="00946EAE" w:rsidP="00946EAE">
      <w:pPr>
        <w:rPr>
          <w:color w:val="auto"/>
        </w:rPr>
      </w:pPr>
    </w:p>
    <w:p w14:paraId="2E32322A" w14:textId="77777777" w:rsidR="00697F12" w:rsidRDefault="00697F12" w:rsidP="00946EAE">
      <w:pPr>
        <w:rPr>
          <w:rFonts w:ascii="Times New Roman" w:hAnsi="Times New Roman" w:cs="Times New Roman"/>
          <w:b/>
          <w:bCs/>
          <w:color w:val="auto"/>
          <w:sz w:val="32"/>
          <w:szCs w:val="32"/>
        </w:rPr>
      </w:pPr>
    </w:p>
    <w:p w14:paraId="56BB4A4D" w14:textId="77777777" w:rsidR="00697F12" w:rsidRDefault="00697F12" w:rsidP="00946EAE">
      <w:pPr>
        <w:rPr>
          <w:rFonts w:ascii="Times New Roman" w:hAnsi="Times New Roman" w:cs="Times New Roman"/>
          <w:b/>
          <w:bCs/>
          <w:color w:val="auto"/>
          <w:sz w:val="32"/>
          <w:szCs w:val="32"/>
        </w:rPr>
      </w:pPr>
    </w:p>
    <w:p w14:paraId="132F07F4" w14:textId="77777777"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14:paraId="0E50E61F" w14:textId="77777777" w:rsidR="00B703EB" w:rsidRPr="00B703EB" w:rsidRDefault="00B703EB">
          <w:pPr>
            <w:pStyle w:val="TOCHeading"/>
            <w:rPr>
              <w:rFonts w:ascii="Times" w:hAnsi="Times"/>
              <w:color w:val="000000" w:themeColor="text1"/>
            </w:rPr>
          </w:pPr>
          <w:r w:rsidRPr="00B703EB">
            <w:rPr>
              <w:rFonts w:ascii="Times" w:hAnsi="Times"/>
              <w:color w:val="000000" w:themeColor="text1"/>
            </w:rPr>
            <w:t>Table of Contents</w:t>
          </w:r>
        </w:p>
        <w:p w14:paraId="1E24B3F9" w14:textId="77777777" w:rsidR="00443577" w:rsidRDefault="006E70EE">
          <w:pPr>
            <w:pStyle w:val="TOC1"/>
            <w:tabs>
              <w:tab w:val="right" w:leader="dot" w:pos="8290"/>
            </w:tabs>
            <w:rPr>
              <w:rFonts w:eastAsiaTheme="minorEastAsia" w:cstheme="minorBidi"/>
              <w:b w:val="0"/>
              <w:noProof/>
              <w:color w:val="auto"/>
              <w:lang w:eastAsia="ja-JP" w:bidi="ar-SA"/>
            </w:rPr>
          </w:pPr>
          <w:r>
            <w:rPr>
              <w:b w:val="0"/>
            </w:rPr>
            <w:fldChar w:fldCharType="begin"/>
          </w:r>
          <w:r w:rsidR="00B703EB">
            <w:instrText xml:space="preserve"> TOC \o "1-3" \h \z \u </w:instrText>
          </w:r>
          <w:r>
            <w:rPr>
              <w:b w:val="0"/>
            </w:rPr>
            <w:fldChar w:fldCharType="separate"/>
          </w:r>
          <w:r w:rsidR="00443577">
            <w:rPr>
              <w:noProof/>
            </w:rPr>
            <w:t>Chapter One: Introduction</w:t>
          </w:r>
          <w:r w:rsidR="00443577">
            <w:rPr>
              <w:noProof/>
            </w:rPr>
            <w:tab/>
          </w:r>
          <w:r w:rsidR="00443577">
            <w:rPr>
              <w:noProof/>
            </w:rPr>
            <w:fldChar w:fldCharType="begin"/>
          </w:r>
          <w:r w:rsidR="00443577">
            <w:rPr>
              <w:noProof/>
            </w:rPr>
            <w:instrText xml:space="preserve"> PAGEREF _Toc268347945 \h </w:instrText>
          </w:r>
          <w:r w:rsidR="00443577">
            <w:rPr>
              <w:noProof/>
            </w:rPr>
          </w:r>
          <w:r w:rsidR="00443577">
            <w:rPr>
              <w:noProof/>
            </w:rPr>
            <w:fldChar w:fldCharType="separate"/>
          </w:r>
          <w:r w:rsidR="00443577">
            <w:rPr>
              <w:noProof/>
            </w:rPr>
            <w:t>4</w:t>
          </w:r>
          <w:r w:rsidR="00443577">
            <w:rPr>
              <w:noProof/>
            </w:rPr>
            <w:fldChar w:fldCharType="end"/>
          </w:r>
        </w:p>
        <w:p w14:paraId="01190937"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1. Introduction</w:t>
          </w:r>
          <w:r>
            <w:rPr>
              <w:noProof/>
            </w:rPr>
            <w:tab/>
          </w:r>
          <w:r>
            <w:rPr>
              <w:noProof/>
            </w:rPr>
            <w:fldChar w:fldCharType="begin"/>
          </w:r>
          <w:r>
            <w:rPr>
              <w:noProof/>
            </w:rPr>
            <w:instrText xml:space="preserve"> PAGEREF _Toc268347946 \h </w:instrText>
          </w:r>
          <w:r>
            <w:rPr>
              <w:noProof/>
            </w:rPr>
          </w:r>
          <w:r>
            <w:rPr>
              <w:noProof/>
            </w:rPr>
            <w:fldChar w:fldCharType="separate"/>
          </w:r>
          <w:r>
            <w:rPr>
              <w:noProof/>
            </w:rPr>
            <w:t>4</w:t>
          </w:r>
          <w:r>
            <w:rPr>
              <w:noProof/>
            </w:rPr>
            <w:fldChar w:fldCharType="end"/>
          </w:r>
        </w:p>
        <w:p w14:paraId="38832779" w14:textId="77777777" w:rsidR="00443577" w:rsidRDefault="00443577">
          <w:pPr>
            <w:pStyle w:val="TOC3"/>
            <w:tabs>
              <w:tab w:val="left" w:pos="955"/>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Objectives</w:t>
          </w:r>
          <w:r>
            <w:rPr>
              <w:noProof/>
            </w:rPr>
            <w:tab/>
          </w:r>
          <w:r>
            <w:rPr>
              <w:noProof/>
            </w:rPr>
            <w:fldChar w:fldCharType="begin"/>
          </w:r>
          <w:r>
            <w:rPr>
              <w:noProof/>
            </w:rPr>
            <w:instrText xml:space="preserve"> PAGEREF _Toc268347947 \h </w:instrText>
          </w:r>
          <w:r>
            <w:rPr>
              <w:noProof/>
            </w:rPr>
          </w:r>
          <w:r>
            <w:rPr>
              <w:noProof/>
            </w:rPr>
            <w:fldChar w:fldCharType="separate"/>
          </w:r>
          <w:r>
            <w:rPr>
              <w:noProof/>
            </w:rPr>
            <w:t>4</w:t>
          </w:r>
          <w:r>
            <w:rPr>
              <w:noProof/>
            </w:rPr>
            <w:fldChar w:fldCharType="end"/>
          </w:r>
        </w:p>
        <w:p w14:paraId="1A8E120B"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D5A96">
            <w:rPr>
              <w:rFonts w:ascii="Times" w:hAnsi="Times"/>
              <w:noProof/>
              <w:color w:val="000000" w:themeColor="text1"/>
              <w:lang w:bidi="ar-SA"/>
            </w:rPr>
            <w:t>Purpose</w:t>
          </w:r>
          <w:r>
            <w:rPr>
              <w:noProof/>
            </w:rPr>
            <w:tab/>
          </w:r>
          <w:r>
            <w:rPr>
              <w:noProof/>
            </w:rPr>
            <w:fldChar w:fldCharType="begin"/>
          </w:r>
          <w:r>
            <w:rPr>
              <w:noProof/>
            </w:rPr>
            <w:instrText xml:space="preserve"> PAGEREF _Toc268347948 \h </w:instrText>
          </w:r>
          <w:r>
            <w:rPr>
              <w:noProof/>
            </w:rPr>
          </w:r>
          <w:r>
            <w:rPr>
              <w:noProof/>
            </w:rPr>
            <w:fldChar w:fldCharType="separate"/>
          </w:r>
          <w:r>
            <w:rPr>
              <w:noProof/>
            </w:rPr>
            <w:t>4</w:t>
          </w:r>
          <w:r>
            <w:rPr>
              <w:noProof/>
            </w:rPr>
            <w:fldChar w:fldCharType="end"/>
          </w:r>
        </w:p>
        <w:p w14:paraId="57570111" w14:textId="77777777" w:rsidR="00443577" w:rsidRDefault="00443577">
          <w:pPr>
            <w:pStyle w:val="TOC3"/>
            <w:tabs>
              <w:tab w:val="left" w:pos="1010"/>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D5A96">
            <w:rPr>
              <w:rFonts w:ascii="Times New Roman" w:hAnsi="Times New Roman" w:cs="Times New Roman"/>
              <w:noProof/>
              <w:color w:val="000000" w:themeColor="text1"/>
            </w:rPr>
            <w:t>Project Scope</w:t>
          </w:r>
          <w:r>
            <w:rPr>
              <w:noProof/>
            </w:rPr>
            <w:tab/>
          </w:r>
          <w:r>
            <w:rPr>
              <w:noProof/>
            </w:rPr>
            <w:fldChar w:fldCharType="begin"/>
          </w:r>
          <w:r>
            <w:rPr>
              <w:noProof/>
            </w:rPr>
            <w:instrText xml:space="preserve"> PAGEREF _Toc268347949 \h </w:instrText>
          </w:r>
          <w:r>
            <w:rPr>
              <w:noProof/>
            </w:rPr>
          </w:r>
          <w:r>
            <w:rPr>
              <w:noProof/>
            </w:rPr>
            <w:fldChar w:fldCharType="separate"/>
          </w:r>
          <w:r>
            <w:rPr>
              <w:noProof/>
            </w:rPr>
            <w:t>4</w:t>
          </w:r>
          <w:r>
            <w:rPr>
              <w:noProof/>
            </w:rPr>
            <w:fldChar w:fldCharType="end"/>
          </w:r>
        </w:p>
        <w:p w14:paraId="3FD0D78C"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 xml:space="preserve">Chapter Two: </w:t>
          </w:r>
          <w:r w:rsidRPr="003D5A96">
            <w:rPr>
              <w:rFonts w:eastAsiaTheme="minorEastAsia" w:cs="Times"/>
              <w:noProof/>
              <w:color w:val="auto"/>
            </w:rPr>
            <w:t>Bi-directional metrics System</w:t>
          </w:r>
          <w:r>
            <w:rPr>
              <w:noProof/>
            </w:rPr>
            <w:tab/>
          </w:r>
          <w:r>
            <w:rPr>
              <w:noProof/>
            </w:rPr>
            <w:fldChar w:fldCharType="begin"/>
          </w:r>
          <w:r>
            <w:rPr>
              <w:noProof/>
            </w:rPr>
            <w:instrText xml:space="preserve"> PAGEREF _Toc268347950 \h </w:instrText>
          </w:r>
          <w:r>
            <w:rPr>
              <w:noProof/>
            </w:rPr>
          </w:r>
          <w:r>
            <w:rPr>
              <w:noProof/>
            </w:rPr>
            <w:fldChar w:fldCharType="separate"/>
          </w:r>
          <w:r>
            <w:rPr>
              <w:noProof/>
            </w:rPr>
            <w:t>5</w:t>
          </w:r>
          <w:r>
            <w:rPr>
              <w:noProof/>
            </w:rPr>
            <w:fldChar w:fldCharType="end"/>
          </w:r>
        </w:p>
        <w:p w14:paraId="49E9DEB0"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2. </w:t>
          </w:r>
          <w:r w:rsidRPr="003D5A96">
            <w:rPr>
              <w:rFonts w:ascii="Times" w:hAnsi="Times"/>
              <w:noProof/>
              <w:color w:val="000000" w:themeColor="text1"/>
              <w:lang w:bidi="ar-SA"/>
            </w:rPr>
            <w:t>Bi-directional metrics System</w:t>
          </w:r>
          <w:r>
            <w:rPr>
              <w:noProof/>
            </w:rPr>
            <w:tab/>
          </w:r>
          <w:r>
            <w:rPr>
              <w:noProof/>
            </w:rPr>
            <w:fldChar w:fldCharType="begin"/>
          </w:r>
          <w:r>
            <w:rPr>
              <w:noProof/>
            </w:rPr>
            <w:instrText xml:space="preserve"> PAGEREF _Toc268347951 \h </w:instrText>
          </w:r>
          <w:r>
            <w:rPr>
              <w:noProof/>
            </w:rPr>
          </w:r>
          <w:r>
            <w:rPr>
              <w:noProof/>
            </w:rPr>
            <w:fldChar w:fldCharType="separate"/>
          </w:r>
          <w:r>
            <w:rPr>
              <w:noProof/>
            </w:rPr>
            <w:t>5</w:t>
          </w:r>
          <w:r>
            <w:rPr>
              <w:noProof/>
            </w:rPr>
            <w:fldChar w:fldCharType="end"/>
          </w:r>
        </w:p>
        <w:p w14:paraId="2C10F50F"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2.1 Bi-directional metrics System: Requirement Specifications and User Requirement Specification</w:t>
          </w:r>
          <w:r>
            <w:rPr>
              <w:noProof/>
            </w:rPr>
            <w:tab/>
          </w:r>
          <w:r>
            <w:rPr>
              <w:noProof/>
            </w:rPr>
            <w:fldChar w:fldCharType="begin"/>
          </w:r>
          <w:r>
            <w:rPr>
              <w:noProof/>
            </w:rPr>
            <w:instrText xml:space="preserve"> PAGEREF _Toc268347952 \h </w:instrText>
          </w:r>
          <w:r>
            <w:rPr>
              <w:noProof/>
            </w:rPr>
          </w:r>
          <w:r>
            <w:rPr>
              <w:noProof/>
            </w:rPr>
            <w:fldChar w:fldCharType="separate"/>
          </w:r>
          <w:r>
            <w:rPr>
              <w:noProof/>
            </w:rPr>
            <w:t>5</w:t>
          </w:r>
          <w:r>
            <w:rPr>
              <w:noProof/>
            </w:rPr>
            <w:fldChar w:fldCharType="end"/>
          </w:r>
        </w:p>
        <w:p w14:paraId="2196023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2.2 Bi-directional metrics: Use Case and User Requirement Specification</w:t>
          </w:r>
          <w:r>
            <w:rPr>
              <w:noProof/>
            </w:rPr>
            <w:tab/>
          </w:r>
          <w:r>
            <w:rPr>
              <w:noProof/>
            </w:rPr>
            <w:fldChar w:fldCharType="begin"/>
          </w:r>
          <w:r>
            <w:rPr>
              <w:noProof/>
            </w:rPr>
            <w:instrText xml:space="preserve"> PAGEREF _Toc268347953 \h </w:instrText>
          </w:r>
          <w:r>
            <w:rPr>
              <w:noProof/>
            </w:rPr>
          </w:r>
          <w:r>
            <w:rPr>
              <w:noProof/>
            </w:rPr>
            <w:fldChar w:fldCharType="separate"/>
          </w:r>
          <w:r>
            <w:rPr>
              <w:noProof/>
            </w:rPr>
            <w:t>10</w:t>
          </w:r>
          <w:r>
            <w:rPr>
              <w:noProof/>
            </w:rPr>
            <w:fldChar w:fldCharType="end"/>
          </w:r>
        </w:p>
        <w:p w14:paraId="12E0A4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2.3 Bi-directional metrics: Activity Diagram and User Requirement Specification</w:t>
          </w:r>
          <w:r>
            <w:rPr>
              <w:noProof/>
            </w:rPr>
            <w:tab/>
          </w:r>
          <w:r>
            <w:rPr>
              <w:noProof/>
            </w:rPr>
            <w:fldChar w:fldCharType="begin"/>
          </w:r>
          <w:r>
            <w:rPr>
              <w:noProof/>
            </w:rPr>
            <w:instrText xml:space="preserve"> PAGEREF _Toc268347954 \h </w:instrText>
          </w:r>
          <w:r>
            <w:rPr>
              <w:noProof/>
            </w:rPr>
          </w:r>
          <w:r>
            <w:rPr>
              <w:noProof/>
            </w:rPr>
            <w:fldChar w:fldCharType="separate"/>
          </w:r>
          <w:r>
            <w:rPr>
              <w:noProof/>
            </w:rPr>
            <w:t>12</w:t>
          </w:r>
          <w:r>
            <w:rPr>
              <w:noProof/>
            </w:rPr>
            <w:fldChar w:fldCharType="end"/>
          </w:r>
        </w:p>
        <w:p w14:paraId="4F030C12"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2.4 Bi-directional metrics: Sequence Diagram and User Requirement Specification</w:t>
          </w:r>
          <w:r>
            <w:rPr>
              <w:noProof/>
            </w:rPr>
            <w:tab/>
          </w:r>
          <w:r>
            <w:rPr>
              <w:noProof/>
            </w:rPr>
            <w:fldChar w:fldCharType="begin"/>
          </w:r>
          <w:r>
            <w:rPr>
              <w:noProof/>
            </w:rPr>
            <w:instrText xml:space="preserve"> PAGEREF _Toc268347955 \h </w:instrText>
          </w:r>
          <w:r>
            <w:rPr>
              <w:noProof/>
            </w:rPr>
          </w:r>
          <w:r>
            <w:rPr>
              <w:noProof/>
            </w:rPr>
            <w:fldChar w:fldCharType="separate"/>
          </w:r>
          <w:r>
            <w:rPr>
              <w:noProof/>
            </w:rPr>
            <w:t>14</w:t>
          </w:r>
          <w:r>
            <w:rPr>
              <w:noProof/>
            </w:rPr>
            <w:fldChar w:fldCharType="end"/>
          </w:r>
        </w:p>
        <w:p w14:paraId="42F2FDF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2.5 Bi-directional metrics: User Interface Design and User Requirement Specification</w:t>
          </w:r>
          <w:r>
            <w:rPr>
              <w:noProof/>
            </w:rPr>
            <w:tab/>
          </w:r>
          <w:r>
            <w:rPr>
              <w:noProof/>
            </w:rPr>
            <w:fldChar w:fldCharType="begin"/>
          </w:r>
          <w:r>
            <w:rPr>
              <w:noProof/>
            </w:rPr>
            <w:instrText xml:space="preserve"> PAGEREF _Toc268347956 \h </w:instrText>
          </w:r>
          <w:r>
            <w:rPr>
              <w:noProof/>
            </w:rPr>
          </w:r>
          <w:r>
            <w:rPr>
              <w:noProof/>
            </w:rPr>
            <w:fldChar w:fldCharType="separate"/>
          </w:r>
          <w:r>
            <w:rPr>
              <w:noProof/>
            </w:rPr>
            <w:t>16</w:t>
          </w:r>
          <w:r>
            <w:rPr>
              <w:noProof/>
            </w:rPr>
            <w:fldChar w:fldCharType="end"/>
          </w:r>
        </w:p>
        <w:p w14:paraId="7F057DA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2.6 Bi-directional metrics: System Test Case and User Requirement Specification</w:t>
          </w:r>
          <w:r>
            <w:rPr>
              <w:noProof/>
            </w:rPr>
            <w:tab/>
          </w:r>
          <w:r>
            <w:rPr>
              <w:noProof/>
            </w:rPr>
            <w:fldChar w:fldCharType="begin"/>
          </w:r>
          <w:r>
            <w:rPr>
              <w:noProof/>
            </w:rPr>
            <w:instrText xml:space="preserve"> PAGEREF _Toc268347957 \h </w:instrText>
          </w:r>
          <w:r>
            <w:rPr>
              <w:noProof/>
            </w:rPr>
          </w:r>
          <w:r>
            <w:rPr>
              <w:noProof/>
            </w:rPr>
            <w:fldChar w:fldCharType="separate"/>
          </w:r>
          <w:r>
            <w:rPr>
              <w:noProof/>
            </w:rPr>
            <w:t>18</w:t>
          </w:r>
          <w:r>
            <w:rPr>
              <w:noProof/>
            </w:rPr>
            <w:fldChar w:fldCharType="end"/>
          </w:r>
        </w:p>
        <w:p w14:paraId="10B2BE8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2.7 Bi-directional metrics:Unit Test Case and User Requirement Specification</w:t>
          </w:r>
          <w:r>
            <w:rPr>
              <w:noProof/>
            </w:rPr>
            <w:tab/>
          </w:r>
          <w:r>
            <w:rPr>
              <w:noProof/>
            </w:rPr>
            <w:fldChar w:fldCharType="begin"/>
          </w:r>
          <w:r>
            <w:rPr>
              <w:noProof/>
            </w:rPr>
            <w:instrText xml:space="preserve"> PAGEREF _Toc268347958 \h </w:instrText>
          </w:r>
          <w:r>
            <w:rPr>
              <w:noProof/>
            </w:rPr>
          </w:r>
          <w:r>
            <w:rPr>
              <w:noProof/>
            </w:rPr>
            <w:fldChar w:fldCharType="separate"/>
          </w:r>
          <w:r>
            <w:rPr>
              <w:noProof/>
            </w:rPr>
            <w:t>21</w:t>
          </w:r>
          <w:r>
            <w:rPr>
              <w:noProof/>
            </w:rPr>
            <w:fldChar w:fldCharType="end"/>
          </w:r>
        </w:p>
        <w:p w14:paraId="3444C7F8"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Three: Traceability record</w:t>
          </w:r>
          <w:r>
            <w:rPr>
              <w:noProof/>
            </w:rPr>
            <w:tab/>
          </w:r>
          <w:r>
            <w:rPr>
              <w:noProof/>
            </w:rPr>
            <w:fldChar w:fldCharType="begin"/>
          </w:r>
          <w:r>
            <w:rPr>
              <w:noProof/>
            </w:rPr>
            <w:instrText xml:space="preserve"> PAGEREF _Toc268347959 \h </w:instrText>
          </w:r>
          <w:r>
            <w:rPr>
              <w:noProof/>
            </w:rPr>
          </w:r>
          <w:r>
            <w:rPr>
              <w:noProof/>
            </w:rPr>
            <w:fldChar w:fldCharType="separate"/>
          </w:r>
          <w:r>
            <w:rPr>
              <w:noProof/>
            </w:rPr>
            <w:t>23</w:t>
          </w:r>
          <w:r>
            <w:rPr>
              <w:noProof/>
            </w:rPr>
            <w:fldChar w:fldCharType="end"/>
          </w:r>
        </w:p>
        <w:p w14:paraId="4DB8370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rPr>
            <w:t xml:space="preserve">3. </w:t>
          </w:r>
          <w:r w:rsidRPr="003D5A96">
            <w:rPr>
              <w:rFonts w:ascii="Times" w:hAnsi="Times"/>
              <w:noProof/>
              <w:color w:val="000000" w:themeColor="text1"/>
              <w:lang w:bidi="ar-SA"/>
            </w:rPr>
            <w:t>Traceability record</w:t>
          </w:r>
          <w:r>
            <w:rPr>
              <w:noProof/>
            </w:rPr>
            <w:tab/>
          </w:r>
          <w:r>
            <w:rPr>
              <w:noProof/>
            </w:rPr>
            <w:fldChar w:fldCharType="begin"/>
          </w:r>
          <w:r>
            <w:rPr>
              <w:noProof/>
            </w:rPr>
            <w:instrText xml:space="preserve"> PAGEREF _Toc268347960 \h </w:instrText>
          </w:r>
          <w:r>
            <w:rPr>
              <w:noProof/>
            </w:rPr>
          </w:r>
          <w:r>
            <w:rPr>
              <w:noProof/>
            </w:rPr>
            <w:fldChar w:fldCharType="separate"/>
          </w:r>
          <w:r>
            <w:rPr>
              <w:noProof/>
            </w:rPr>
            <w:t>23</w:t>
          </w:r>
          <w:r>
            <w:rPr>
              <w:noProof/>
            </w:rPr>
            <w:fldChar w:fldCharType="end"/>
          </w:r>
        </w:p>
        <w:p w14:paraId="2F2401C1" w14:textId="77777777" w:rsidR="00443577" w:rsidRDefault="00443577">
          <w:pPr>
            <w:pStyle w:val="TOC1"/>
            <w:tabs>
              <w:tab w:val="right" w:leader="dot" w:pos="8290"/>
            </w:tabs>
            <w:rPr>
              <w:rFonts w:eastAsiaTheme="minorEastAsia" w:cstheme="minorBidi"/>
              <w:b w:val="0"/>
              <w:noProof/>
              <w:color w:val="auto"/>
              <w:lang w:eastAsia="ja-JP" w:bidi="ar-SA"/>
            </w:rPr>
          </w:pPr>
          <w:r>
            <w:rPr>
              <w:noProof/>
            </w:rPr>
            <w:t>Chapter Four: Appendix</w:t>
          </w:r>
          <w:r>
            <w:rPr>
              <w:noProof/>
            </w:rPr>
            <w:tab/>
          </w:r>
          <w:r>
            <w:rPr>
              <w:noProof/>
            </w:rPr>
            <w:fldChar w:fldCharType="begin"/>
          </w:r>
          <w:r>
            <w:rPr>
              <w:noProof/>
            </w:rPr>
            <w:instrText xml:space="preserve"> PAGEREF _Toc268347961 \h </w:instrText>
          </w:r>
          <w:r>
            <w:rPr>
              <w:noProof/>
            </w:rPr>
          </w:r>
          <w:r>
            <w:rPr>
              <w:noProof/>
            </w:rPr>
            <w:fldChar w:fldCharType="separate"/>
          </w:r>
          <w:r>
            <w:rPr>
              <w:noProof/>
            </w:rPr>
            <w:t>29</w:t>
          </w:r>
          <w:r>
            <w:rPr>
              <w:noProof/>
            </w:rPr>
            <w:fldChar w:fldCharType="end"/>
          </w:r>
        </w:p>
        <w:p w14:paraId="13640668" w14:textId="77777777" w:rsidR="00443577" w:rsidRDefault="00443577">
          <w:pPr>
            <w:pStyle w:val="TOC2"/>
            <w:tabs>
              <w:tab w:val="right" w:leader="dot" w:pos="8290"/>
            </w:tabs>
            <w:rPr>
              <w:rFonts w:eastAsiaTheme="minorEastAsia" w:cstheme="minorBidi"/>
              <w:b w:val="0"/>
              <w:noProof/>
              <w:color w:val="auto"/>
              <w:sz w:val="24"/>
              <w:szCs w:val="24"/>
              <w:lang w:eastAsia="ja-JP" w:bidi="ar-SA"/>
            </w:rPr>
          </w:pPr>
          <w:r w:rsidRPr="003D5A96">
            <w:rPr>
              <w:rFonts w:ascii="Times" w:hAnsi="Times"/>
              <w:noProof/>
              <w:color w:val="000000" w:themeColor="text1"/>
              <w:lang w:bidi="ar-SA"/>
            </w:rPr>
            <w:t>4. Appendix</w:t>
          </w:r>
          <w:r>
            <w:rPr>
              <w:noProof/>
            </w:rPr>
            <w:tab/>
          </w:r>
          <w:r>
            <w:rPr>
              <w:noProof/>
            </w:rPr>
            <w:fldChar w:fldCharType="begin"/>
          </w:r>
          <w:r>
            <w:rPr>
              <w:noProof/>
            </w:rPr>
            <w:instrText xml:space="preserve"> PAGEREF _Toc268347962 \h </w:instrText>
          </w:r>
          <w:r>
            <w:rPr>
              <w:noProof/>
            </w:rPr>
          </w:r>
          <w:r>
            <w:rPr>
              <w:noProof/>
            </w:rPr>
            <w:fldChar w:fldCharType="separate"/>
          </w:r>
          <w:r>
            <w:rPr>
              <w:noProof/>
            </w:rPr>
            <w:t>29</w:t>
          </w:r>
          <w:r>
            <w:rPr>
              <w:noProof/>
            </w:rPr>
            <w:fldChar w:fldCharType="end"/>
          </w:r>
        </w:p>
        <w:p w14:paraId="7F568D95"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4.1 User Requirement Specification</w:t>
          </w:r>
          <w:r>
            <w:rPr>
              <w:noProof/>
            </w:rPr>
            <w:tab/>
          </w:r>
          <w:r>
            <w:rPr>
              <w:noProof/>
            </w:rPr>
            <w:fldChar w:fldCharType="begin"/>
          </w:r>
          <w:r>
            <w:rPr>
              <w:noProof/>
            </w:rPr>
            <w:instrText xml:space="preserve"> PAGEREF _Toc268347963 \h </w:instrText>
          </w:r>
          <w:r>
            <w:rPr>
              <w:noProof/>
            </w:rPr>
          </w:r>
          <w:r>
            <w:rPr>
              <w:noProof/>
            </w:rPr>
            <w:fldChar w:fldCharType="separate"/>
          </w:r>
          <w:r>
            <w:rPr>
              <w:noProof/>
            </w:rPr>
            <w:t>29</w:t>
          </w:r>
          <w:r>
            <w:rPr>
              <w:noProof/>
            </w:rPr>
            <w:fldChar w:fldCharType="end"/>
          </w:r>
        </w:p>
        <w:p w14:paraId="36828A1C"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4.2 Use Case</w:t>
          </w:r>
          <w:r>
            <w:rPr>
              <w:noProof/>
            </w:rPr>
            <w:tab/>
          </w:r>
          <w:r>
            <w:rPr>
              <w:noProof/>
            </w:rPr>
            <w:fldChar w:fldCharType="begin"/>
          </w:r>
          <w:r>
            <w:rPr>
              <w:noProof/>
            </w:rPr>
            <w:instrText xml:space="preserve"> PAGEREF _Toc268347964 \h </w:instrText>
          </w:r>
          <w:r>
            <w:rPr>
              <w:noProof/>
            </w:rPr>
          </w:r>
          <w:r>
            <w:rPr>
              <w:noProof/>
            </w:rPr>
            <w:fldChar w:fldCharType="separate"/>
          </w:r>
          <w:r>
            <w:rPr>
              <w:noProof/>
            </w:rPr>
            <w:t>30</w:t>
          </w:r>
          <w:r>
            <w:rPr>
              <w:noProof/>
            </w:rPr>
            <w:fldChar w:fldCharType="end"/>
          </w:r>
        </w:p>
        <w:p w14:paraId="48F92D1D"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4.4 Activity Diagram</w:t>
          </w:r>
          <w:r>
            <w:rPr>
              <w:noProof/>
            </w:rPr>
            <w:tab/>
          </w:r>
          <w:r>
            <w:rPr>
              <w:noProof/>
            </w:rPr>
            <w:fldChar w:fldCharType="begin"/>
          </w:r>
          <w:r>
            <w:rPr>
              <w:noProof/>
            </w:rPr>
            <w:instrText xml:space="preserve"> PAGEREF _Toc268347965 \h </w:instrText>
          </w:r>
          <w:r>
            <w:rPr>
              <w:noProof/>
            </w:rPr>
          </w:r>
          <w:r>
            <w:rPr>
              <w:noProof/>
            </w:rPr>
            <w:fldChar w:fldCharType="separate"/>
          </w:r>
          <w:r>
            <w:rPr>
              <w:noProof/>
            </w:rPr>
            <w:t>33</w:t>
          </w:r>
          <w:r>
            <w:rPr>
              <w:noProof/>
            </w:rPr>
            <w:fldChar w:fldCharType="end"/>
          </w:r>
        </w:p>
        <w:p w14:paraId="1A447C51"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4.5 Sequence Diagram</w:t>
          </w:r>
          <w:r>
            <w:rPr>
              <w:noProof/>
            </w:rPr>
            <w:tab/>
          </w:r>
          <w:r>
            <w:rPr>
              <w:noProof/>
            </w:rPr>
            <w:fldChar w:fldCharType="begin"/>
          </w:r>
          <w:r>
            <w:rPr>
              <w:noProof/>
            </w:rPr>
            <w:instrText xml:space="preserve"> PAGEREF _Toc268347966 \h </w:instrText>
          </w:r>
          <w:r>
            <w:rPr>
              <w:noProof/>
            </w:rPr>
          </w:r>
          <w:r>
            <w:rPr>
              <w:noProof/>
            </w:rPr>
            <w:fldChar w:fldCharType="separate"/>
          </w:r>
          <w:r>
            <w:rPr>
              <w:noProof/>
            </w:rPr>
            <w:t>34</w:t>
          </w:r>
          <w:r>
            <w:rPr>
              <w:noProof/>
            </w:rPr>
            <w:fldChar w:fldCharType="end"/>
          </w:r>
        </w:p>
        <w:p w14:paraId="5061ED8A"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User Interface Design</w:t>
          </w:r>
          <w:r>
            <w:rPr>
              <w:noProof/>
            </w:rPr>
            <w:tab/>
          </w:r>
          <w:r>
            <w:rPr>
              <w:noProof/>
            </w:rPr>
            <w:fldChar w:fldCharType="begin"/>
          </w:r>
          <w:r>
            <w:rPr>
              <w:noProof/>
            </w:rPr>
            <w:instrText xml:space="preserve"> PAGEREF _Toc268347967 \h </w:instrText>
          </w:r>
          <w:r>
            <w:rPr>
              <w:noProof/>
            </w:rPr>
          </w:r>
          <w:r>
            <w:rPr>
              <w:noProof/>
            </w:rPr>
            <w:fldChar w:fldCharType="separate"/>
          </w:r>
          <w:r>
            <w:rPr>
              <w:noProof/>
            </w:rPr>
            <w:t>34</w:t>
          </w:r>
          <w:r>
            <w:rPr>
              <w:noProof/>
            </w:rPr>
            <w:fldChar w:fldCharType="end"/>
          </w:r>
        </w:p>
        <w:p w14:paraId="57E2B739"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4.6 System Test Case</w:t>
          </w:r>
          <w:r>
            <w:rPr>
              <w:noProof/>
            </w:rPr>
            <w:tab/>
          </w:r>
          <w:r>
            <w:rPr>
              <w:noProof/>
            </w:rPr>
            <w:fldChar w:fldCharType="begin"/>
          </w:r>
          <w:r>
            <w:rPr>
              <w:noProof/>
            </w:rPr>
            <w:instrText xml:space="preserve"> PAGEREF _Toc268347968 \h </w:instrText>
          </w:r>
          <w:r>
            <w:rPr>
              <w:noProof/>
            </w:rPr>
          </w:r>
          <w:r>
            <w:rPr>
              <w:noProof/>
            </w:rPr>
            <w:fldChar w:fldCharType="separate"/>
          </w:r>
          <w:r>
            <w:rPr>
              <w:noProof/>
            </w:rPr>
            <w:t>35</w:t>
          </w:r>
          <w:r>
            <w:rPr>
              <w:noProof/>
            </w:rPr>
            <w:fldChar w:fldCharType="end"/>
          </w:r>
        </w:p>
        <w:p w14:paraId="2F9BFBB8" w14:textId="77777777" w:rsidR="00443577" w:rsidRDefault="00443577">
          <w:pPr>
            <w:pStyle w:val="TOC3"/>
            <w:tabs>
              <w:tab w:val="right" w:leader="dot" w:pos="8290"/>
            </w:tabs>
            <w:rPr>
              <w:rFonts w:eastAsiaTheme="minorEastAsia" w:cstheme="minorBidi"/>
              <w:noProof/>
              <w:color w:val="auto"/>
              <w:sz w:val="24"/>
              <w:szCs w:val="24"/>
              <w:lang w:eastAsia="ja-JP" w:bidi="ar-SA"/>
            </w:rPr>
          </w:pPr>
          <w:r w:rsidRPr="003D5A96">
            <w:rPr>
              <w:rFonts w:ascii="Times" w:hAnsi="Times"/>
              <w:noProof/>
              <w:color w:val="000000" w:themeColor="text1"/>
              <w:lang w:bidi="ar-SA"/>
            </w:rPr>
            <w:t>4.7 Unit Test Case</w:t>
          </w:r>
          <w:r>
            <w:rPr>
              <w:noProof/>
            </w:rPr>
            <w:tab/>
          </w:r>
          <w:r>
            <w:rPr>
              <w:noProof/>
            </w:rPr>
            <w:fldChar w:fldCharType="begin"/>
          </w:r>
          <w:r>
            <w:rPr>
              <w:noProof/>
            </w:rPr>
            <w:instrText xml:space="preserve"> PAGEREF _Toc268347969 \h </w:instrText>
          </w:r>
          <w:r>
            <w:rPr>
              <w:noProof/>
            </w:rPr>
          </w:r>
          <w:r>
            <w:rPr>
              <w:noProof/>
            </w:rPr>
            <w:fldChar w:fldCharType="separate"/>
          </w:r>
          <w:r>
            <w:rPr>
              <w:noProof/>
            </w:rPr>
            <w:t>36</w:t>
          </w:r>
          <w:r>
            <w:rPr>
              <w:noProof/>
            </w:rPr>
            <w:fldChar w:fldCharType="end"/>
          </w:r>
        </w:p>
        <w:p w14:paraId="6FEB1B49" w14:textId="77777777" w:rsidR="00B703EB" w:rsidRDefault="006E70EE">
          <w:r>
            <w:rPr>
              <w:b/>
              <w:bCs/>
              <w:noProof/>
            </w:rPr>
            <w:fldChar w:fldCharType="end"/>
          </w:r>
        </w:p>
      </w:sdtContent>
    </w:sdt>
    <w:p w14:paraId="2982A533" w14:textId="77777777" w:rsidR="00946EAE" w:rsidRDefault="00946EAE" w:rsidP="00946EAE">
      <w:pPr>
        <w:rPr>
          <w:rFonts w:ascii="Times New Roman" w:hAnsi="Times New Roman" w:cs="Times New Roman"/>
          <w:b/>
          <w:bCs/>
          <w:color w:val="auto"/>
          <w:sz w:val="28"/>
          <w:szCs w:val="36"/>
        </w:rPr>
      </w:pPr>
    </w:p>
    <w:p w14:paraId="14085BBD" w14:textId="77777777" w:rsidR="00946EAE" w:rsidRDefault="00946EAE" w:rsidP="00946EAE">
      <w:pPr>
        <w:rPr>
          <w:rFonts w:ascii="Times New Roman" w:hAnsi="Times New Roman" w:cs="Times New Roman"/>
          <w:b/>
          <w:bCs/>
          <w:color w:val="auto"/>
          <w:sz w:val="28"/>
          <w:szCs w:val="36"/>
        </w:rPr>
      </w:pPr>
    </w:p>
    <w:p w14:paraId="1FB41CB5" w14:textId="77777777" w:rsidR="00946EAE" w:rsidRDefault="00946EAE" w:rsidP="00946EAE">
      <w:pPr>
        <w:rPr>
          <w:rFonts w:ascii="Times New Roman" w:hAnsi="Times New Roman" w:cs="Times New Roman"/>
          <w:b/>
          <w:bCs/>
          <w:color w:val="auto"/>
          <w:sz w:val="28"/>
          <w:szCs w:val="36"/>
        </w:rPr>
      </w:pPr>
    </w:p>
    <w:p w14:paraId="5BBE0453" w14:textId="77777777" w:rsidR="00946EAE" w:rsidRDefault="00946EAE" w:rsidP="00946EAE">
      <w:pPr>
        <w:rPr>
          <w:rFonts w:ascii="Times New Roman" w:hAnsi="Times New Roman" w:cs="Times New Roman"/>
          <w:b/>
          <w:bCs/>
          <w:color w:val="auto"/>
          <w:sz w:val="28"/>
          <w:szCs w:val="36"/>
        </w:rPr>
      </w:pPr>
    </w:p>
    <w:p w14:paraId="23B8C350" w14:textId="77777777" w:rsidR="00946EAE" w:rsidRDefault="00946EAE" w:rsidP="00946EAE">
      <w:pPr>
        <w:rPr>
          <w:rFonts w:ascii="Times New Roman" w:hAnsi="Times New Roman" w:cs="Times New Roman"/>
          <w:b/>
          <w:bCs/>
          <w:color w:val="auto"/>
          <w:sz w:val="28"/>
          <w:szCs w:val="36"/>
        </w:rPr>
      </w:pPr>
    </w:p>
    <w:p w14:paraId="0229A1C4" w14:textId="77777777" w:rsidR="00946EAE" w:rsidRDefault="00946EAE" w:rsidP="00946EAE">
      <w:pPr>
        <w:rPr>
          <w:rFonts w:ascii="Times New Roman" w:hAnsi="Times New Roman" w:cs="Times New Roman"/>
          <w:b/>
          <w:bCs/>
          <w:color w:val="auto"/>
          <w:sz w:val="28"/>
          <w:szCs w:val="36"/>
        </w:rPr>
      </w:pPr>
    </w:p>
    <w:p w14:paraId="122F9D8B" w14:textId="77777777" w:rsidR="00946EAE" w:rsidRDefault="00946EAE" w:rsidP="00946EAE">
      <w:pPr>
        <w:rPr>
          <w:rFonts w:ascii="Times New Roman" w:hAnsi="Times New Roman" w:cs="Times New Roman"/>
          <w:b/>
          <w:bCs/>
          <w:color w:val="auto"/>
          <w:sz w:val="28"/>
          <w:szCs w:val="36"/>
        </w:rPr>
      </w:pPr>
    </w:p>
    <w:p w14:paraId="47BB9FF6" w14:textId="77777777" w:rsidR="00946EAE" w:rsidRDefault="00946EAE" w:rsidP="00946EAE">
      <w:pPr>
        <w:rPr>
          <w:rFonts w:ascii="Times New Roman" w:hAnsi="Times New Roman" w:cs="Times New Roman"/>
          <w:b/>
          <w:bCs/>
          <w:color w:val="auto"/>
          <w:sz w:val="28"/>
          <w:szCs w:val="36"/>
        </w:rPr>
      </w:pPr>
    </w:p>
    <w:p w14:paraId="03F46F45" w14:textId="77777777" w:rsidR="00946EAE" w:rsidRDefault="00946EAE" w:rsidP="00946EAE">
      <w:pPr>
        <w:rPr>
          <w:rFonts w:ascii="Times New Roman" w:hAnsi="Times New Roman" w:cs="Times New Roman"/>
          <w:b/>
          <w:bCs/>
          <w:color w:val="auto"/>
          <w:sz w:val="28"/>
          <w:szCs w:val="36"/>
        </w:rPr>
      </w:pPr>
    </w:p>
    <w:p w14:paraId="535D67CE" w14:textId="77777777" w:rsidR="00946EAE" w:rsidRDefault="00946EAE" w:rsidP="00946EAE">
      <w:pPr>
        <w:rPr>
          <w:rFonts w:ascii="Times New Roman" w:hAnsi="Times New Roman" w:cs="Times New Roman"/>
          <w:b/>
          <w:bCs/>
          <w:color w:val="auto"/>
          <w:sz w:val="28"/>
          <w:szCs w:val="36"/>
        </w:rPr>
      </w:pPr>
    </w:p>
    <w:p w14:paraId="41643D73" w14:textId="77777777" w:rsidR="00946EAE" w:rsidRDefault="00946EAE" w:rsidP="00946EAE">
      <w:pPr>
        <w:rPr>
          <w:rFonts w:ascii="Times New Roman" w:hAnsi="Times New Roman" w:cs="Times New Roman"/>
          <w:b/>
          <w:bCs/>
          <w:color w:val="auto"/>
          <w:sz w:val="28"/>
          <w:szCs w:val="36"/>
        </w:rPr>
      </w:pPr>
    </w:p>
    <w:p w14:paraId="3D964908" w14:textId="77777777" w:rsidR="00946EAE" w:rsidRDefault="00946EAE" w:rsidP="00946EAE">
      <w:pPr>
        <w:rPr>
          <w:rFonts w:ascii="Times New Roman" w:hAnsi="Times New Roman" w:cs="Times New Roman"/>
          <w:b/>
          <w:bCs/>
          <w:color w:val="auto"/>
          <w:sz w:val="28"/>
          <w:szCs w:val="36"/>
        </w:rPr>
      </w:pPr>
    </w:p>
    <w:p w14:paraId="497C9318" w14:textId="77777777" w:rsidR="00946EAE" w:rsidRDefault="00946EAE" w:rsidP="00946EAE">
      <w:pPr>
        <w:rPr>
          <w:rFonts w:ascii="Times New Roman" w:hAnsi="Times New Roman" w:cs="Times New Roman"/>
          <w:b/>
          <w:bCs/>
          <w:color w:val="auto"/>
          <w:sz w:val="28"/>
          <w:szCs w:val="36"/>
        </w:rPr>
      </w:pPr>
    </w:p>
    <w:p w14:paraId="39B170DF" w14:textId="77777777" w:rsidR="00946EAE" w:rsidRPr="00C465B5" w:rsidRDefault="00946EAE" w:rsidP="00C465B5">
      <w:pPr>
        <w:pStyle w:val="Heading1"/>
      </w:pPr>
      <w:bookmarkStart w:id="0" w:name="_Toc268347945"/>
      <w:r w:rsidRPr="00C465B5">
        <w:lastRenderedPageBreak/>
        <w:t>Chapter One: Introduction</w:t>
      </w:r>
      <w:bookmarkEnd w:id="0"/>
    </w:p>
    <w:p w14:paraId="6743EFFA" w14:textId="77777777" w:rsidR="00946EAE" w:rsidRPr="00B703EB" w:rsidRDefault="00C465B5" w:rsidP="00B703EB">
      <w:pPr>
        <w:pStyle w:val="Heading2"/>
        <w:rPr>
          <w:rFonts w:ascii="Times" w:hAnsi="Times"/>
          <w:color w:val="000000" w:themeColor="text1"/>
          <w:sz w:val="32"/>
          <w:szCs w:val="32"/>
        </w:rPr>
      </w:pPr>
      <w:bookmarkStart w:id="1" w:name="_Toc268347946"/>
      <w:r w:rsidRPr="00B703EB">
        <w:rPr>
          <w:rFonts w:ascii="Times" w:hAnsi="Times"/>
          <w:color w:val="000000" w:themeColor="text1"/>
          <w:sz w:val="32"/>
          <w:szCs w:val="32"/>
        </w:rPr>
        <w:t>1. Introduction</w:t>
      </w:r>
      <w:bookmarkEnd w:id="1"/>
    </w:p>
    <w:p w14:paraId="345A4946" w14:textId="77777777" w:rsidR="00946EAE" w:rsidRDefault="00B703EB" w:rsidP="00DC65F6">
      <w:pPr>
        <w:pStyle w:val="Heading3"/>
        <w:rPr>
          <w:rFonts w:ascii="Times" w:hAnsi="Times" w:cs="Times New Roman"/>
          <w:color w:val="000000" w:themeColor="text1"/>
          <w:sz w:val="28"/>
        </w:rPr>
      </w:pPr>
      <w:bookmarkStart w:id="2" w:name="_Toc268347947"/>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2"/>
    </w:p>
    <w:p w14:paraId="06B9DB26" w14:textId="77777777" w:rsidR="0051714D" w:rsidRPr="0051714D" w:rsidRDefault="0051714D" w:rsidP="0051714D"/>
    <w:p w14:paraId="2318F6AE" w14:textId="77777777"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14:paraId="0FBC3BB1" w14:textId="77777777" w:rsidR="00946EAE" w:rsidRPr="0094237D" w:rsidRDefault="00946EAE" w:rsidP="00DC65F6">
      <w:pPr>
        <w:pStyle w:val="Heading3"/>
        <w:rPr>
          <w:rFonts w:ascii="Times" w:hAnsi="Times"/>
          <w:color w:val="000000" w:themeColor="text1"/>
          <w:sz w:val="28"/>
          <w:lang w:bidi="ar-SA"/>
        </w:rPr>
      </w:pPr>
      <w:bookmarkStart w:id="3" w:name="_Toc268347948"/>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3"/>
    </w:p>
    <w:p w14:paraId="434ABDE8"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2564477F" w14:textId="77777777" w:rsidR="0051714D" w:rsidRPr="00392646" w:rsidRDefault="00946EAE" w:rsidP="0051714D">
      <w:pPr>
        <w:pStyle w:val="Heading3"/>
        <w:rPr>
          <w:rFonts w:ascii="Times New Roman" w:hAnsi="Times New Roman" w:cs="Times New Roman"/>
          <w:color w:val="000000" w:themeColor="text1"/>
          <w:sz w:val="28"/>
        </w:rPr>
      </w:pPr>
      <w:bookmarkStart w:id="4" w:name="_Toc268347949"/>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4"/>
    </w:p>
    <w:p w14:paraId="1317A14A" w14:textId="77777777" w:rsidR="0051714D" w:rsidRPr="00392646" w:rsidRDefault="0051714D" w:rsidP="0051714D">
      <w:pPr>
        <w:rPr>
          <w:rFonts w:ascii="Times New Roman" w:hAnsi="Times New Roman" w:cs="Times New Roman"/>
        </w:rPr>
      </w:pPr>
    </w:p>
    <w:p w14:paraId="0C9358AC" w14:textId="77777777"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14:paraId="0BBD683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7C540CD9" w14:textId="77777777" w:rsidR="0051714D" w:rsidRPr="0004506C" w:rsidRDefault="0051714D" w:rsidP="0051714D">
      <w:pPr>
        <w:pStyle w:val="ListParagraph"/>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14:paraId="3F7DDF3D"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14:paraId="5AE9EB1E" w14:textId="77777777" w:rsidR="0051714D" w:rsidRPr="00392646" w:rsidRDefault="0051714D" w:rsidP="0051714D">
      <w:pPr>
        <w:pStyle w:val="ListParagraph"/>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14:paraId="5AEDD46F" w14:textId="77777777" w:rsidR="005171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14:paraId="70FB8DCC" w14:textId="77777777" w:rsidR="0052684D" w:rsidRPr="0051714D" w:rsidRDefault="0051714D" w:rsidP="0051714D">
      <w:pPr>
        <w:pStyle w:val="ListParagraph"/>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14:paraId="7D7BC56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05077F4"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7A169165"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436E26">
          <w:pgSz w:w="11900" w:h="16840"/>
          <w:pgMar w:top="1440" w:right="1800" w:bottom="1440" w:left="1800" w:header="708" w:footer="708" w:gutter="0"/>
          <w:cols w:space="708"/>
          <w:docGrid w:linePitch="360"/>
        </w:sectPr>
      </w:pPr>
    </w:p>
    <w:p w14:paraId="4ED4D404" w14:textId="77777777" w:rsidR="0052684D" w:rsidRDefault="00240C99" w:rsidP="00C465B5">
      <w:pPr>
        <w:pStyle w:val="Heading1"/>
        <w:rPr>
          <w:rFonts w:eastAsiaTheme="minorEastAsia" w:cs="Times"/>
          <w:bCs w:val="0"/>
          <w:color w:val="auto"/>
        </w:rPr>
      </w:pPr>
      <w:bookmarkStart w:id="5" w:name="_Toc268347950"/>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5"/>
    </w:p>
    <w:p w14:paraId="55D66EE6" w14:textId="77777777" w:rsidR="00C465B5" w:rsidRPr="00B703EB" w:rsidRDefault="00C465B5" w:rsidP="00B703EB">
      <w:pPr>
        <w:pStyle w:val="Heading2"/>
        <w:rPr>
          <w:rFonts w:ascii="Times" w:hAnsi="Times"/>
          <w:color w:val="000000" w:themeColor="text1"/>
          <w:sz w:val="32"/>
          <w:szCs w:val="32"/>
        </w:rPr>
      </w:pPr>
      <w:bookmarkStart w:id="6" w:name="_Toc268347951"/>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6"/>
    </w:p>
    <w:p w14:paraId="1E695868" w14:textId="77777777" w:rsidR="0052684D" w:rsidRPr="0094237D" w:rsidRDefault="0052684D" w:rsidP="00DC65F6">
      <w:pPr>
        <w:pStyle w:val="Heading3"/>
        <w:rPr>
          <w:rFonts w:ascii="Times" w:hAnsi="Times"/>
          <w:color w:val="000000" w:themeColor="text1"/>
          <w:sz w:val="28"/>
          <w:lang w:bidi="ar-SA"/>
        </w:rPr>
      </w:pPr>
      <w:bookmarkStart w:id="7" w:name="_Toc268347952"/>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7"/>
    </w:p>
    <w:tbl>
      <w:tblPr>
        <w:tblStyle w:val="TableGrid"/>
        <w:tblW w:w="14030"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gridCol w:w="425"/>
        <w:gridCol w:w="425"/>
      </w:tblGrid>
      <w:tr w:rsidR="00C30CA8" w14:paraId="6B1929F0" w14:textId="0D1523DA" w:rsidTr="00C30CA8">
        <w:trPr>
          <w:cantSplit/>
          <w:trHeight w:val="1146"/>
        </w:trPr>
        <w:tc>
          <w:tcPr>
            <w:tcW w:w="707" w:type="dxa"/>
            <w:shd w:val="clear" w:color="auto" w:fill="D9D9D9"/>
          </w:tcPr>
          <w:p w14:paraId="4A714202"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5FE115A" w14:textId="77777777" w:rsidR="00C30CA8" w:rsidRPr="00CD042D" w:rsidRDefault="00C30CA8"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2EECA69A" w14:textId="57AC92C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7C033FE" w14:textId="1F10DD76"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33976D24" w14:textId="38E5C4C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342DE0F" w14:textId="7CCAA35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74DD970" w14:textId="0F50666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09B7E6C" w14:textId="2B14362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84DBBD1" w14:textId="1A75E79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92B1ED0" w14:textId="0D5B041C"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649DBE5" w14:textId="1BA2D323"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A859ADB" w14:textId="70A238C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292CC60" w14:textId="51114A8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04B772CB" w14:textId="2653AD2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0CBB893A" w14:textId="19676D6A"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18C2162" w14:textId="5479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7E95FA1" w14:textId="5F1EBA6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F0671B6" w14:textId="3E0F212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545453C" w14:textId="1E94FE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D7DDAC7" w14:textId="78FC2C4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771999DC" w14:textId="2268B3E4"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0C38C885" w14:textId="628937F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318057CD" w14:textId="0D16616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34FE9247" w14:textId="7E15EC4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7F0D2660" w14:textId="64DBC021"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52DA7723" w14:textId="56C4CA9D" w:rsidTr="00CE43C2">
        <w:trPr>
          <w:trHeight w:val="504"/>
        </w:trPr>
        <w:tc>
          <w:tcPr>
            <w:tcW w:w="707" w:type="dxa"/>
          </w:tcPr>
          <w:p w14:paraId="3F6ABEF2"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D2C0CF9" w14:textId="7437A64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SRS-61</w:t>
            </w:r>
          </w:p>
        </w:tc>
        <w:tc>
          <w:tcPr>
            <w:tcW w:w="425" w:type="dxa"/>
            <w:shd w:val="clear" w:color="auto" w:fill="FF0000"/>
          </w:tcPr>
          <w:p w14:paraId="1DFA9C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435D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7238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ED39E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D1F78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1D5E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46EF6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BD2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61A8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421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31A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A94FD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7CC7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1C766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F83B7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0D43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F4D9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2B37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84F22C" w14:textId="77777777" w:rsidR="00C30CA8" w:rsidRDefault="00C30CA8">
            <w:pPr>
              <w:spacing w:line="240" w:lineRule="auto"/>
            </w:pPr>
          </w:p>
        </w:tc>
        <w:tc>
          <w:tcPr>
            <w:tcW w:w="425" w:type="dxa"/>
          </w:tcPr>
          <w:p w14:paraId="7E116C8A" w14:textId="77777777" w:rsidR="00C30CA8" w:rsidRDefault="00C30CA8">
            <w:pPr>
              <w:spacing w:line="240" w:lineRule="auto"/>
            </w:pPr>
          </w:p>
        </w:tc>
        <w:tc>
          <w:tcPr>
            <w:tcW w:w="425" w:type="dxa"/>
          </w:tcPr>
          <w:p w14:paraId="6F1B2C1C" w14:textId="77777777" w:rsidR="00C30CA8" w:rsidRDefault="00C30CA8">
            <w:pPr>
              <w:spacing w:line="240" w:lineRule="auto"/>
            </w:pPr>
          </w:p>
        </w:tc>
        <w:tc>
          <w:tcPr>
            <w:tcW w:w="425" w:type="dxa"/>
          </w:tcPr>
          <w:p w14:paraId="64A1C5A2" w14:textId="77777777" w:rsidR="00C30CA8" w:rsidRDefault="00C30CA8">
            <w:pPr>
              <w:spacing w:line="240" w:lineRule="auto"/>
            </w:pPr>
          </w:p>
        </w:tc>
        <w:tc>
          <w:tcPr>
            <w:tcW w:w="425" w:type="dxa"/>
          </w:tcPr>
          <w:p w14:paraId="569DC50C" w14:textId="77777777" w:rsidR="00C30CA8" w:rsidRDefault="00C30CA8">
            <w:pPr>
              <w:spacing w:line="240" w:lineRule="auto"/>
            </w:pPr>
          </w:p>
        </w:tc>
      </w:tr>
      <w:tr w:rsidR="00C30CA8" w14:paraId="464A130E" w14:textId="7D9D394B" w:rsidTr="00CE43C2">
        <w:trPr>
          <w:trHeight w:val="484"/>
        </w:trPr>
        <w:tc>
          <w:tcPr>
            <w:tcW w:w="707" w:type="dxa"/>
          </w:tcPr>
          <w:p w14:paraId="2219502F"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025E614" w14:textId="7904B06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SRS-62</w:t>
            </w:r>
          </w:p>
        </w:tc>
        <w:tc>
          <w:tcPr>
            <w:tcW w:w="425" w:type="dxa"/>
            <w:shd w:val="clear" w:color="auto" w:fill="auto"/>
          </w:tcPr>
          <w:p w14:paraId="08F8604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92B44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9CC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4D4A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FCA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0B748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81BB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F969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122D1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902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B2A0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313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201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D7C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DB04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3089A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DC13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CE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5EE71" w14:textId="77777777" w:rsidR="00C30CA8" w:rsidRDefault="00C30CA8">
            <w:pPr>
              <w:spacing w:line="240" w:lineRule="auto"/>
            </w:pPr>
          </w:p>
        </w:tc>
        <w:tc>
          <w:tcPr>
            <w:tcW w:w="425" w:type="dxa"/>
          </w:tcPr>
          <w:p w14:paraId="62BED51F" w14:textId="77777777" w:rsidR="00C30CA8" w:rsidRDefault="00C30CA8">
            <w:pPr>
              <w:spacing w:line="240" w:lineRule="auto"/>
            </w:pPr>
          </w:p>
        </w:tc>
        <w:tc>
          <w:tcPr>
            <w:tcW w:w="425" w:type="dxa"/>
          </w:tcPr>
          <w:p w14:paraId="1AEBC967" w14:textId="77777777" w:rsidR="00C30CA8" w:rsidRDefault="00C30CA8">
            <w:pPr>
              <w:spacing w:line="240" w:lineRule="auto"/>
            </w:pPr>
          </w:p>
        </w:tc>
        <w:tc>
          <w:tcPr>
            <w:tcW w:w="425" w:type="dxa"/>
          </w:tcPr>
          <w:p w14:paraId="68EF4CEA" w14:textId="77777777" w:rsidR="00C30CA8" w:rsidRDefault="00C30CA8">
            <w:pPr>
              <w:spacing w:line="240" w:lineRule="auto"/>
            </w:pPr>
          </w:p>
        </w:tc>
        <w:tc>
          <w:tcPr>
            <w:tcW w:w="425" w:type="dxa"/>
          </w:tcPr>
          <w:p w14:paraId="13ABED95" w14:textId="77777777" w:rsidR="00C30CA8" w:rsidRDefault="00C30CA8">
            <w:pPr>
              <w:spacing w:line="240" w:lineRule="auto"/>
            </w:pPr>
          </w:p>
        </w:tc>
      </w:tr>
      <w:tr w:rsidR="00C30CA8" w14:paraId="5803E86F" w14:textId="45C62001" w:rsidTr="00CE43C2">
        <w:trPr>
          <w:trHeight w:val="504"/>
        </w:trPr>
        <w:tc>
          <w:tcPr>
            <w:tcW w:w="707" w:type="dxa"/>
          </w:tcPr>
          <w:p w14:paraId="22C9DB4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4EDE871" w14:textId="09F8749F"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SRS-63</w:t>
            </w:r>
          </w:p>
        </w:tc>
        <w:tc>
          <w:tcPr>
            <w:tcW w:w="425" w:type="dxa"/>
            <w:shd w:val="clear" w:color="auto" w:fill="auto"/>
          </w:tcPr>
          <w:p w14:paraId="25FB12F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144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CB8D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B75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E30632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159597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C9F2D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75D5F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DE62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351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360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BAD53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16A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EB4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20E3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94C1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A14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D10F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2E678C" w14:textId="77777777" w:rsidR="00C30CA8" w:rsidRDefault="00C30CA8">
            <w:pPr>
              <w:spacing w:line="240" w:lineRule="auto"/>
            </w:pPr>
          </w:p>
        </w:tc>
        <w:tc>
          <w:tcPr>
            <w:tcW w:w="425" w:type="dxa"/>
          </w:tcPr>
          <w:p w14:paraId="63A065F9" w14:textId="77777777" w:rsidR="00C30CA8" w:rsidRDefault="00C30CA8">
            <w:pPr>
              <w:spacing w:line="240" w:lineRule="auto"/>
            </w:pPr>
          </w:p>
        </w:tc>
        <w:tc>
          <w:tcPr>
            <w:tcW w:w="425" w:type="dxa"/>
          </w:tcPr>
          <w:p w14:paraId="5335089C" w14:textId="77777777" w:rsidR="00C30CA8" w:rsidRDefault="00C30CA8">
            <w:pPr>
              <w:spacing w:line="240" w:lineRule="auto"/>
            </w:pPr>
          </w:p>
        </w:tc>
        <w:tc>
          <w:tcPr>
            <w:tcW w:w="425" w:type="dxa"/>
          </w:tcPr>
          <w:p w14:paraId="611B41C5" w14:textId="77777777" w:rsidR="00C30CA8" w:rsidRDefault="00C30CA8">
            <w:pPr>
              <w:spacing w:line="240" w:lineRule="auto"/>
            </w:pPr>
          </w:p>
        </w:tc>
        <w:tc>
          <w:tcPr>
            <w:tcW w:w="425" w:type="dxa"/>
          </w:tcPr>
          <w:p w14:paraId="5CC6AD03" w14:textId="77777777" w:rsidR="00C30CA8" w:rsidRDefault="00C30CA8">
            <w:pPr>
              <w:spacing w:line="240" w:lineRule="auto"/>
            </w:pPr>
          </w:p>
        </w:tc>
      </w:tr>
      <w:tr w:rsidR="00C30CA8" w14:paraId="1608EEBD" w14:textId="4CE84673" w:rsidTr="00CE43C2">
        <w:trPr>
          <w:trHeight w:val="504"/>
        </w:trPr>
        <w:tc>
          <w:tcPr>
            <w:tcW w:w="707" w:type="dxa"/>
          </w:tcPr>
          <w:p w14:paraId="28F8E1FD"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F025D75" w14:textId="32C2A1D2"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SRS-64</w:t>
            </w:r>
          </w:p>
        </w:tc>
        <w:tc>
          <w:tcPr>
            <w:tcW w:w="425" w:type="dxa"/>
            <w:shd w:val="clear" w:color="auto" w:fill="auto"/>
          </w:tcPr>
          <w:p w14:paraId="48C8345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8C913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AB0F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86D68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15E0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2E100B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E471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E118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40E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9B77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C0298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542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EE0D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4AC8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3BFD7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7246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BB83E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F95D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95E26" w14:textId="77777777" w:rsidR="00C30CA8" w:rsidRDefault="00C30CA8">
            <w:pPr>
              <w:spacing w:line="240" w:lineRule="auto"/>
            </w:pPr>
          </w:p>
        </w:tc>
        <w:tc>
          <w:tcPr>
            <w:tcW w:w="425" w:type="dxa"/>
          </w:tcPr>
          <w:p w14:paraId="6E04F928" w14:textId="77777777" w:rsidR="00C30CA8" w:rsidRDefault="00C30CA8">
            <w:pPr>
              <w:spacing w:line="240" w:lineRule="auto"/>
            </w:pPr>
          </w:p>
        </w:tc>
        <w:tc>
          <w:tcPr>
            <w:tcW w:w="425" w:type="dxa"/>
          </w:tcPr>
          <w:p w14:paraId="4AB5F5AB" w14:textId="77777777" w:rsidR="00C30CA8" w:rsidRDefault="00C30CA8">
            <w:pPr>
              <w:spacing w:line="240" w:lineRule="auto"/>
            </w:pPr>
          </w:p>
        </w:tc>
        <w:tc>
          <w:tcPr>
            <w:tcW w:w="425" w:type="dxa"/>
          </w:tcPr>
          <w:p w14:paraId="23340E78" w14:textId="77777777" w:rsidR="00C30CA8" w:rsidRDefault="00C30CA8">
            <w:pPr>
              <w:spacing w:line="240" w:lineRule="auto"/>
            </w:pPr>
          </w:p>
        </w:tc>
        <w:tc>
          <w:tcPr>
            <w:tcW w:w="425" w:type="dxa"/>
          </w:tcPr>
          <w:p w14:paraId="05E37502" w14:textId="77777777" w:rsidR="00C30CA8" w:rsidRDefault="00C30CA8">
            <w:pPr>
              <w:spacing w:line="240" w:lineRule="auto"/>
            </w:pPr>
          </w:p>
        </w:tc>
      </w:tr>
      <w:tr w:rsidR="00C30CA8" w14:paraId="0BED3C46" w14:textId="020C8F4B" w:rsidTr="00CE43C2">
        <w:trPr>
          <w:trHeight w:val="484"/>
        </w:trPr>
        <w:tc>
          <w:tcPr>
            <w:tcW w:w="707" w:type="dxa"/>
          </w:tcPr>
          <w:p w14:paraId="6FBB9216"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9E0567F" w14:textId="3A274999"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SRS-65</w:t>
            </w:r>
          </w:p>
        </w:tc>
        <w:tc>
          <w:tcPr>
            <w:tcW w:w="425" w:type="dxa"/>
            <w:shd w:val="clear" w:color="auto" w:fill="auto"/>
          </w:tcPr>
          <w:p w14:paraId="7E630D6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05AB9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3A56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3E38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E1B301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FF70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85D01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CF3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D71B31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F0A5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1148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1532C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8DAD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F99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B724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1C32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102B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2002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E6CBB" w14:textId="77777777" w:rsidR="00C30CA8" w:rsidRDefault="00C30CA8">
            <w:pPr>
              <w:spacing w:line="240" w:lineRule="auto"/>
            </w:pPr>
          </w:p>
        </w:tc>
        <w:tc>
          <w:tcPr>
            <w:tcW w:w="425" w:type="dxa"/>
          </w:tcPr>
          <w:p w14:paraId="160FD59A" w14:textId="77777777" w:rsidR="00C30CA8" w:rsidRDefault="00C30CA8">
            <w:pPr>
              <w:spacing w:line="240" w:lineRule="auto"/>
            </w:pPr>
          </w:p>
        </w:tc>
        <w:tc>
          <w:tcPr>
            <w:tcW w:w="425" w:type="dxa"/>
          </w:tcPr>
          <w:p w14:paraId="77B4E2FA" w14:textId="77777777" w:rsidR="00C30CA8" w:rsidRDefault="00C30CA8">
            <w:pPr>
              <w:spacing w:line="240" w:lineRule="auto"/>
            </w:pPr>
          </w:p>
        </w:tc>
        <w:tc>
          <w:tcPr>
            <w:tcW w:w="425" w:type="dxa"/>
          </w:tcPr>
          <w:p w14:paraId="08EB03A0" w14:textId="77777777" w:rsidR="00C30CA8" w:rsidRDefault="00C30CA8">
            <w:pPr>
              <w:spacing w:line="240" w:lineRule="auto"/>
            </w:pPr>
          </w:p>
        </w:tc>
        <w:tc>
          <w:tcPr>
            <w:tcW w:w="425" w:type="dxa"/>
          </w:tcPr>
          <w:p w14:paraId="36E1E140" w14:textId="77777777" w:rsidR="00C30CA8" w:rsidRDefault="00C30CA8">
            <w:pPr>
              <w:spacing w:line="240" w:lineRule="auto"/>
            </w:pPr>
          </w:p>
        </w:tc>
      </w:tr>
      <w:tr w:rsidR="00C30CA8" w14:paraId="30DAF3DC" w14:textId="128B2627" w:rsidTr="00CE43C2">
        <w:trPr>
          <w:trHeight w:val="504"/>
        </w:trPr>
        <w:tc>
          <w:tcPr>
            <w:tcW w:w="707" w:type="dxa"/>
          </w:tcPr>
          <w:p w14:paraId="272DFDA8"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A68E0A9" w14:textId="68329398"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SRS-66</w:t>
            </w:r>
          </w:p>
        </w:tc>
        <w:tc>
          <w:tcPr>
            <w:tcW w:w="425" w:type="dxa"/>
            <w:shd w:val="clear" w:color="auto" w:fill="auto"/>
          </w:tcPr>
          <w:p w14:paraId="147F89F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B8E2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989C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814E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79C5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A4AF8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EFDC96"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EE45F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E64D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6FD66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81647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F81FC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789A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AC3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70387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33AE9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BE6E0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90478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975A41" w14:textId="77777777" w:rsidR="00C30CA8" w:rsidRDefault="00C30CA8">
            <w:pPr>
              <w:spacing w:line="240" w:lineRule="auto"/>
            </w:pPr>
          </w:p>
        </w:tc>
        <w:tc>
          <w:tcPr>
            <w:tcW w:w="425" w:type="dxa"/>
          </w:tcPr>
          <w:p w14:paraId="33DFAE36" w14:textId="77777777" w:rsidR="00C30CA8" w:rsidRDefault="00C30CA8">
            <w:pPr>
              <w:spacing w:line="240" w:lineRule="auto"/>
            </w:pPr>
          </w:p>
        </w:tc>
        <w:tc>
          <w:tcPr>
            <w:tcW w:w="425" w:type="dxa"/>
          </w:tcPr>
          <w:p w14:paraId="1D9F1F84" w14:textId="77777777" w:rsidR="00C30CA8" w:rsidRDefault="00C30CA8">
            <w:pPr>
              <w:spacing w:line="240" w:lineRule="auto"/>
            </w:pPr>
          </w:p>
        </w:tc>
        <w:tc>
          <w:tcPr>
            <w:tcW w:w="425" w:type="dxa"/>
          </w:tcPr>
          <w:p w14:paraId="2A0EC088" w14:textId="77777777" w:rsidR="00C30CA8" w:rsidRDefault="00C30CA8">
            <w:pPr>
              <w:spacing w:line="240" w:lineRule="auto"/>
            </w:pPr>
          </w:p>
        </w:tc>
        <w:tc>
          <w:tcPr>
            <w:tcW w:w="425" w:type="dxa"/>
          </w:tcPr>
          <w:p w14:paraId="7F435EBC" w14:textId="77777777" w:rsidR="00C30CA8" w:rsidRDefault="00C30CA8">
            <w:pPr>
              <w:spacing w:line="240" w:lineRule="auto"/>
            </w:pPr>
          </w:p>
        </w:tc>
      </w:tr>
      <w:tr w:rsidR="00C30CA8" w14:paraId="7E130BB8" w14:textId="569657D1" w:rsidTr="00CE43C2">
        <w:trPr>
          <w:trHeight w:val="484"/>
        </w:trPr>
        <w:tc>
          <w:tcPr>
            <w:tcW w:w="707" w:type="dxa"/>
          </w:tcPr>
          <w:p w14:paraId="5ACA1084"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4E890BE" w14:textId="1598A850"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SRS-67</w:t>
            </w:r>
          </w:p>
        </w:tc>
        <w:tc>
          <w:tcPr>
            <w:tcW w:w="425" w:type="dxa"/>
            <w:shd w:val="clear" w:color="auto" w:fill="auto"/>
          </w:tcPr>
          <w:p w14:paraId="3905750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6991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0C70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3D55D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C1252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5EC14D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CE9214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6AF57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FC04D2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F5C3FA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0216B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E8E3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0FF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A937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F7892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54957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F71EA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06C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8F731" w14:textId="77777777" w:rsidR="00C30CA8" w:rsidRDefault="00C30CA8">
            <w:pPr>
              <w:spacing w:line="240" w:lineRule="auto"/>
            </w:pPr>
          </w:p>
        </w:tc>
        <w:tc>
          <w:tcPr>
            <w:tcW w:w="425" w:type="dxa"/>
          </w:tcPr>
          <w:p w14:paraId="3A1A6D44" w14:textId="77777777" w:rsidR="00C30CA8" w:rsidRDefault="00C30CA8">
            <w:pPr>
              <w:spacing w:line="240" w:lineRule="auto"/>
            </w:pPr>
          </w:p>
        </w:tc>
        <w:tc>
          <w:tcPr>
            <w:tcW w:w="425" w:type="dxa"/>
          </w:tcPr>
          <w:p w14:paraId="27263ACE" w14:textId="77777777" w:rsidR="00C30CA8" w:rsidRDefault="00C30CA8">
            <w:pPr>
              <w:spacing w:line="240" w:lineRule="auto"/>
            </w:pPr>
          </w:p>
        </w:tc>
        <w:tc>
          <w:tcPr>
            <w:tcW w:w="425" w:type="dxa"/>
          </w:tcPr>
          <w:p w14:paraId="095A29F3" w14:textId="77777777" w:rsidR="00C30CA8" w:rsidRDefault="00C30CA8">
            <w:pPr>
              <w:spacing w:line="240" w:lineRule="auto"/>
            </w:pPr>
          </w:p>
        </w:tc>
        <w:tc>
          <w:tcPr>
            <w:tcW w:w="425" w:type="dxa"/>
          </w:tcPr>
          <w:p w14:paraId="60B3E123" w14:textId="77777777" w:rsidR="00C30CA8" w:rsidRDefault="00C30CA8">
            <w:pPr>
              <w:spacing w:line="240" w:lineRule="auto"/>
            </w:pPr>
          </w:p>
        </w:tc>
      </w:tr>
      <w:tr w:rsidR="00C30CA8" w14:paraId="1F22E793" w14:textId="6FD0F15A" w:rsidTr="00CE43C2">
        <w:trPr>
          <w:trHeight w:val="504"/>
        </w:trPr>
        <w:tc>
          <w:tcPr>
            <w:tcW w:w="707" w:type="dxa"/>
          </w:tcPr>
          <w:p w14:paraId="3BB59AF7"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4106B8CB" w14:textId="1E3FD641"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SRS-68</w:t>
            </w:r>
          </w:p>
        </w:tc>
        <w:tc>
          <w:tcPr>
            <w:tcW w:w="425" w:type="dxa"/>
            <w:shd w:val="clear" w:color="auto" w:fill="auto"/>
          </w:tcPr>
          <w:p w14:paraId="39EC0D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C91B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01BCF"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A7C2B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3EE5E3B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45C9E6C"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365F1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B92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AF14"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2E83C8"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27C3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E49E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8D4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57D5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0DAA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03A3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852C4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FE499"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8DBC3" w14:textId="77777777" w:rsidR="00C30CA8" w:rsidRDefault="00C30CA8">
            <w:pPr>
              <w:spacing w:line="240" w:lineRule="auto"/>
            </w:pPr>
          </w:p>
        </w:tc>
        <w:tc>
          <w:tcPr>
            <w:tcW w:w="425" w:type="dxa"/>
          </w:tcPr>
          <w:p w14:paraId="53DE4A07" w14:textId="77777777" w:rsidR="00C30CA8" w:rsidRDefault="00C30CA8">
            <w:pPr>
              <w:spacing w:line="240" w:lineRule="auto"/>
            </w:pPr>
          </w:p>
        </w:tc>
        <w:tc>
          <w:tcPr>
            <w:tcW w:w="425" w:type="dxa"/>
          </w:tcPr>
          <w:p w14:paraId="2F8ACA6C" w14:textId="77777777" w:rsidR="00C30CA8" w:rsidRDefault="00C30CA8">
            <w:pPr>
              <w:spacing w:line="240" w:lineRule="auto"/>
            </w:pPr>
          </w:p>
        </w:tc>
        <w:tc>
          <w:tcPr>
            <w:tcW w:w="425" w:type="dxa"/>
          </w:tcPr>
          <w:p w14:paraId="445BC36D" w14:textId="77777777" w:rsidR="00C30CA8" w:rsidRDefault="00C30CA8">
            <w:pPr>
              <w:spacing w:line="240" w:lineRule="auto"/>
            </w:pPr>
          </w:p>
        </w:tc>
        <w:tc>
          <w:tcPr>
            <w:tcW w:w="425" w:type="dxa"/>
          </w:tcPr>
          <w:p w14:paraId="3DC7EA47" w14:textId="77777777" w:rsidR="00C30CA8" w:rsidRDefault="00C30CA8">
            <w:pPr>
              <w:spacing w:line="240" w:lineRule="auto"/>
            </w:pPr>
          </w:p>
        </w:tc>
      </w:tr>
      <w:tr w:rsidR="00C30CA8" w14:paraId="55EFAEBF" w14:textId="397384E1" w:rsidTr="00CE43C2">
        <w:trPr>
          <w:trHeight w:val="504"/>
        </w:trPr>
        <w:tc>
          <w:tcPr>
            <w:tcW w:w="707" w:type="dxa"/>
          </w:tcPr>
          <w:p w14:paraId="191ABDB5" w14:textId="77777777" w:rsidR="00C30CA8" w:rsidRDefault="00C30CA8"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EC9149" w14:textId="561F68BA"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SRS-69</w:t>
            </w:r>
          </w:p>
        </w:tc>
        <w:tc>
          <w:tcPr>
            <w:tcW w:w="425" w:type="dxa"/>
            <w:shd w:val="clear" w:color="auto" w:fill="auto"/>
          </w:tcPr>
          <w:p w14:paraId="5B8E70C3"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88E17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EC9B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DDE8D"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FD35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B7DDB"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D81ED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122ECC0"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E15DC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D6DDC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06F05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F34E"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8A5B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A4807"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A19C5"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FB83B1"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F7F112"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E81C3A" w14:textId="77777777" w:rsidR="00C30CA8" w:rsidRDefault="00C30CA8"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CCC13C" w14:textId="77777777" w:rsidR="00C30CA8" w:rsidRDefault="00C30CA8">
            <w:pPr>
              <w:spacing w:line="240" w:lineRule="auto"/>
            </w:pPr>
          </w:p>
        </w:tc>
        <w:tc>
          <w:tcPr>
            <w:tcW w:w="425" w:type="dxa"/>
          </w:tcPr>
          <w:p w14:paraId="2BFA6353" w14:textId="77777777" w:rsidR="00C30CA8" w:rsidRDefault="00C30CA8">
            <w:pPr>
              <w:spacing w:line="240" w:lineRule="auto"/>
            </w:pPr>
          </w:p>
        </w:tc>
        <w:tc>
          <w:tcPr>
            <w:tcW w:w="425" w:type="dxa"/>
          </w:tcPr>
          <w:p w14:paraId="43DBE2C9" w14:textId="77777777" w:rsidR="00C30CA8" w:rsidRDefault="00C30CA8">
            <w:pPr>
              <w:spacing w:line="240" w:lineRule="auto"/>
            </w:pPr>
          </w:p>
        </w:tc>
        <w:tc>
          <w:tcPr>
            <w:tcW w:w="425" w:type="dxa"/>
          </w:tcPr>
          <w:p w14:paraId="2FBADF1F" w14:textId="77777777" w:rsidR="00C30CA8" w:rsidRDefault="00C30CA8">
            <w:pPr>
              <w:spacing w:line="240" w:lineRule="auto"/>
            </w:pPr>
          </w:p>
        </w:tc>
        <w:tc>
          <w:tcPr>
            <w:tcW w:w="425" w:type="dxa"/>
          </w:tcPr>
          <w:p w14:paraId="1FBD7279" w14:textId="77777777" w:rsidR="00C30CA8" w:rsidRDefault="00C30CA8">
            <w:pPr>
              <w:spacing w:line="240" w:lineRule="auto"/>
            </w:pPr>
          </w:p>
        </w:tc>
      </w:tr>
      <w:tr w:rsidR="00C30CA8" w14:paraId="095B2D42" w14:textId="09DA90FC" w:rsidTr="00C30CA8">
        <w:trPr>
          <w:trHeight w:val="1146"/>
        </w:trPr>
        <w:tc>
          <w:tcPr>
            <w:tcW w:w="707" w:type="dxa"/>
            <w:shd w:val="clear" w:color="auto" w:fill="D9D9D9"/>
          </w:tcPr>
          <w:p w14:paraId="670FAB2D"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5F26DCB9"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70EE9D50" w14:textId="44EDF55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0D160CC9" w14:textId="11C61F8B"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21F54547" w14:textId="49DE8F82"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596F687E" w14:textId="454CE85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2208905A" w14:textId="338019E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hemeFill="background1" w:themeFillShade="D9"/>
            <w:textDirection w:val="btLr"/>
          </w:tcPr>
          <w:p w14:paraId="3D9699B9" w14:textId="32E95FD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55941D8E" w14:textId="2EB9DE1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2E3EB823" w14:textId="58CC1337"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hemeFill="background1" w:themeFillShade="D9"/>
            <w:textDirection w:val="btLr"/>
          </w:tcPr>
          <w:p w14:paraId="372AF19B" w14:textId="24C0761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hemeFill="background1" w:themeFillShade="D9"/>
            <w:textDirection w:val="btLr"/>
          </w:tcPr>
          <w:p w14:paraId="05838773" w14:textId="6027EE41"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hemeFill="background1" w:themeFillShade="D9"/>
            <w:textDirection w:val="btLr"/>
          </w:tcPr>
          <w:p w14:paraId="21F00CD6" w14:textId="5A5F5A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hemeFill="background1" w:themeFillShade="D9"/>
            <w:textDirection w:val="btLr"/>
          </w:tcPr>
          <w:p w14:paraId="11294137" w14:textId="67A9BAFE"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hemeFill="background1" w:themeFillShade="D9"/>
            <w:textDirection w:val="btLr"/>
          </w:tcPr>
          <w:p w14:paraId="76B79BCA" w14:textId="0722D0B5"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CE09927" w14:textId="5ED32AF8"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4F606846" w14:textId="18ACF2B9"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08D300E" w14:textId="174C327D"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03794EC6" w14:textId="7A23C8B4"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5FCFB28E" w14:textId="6D5CB89F" w:rsidR="00C30CA8" w:rsidRPr="00247E96" w:rsidRDefault="00C30CA8" w:rsidP="00436E26">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5" w:type="dxa"/>
            <w:shd w:val="clear" w:color="auto" w:fill="D9D9D9" w:themeFill="background1" w:themeFillShade="D9"/>
            <w:textDirection w:val="btLr"/>
          </w:tcPr>
          <w:p w14:paraId="2255DDF9" w14:textId="084C9746" w:rsidR="00C30CA8" w:rsidRDefault="00C30CA8" w:rsidP="00436E26">
            <w:pPr>
              <w:spacing w:line="240" w:lineRule="auto"/>
              <w:jc w:val="cente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20F8D3D6" w14:textId="04B210B3"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04E38CBE" w14:textId="3E374E90"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289AF9E4" w14:textId="6ACDB23E"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5C716164" w14:textId="703BDCBF"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420FF56D" w14:textId="43907EB4" w:rsidTr="00CE43C2">
        <w:trPr>
          <w:trHeight w:val="504"/>
        </w:trPr>
        <w:tc>
          <w:tcPr>
            <w:tcW w:w="707" w:type="dxa"/>
          </w:tcPr>
          <w:p w14:paraId="09E3DFB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609F0B8" w14:textId="6DDC47A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SRS-70</w:t>
            </w:r>
          </w:p>
        </w:tc>
        <w:tc>
          <w:tcPr>
            <w:tcW w:w="425" w:type="dxa"/>
            <w:shd w:val="clear" w:color="auto" w:fill="auto"/>
          </w:tcPr>
          <w:p w14:paraId="4664896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F788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E42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8C6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D3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84D62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D0A9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FC9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BB9B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749B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35CE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94D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958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753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4DBA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A47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4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53B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01161" w14:textId="77777777" w:rsidR="00C30CA8" w:rsidRDefault="00C30CA8">
            <w:pPr>
              <w:spacing w:line="240" w:lineRule="auto"/>
            </w:pPr>
          </w:p>
        </w:tc>
        <w:tc>
          <w:tcPr>
            <w:tcW w:w="425" w:type="dxa"/>
          </w:tcPr>
          <w:p w14:paraId="195987D9" w14:textId="77777777" w:rsidR="00C30CA8" w:rsidRDefault="00C30CA8">
            <w:pPr>
              <w:spacing w:line="240" w:lineRule="auto"/>
            </w:pPr>
          </w:p>
        </w:tc>
        <w:tc>
          <w:tcPr>
            <w:tcW w:w="425" w:type="dxa"/>
          </w:tcPr>
          <w:p w14:paraId="1ABD5C1D" w14:textId="77777777" w:rsidR="00C30CA8" w:rsidRDefault="00C30CA8">
            <w:pPr>
              <w:spacing w:line="240" w:lineRule="auto"/>
            </w:pPr>
          </w:p>
        </w:tc>
        <w:tc>
          <w:tcPr>
            <w:tcW w:w="425" w:type="dxa"/>
          </w:tcPr>
          <w:p w14:paraId="6D837490" w14:textId="77777777" w:rsidR="00C30CA8" w:rsidRDefault="00C30CA8">
            <w:pPr>
              <w:spacing w:line="240" w:lineRule="auto"/>
            </w:pPr>
          </w:p>
        </w:tc>
        <w:tc>
          <w:tcPr>
            <w:tcW w:w="425" w:type="dxa"/>
          </w:tcPr>
          <w:p w14:paraId="671BA2B5" w14:textId="77777777" w:rsidR="00C30CA8" w:rsidRDefault="00C30CA8">
            <w:pPr>
              <w:spacing w:line="240" w:lineRule="auto"/>
            </w:pPr>
          </w:p>
        </w:tc>
      </w:tr>
      <w:tr w:rsidR="00C30CA8" w14:paraId="2D531CF5" w14:textId="2A3DF743" w:rsidTr="00CE43C2">
        <w:trPr>
          <w:trHeight w:val="504"/>
        </w:trPr>
        <w:tc>
          <w:tcPr>
            <w:tcW w:w="707" w:type="dxa"/>
          </w:tcPr>
          <w:p w14:paraId="79472D1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A98B02E" w14:textId="5FEF01E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SRS-71</w:t>
            </w:r>
          </w:p>
        </w:tc>
        <w:tc>
          <w:tcPr>
            <w:tcW w:w="425" w:type="dxa"/>
            <w:shd w:val="clear" w:color="auto" w:fill="auto"/>
          </w:tcPr>
          <w:p w14:paraId="0EABA7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1748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F07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489A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94CD3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35E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5F1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036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6B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1F64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687A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4D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CC8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1A4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F8EE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FA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CE4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114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33EE13" w14:textId="77777777" w:rsidR="00C30CA8" w:rsidRDefault="00C30CA8">
            <w:pPr>
              <w:spacing w:line="240" w:lineRule="auto"/>
            </w:pPr>
          </w:p>
        </w:tc>
        <w:tc>
          <w:tcPr>
            <w:tcW w:w="425" w:type="dxa"/>
          </w:tcPr>
          <w:p w14:paraId="26438255" w14:textId="77777777" w:rsidR="00C30CA8" w:rsidRDefault="00C30CA8">
            <w:pPr>
              <w:spacing w:line="240" w:lineRule="auto"/>
            </w:pPr>
          </w:p>
        </w:tc>
        <w:tc>
          <w:tcPr>
            <w:tcW w:w="425" w:type="dxa"/>
          </w:tcPr>
          <w:p w14:paraId="06EBCB2D" w14:textId="77777777" w:rsidR="00C30CA8" w:rsidRDefault="00C30CA8">
            <w:pPr>
              <w:spacing w:line="240" w:lineRule="auto"/>
            </w:pPr>
          </w:p>
        </w:tc>
        <w:tc>
          <w:tcPr>
            <w:tcW w:w="425" w:type="dxa"/>
          </w:tcPr>
          <w:p w14:paraId="1EDE3E17" w14:textId="77777777" w:rsidR="00C30CA8" w:rsidRDefault="00C30CA8">
            <w:pPr>
              <w:spacing w:line="240" w:lineRule="auto"/>
            </w:pPr>
          </w:p>
        </w:tc>
        <w:tc>
          <w:tcPr>
            <w:tcW w:w="425" w:type="dxa"/>
          </w:tcPr>
          <w:p w14:paraId="4F00A96F" w14:textId="77777777" w:rsidR="00C30CA8" w:rsidRDefault="00C30CA8">
            <w:pPr>
              <w:spacing w:line="240" w:lineRule="auto"/>
            </w:pPr>
          </w:p>
        </w:tc>
      </w:tr>
      <w:tr w:rsidR="00C30CA8" w14:paraId="0D2EE098" w14:textId="6770E030" w:rsidTr="00CE43C2">
        <w:trPr>
          <w:trHeight w:val="504"/>
        </w:trPr>
        <w:tc>
          <w:tcPr>
            <w:tcW w:w="707" w:type="dxa"/>
          </w:tcPr>
          <w:p w14:paraId="688AB73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CA3E5D7" w14:textId="69155FA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SRS-72</w:t>
            </w:r>
          </w:p>
        </w:tc>
        <w:tc>
          <w:tcPr>
            <w:tcW w:w="425" w:type="dxa"/>
            <w:shd w:val="clear" w:color="auto" w:fill="auto"/>
          </w:tcPr>
          <w:p w14:paraId="26B544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82C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744A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5CE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A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400A9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8275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FE2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0B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0513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DA3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21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A2C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9A9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0CC6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7E9F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A82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91B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C5553A" w14:textId="77777777" w:rsidR="00C30CA8" w:rsidRDefault="00C30CA8">
            <w:pPr>
              <w:spacing w:line="240" w:lineRule="auto"/>
            </w:pPr>
          </w:p>
        </w:tc>
        <w:tc>
          <w:tcPr>
            <w:tcW w:w="425" w:type="dxa"/>
          </w:tcPr>
          <w:p w14:paraId="70557B9C" w14:textId="77777777" w:rsidR="00C30CA8" w:rsidRDefault="00C30CA8">
            <w:pPr>
              <w:spacing w:line="240" w:lineRule="auto"/>
            </w:pPr>
          </w:p>
        </w:tc>
        <w:tc>
          <w:tcPr>
            <w:tcW w:w="425" w:type="dxa"/>
          </w:tcPr>
          <w:p w14:paraId="1A73F846" w14:textId="77777777" w:rsidR="00C30CA8" w:rsidRDefault="00C30CA8">
            <w:pPr>
              <w:spacing w:line="240" w:lineRule="auto"/>
            </w:pPr>
          </w:p>
        </w:tc>
        <w:tc>
          <w:tcPr>
            <w:tcW w:w="425" w:type="dxa"/>
          </w:tcPr>
          <w:p w14:paraId="6E085EC8" w14:textId="77777777" w:rsidR="00C30CA8" w:rsidRDefault="00C30CA8">
            <w:pPr>
              <w:spacing w:line="240" w:lineRule="auto"/>
            </w:pPr>
          </w:p>
        </w:tc>
        <w:tc>
          <w:tcPr>
            <w:tcW w:w="425" w:type="dxa"/>
          </w:tcPr>
          <w:p w14:paraId="52291830" w14:textId="77777777" w:rsidR="00C30CA8" w:rsidRDefault="00C30CA8">
            <w:pPr>
              <w:spacing w:line="240" w:lineRule="auto"/>
            </w:pPr>
          </w:p>
        </w:tc>
      </w:tr>
      <w:tr w:rsidR="00C30CA8" w14:paraId="5A281BCF" w14:textId="0D91DB42" w:rsidTr="00CE43C2">
        <w:trPr>
          <w:trHeight w:val="484"/>
        </w:trPr>
        <w:tc>
          <w:tcPr>
            <w:tcW w:w="707" w:type="dxa"/>
          </w:tcPr>
          <w:p w14:paraId="5A6AD20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4F073F56" w14:textId="43CAA4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SRS-73</w:t>
            </w:r>
          </w:p>
        </w:tc>
        <w:tc>
          <w:tcPr>
            <w:tcW w:w="425" w:type="dxa"/>
            <w:shd w:val="clear" w:color="auto" w:fill="auto"/>
          </w:tcPr>
          <w:p w14:paraId="6415B1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403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ECE1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88D2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05F1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1616B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8E5D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3B23D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C17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74E88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DA72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45A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30B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33F2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D80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E4F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B26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687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E82D" w14:textId="77777777" w:rsidR="00C30CA8" w:rsidRDefault="00C30CA8">
            <w:pPr>
              <w:spacing w:line="240" w:lineRule="auto"/>
            </w:pPr>
          </w:p>
        </w:tc>
        <w:tc>
          <w:tcPr>
            <w:tcW w:w="425" w:type="dxa"/>
          </w:tcPr>
          <w:p w14:paraId="2F952315" w14:textId="77777777" w:rsidR="00C30CA8" w:rsidRDefault="00C30CA8">
            <w:pPr>
              <w:spacing w:line="240" w:lineRule="auto"/>
            </w:pPr>
          </w:p>
        </w:tc>
        <w:tc>
          <w:tcPr>
            <w:tcW w:w="425" w:type="dxa"/>
          </w:tcPr>
          <w:p w14:paraId="076FA7A3" w14:textId="77777777" w:rsidR="00C30CA8" w:rsidRDefault="00C30CA8">
            <w:pPr>
              <w:spacing w:line="240" w:lineRule="auto"/>
            </w:pPr>
          </w:p>
        </w:tc>
        <w:tc>
          <w:tcPr>
            <w:tcW w:w="425" w:type="dxa"/>
          </w:tcPr>
          <w:p w14:paraId="617EC4DF" w14:textId="77777777" w:rsidR="00C30CA8" w:rsidRDefault="00C30CA8">
            <w:pPr>
              <w:spacing w:line="240" w:lineRule="auto"/>
            </w:pPr>
          </w:p>
        </w:tc>
        <w:tc>
          <w:tcPr>
            <w:tcW w:w="425" w:type="dxa"/>
          </w:tcPr>
          <w:p w14:paraId="575382BD" w14:textId="77777777" w:rsidR="00C30CA8" w:rsidRDefault="00C30CA8">
            <w:pPr>
              <w:spacing w:line="240" w:lineRule="auto"/>
            </w:pPr>
          </w:p>
        </w:tc>
      </w:tr>
      <w:tr w:rsidR="00C30CA8" w14:paraId="1F75E131" w14:textId="39CB83CC" w:rsidTr="00CE43C2">
        <w:trPr>
          <w:trHeight w:val="504"/>
        </w:trPr>
        <w:tc>
          <w:tcPr>
            <w:tcW w:w="707" w:type="dxa"/>
          </w:tcPr>
          <w:p w14:paraId="4FBFC989"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0BA377D8" w14:textId="00E3EE5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SRS-74</w:t>
            </w:r>
          </w:p>
        </w:tc>
        <w:tc>
          <w:tcPr>
            <w:tcW w:w="425" w:type="dxa"/>
            <w:shd w:val="clear" w:color="auto" w:fill="auto"/>
          </w:tcPr>
          <w:p w14:paraId="19396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886C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AC2B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556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E49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D771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718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46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01C4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5D34C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1B7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B25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C1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50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F11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C090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5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861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876950" w14:textId="77777777" w:rsidR="00C30CA8" w:rsidRDefault="00C30CA8">
            <w:pPr>
              <w:spacing w:line="240" w:lineRule="auto"/>
            </w:pPr>
          </w:p>
        </w:tc>
        <w:tc>
          <w:tcPr>
            <w:tcW w:w="425" w:type="dxa"/>
          </w:tcPr>
          <w:p w14:paraId="4F8BFB9B" w14:textId="77777777" w:rsidR="00C30CA8" w:rsidRDefault="00C30CA8">
            <w:pPr>
              <w:spacing w:line="240" w:lineRule="auto"/>
            </w:pPr>
          </w:p>
        </w:tc>
        <w:tc>
          <w:tcPr>
            <w:tcW w:w="425" w:type="dxa"/>
          </w:tcPr>
          <w:p w14:paraId="4840429F" w14:textId="77777777" w:rsidR="00C30CA8" w:rsidRDefault="00C30CA8">
            <w:pPr>
              <w:spacing w:line="240" w:lineRule="auto"/>
            </w:pPr>
          </w:p>
        </w:tc>
        <w:tc>
          <w:tcPr>
            <w:tcW w:w="425" w:type="dxa"/>
          </w:tcPr>
          <w:p w14:paraId="6448BB61" w14:textId="77777777" w:rsidR="00C30CA8" w:rsidRDefault="00C30CA8">
            <w:pPr>
              <w:spacing w:line="240" w:lineRule="auto"/>
            </w:pPr>
          </w:p>
        </w:tc>
        <w:tc>
          <w:tcPr>
            <w:tcW w:w="425" w:type="dxa"/>
          </w:tcPr>
          <w:p w14:paraId="55496E79" w14:textId="77777777" w:rsidR="00C30CA8" w:rsidRDefault="00C30CA8">
            <w:pPr>
              <w:spacing w:line="240" w:lineRule="auto"/>
            </w:pPr>
          </w:p>
        </w:tc>
      </w:tr>
      <w:tr w:rsidR="00C30CA8" w14:paraId="574AF6C1" w14:textId="7D2009EB" w:rsidTr="00C30CA8">
        <w:trPr>
          <w:trHeight w:val="504"/>
        </w:trPr>
        <w:tc>
          <w:tcPr>
            <w:tcW w:w="707" w:type="dxa"/>
          </w:tcPr>
          <w:p w14:paraId="084CDC5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7AE7ACF" w14:textId="6DFEF1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SRS-75</w:t>
            </w:r>
          </w:p>
        </w:tc>
        <w:tc>
          <w:tcPr>
            <w:tcW w:w="425" w:type="dxa"/>
            <w:shd w:val="clear" w:color="auto" w:fill="auto"/>
          </w:tcPr>
          <w:p w14:paraId="4BAA12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D9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59D8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58D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A870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top w:val="single" w:sz="4" w:space="0" w:color="auto"/>
            </w:tcBorders>
            <w:shd w:val="clear" w:color="auto" w:fill="auto"/>
          </w:tcPr>
          <w:p w14:paraId="50F38B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032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ED56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B2602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C3EBB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B439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6B5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1E0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BFD0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BAD5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DB4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457C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20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6412E2" w14:textId="77777777" w:rsidR="00C30CA8" w:rsidRDefault="00C30CA8">
            <w:pPr>
              <w:spacing w:line="240" w:lineRule="auto"/>
            </w:pPr>
          </w:p>
        </w:tc>
        <w:tc>
          <w:tcPr>
            <w:tcW w:w="425" w:type="dxa"/>
          </w:tcPr>
          <w:p w14:paraId="51298723" w14:textId="77777777" w:rsidR="00C30CA8" w:rsidRDefault="00C30CA8">
            <w:pPr>
              <w:spacing w:line="240" w:lineRule="auto"/>
            </w:pPr>
          </w:p>
        </w:tc>
        <w:tc>
          <w:tcPr>
            <w:tcW w:w="425" w:type="dxa"/>
          </w:tcPr>
          <w:p w14:paraId="413232D7" w14:textId="77777777" w:rsidR="00C30CA8" w:rsidRDefault="00C30CA8">
            <w:pPr>
              <w:spacing w:line="240" w:lineRule="auto"/>
            </w:pPr>
          </w:p>
        </w:tc>
        <w:tc>
          <w:tcPr>
            <w:tcW w:w="425" w:type="dxa"/>
          </w:tcPr>
          <w:p w14:paraId="3DD535E0" w14:textId="77777777" w:rsidR="00C30CA8" w:rsidRDefault="00C30CA8">
            <w:pPr>
              <w:spacing w:line="240" w:lineRule="auto"/>
            </w:pPr>
          </w:p>
        </w:tc>
        <w:tc>
          <w:tcPr>
            <w:tcW w:w="425" w:type="dxa"/>
          </w:tcPr>
          <w:p w14:paraId="3780AF10" w14:textId="77777777" w:rsidR="00C30CA8" w:rsidRDefault="00C30CA8">
            <w:pPr>
              <w:spacing w:line="240" w:lineRule="auto"/>
            </w:pPr>
          </w:p>
        </w:tc>
      </w:tr>
      <w:tr w:rsidR="00C30CA8" w14:paraId="496C8961" w14:textId="5EC8C6BD" w:rsidTr="00C30CA8">
        <w:trPr>
          <w:trHeight w:val="484"/>
        </w:trPr>
        <w:tc>
          <w:tcPr>
            <w:tcW w:w="707" w:type="dxa"/>
          </w:tcPr>
          <w:p w14:paraId="71E9323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A3740BE" w14:textId="1A61985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SRS-76</w:t>
            </w:r>
          </w:p>
        </w:tc>
        <w:tc>
          <w:tcPr>
            <w:tcW w:w="425" w:type="dxa"/>
            <w:shd w:val="clear" w:color="auto" w:fill="auto"/>
          </w:tcPr>
          <w:p w14:paraId="54BB82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911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1AD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571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868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AC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C6CE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B8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FB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2BB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DF35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20707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C1A1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6067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26252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0F8A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5A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B6CF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B77FB2" w14:textId="77777777" w:rsidR="00C30CA8" w:rsidRDefault="00C30CA8">
            <w:pPr>
              <w:spacing w:line="240" w:lineRule="auto"/>
            </w:pPr>
          </w:p>
        </w:tc>
        <w:tc>
          <w:tcPr>
            <w:tcW w:w="425" w:type="dxa"/>
          </w:tcPr>
          <w:p w14:paraId="577D16E7" w14:textId="77777777" w:rsidR="00C30CA8" w:rsidRDefault="00C30CA8">
            <w:pPr>
              <w:spacing w:line="240" w:lineRule="auto"/>
            </w:pPr>
          </w:p>
        </w:tc>
        <w:tc>
          <w:tcPr>
            <w:tcW w:w="425" w:type="dxa"/>
          </w:tcPr>
          <w:p w14:paraId="74E47860" w14:textId="77777777" w:rsidR="00C30CA8" w:rsidRDefault="00C30CA8">
            <w:pPr>
              <w:spacing w:line="240" w:lineRule="auto"/>
            </w:pPr>
          </w:p>
        </w:tc>
        <w:tc>
          <w:tcPr>
            <w:tcW w:w="425" w:type="dxa"/>
          </w:tcPr>
          <w:p w14:paraId="7BEB009E" w14:textId="77777777" w:rsidR="00C30CA8" w:rsidRDefault="00C30CA8">
            <w:pPr>
              <w:spacing w:line="240" w:lineRule="auto"/>
            </w:pPr>
          </w:p>
        </w:tc>
        <w:tc>
          <w:tcPr>
            <w:tcW w:w="425" w:type="dxa"/>
          </w:tcPr>
          <w:p w14:paraId="0183B672" w14:textId="77777777" w:rsidR="00C30CA8" w:rsidRDefault="00C30CA8">
            <w:pPr>
              <w:spacing w:line="240" w:lineRule="auto"/>
            </w:pPr>
          </w:p>
        </w:tc>
      </w:tr>
      <w:tr w:rsidR="00C30CA8" w14:paraId="4936A968" w14:textId="34FAEF6F" w:rsidTr="00C30CA8">
        <w:trPr>
          <w:trHeight w:val="504"/>
        </w:trPr>
        <w:tc>
          <w:tcPr>
            <w:tcW w:w="707" w:type="dxa"/>
          </w:tcPr>
          <w:p w14:paraId="63DF1EE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1B2A8B8" w14:textId="6D2B480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SRS-77</w:t>
            </w:r>
          </w:p>
        </w:tc>
        <w:tc>
          <w:tcPr>
            <w:tcW w:w="425" w:type="dxa"/>
            <w:shd w:val="clear" w:color="auto" w:fill="auto"/>
          </w:tcPr>
          <w:p w14:paraId="3DFF5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F66B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7D870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155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1F9B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86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49B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F90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FBB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50F8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16A84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19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BCD2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EEC1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DA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5B4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C0B8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62AA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BA1C9C" w14:textId="77777777" w:rsidR="00C30CA8" w:rsidRDefault="00C30CA8">
            <w:pPr>
              <w:spacing w:line="240" w:lineRule="auto"/>
            </w:pPr>
          </w:p>
        </w:tc>
        <w:tc>
          <w:tcPr>
            <w:tcW w:w="425" w:type="dxa"/>
          </w:tcPr>
          <w:p w14:paraId="19C03BC3" w14:textId="77777777" w:rsidR="00C30CA8" w:rsidRDefault="00C30CA8">
            <w:pPr>
              <w:spacing w:line="240" w:lineRule="auto"/>
            </w:pPr>
          </w:p>
        </w:tc>
        <w:tc>
          <w:tcPr>
            <w:tcW w:w="425" w:type="dxa"/>
          </w:tcPr>
          <w:p w14:paraId="7EC15CEC" w14:textId="77777777" w:rsidR="00C30CA8" w:rsidRDefault="00C30CA8">
            <w:pPr>
              <w:spacing w:line="240" w:lineRule="auto"/>
            </w:pPr>
          </w:p>
        </w:tc>
        <w:tc>
          <w:tcPr>
            <w:tcW w:w="425" w:type="dxa"/>
          </w:tcPr>
          <w:p w14:paraId="5B16D151" w14:textId="77777777" w:rsidR="00C30CA8" w:rsidRDefault="00C30CA8">
            <w:pPr>
              <w:spacing w:line="240" w:lineRule="auto"/>
            </w:pPr>
          </w:p>
        </w:tc>
        <w:tc>
          <w:tcPr>
            <w:tcW w:w="425" w:type="dxa"/>
          </w:tcPr>
          <w:p w14:paraId="1568F129" w14:textId="77777777" w:rsidR="00C30CA8" w:rsidRDefault="00C30CA8">
            <w:pPr>
              <w:spacing w:line="240" w:lineRule="auto"/>
            </w:pPr>
          </w:p>
        </w:tc>
      </w:tr>
      <w:tr w:rsidR="00C30CA8" w14:paraId="696B8A6A" w14:textId="75F87879" w:rsidTr="00C30CA8">
        <w:trPr>
          <w:trHeight w:val="484"/>
        </w:trPr>
        <w:tc>
          <w:tcPr>
            <w:tcW w:w="707" w:type="dxa"/>
          </w:tcPr>
          <w:p w14:paraId="510DCE8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9B9D3E9" w14:textId="5A8AD23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SRS-78</w:t>
            </w:r>
          </w:p>
        </w:tc>
        <w:tc>
          <w:tcPr>
            <w:tcW w:w="425" w:type="dxa"/>
            <w:shd w:val="clear" w:color="auto" w:fill="auto"/>
          </w:tcPr>
          <w:p w14:paraId="09035F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63A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6B8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64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F82F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9F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05EE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6DBC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43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6B70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CCCC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D68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22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0DC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1BB9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99B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D48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CB60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8F85B" w14:textId="77777777" w:rsidR="00C30CA8" w:rsidRDefault="00C30CA8">
            <w:pPr>
              <w:spacing w:line="240" w:lineRule="auto"/>
            </w:pPr>
          </w:p>
        </w:tc>
        <w:tc>
          <w:tcPr>
            <w:tcW w:w="425" w:type="dxa"/>
          </w:tcPr>
          <w:p w14:paraId="5832BE34" w14:textId="77777777" w:rsidR="00C30CA8" w:rsidRDefault="00C30CA8">
            <w:pPr>
              <w:spacing w:line="240" w:lineRule="auto"/>
            </w:pPr>
          </w:p>
        </w:tc>
        <w:tc>
          <w:tcPr>
            <w:tcW w:w="425" w:type="dxa"/>
          </w:tcPr>
          <w:p w14:paraId="2DB7C1A9" w14:textId="77777777" w:rsidR="00C30CA8" w:rsidRDefault="00C30CA8">
            <w:pPr>
              <w:spacing w:line="240" w:lineRule="auto"/>
            </w:pPr>
          </w:p>
        </w:tc>
        <w:tc>
          <w:tcPr>
            <w:tcW w:w="425" w:type="dxa"/>
          </w:tcPr>
          <w:p w14:paraId="7D8D3207" w14:textId="77777777" w:rsidR="00C30CA8" w:rsidRDefault="00C30CA8">
            <w:pPr>
              <w:spacing w:line="240" w:lineRule="auto"/>
            </w:pPr>
          </w:p>
        </w:tc>
        <w:tc>
          <w:tcPr>
            <w:tcW w:w="425" w:type="dxa"/>
          </w:tcPr>
          <w:p w14:paraId="2CC53B3E" w14:textId="77777777" w:rsidR="00C30CA8" w:rsidRDefault="00C30CA8">
            <w:pPr>
              <w:spacing w:line="240" w:lineRule="auto"/>
            </w:pPr>
          </w:p>
        </w:tc>
      </w:tr>
      <w:tr w:rsidR="00C30CA8" w14:paraId="60EB9CC1" w14:textId="2CF8262C" w:rsidTr="00CE43C2">
        <w:trPr>
          <w:trHeight w:val="504"/>
        </w:trPr>
        <w:tc>
          <w:tcPr>
            <w:tcW w:w="707" w:type="dxa"/>
          </w:tcPr>
          <w:p w14:paraId="5DA9E457"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9A9C3A8" w14:textId="2FF2D4F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SRS-79</w:t>
            </w:r>
          </w:p>
        </w:tc>
        <w:tc>
          <w:tcPr>
            <w:tcW w:w="425" w:type="dxa"/>
            <w:shd w:val="clear" w:color="auto" w:fill="auto"/>
          </w:tcPr>
          <w:p w14:paraId="60C3ED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82B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5BF1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5B11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CB1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E2EB8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73823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7A4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1C8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26A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03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62B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626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38F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50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EED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2C6B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D49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C91DC8" w14:textId="77777777" w:rsidR="00C30CA8" w:rsidRDefault="00C30CA8">
            <w:pPr>
              <w:spacing w:line="240" w:lineRule="auto"/>
            </w:pPr>
          </w:p>
        </w:tc>
        <w:tc>
          <w:tcPr>
            <w:tcW w:w="425" w:type="dxa"/>
            <w:shd w:val="clear" w:color="auto" w:fill="FF0000"/>
          </w:tcPr>
          <w:p w14:paraId="46DD2EE4" w14:textId="77777777" w:rsidR="00C30CA8" w:rsidRDefault="00C30CA8">
            <w:pPr>
              <w:spacing w:line="240" w:lineRule="auto"/>
            </w:pPr>
          </w:p>
        </w:tc>
        <w:tc>
          <w:tcPr>
            <w:tcW w:w="425" w:type="dxa"/>
          </w:tcPr>
          <w:p w14:paraId="2E5CB08E" w14:textId="77777777" w:rsidR="00C30CA8" w:rsidRDefault="00C30CA8">
            <w:pPr>
              <w:spacing w:line="240" w:lineRule="auto"/>
            </w:pPr>
          </w:p>
        </w:tc>
        <w:tc>
          <w:tcPr>
            <w:tcW w:w="425" w:type="dxa"/>
          </w:tcPr>
          <w:p w14:paraId="34EDF541" w14:textId="77777777" w:rsidR="00C30CA8" w:rsidRDefault="00C30CA8">
            <w:pPr>
              <w:spacing w:line="240" w:lineRule="auto"/>
            </w:pPr>
          </w:p>
        </w:tc>
        <w:tc>
          <w:tcPr>
            <w:tcW w:w="425" w:type="dxa"/>
          </w:tcPr>
          <w:p w14:paraId="27E684E6" w14:textId="77777777" w:rsidR="00C30CA8" w:rsidRDefault="00C30CA8">
            <w:pPr>
              <w:spacing w:line="240" w:lineRule="auto"/>
            </w:pPr>
          </w:p>
        </w:tc>
      </w:tr>
      <w:tr w:rsidR="00C30CA8" w14:paraId="48B5F2A8" w14:textId="6864F1C2" w:rsidTr="00C30CA8">
        <w:trPr>
          <w:trHeight w:val="504"/>
        </w:trPr>
        <w:tc>
          <w:tcPr>
            <w:tcW w:w="707" w:type="dxa"/>
          </w:tcPr>
          <w:p w14:paraId="49E9764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6C27D0" w14:textId="01EE8282"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SRS-80</w:t>
            </w:r>
          </w:p>
        </w:tc>
        <w:tc>
          <w:tcPr>
            <w:tcW w:w="425" w:type="dxa"/>
            <w:shd w:val="clear" w:color="auto" w:fill="auto"/>
          </w:tcPr>
          <w:p w14:paraId="7C4027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294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44E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28C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9C5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C60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AFE1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712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D1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5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E39B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0DAB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E1E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2C1E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AB26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4E2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0C73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C45E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9BA23" w14:textId="77777777" w:rsidR="00C30CA8" w:rsidRDefault="00C30CA8">
            <w:pPr>
              <w:spacing w:line="240" w:lineRule="auto"/>
            </w:pPr>
          </w:p>
        </w:tc>
        <w:tc>
          <w:tcPr>
            <w:tcW w:w="425" w:type="dxa"/>
          </w:tcPr>
          <w:p w14:paraId="039B8D07" w14:textId="77777777" w:rsidR="00C30CA8" w:rsidRDefault="00C30CA8">
            <w:pPr>
              <w:spacing w:line="240" w:lineRule="auto"/>
            </w:pPr>
          </w:p>
        </w:tc>
        <w:tc>
          <w:tcPr>
            <w:tcW w:w="425" w:type="dxa"/>
          </w:tcPr>
          <w:p w14:paraId="017DE817" w14:textId="77777777" w:rsidR="00C30CA8" w:rsidRDefault="00C30CA8">
            <w:pPr>
              <w:spacing w:line="240" w:lineRule="auto"/>
            </w:pPr>
          </w:p>
        </w:tc>
        <w:tc>
          <w:tcPr>
            <w:tcW w:w="425" w:type="dxa"/>
          </w:tcPr>
          <w:p w14:paraId="563D63B7" w14:textId="77777777" w:rsidR="00C30CA8" w:rsidRDefault="00C30CA8">
            <w:pPr>
              <w:spacing w:line="240" w:lineRule="auto"/>
            </w:pPr>
          </w:p>
        </w:tc>
        <w:tc>
          <w:tcPr>
            <w:tcW w:w="425" w:type="dxa"/>
          </w:tcPr>
          <w:p w14:paraId="0C274784" w14:textId="77777777" w:rsidR="00C30CA8" w:rsidRDefault="00C30CA8">
            <w:pPr>
              <w:spacing w:line="240" w:lineRule="auto"/>
            </w:pPr>
          </w:p>
        </w:tc>
      </w:tr>
      <w:tr w:rsidR="00C30CA8" w14:paraId="64CF5809" w14:textId="5AE834A6" w:rsidTr="00C30CA8">
        <w:trPr>
          <w:trHeight w:val="484"/>
        </w:trPr>
        <w:tc>
          <w:tcPr>
            <w:tcW w:w="707" w:type="dxa"/>
          </w:tcPr>
          <w:p w14:paraId="072AEEB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5141070" w14:textId="5418BC8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SRS-81</w:t>
            </w:r>
          </w:p>
        </w:tc>
        <w:tc>
          <w:tcPr>
            <w:tcW w:w="425" w:type="dxa"/>
            <w:shd w:val="clear" w:color="auto" w:fill="auto"/>
          </w:tcPr>
          <w:p w14:paraId="3DC75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121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74480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D23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3AF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70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8FCA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57F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B85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0D4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393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950162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F4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A6584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9528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A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500D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E16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D41E9" w14:textId="77777777" w:rsidR="00C30CA8" w:rsidRDefault="00C30CA8">
            <w:pPr>
              <w:spacing w:line="240" w:lineRule="auto"/>
            </w:pPr>
          </w:p>
        </w:tc>
        <w:tc>
          <w:tcPr>
            <w:tcW w:w="425" w:type="dxa"/>
          </w:tcPr>
          <w:p w14:paraId="1938B6F3" w14:textId="77777777" w:rsidR="00C30CA8" w:rsidRDefault="00C30CA8">
            <w:pPr>
              <w:spacing w:line="240" w:lineRule="auto"/>
            </w:pPr>
          </w:p>
        </w:tc>
        <w:tc>
          <w:tcPr>
            <w:tcW w:w="425" w:type="dxa"/>
          </w:tcPr>
          <w:p w14:paraId="2FCF384F" w14:textId="77777777" w:rsidR="00C30CA8" w:rsidRDefault="00C30CA8">
            <w:pPr>
              <w:spacing w:line="240" w:lineRule="auto"/>
            </w:pPr>
          </w:p>
        </w:tc>
        <w:tc>
          <w:tcPr>
            <w:tcW w:w="425" w:type="dxa"/>
          </w:tcPr>
          <w:p w14:paraId="3BAFF2BC" w14:textId="77777777" w:rsidR="00C30CA8" w:rsidRDefault="00C30CA8">
            <w:pPr>
              <w:spacing w:line="240" w:lineRule="auto"/>
            </w:pPr>
          </w:p>
        </w:tc>
        <w:tc>
          <w:tcPr>
            <w:tcW w:w="425" w:type="dxa"/>
          </w:tcPr>
          <w:p w14:paraId="67FFED70" w14:textId="77777777" w:rsidR="00C30CA8" w:rsidRDefault="00C30CA8">
            <w:pPr>
              <w:spacing w:line="240" w:lineRule="auto"/>
            </w:pPr>
          </w:p>
        </w:tc>
      </w:tr>
      <w:tr w:rsidR="00C30CA8" w14:paraId="050197FF" w14:textId="060F90DB" w:rsidTr="00C30CA8">
        <w:trPr>
          <w:trHeight w:val="504"/>
        </w:trPr>
        <w:tc>
          <w:tcPr>
            <w:tcW w:w="707" w:type="dxa"/>
          </w:tcPr>
          <w:p w14:paraId="01713B1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FF3E74B" w14:textId="4D5C809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SRS-82</w:t>
            </w:r>
          </w:p>
        </w:tc>
        <w:tc>
          <w:tcPr>
            <w:tcW w:w="425" w:type="dxa"/>
            <w:shd w:val="clear" w:color="auto" w:fill="auto"/>
          </w:tcPr>
          <w:p w14:paraId="7AFD2C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A3B9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EA24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45AC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E588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D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F9E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889D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171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E7BA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D91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F9EE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C499E0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408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F3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420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AAA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EA2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94E81E" w14:textId="77777777" w:rsidR="00C30CA8" w:rsidRDefault="00C30CA8">
            <w:pPr>
              <w:spacing w:line="240" w:lineRule="auto"/>
            </w:pPr>
          </w:p>
        </w:tc>
        <w:tc>
          <w:tcPr>
            <w:tcW w:w="425" w:type="dxa"/>
          </w:tcPr>
          <w:p w14:paraId="1E34C60D" w14:textId="77777777" w:rsidR="00C30CA8" w:rsidRDefault="00C30CA8">
            <w:pPr>
              <w:spacing w:line="240" w:lineRule="auto"/>
            </w:pPr>
          </w:p>
        </w:tc>
        <w:tc>
          <w:tcPr>
            <w:tcW w:w="425" w:type="dxa"/>
          </w:tcPr>
          <w:p w14:paraId="699EA5CE" w14:textId="77777777" w:rsidR="00C30CA8" w:rsidRDefault="00C30CA8">
            <w:pPr>
              <w:spacing w:line="240" w:lineRule="auto"/>
            </w:pPr>
          </w:p>
        </w:tc>
        <w:tc>
          <w:tcPr>
            <w:tcW w:w="425" w:type="dxa"/>
          </w:tcPr>
          <w:p w14:paraId="064BBBD0" w14:textId="77777777" w:rsidR="00C30CA8" w:rsidRDefault="00C30CA8">
            <w:pPr>
              <w:spacing w:line="240" w:lineRule="auto"/>
            </w:pPr>
          </w:p>
        </w:tc>
        <w:tc>
          <w:tcPr>
            <w:tcW w:w="425" w:type="dxa"/>
          </w:tcPr>
          <w:p w14:paraId="2270C43A" w14:textId="77777777" w:rsidR="00C30CA8" w:rsidRDefault="00C30CA8">
            <w:pPr>
              <w:spacing w:line="240" w:lineRule="auto"/>
            </w:pPr>
          </w:p>
        </w:tc>
      </w:tr>
    </w:tbl>
    <w:p w14:paraId="2930B574" w14:textId="77777777" w:rsidR="00A93EF1" w:rsidRDefault="00A93EF1"/>
    <w:tbl>
      <w:tblPr>
        <w:tblStyle w:val="TableGrid"/>
        <w:tblW w:w="1403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tblGrid>
      <w:tr w:rsidR="00C30CA8" w14:paraId="1950C72F" w14:textId="64F9737E" w:rsidTr="00C30CA8">
        <w:trPr>
          <w:cantSplit/>
          <w:trHeight w:val="1146"/>
        </w:trPr>
        <w:tc>
          <w:tcPr>
            <w:tcW w:w="707" w:type="dxa"/>
            <w:shd w:val="clear" w:color="auto" w:fill="D9D9D9"/>
          </w:tcPr>
          <w:p w14:paraId="4CADF63C"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CC467F"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5FB942C9" w14:textId="06993CC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1441240" w14:textId="03AE065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B7D1D69" w14:textId="09F8F79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DDF7CB" w14:textId="21E879CB"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3781EDB" w14:textId="6B54BC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24497EB" w14:textId="62BD412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C84DC7A" w14:textId="7D4A9BA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00B0072" w14:textId="348F0D1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511D043B" w14:textId="56E2D8D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1383E12" w14:textId="70E0FE7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5B2354B" w14:textId="3763F821"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0B368A5" w14:textId="65D461C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DC25915" w14:textId="7E43CD8C"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3E05DFD" w14:textId="27E208A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18260D7" w14:textId="64CD276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1C9FF36" w14:textId="6233278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D506BB3" w14:textId="54D501A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406487" w14:textId="299503B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E5D7936" w14:textId="3DAD02F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5" w:type="dxa"/>
            <w:shd w:val="clear" w:color="auto" w:fill="D9D9D9" w:themeFill="background1" w:themeFillShade="D9"/>
            <w:textDirection w:val="btLr"/>
          </w:tcPr>
          <w:p w14:paraId="50D088E8" w14:textId="0605A6D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URS-45</w:t>
            </w:r>
          </w:p>
        </w:tc>
        <w:tc>
          <w:tcPr>
            <w:tcW w:w="425" w:type="dxa"/>
            <w:shd w:val="clear" w:color="auto" w:fill="D9D9D9" w:themeFill="background1" w:themeFillShade="D9"/>
            <w:textDirection w:val="btLr"/>
          </w:tcPr>
          <w:p w14:paraId="6B2107D7" w14:textId="21DD6A42"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URS-46</w:t>
            </w:r>
          </w:p>
        </w:tc>
        <w:tc>
          <w:tcPr>
            <w:tcW w:w="425" w:type="dxa"/>
            <w:shd w:val="clear" w:color="auto" w:fill="D9D9D9" w:themeFill="background1" w:themeFillShade="D9"/>
            <w:textDirection w:val="btLr"/>
          </w:tcPr>
          <w:p w14:paraId="6D36C1F5" w14:textId="464220A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URS-47</w:t>
            </w:r>
          </w:p>
        </w:tc>
        <w:tc>
          <w:tcPr>
            <w:tcW w:w="425" w:type="dxa"/>
            <w:shd w:val="clear" w:color="auto" w:fill="D9D9D9" w:themeFill="background1" w:themeFillShade="D9"/>
            <w:textDirection w:val="btLr"/>
          </w:tcPr>
          <w:p w14:paraId="68BBC1C6" w14:textId="71EB3C65" w:rsidR="00C30CA8" w:rsidRDefault="00C30CA8" w:rsidP="00C30CA8">
            <w:pPr>
              <w:spacing w:line="240" w:lineRule="auto"/>
              <w:jc w:val="center"/>
            </w:pPr>
            <w:r>
              <w:rPr>
                <w:rFonts w:ascii="Times New Roman" w:eastAsiaTheme="minorEastAsia" w:hAnsi="Times New Roman" w:cs="Times New Roman"/>
                <w:color w:val="auto"/>
                <w:sz w:val="24"/>
                <w:szCs w:val="24"/>
                <w:lang w:bidi="ar-SA"/>
              </w:rPr>
              <w:t>URS-48</w:t>
            </w:r>
          </w:p>
        </w:tc>
      </w:tr>
      <w:tr w:rsidR="00C30CA8" w14:paraId="32A6DB1E" w14:textId="6878E274" w:rsidTr="00C30CA8">
        <w:trPr>
          <w:trHeight w:val="504"/>
        </w:trPr>
        <w:tc>
          <w:tcPr>
            <w:tcW w:w="707" w:type="dxa"/>
          </w:tcPr>
          <w:p w14:paraId="4AF61A7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5E62DAAA" w14:textId="62112DB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SRS-83</w:t>
            </w:r>
          </w:p>
        </w:tc>
        <w:tc>
          <w:tcPr>
            <w:tcW w:w="425" w:type="dxa"/>
            <w:shd w:val="clear" w:color="auto" w:fill="auto"/>
          </w:tcPr>
          <w:p w14:paraId="116BA0E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761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7F7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436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2F29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8219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DD9C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C639F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AAA0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CB25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6ABF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8F6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C3274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ACCC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2937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8065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B18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0DC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2C1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946E69" w14:textId="77777777" w:rsidR="00C30CA8" w:rsidRDefault="00C30CA8">
            <w:pPr>
              <w:spacing w:line="240" w:lineRule="auto"/>
            </w:pPr>
          </w:p>
        </w:tc>
        <w:tc>
          <w:tcPr>
            <w:tcW w:w="425" w:type="dxa"/>
          </w:tcPr>
          <w:p w14:paraId="595C65B2" w14:textId="77777777" w:rsidR="00C30CA8" w:rsidRDefault="00C30CA8">
            <w:pPr>
              <w:spacing w:line="240" w:lineRule="auto"/>
            </w:pPr>
          </w:p>
        </w:tc>
        <w:tc>
          <w:tcPr>
            <w:tcW w:w="425" w:type="dxa"/>
          </w:tcPr>
          <w:p w14:paraId="48B6364E" w14:textId="77777777" w:rsidR="00C30CA8" w:rsidRDefault="00C30CA8">
            <w:pPr>
              <w:spacing w:line="240" w:lineRule="auto"/>
            </w:pPr>
          </w:p>
        </w:tc>
        <w:tc>
          <w:tcPr>
            <w:tcW w:w="425" w:type="dxa"/>
          </w:tcPr>
          <w:p w14:paraId="114E2F12" w14:textId="77777777" w:rsidR="00C30CA8" w:rsidRDefault="00C30CA8">
            <w:pPr>
              <w:spacing w:line="240" w:lineRule="auto"/>
            </w:pPr>
          </w:p>
        </w:tc>
      </w:tr>
      <w:tr w:rsidR="00C30CA8" w14:paraId="53FE519F" w14:textId="7F708C1E" w:rsidTr="00C30CA8">
        <w:trPr>
          <w:trHeight w:val="504"/>
        </w:trPr>
        <w:tc>
          <w:tcPr>
            <w:tcW w:w="707" w:type="dxa"/>
          </w:tcPr>
          <w:p w14:paraId="4630E51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CD273DB" w14:textId="41D73D10"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SRS-84</w:t>
            </w:r>
          </w:p>
        </w:tc>
        <w:tc>
          <w:tcPr>
            <w:tcW w:w="425" w:type="dxa"/>
            <w:shd w:val="clear" w:color="auto" w:fill="auto"/>
          </w:tcPr>
          <w:p w14:paraId="10B38F1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8573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A119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4C25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3DF4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1DE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558F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C9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823FD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AEFA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D9E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6A3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D4D4D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B0D18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6220D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93F1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6BB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CE3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2CF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BC5F26" w14:textId="77777777" w:rsidR="00C30CA8" w:rsidRDefault="00C30CA8">
            <w:pPr>
              <w:spacing w:line="240" w:lineRule="auto"/>
            </w:pPr>
          </w:p>
        </w:tc>
        <w:tc>
          <w:tcPr>
            <w:tcW w:w="425" w:type="dxa"/>
          </w:tcPr>
          <w:p w14:paraId="249AFF36" w14:textId="77777777" w:rsidR="00C30CA8" w:rsidRDefault="00C30CA8">
            <w:pPr>
              <w:spacing w:line="240" w:lineRule="auto"/>
            </w:pPr>
          </w:p>
        </w:tc>
        <w:tc>
          <w:tcPr>
            <w:tcW w:w="425" w:type="dxa"/>
          </w:tcPr>
          <w:p w14:paraId="693D7C41" w14:textId="77777777" w:rsidR="00C30CA8" w:rsidRDefault="00C30CA8">
            <w:pPr>
              <w:spacing w:line="240" w:lineRule="auto"/>
            </w:pPr>
          </w:p>
        </w:tc>
        <w:tc>
          <w:tcPr>
            <w:tcW w:w="425" w:type="dxa"/>
          </w:tcPr>
          <w:p w14:paraId="76D4A7F2" w14:textId="77777777" w:rsidR="00C30CA8" w:rsidRDefault="00C30CA8">
            <w:pPr>
              <w:spacing w:line="240" w:lineRule="auto"/>
            </w:pPr>
          </w:p>
        </w:tc>
      </w:tr>
      <w:tr w:rsidR="00C30CA8" w14:paraId="46A50851" w14:textId="573BE30D" w:rsidTr="00C30CA8">
        <w:trPr>
          <w:trHeight w:val="504"/>
        </w:trPr>
        <w:tc>
          <w:tcPr>
            <w:tcW w:w="707" w:type="dxa"/>
          </w:tcPr>
          <w:p w14:paraId="5E8E362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10C12807" w14:textId="4FA4654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SRS-85</w:t>
            </w:r>
          </w:p>
        </w:tc>
        <w:tc>
          <w:tcPr>
            <w:tcW w:w="425" w:type="dxa"/>
            <w:shd w:val="clear" w:color="auto" w:fill="auto"/>
          </w:tcPr>
          <w:p w14:paraId="5D2959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D5B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8194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41FDB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26FA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675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6EFC4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60B0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C5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95E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5EF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1F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D2A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D4468A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FC6C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29A0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4F0C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5A8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5D0F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2588B" w14:textId="77777777" w:rsidR="00C30CA8" w:rsidRDefault="00C30CA8">
            <w:pPr>
              <w:spacing w:line="240" w:lineRule="auto"/>
            </w:pPr>
          </w:p>
        </w:tc>
        <w:tc>
          <w:tcPr>
            <w:tcW w:w="425" w:type="dxa"/>
          </w:tcPr>
          <w:p w14:paraId="368B98C6" w14:textId="77777777" w:rsidR="00C30CA8" w:rsidRDefault="00C30CA8">
            <w:pPr>
              <w:spacing w:line="240" w:lineRule="auto"/>
            </w:pPr>
          </w:p>
        </w:tc>
        <w:tc>
          <w:tcPr>
            <w:tcW w:w="425" w:type="dxa"/>
          </w:tcPr>
          <w:p w14:paraId="2470BA53" w14:textId="77777777" w:rsidR="00C30CA8" w:rsidRDefault="00C30CA8">
            <w:pPr>
              <w:spacing w:line="240" w:lineRule="auto"/>
            </w:pPr>
          </w:p>
        </w:tc>
        <w:tc>
          <w:tcPr>
            <w:tcW w:w="425" w:type="dxa"/>
          </w:tcPr>
          <w:p w14:paraId="13A8C631" w14:textId="77777777" w:rsidR="00C30CA8" w:rsidRDefault="00C30CA8">
            <w:pPr>
              <w:spacing w:line="240" w:lineRule="auto"/>
            </w:pPr>
          </w:p>
        </w:tc>
      </w:tr>
      <w:tr w:rsidR="00C30CA8" w14:paraId="05B7070D" w14:textId="4CC7F694" w:rsidTr="00C30CA8">
        <w:trPr>
          <w:trHeight w:val="484"/>
        </w:trPr>
        <w:tc>
          <w:tcPr>
            <w:tcW w:w="707" w:type="dxa"/>
          </w:tcPr>
          <w:p w14:paraId="443CE2D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6ED83783" w14:textId="0EC8D72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SRS-86</w:t>
            </w:r>
          </w:p>
        </w:tc>
        <w:tc>
          <w:tcPr>
            <w:tcW w:w="425" w:type="dxa"/>
            <w:shd w:val="clear" w:color="auto" w:fill="auto"/>
          </w:tcPr>
          <w:p w14:paraId="77D686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FCCF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B1CB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311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5E40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EB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2305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88F2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C6F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1CA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9CD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BF55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4F18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5F0B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0550C9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47E28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C8F3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726A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1910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4B6F1F" w14:textId="77777777" w:rsidR="00C30CA8" w:rsidRDefault="00C30CA8">
            <w:pPr>
              <w:spacing w:line="240" w:lineRule="auto"/>
            </w:pPr>
          </w:p>
        </w:tc>
        <w:tc>
          <w:tcPr>
            <w:tcW w:w="425" w:type="dxa"/>
          </w:tcPr>
          <w:p w14:paraId="1EF2CC8F" w14:textId="77777777" w:rsidR="00C30CA8" w:rsidRDefault="00C30CA8">
            <w:pPr>
              <w:spacing w:line="240" w:lineRule="auto"/>
            </w:pPr>
          </w:p>
        </w:tc>
        <w:tc>
          <w:tcPr>
            <w:tcW w:w="425" w:type="dxa"/>
          </w:tcPr>
          <w:p w14:paraId="639E4AAF" w14:textId="77777777" w:rsidR="00C30CA8" w:rsidRDefault="00C30CA8">
            <w:pPr>
              <w:spacing w:line="240" w:lineRule="auto"/>
            </w:pPr>
          </w:p>
        </w:tc>
        <w:tc>
          <w:tcPr>
            <w:tcW w:w="425" w:type="dxa"/>
          </w:tcPr>
          <w:p w14:paraId="4AA41961" w14:textId="77777777" w:rsidR="00C30CA8" w:rsidRDefault="00C30CA8">
            <w:pPr>
              <w:spacing w:line="240" w:lineRule="auto"/>
            </w:pPr>
          </w:p>
        </w:tc>
      </w:tr>
      <w:tr w:rsidR="00C30CA8" w14:paraId="4113A2C3" w14:textId="146E771B" w:rsidTr="00C30CA8">
        <w:trPr>
          <w:trHeight w:val="504"/>
        </w:trPr>
        <w:tc>
          <w:tcPr>
            <w:tcW w:w="707" w:type="dxa"/>
          </w:tcPr>
          <w:p w14:paraId="59962A7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70E78ED6" w14:textId="09274C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SRS-87</w:t>
            </w:r>
          </w:p>
        </w:tc>
        <w:tc>
          <w:tcPr>
            <w:tcW w:w="425" w:type="dxa"/>
            <w:shd w:val="clear" w:color="auto" w:fill="auto"/>
          </w:tcPr>
          <w:p w14:paraId="7E5F9A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0D7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1527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8B9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D72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502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1EED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72CB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C54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1DC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4BA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59ED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EEAC3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F4EC4C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BDF19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DF20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01AB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E52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50E1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DC0A9E" w14:textId="77777777" w:rsidR="00C30CA8" w:rsidRDefault="00C30CA8">
            <w:pPr>
              <w:spacing w:line="240" w:lineRule="auto"/>
            </w:pPr>
          </w:p>
        </w:tc>
        <w:tc>
          <w:tcPr>
            <w:tcW w:w="425" w:type="dxa"/>
          </w:tcPr>
          <w:p w14:paraId="509037FF" w14:textId="77777777" w:rsidR="00C30CA8" w:rsidRDefault="00C30CA8">
            <w:pPr>
              <w:spacing w:line="240" w:lineRule="auto"/>
            </w:pPr>
          </w:p>
        </w:tc>
        <w:tc>
          <w:tcPr>
            <w:tcW w:w="425" w:type="dxa"/>
          </w:tcPr>
          <w:p w14:paraId="47C1215B" w14:textId="77777777" w:rsidR="00C30CA8" w:rsidRDefault="00C30CA8">
            <w:pPr>
              <w:spacing w:line="240" w:lineRule="auto"/>
            </w:pPr>
          </w:p>
        </w:tc>
        <w:tc>
          <w:tcPr>
            <w:tcW w:w="425" w:type="dxa"/>
          </w:tcPr>
          <w:p w14:paraId="5729733A" w14:textId="77777777" w:rsidR="00C30CA8" w:rsidRDefault="00C30CA8">
            <w:pPr>
              <w:spacing w:line="240" w:lineRule="auto"/>
            </w:pPr>
          </w:p>
        </w:tc>
      </w:tr>
      <w:tr w:rsidR="00C30CA8" w14:paraId="081D6EF9" w14:textId="6C3669BC" w:rsidTr="00C30CA8">
        <w:trPr>
          <w:trHeight w:val="504"/>
        </w:trPr>
        <w:tc>
          <w:tcPr>
            <w:tcW w:w="707" w:type="dxa"/>
          </w:tcPr>
          <w:p w14:paraId="2957D8AD"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2A20236A" w14:textId="746F416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SRS-88</w:t>
            </w:r>
          </w:p>
        </w:tc>
        <w:tc>
          <w:tcPr>
            <w:tcW w:w="425" w:type="dxa"/>
            <w:shd w:val="clear" w:color="auto" w:fill="auto"/>
          </w:tcPr>
          <w:p w14:paraId="2DFB66A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F24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55EB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2E12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81B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6EF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A3C1D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FF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1EB3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DB82C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55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99B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302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5AC1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CB5ED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198F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D5563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467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D295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834030" w14:textId="77777777" w:rsidR="00C30CA8" w:rsidRDefault="00C30CA8">
            <w:pPr>
              <w:spacing w:line="240" w:lineRule="auto"/>
            </w:pPr>
          </w:p>
        </w:tc>
        <w:tc>
          <w:tcPr>
            <w:tcW w:w="425" w:type="dxa"/>
          </w:tcPr>
          <w:p w14:paraId="0C426B0D" w14:textId="77777777" w:rsidR="00C30CA8" w:rsidRDefault="00C30CA8">
            <w:pPr>
              <w:spacing w:line="240" w:lineRule="auto"/>
            </w:pPr>
          </w:p>
        </w:tc>
        <w:tc>
          <w:tcPr>
            <w:tcW w:w="425" w:type="dxa"/>
          </w:tcPr>
          <w:p w14:paraId="6B117DB4" w14:textId="77777777" w:rsidR="00C30CA8" w:rsidRDefault="00C30CA8">
            <w:pPr>
              <w:spacing w:line="240" w:lineRule="auto"/>
            </w:pPr>
          </w:p>
        </w:tc>
        <w:tc>
          <w:tcPr>
            <w:tcW w:w="425" w:type="dxa"/>
          </w:tcPr>
          <w:p w14:paraId="19105422" w14:textId="77777777" w:rsidR="00C30CA8" w:rsidRDefault="00C30CA8">
            <w:pPr>
              <w:spacing w:line="240" w:lineRule="auto"/>
            </w:pPr>
          </w:p>
        </w:tc>
      </w:tr>
      <w:tr w:rsidR="00C30CA8" w14:paraId="54FED95E" w14:textId="22786C01" w:rsidTr="00C30CA8">
        <w:trPr>
          <w:trHeight w:val="484"/>
        </w:trPr>
        <w:tc>
          <w:tcPr>
            <w:tcW w:w="707" w:type="dxa"/>
          </w:tcPr>
          <w:p w14:paraId="6C36F43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1344A154" w14:textId="6123C20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SRS-89</w:t>
            </w:r>
          </w:p>
        </w:tc>
        <w:tc>
          <w:tcPr>
            <w:tcW w:w="425" w:type="dxa"/>
            <w:shd w:val="clear" w:color="auto" w:fill="auto"/>
          </w:tcPr>
          <w:p w14:paraId="4AEDC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DC5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267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9EC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743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9E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2BE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FEC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D109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934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E8EA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7971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D56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3838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C9088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5968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12A1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D12CF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B78F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D41911" w14:textId="77777777" w:rsidR="00C30CA8" w:rsidRDefault="00C30CA8">
            <w:pPr>
              <w:spacing w:line="240" w:lineRule="auto"/>
            </w:pPr>
          </w:p>
        </w:tc>
        <w:tc>
          <w:tcPr>
            <w:tcW w:w="425" w:type="dxa"/>
          </w:tcPr>
          <w:p w14:paraId="63D24537" w14:textId="77777777" w:rsidR="00C30CA8" w:rsidRDefault="00C30CA8">
            <w:pPr>
              <w:spacing w:line="240" w:lineRule="auto"/>
            </w:pPr>
          </w:p>
        </w:tc>
        <w:tc>
          <w:tcPr>
            <w:tcW w:w="425" w:type="dxa"/>
          </w:tcPr>
          <w:p w14:paraId="14B636FC" w14:textId="77777777" w:rsidR="00C30CA8" w:rsidRDefault="00C30CA8">
            <w:pPr>
              <w:spacing w:line="240" w:lineRule="auto"/>
            </w:pPr>
          </w:p>
        </w:tc>
        <w:tc>
          <w:tcPr>
            <w:tcW w:w="425" w:type="dxa"/>
          </w:tcPr>
          <w:p w14:paraId="2D6824FC" w14:textId="77777777" w:rsidR="00C30CA8" w:rsidRDefault="00C30CA8">
            <w:pPr>
              <w:spacing w:line="240" w:lineRule="auto"/>
            </w:pPr>
          </w:p>
        </w:tc>
      </w:tr>
      <w:tr w:rsidR="00C30CA8" w14:paraId="47328157" w14:textId="0F5F9D4F" w:rsidTr="00C30CA8">
        <w:trPr>
          <w:trHeight w:val="504"/>
        </w:trPr>
        <w:tc>
          <w:tcPr>
            <w:tcW w:w="707" w:type="dxa"/>
          </w:tcPr>
          <w:p w14:paraId="4FE5DD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4071C52A" w14:textId="7CACFA0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SRS-90</w:t>
            </w:r>
          </w:p>
        </w:tc>
        <w:tc>
          <w:tcPr>
            <w:tcW w:w="425" w:type="dxa"/>
            <w:shd w:val="clear" w:color="auto" w:fill="auto"/>
          </w:tcPr>
          <w:p w14:paraId="67A5ACA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D7F0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5FDD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8D8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807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28F8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BF6D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C922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B97D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C4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66D2A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F9A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0114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587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DE6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FF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11E80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6A2613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0000"/>
          </w:tcPr>
          <w:p w14:paraId="51C077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222974B" w14:textId="77777777" w:rsidR="00C30CA8" w:rsidRDefault="00C30CA8">
            <w:pPr>
              <w:spacing w:line="240" w:lineRule="auto"/>
            </w:pPr>
          </w:p>
        </w:tc>
        <w:tc>
          <w:tcPr>
            <w:tcW w:w="425" w:type="dxa"/>
            <w:shd w:val="clear" w:color="auto" w:fill="FF0000"/>
          </w:tcPr>
          <w:p w14:paraId="64130FE8" w14:textId="77777777" w:rsidR="00C30CA8" w:rsidRDefault="00C30CA8">
            <w:pPr>
              <w:spacing w:line="240" w:lineRule="auto"/>
            </w:pPr>
          </w:p>
        </w:tc>
        <w:tc>
          <w:tcPr>
            <w:tcW w:w="425" w:type="dxa"/>
            <w:shd w:val="clear" w:color="auto" w:fill="FF0000"/>
          </w:tcPr>
          <w:p w14:paraId="4A561431" w14:textId="77777777" w:rsidR="00C30CA8" w:rsidRDefault="00C30CA8">
            <w:pPr>
              <w:spacing w:line="240" w:lineRule="auto"/>
            </w:pPr>
          </w:p>
        </w:tc>
        <w:tc>
          <w:tcPr>
            <w:tcW w:w="425" w:type="dxa"/>
          </w:tcPr>
          <w:p w14:paraId="63517EA1" w14:textId="77777777" w:rsidR="00C30CA8" w:rsidRDefault="00C30CA8">
            <w:pPr>
              <w:spacing w:line="240" w:lineRule="auto"/>
            </w:pPr>
          </w:p>
        </w:tc>
      </w:tr>
      <w:tr w:rsidR="00C30CA8" w14:paraId="6AF3C4A7" w14:textId="4873D6BB" w:rsidTr="00C30CA8">
        <w:trPr>
          <w:trHeight w:val="484"/>
        </w:trPr>
        <w:tc>
          <w:tcPr>
            <w:tcW w:w="707" w:type="dxa"/>
          </w:tcPr>
          <w:p w14:paraId="7798BC7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39834DF1" w14:textId="2E74D82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SRS-91</w:t>
            </w:r>
          </w:p>
        </w:tc>
        <w:tc>
          <w:tcPr>
            <w:tcW w:w="425" w:type="dxa"/>
            <w:shd w:val="clear" w:color="auto" w:fill="auto"/>
          </w:tcPr>
          <w:p w14:paraId="7D51E4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E52F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11D1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B64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982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029A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F728F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C54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1E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0B0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4F7C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5C8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618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377EE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0B72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0B7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B01E51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BE43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3BD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01A185" w14:textId="77777777" w:rsidR="00C30CA8" w:rsidRDefault="00C30CA8">
            <w:pPr>
              <w:spacing w:line="240" w:lineRule="auto"/>
            </w:pPr>
          </w:p>
        </w:tc>
        <w:tc>
          <w:tcPr>
            <w:tcW w:w="425" w:type="dxa"/>
          </w:tcPr>
          <w:p w14:paraId="1C9E4023" w14:textId="77777777" w:rsidR="00C30CA8" w:rsidRDefault="00C30CA8">
            <w:pPr>
              <w:spacing w:line="240" w:lineRule="auto"/>
            </w:pPr>
          </w:p>
        </w:tc>
        <w:tc>
          <w:tcPr>
            <w:tcW w:w="425" w:type="dxa"/>
          </w:tcPr>
          <w:p w14:paraId="7E0F49DD" w14:textId="77777777" w:rsidR="00C30CA8" w:rsidRDefault="00C30CA8">
            <w:pPr>
              <w:spacing w:line="240" w:lineRule="auto"/>
            </w:pPr>
          </w:p>
        </w:tc>
        <w:tc>
          <w:tcPr>
            <w:tcW w:w="425" w:type="dxa"/>
          </w:tcPr>
          <w:p w14:paraId="2B91AA9B" w14:textId="77777777" w:rsidR="00C30CA8" w:rsidRDefault="00C30CA8">
            <w:pPr>
              <w:spacing w:line="240" w:lineRule="auto"/>
            </w:pPr>
          </w:p>
        </w:tc>
      </w:tr>
      <w:tr w:rsidR="00C30CA8" w14:paraId="39BB2DE2" w14:textId="0E4AD7F3" w:rsidTr="00C30CA8">
        <w:trPr>
          <w:trHeight w:val="504"/>
        </w:trPr>
        <w:tc>
          <w:tcPr>
            <w:tcW w:w="707" w:type="dxa"/>
          </w:tcPr>
          <w:p w14:paraId="24CC37B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49829431" w14:textId="03A5DE5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SRS-92</w:t>
            </w:r>
          </w:p>
        </w:tc>
        <w:tc>
          <w:tcPr>
            <w:tcW w:w="425" w:type="dxa"/>
            <w:shd w:val="clear" w:color="auto" w:fill="auto"/>
          </w:tcPr>
          <w:p w14:paraId="317BE9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6DB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9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1616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9744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6DE7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FF6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D45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DAC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2737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8254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09F1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663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AAB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AA78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B49D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DD41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5372C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1A56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4B3E5F" w14:textId="77777777" w:rsidR="00C30CA8" w:rsidRDefault="00C30CA8">
            <w:pPr>
              <w:spacing w:line="240" w:lineRule="auto"/>
            </w:pPr>
          </w:p>
        </w:tc>
        <w:tc>
          <w:tcPr>
            <w:tcW w:w="425" w:type="dxa"/>
          </w:tcPr>
          <w:p w14:paraId="29A4AC16" w14:textId="77777777" w:rsidR="00C30CA8" w:rsidRDefault="00C30CA8">
            <w:pPr>
              <w:spacing w:line="240" w:lineRule="auto"/>
            </w:pPr>
          </w:p>
        </w:tc>
        <w:tc>
          <w:tcPr>
            <w:tcW w:w="425" w:type="dxa"/>
          </w:tcPr>
          <w:p w14:paraId="2D6A9F36" w14:textId="77777777" w:rsidR="00C30CA8" w:rsidRDefault="00C30CA8">
            <w:pPr>
              <w:spacing w:line="240" w:lineRule="auto"/>
            </w:pPr>
          </w:p>
        </w:tc>
        <w:tc>
          <w:tcPr>
            <w:tcW w:w="425" w:type="dxa"/>
          </w:tcPr>
          <w:p w14:paraId="6E6A9E93" w14:textId="77777777" w:rsidR="00C30CA8" w:rsidRDefault="00C30CA8">
            <w:pPr>
              <w:spacing w:line="240" w:lineRule="auto"/>
            </w:pPr>
          </w:p>
        </w:tc>
      </w:tr>
      <w:tr w:rsidR="00C30CA8" w14:paraId="10B5BCD1" w14:textId="0B5263F1" w:rsidTr="00C30CA8">
        <w:trPr>
          <w:trHeight w:val="504"/>
        </w:trPr>
        <w:tc>
          <w:tcPr>
            <w:tcW w:w="707" w:type="dxa"/>
          </w:tcPr>
          <w:p w14:paraId="5CDBFF1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7ED69E00" w14:textId="3C75ED53"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SRS-93</w:t>
            </w:r>
          </w:p>
        </w:tc>
        <w:tc>
          <w:tcPr>
            <w:tcW w:w="425" w:type="dxa"/>
            <w:shd w:val="clear" w:color="auto" w:fill="auto"/>
          </w:tcPr>
          <w:p w14:paraId="0A785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648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E9C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AD6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B2B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8E3B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D4CC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5A9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6C5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D4287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0B94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038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E95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D65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DADCA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361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3A887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D9275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01B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D0D5D0" w14:textId="77777777" w:rsidR="00C30CA8" w:rsidRDefault="00C30CA8">
            <w:pPr>
              <w:spacing w:line="240" w:lineRule="auto"/>
            </w:pPr>
          </w:p>
        </w:tc>
        <w:tc>
          <w:tcPr>
            <w:tcW w:w="425" w:type="dxa"/>
          </w:tcPr>
          <w:p w14:paraId="50A76E6B" w14:textId="77777777" w:rsidR="00C30CA8" w:rsidRDefault="00C30CA8">
            <w:pPr>
              <w:spacing w:line="240" w:lineRule="auto"/>
            </w:pPr>
          </w:p>
        </w:tc>
        <w:tc>
          <w:tcPr>
            <w:tcW w:w="425" w:type="dxa"/>
          </w:tcPr>
          <w:p w14:paraId="4243E167" w14:textId="77777777" w:rsidR="00C30CA8" w:rsidRDefault="00C30CA8">
            <w:pPr>
              <w:spacing w:line="240" w:lineRule="auto"/>
            </w:pPr>
          </w:p>
        </w:tc>
        <w:tc>
          <w:tcPr>
            <w:tcW w:w="425" w:type="dxa"/>
          </w:tcPr>
          <w:p w14:paraId="412B00CA" w14:textId="77777777" w:rsidR="00C30CA8" w:rsidRDefault="00C30CA8">
            <w:pPr>
              <w:spacing w:line="240" w:lineRule="auto"/>
            </w:pPr>
          </w:p>
        </w:tc>
      </w:tr>
      <w:tr w:rsidR="00C30CA8" w14:paraId="422DE03D" w14:textId="29CA0D17" w:rsidTr="00C30CA8">
        <w:trPr>
          <w:trHeight w:val="484"/>
        </w:trPr>
        <w:tc>
          <w:tcPr>
            <w:tcW w:w="707" w:type="dxa"/>
          </w:tcPr>
          <w:p w14:paraId="27196183"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13BEB24A" w14:textId="0D7576B8"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SRS-94</w:t>
            </w:r>
          </w:p>
        </w:tc>
        <w:tc>
          <w:tcPr>
            <w:tcW w:w="425" w:type="dxa"/>
            <w:shd w:val="clear" w:color="auto" w:fill="auto"/>
          </w:tcPr>
          <w:p w14:paraId="15CA70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40A63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3515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8263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600C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C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79D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15F62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233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CAD77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839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78803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DAF0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3A6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4451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90D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B8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8179A8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8FE2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64FEAD" w14:textId="77777777" w:rsidR="00C30CA8" w:rsidRDefault="00C30CA8">
            <w:pPr>
              <w:spacing w:line="240" w:lineRule="auto"/>
            </w:pPr>
          </w:p>
        </w:tc>
        <w:tc>
          <w:tcPr>
            <w:tcW w:w="425" w:type="dxa"/>
          </w:tcPr>
          <w:p w14:paraId="088B0C17" w14:textId="77777777" w:rsidR="00C30CA8" w:rsidRDefault="00C30CA8">
            <w:pPr>
              <w:spacing w:line="240" w:lineRule="auto"/>
            </w:pPr>
          </w:p>
        </w:tc>
        <w:tc>
          <w:tcPr>
            <w:tcW w:w="425" w:type="dxa"/>
          </w:tcPr>
          <w:p w14:paraId="595B8EA5" w14:textId="77777777" w:rsidR="00C30CA8" w:rsidRDefault="00C30CA8">
            <w:pPr>
              <w:spacing w:line="240" w:lineRule="auto"/>
            </w:pPr>
          </w:p>
        </w:tc>
        <w:tc>
          <w:tcPr>
            <w:tcW w:w="425" w:type="dxa"/>
          </w:tcPr>
          <w:p w14:paraId="287C23F0" w14:textId="77777777" w:rsidR="00C30CA8" w:rsidRDefault="00C30CA8">
            <w:pPr>
              <w:spacing w:line="240" w:lineRule="auto"/>
            </w:pPr>
          </w:p>
        </w:tc>
      </w:tr>
      <w:tr w:rsidR="00C30CA8" w14:paraId="25A04D24" w14:textId="3D7B796A" w:rsidTr="00C30CA8">
        <w:trPr>
          <w:trHeight w:val="504"/>
        </w:trPr>
        <w:tc>
          <w:tcPr>
            <w:tcW w:w="707" w:type="dxa"/>
          </w:tcPr>
          <w:p w14:paraId="75006C9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2C537E74" w14:textId="47C0C09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SRS-95</w:t>
            </w:r>
          </w:p>
        </w:tc>
        <w:tc>
          <w:tcPr>
            <w:tcW w:w="425" w:type="dxa"/>
            <w:shd w:val="clear" w:color="auto" w:fill="auto"/>
          </w:tcPr>
          <w:p w14:paraId="1A2703A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C3090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D83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C41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AB6B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50DE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6DB8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CD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3ECB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DDCE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4C24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2EB0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888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965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1C4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0B8F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C4AA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8FB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56AC5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4EDBF6F" w14:textId="77777777" w:rsidR="00C30CA8" w:rsidRDefault="00C30CA8">
            <w:pPr>
              <w:spacing w:line="240" w:lineRule="auto"/>
            </w:pPr>
          </w:p>
        </w:tc>
        <w:tc>
          <w:tcPr>
            <w:tcW w:w="425" w:type="dxa"/>
          </w:tcPr>
          <w:p w14:paraId="6FD5DCB0" w14:textId="77777777" w:rsidR="00C30CA8" w:rsidRDefault="00C30CA8">
            <w:pPr>
              <w:spacing w:line="240" w:lineRule="auto"/>
            </w:pPr>
          </w:p>
        </w:tc>
        <w:tc>
          <w:tcPr>
            <w:tcW w:w="425" w:type="dxa"/>
          </w:tcPr>
          <w:p w14:paraId="7A804432" w14:textId="77777777" w:rsidR="00C30CA8" w:rsidRDefault="00C30CA8">
            <w:pPr>
              <w:spacing w:line="240" w:lineRule="auto"/>
            </w:pPr>
          </w:p>
        </w:tc>
        <w:tc>
          <w:tcPr>
            <w:tcW w:w="425" w:type="dxa"/>
          </w:tcPr>
          <w:p w14:paraId="25C52089" w14:textId="77777777" w:rsidR="00C30CA8" w:rsidRDefault="00C30CA8">
            <w:pPr>
              <w:spacing w:line="240" w:lineRule="auto"/>
            </w:pPr>
          </w:p>
        </w:tc>
      </w:tr>
    </w:tbl>
    <w:p w14:paraId="11BC220B" w14:textId="77777777" w:rsidR="00BF4304" w:rsidRDefault="00BF4304"/>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C30CA8" w14:paraId="3DC80A5C" w14:textId="289D9F8C" w:rsidTr="00AB6657">
        <w:trPr>
          <w:cantSplit/>
          <w:trHeight w:val="1146"/>
        </w:trPr>
        <w:tc>
          <w:tcPr>
            <w:tcW w:w="709" w:type="dxa"/>
            <w:shd w:val="clear" w:color="auto" w:fill="D9D9D9"/>
          </w:tcPr>
          <w:p w14:paraId="7972A9CE"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3EE92B50" w14:textId="77777777" w:rsidR="00C30CA8" w:rsidRPr="00CD042D"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22F700F" w14:textId="0D5F6D8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0EABAAD" w14:textId="27D24EC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80866C7" w14:textId="0B1729C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455B914C" w14:textId="2A1A6F6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4E1E281" w14:textId="2D62F47D"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8BB5D28" w14:textId="630FF795"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6F1AFC1" w14:textId="0DB5B3C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0F0725B" w14:textId="5133A38A"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35FCE78" w14:textId="70FE091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D80C163" w14:textId="5792AF34"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extDirection w:val="btLr"/>
          </w:tcPr>
          <w:p w14:paraId="0F87CD1B" w14:textId="1F1FC0F7"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extDirection w:val="btLr"/>
          </w:tcPr>
          <w:p w14:paraId="67D44BFD" w14:textId="7D7AA3BE"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extDirection w:val="btLr"/>
          </w:tcPr>
          <w:p w14:paraId="5674182D" w14:textId="4CB7DE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extDirection w:val="btLr"/>
          </w:tcPr>
          <w:p w14:paraId="3ED06C6F" w14:textId="64137A48"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extDirection w:val="btLr"/>
          </w:tcPr>
          <w:p w14:paraId="5CDCC25A" w14:textId="6F43EA36"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extDirection w:val="btLr"/>
          </w:tcPr>
          <w:p w14:paraId="1C18E358" w14:textId="27D61050"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1D668FC" w14:textId="61C7F583"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9864000" w14:textId="7E000099"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E51F92C" w14:textId="382FC352" w:rsidR="00C30CA8" w:rsidRPr="00247E96"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1FE95E6" w14:textId="4FB7145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5EC982CD" w14:textId="3D936A2D"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73ABE20A" w14:textId="5B5D18C3"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40B853B" w14:textId="1D8BD792" w:rsidR="00C30CA8" w:rsidRDefault="00C30CA8"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C30CA8" w14:paraId="73532412" w14:textId="6902FBFA" w:rsidTr="00AB6657">
        <w:trPr>
          <w:trHeight w:val="504"/>
        </w:trPr>
        <w:tc>
          <w:tcPr>
            <w:tcW w:w="709" w:type="dxa"/>
          </w:tcPr>
          <w:p w14:paraId="3E42488F"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0FE66753" w14:textId="1D26E86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SRS-96</w:t>
            </w:r>
          </w:p>
        </w:tc>
        <w:tc>
          <w:tcPr>
            <w:tcW w:w="425" w:type="dxa"/>
            <w:shd w:val="clear" w:color="auto" w:fill="auto"/>
          </w:tcPr>
          <w:p w14:paraId="151698A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EBB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D1D3A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B0C7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F242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141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16B5A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21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2B989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999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C2149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9BCE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3BA3B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0517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6FB9C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3766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6FC0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31578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EF7267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28993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FE45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AAA5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CA8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39908C08" w14:textId="5AD683AB" w:rsidTr="00AB6657">
        <w:trPr>
          <w:trHeight w:val="504"/>
        </w:trPr>
        <w:tc>
          <w:tcPr>
            <w:tcW w:w="709" w:type="dxa"/>
          </w:tcPr>
          <w:p w14:paraId="579BBF06"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CFC2605" w14:textId="4A9A2B5D"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SRS-97</w:t>
            </w:r>
          </w:p>
        </w:tc>
        <w:tc>
          <w:tcPr>
            <w:tcW w:w="425" w:type="dxa"/>
            <w:shd w:val="clear" w:color="auto" w:fill="auto"/>
          </w:tcPr>
          <w:p w14:paraId="404B43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6248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815A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858F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E080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D89E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3609C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CCA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9BC30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9F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115E0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5024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72D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B5D6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E3B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2C8F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50C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F3A0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E1A6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614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CBE39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B4DB6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2E8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228F5CA" w14:textId="50BE7708" w:rsidTr="00AB6657">
        <w:trPr>
          <w:trHeight w:val="504"/>
        </w:trPr>
        <w:tc>
          <w:tcPr>
            <w:tcW w:w="709" w:type="dxa"/>
          </w:tcPr>
          <w:p w14:paraId="7958EBE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635E73A0" w14:textId="65D726E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SRS-98</w:t>
            </w:r>
          </w:p>
        </w:tc>
        <w:tc>
          <w:tcPr>
            <w:tcW w:w="425" w:type="dxa"/>
            <w:shd w:val="clear" w:color="auto" w:fill="auto"/>
          </w:tcPr>
          <w:p w14:paraId="3986AD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B127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52812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0ABF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4259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9DE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8DBA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2B158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EE6A2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F7F8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FAE1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CE9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56A2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C86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B904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183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AAD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F00D3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752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E94AD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E816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FBDDA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EB2A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D0B1831" w14:textId="4EC838C2" w:rsidTr="00AB6657">
        <w:trPr>
          <w:trHeight w:val="484"/>
        </w:trPr>
        <w:tc>
          <w:tcPr>
            <w:tcW w:w="709" w:type="dxa"/>
          </w:tcPr>
          <w:p w14:paraId="386A1090"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580A3768" w14:textId="6123E8B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SRS-99</w:t>
            </w:r>
          </w:p>
        </w:tc>
        <w:tc>
          <w:tcPr>
            <w:tcW w:w="425" w:type="dxa"/>
            <w:shd w:val="clear" w:color="auto" w:fill="auto"/>
          </w:tcPr>
          <w:p w14:paraId="1AFC7B7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9EA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3FB8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706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A9D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4D1C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8EE6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F495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DCA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56C62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FDED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907E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5A099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FFC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7DF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6A41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F12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202C4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4FD6B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365B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A74003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39B3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7990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40CBCE3" w14:textId="09D55837" w:rsidTr="00AB6657">
        <w:trPr>
          <w:trHeight w:val="504"/>
        </w:trPr>
        <w:tc>
          <w:tcPr>
            <w:tcW w:w="709" w:type="dxa"/>
          </w:tcPr>
          <w:p w14:paraId="7DABD435"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43F8EF3D" w14:textId="53D9A2FA"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SRS-100</w:t>
            </w:r>
          </w:p>
        </w:tc>
        <w:tc>
          <w:tcPr>
            <w:tcW w:w="425" w:type="dxa"/>
            <w:shd w:val="clear" w:color="auto" w:fill="auto"/>
          </w:tcPr>
          <w:p w14:paraId="3FFEC5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B51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37E6E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0F2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76D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A0C3D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865A6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574659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F23B3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D695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6DF2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ADCC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0414B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9B44D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AD95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4740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6936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D11A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EBC86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A5E6D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563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1EC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E3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0478DCF" w14:textId="39DE480B" w:rsidTr="00AB6657">
        <w:trPr>
          <w:trHeight w:val="504"/>
        </w:trPr>
        <w:tc>
          <w:tcPr>
            <w:tcW w:w="709" w:type="dxa"/>
          </w:tcPr>
          <w:p w14:paraId="47B70058"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52950C6E" w14:textId="548829E9"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SRS-101</w:t>
            </w:r>
          </w:p>
        </w:tc>
        <w:tc>
          <w:tcPr>
            <w:tcW w:w="425" w:type="dxa"/>
            <w:shd w:val="clear" w:color="auto" w:fill="auto"/>
          </w:tcPr>
          <w:p w14:paraId="3B0AB75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88D9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C1BB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10B9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3733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A72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FD8609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AFD6C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54B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4B0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08362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12FED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C660A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7DB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2744D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8E5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EA0F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41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3DEF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7EB0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413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34797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2369E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79662F7" w14:textId="35A2567A" w:rsidTr="00AB6657">
        <w:trPr>
          <w:trHeight w:val="504"/>
        </w:trPr>
        <w:tc>
          <w:tcPr>
            <w:tcW w:w="709" w:type="dxa"/>
          </w:tcPr>
          <w:p w14:paraId="5417DB92"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24F51AC" w14:textId="10C43471"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SRS-102</w:t>
            </w:r>
          </w:p>
        </w:tc>
        <w:tc>
          <w:tcPr>
            <w:tcW w:w="425" w:type="dxa"/>
            <w:shd w:val="clear" w:color="auto" w:fill="auto"/>
          </w:tcPr>
          <w:p w14:paraId="27FD0F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2975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475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FCCB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F4B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9D4D5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C09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7F61F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156A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6AF0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C5EE0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0C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DE3C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6F6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E0B7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E23A0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DA334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F19B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A6E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C49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ADDC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9FD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336F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55A6BEFE" w14:textId="7730665D" w:rsidTr="00AB6657">
        <w:trPr>
          <w:trHeight w:val="504"/>
        </w:trPr>
        <w:tc>
          <w:tcPr>
            <w:tcW w:w="709" w:type="dxa"/>
          </w:tcPr>
          <w:p w14:paraId="5F5FA68C"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73853CC5" w14:textId="2F21CF85"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SRS-103</w:t>
            </w:r>
          </w:p>
        </w:tc>
        <w:tc>
          <w:tcPr>
            <w:tcW w:w="425" w:type="dxa"/>
            <w:shd w:val="clear" w:color="auto" w:fill="auto"/>
          </w:tcPr>
          <w:p w14:paraId="597951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FE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E876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D40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E1C9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AC03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82CDA2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BB980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94DD5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D38F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013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7C148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00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1DA0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9833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C291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D1ACE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2E7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D1009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D3E6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374D8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A5EBF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59435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7063A65E" w14:textId="5979ECD9" w:rsidTr="00AB6657">
        <w:trPr>
          <w:trHeight w:val="504"/>
        </w:trPr>
        <w:tc>
          <w:tcPr>
            <w:tcW w:w="709" w:type="dxa"/>
          </w:tcPr>
          <w:p w14:paraId="78F9F37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27FEB464" w14:textId="3CAAF7F6"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SRS-104</w:t>
            </w:r>
          </w:p>
        </w:tc>
        <w:tc>
          <w:tcPr>
            <w:tcW w:w="425" w:type="dxa"/>
            <w:shd w:val="clear" w:color="auto" w:fill="auto"/>
          </w:tcPr>
          <w:p w14:paraId="715B19C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98D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947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65E9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77D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CA1BA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93127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C37EEF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7591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8290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E0906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11C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068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54C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E6AD2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8CEA1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C33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4AE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DF8F1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8025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1E78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F0629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03FD5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10241C35" w14:textId="441B10C7" w:rsidTr="00AB6657">
        <w:trPr>
          <w:trHeight w:val="504"/>
        </w:trPr>
        <w:tc>
          <w:tcPr>
            <w:tcW w:w="709" w:type="dxa"/>
          </w:tcPr>
          <w:p w14:paraId="39F2634E"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14:paraId="22D87B2F" w14:textId="00BCEEBE"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SRS-105</w:t>
            </w:r>
          </w:p>
        </w:tc>
        <w:tc>
          <w:tcPr>
            <w:tcW w:w="425" w:type="dxa"/>
            <w:shd w:val="clear" w:color="auto" w:fill="auto"/>
          </w:tcPr>
          <w:p w14:paraId="65FA775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21AF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90D94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EB9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9AF2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D129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99F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3CF29E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9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BA2CC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559C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38C2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04F0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B09B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CF861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91D4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58B6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1E15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AF525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5F8D2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B678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4002C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B6564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06B19A3C" w14:textId="6C194D37" w:rsidTr="00AB6657">
        <w:trPr>
          <w:trHeight w:val="504"/>
        </w:trPr>
        <w:tc>
          <w:tcPr>
            <w:tcW w:w="709" w:type="dxa"/>
          </w:tcPr>
          <w:p w14:paraId="545AE02A"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14:paraId="3D568CF7" w14:textId="34BE7BCC"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SRS-106</w:t>
            </w:r>
          </w:p>
        </w:tc>
        <w:tc>
          <w:tcPr>
            <w:tcW w:w="425" w:type="dxa"/>
            <w:shd w:val="clear" w:color="auto" w:fill="auto"/>
          </w:tcPr>
          <w:p w14:paraId="3C6AB42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EF10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142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1C5CD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22FA5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EA27E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09BC6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C8CD1E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E1EE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2D376E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55B9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FB1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75FA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EDE83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F1FED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B345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2943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1DC45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0167AA"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42C3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22A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D0F9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CB3C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4DAC4114" w14:textId="479AC166" w:rsidTr="00AB6657">
        <w:trPr>
          <w:trHeight w:val="504"/>
        </w:trPr>
        <w:tc>
          <w:tcPr>
            <w:tcW w:w="709" w:type="dxa"/>
          </w:tcPr>
          <w:p w14:paraId="6676B15B"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14:paraId="727EEDC9" w14:textId="3C789F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SRS-107</w:t>
            </w:r>
          </w:p>
        </w:tc>
        <w:tc>
          <w:tcPr>
            <w:tcW w:w="425" w:type="dxa"/>
            <w:shd w:val="clear" w:color="auto" w:fill="auto"/>
          </w:tcPr>
          <w:p w14:paraId="0A75304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A022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C1CE1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0C11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9476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D34E0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5F2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94AD79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3D95F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B01ED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B273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78E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9807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E34E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444740"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E16B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B08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A74E7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B0B0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FA3E8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3E483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6456A6"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5CBF6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30CA8" w14:paraId="60F03A50" w14:textId="02287704" w:rsidTr="00AB6657">
        <w:trPr>
          <w:trHeight w:val="504"/>
        </w:trPr>
        <w:tc>
          <w:tcPr>
            <w:tcW w:w="709" w:type="dxa"/>
          </w:tcPr>
          <w:p w14:paraId="644968C4" w14:textId="77777777" w:rsidR="00C30CA8" w:rsidRDefault="00C30CA8"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14:paraId="6F45127F" w14:textId="2C07B10F"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SRS-108</w:t>
            </w:r>
          </w:p>
        </w:tc>
        <w:tc>
          <w:tcPr>
            <w:tcW w:w="425" w:type="dxa"/>
            <w:shd w:val="clear" w:color="auto" w:fill="auto"/>
          </w:tcPr>
          <w:p w14:paraId="47E39689"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12DE1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DFB7E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A0048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DB410E"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B99E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B9793"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28A7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7BE12"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F3784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5B11EB"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B263C"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698AD"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BE64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D61C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C9CB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1492EF"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5CA17"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B36CA71"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56A93C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4B3B2B4"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CDB6E78"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29CB95" w14:textId="77777777" w:rsidR="00C30CA8" w:rsidRDefault="00C30CA8"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6A56C4DF" w14:textId="77777777" w:rsidTr="00AB6657">
        <w:trPr>
          <w:trHeight w:val="1146"/>
        </w:trPr>
        <w:tc>
          <w:tcPr>
            <w:tcW w:w="709" w:type="dxa"/>
            <w:shd w:val="clear" w:color="auto" w:fill="D9D9D9" w:themeFill="background1" w:themeFillShade="D9"/>
          </w:tcPr>
          <w:p w14:paraId="67A20EB2" w14:textId="77777777" w:rsidR="00AB6657" w:rsidRPr="00CD042D"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bookmarkStart w:id="8" w:name="_Toc268347953"/>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hemeFill="background1" w:themeFillShade="D9"/>
          </w:tcPr>
          <w:p w14:paraId="4F1AC0EB" w14:textId="77777777" w:rsidR="00AB6657" w:rsidRPr="00CD042D"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hemeFill="background1" w:themeFillShade="D9"/>
            <w:textDirection w:val="btLr"/>
          </w:tcPr>
          <w:p w14:paraId="5067D3AF"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shd w:val="clear" w:color="auto" w:fill="D9D9D9" w:themeFill="background1" w:themeFillShade="D9"/>
            <w:textDirection w:val="btLr"/>
          </w:tcPr>
          <w:p w14:paraId="3A30B206"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shd w:val="clear" w:color="auto" w:fill="D9D9D9" w:themeFill="background1" w:themeFillShade="D9"/>
            <w:textDirection w:val="btLr"/>
          </w:tcPr>
          <w:p w14:paraId="792A54A9"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shd w:val="clear" w:color="auto" w:fill="D9D9D9" w:themeFill="background1" w:themeFillShade="D9"/>
            <w:textDirection w:val="btLr"/>
          </w:tcPr>
          <w:p w14:paraId="67FED858"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shd w:val="clear" w:color="auto" w:fill="D9D9D9" w:themeFill="background1" w:themeFillShade="D9"/>
            <w:textDirection w:val="btLr"/>
          </w:tcPr>
          <w:p w14:paraId="36BE9909"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shd w:val="clear" w:color="auto" w:fill="D9D9D9" w:themeFill="background1" w:themeFillShade="D9"/>
            <w:textDirection w:val="btLr"/>
          </w:tcPr>
          <w:p w14:paraId="4901CBC8"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shd w:val="clear" w:color="auto" w:fill="D9D9D9" w:themeFill="background1" w:themeFillShade="D9"/>
            <w:textDirection w:val="btLr"/>
          </w:tcPr>
          <w:p w14:paraId="64F38581"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shd w:val="clear" w:color="auto" w:fill="D9D9D9" w:themeFill="background1" w:themeFillShade="D9"/>
            <w:textDirection w:val="btLr"/>
          </w:tcPr>
          <w:p w14:paraId="6D559B80"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shd w:val="clear" w:color="auto" w:fill="D9D9D9" w:themeFill="background1" w:themeFillShade="D9"/>
            <w:textDirection w:val="btLr"/>
          </w:tcPr>
          <w:p w14:paraId="083B5E16"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shd w:val="clear" w:color="auto" w:fill="D9D9D9" w:themeFill="background1" w:themeFillShade="D9"/>
            <w:textDirection w:val="btLr"/>
          </w:tcPr>
          <w:p w14:paraId="68952AB6"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shd w:val="clear" w:color="auto" w:fill="D9D9D9" w:themeFill="background1" w:themeFillShade="D9"/>
            <w:textDirection w:val="btLr"/>
          </w:tcPr>
          <w:p w14:paraId="3D947537"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shd w:val="clear" w:color="auto" w:fill="D9D9D9" w:themeFill="background1" w:themeFillShade="D9"/>
            <w:textDirection w:val="btLr"/>
          </w:tcPr>
          <w:p w14:paraId="03618471"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shd w:val="clear" w:color="auto" w:fill="D9D9D9" w:themeFill="background1" w:themeFillShade="D9"/>
            <w:textDirection w:val="btLr"/>
          </w:tcPr>
          <w:p w14:paraId="4F22A523"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shd w:val="clear" w:color="auto" w:fill="D9D9D9" w:themeFill="background1" w:themeFillShade="D9"/>
            <w:textDirection w:val="btLr"/>
          </w:tcPr>
          <w:p w14:paraId="7F26117E"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shd w:val="clear" w:color="auto" w:fill="D9D9D9" w:themeFill="background1" w:themeFillShade="D9"/>
            <w:textDirection w:val="btLr"/>
          </w:tcPr>
          <w:p w14:paraId="727A108C"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shd w:val="clear" w:color="auto" w:fill="D9D9D9" w:themeFill="background1" w:themeFillShade="D9"/>
            <w:textDirection w:val="btLr"/>
          </w:tcPr>
          <w:p w14:paraId="4FD9BBC7"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shd w:val="clear" w:color="auto" w:fill="D9D9D9" w:themeFill="background1" w:themeFillShade="D9"/>
            <w:textDirection w:val="btLr"/>
          </w:tcPr>
          <w:p w14:paraId="6F0590F0"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shd w:val="clear" w:color="auto" w:fill="D9D9D9" w:themeFill="background1" w:themeFillShade="D9"/>
            <w:textDirection w:val="btLr"/>
          </w:tcPr>
          <w:p w14:paraId="43964A9D"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shd w:val="clear" w:color="auto" w:fill="D9D9D9" w:themeFill="background1" w:themeFillShade="D9"/>
            <w:textDirection w:val="btLr"/>
          </w:tcPr>
          <w:p w14:paraId="77B93396" w14:textId="77777777" w:rsidR="00AB6657" w:rsidRPr="00247E96"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6FCF76F" w14:textId="77777777" w:rsidR="00AB6657"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01AD0D35" w14:textId="77777777" w:rsidR="00AB6657"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6E0605A" w14:textId="77777777" w:rsidR="00AB6657"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48DD3C15" w14:textId="77777777" w:rsidR="00AB6657" w:rsidRDefault="00AB6657"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AB6657" w14:paraId="2164642E" w14:textId="77777777" w:rsidTr="00CE43C2">
        <w:trPr>
          <w:trHeight w:val="504"/>
        </w:trPr>
        <w:tc>
          <w:tcPr>
            <w:tcW w:w="709" w:type="dxa"/>
          </w:tcPr>
          <w:p w14:paraId="1DCB97A6" w14:textId="55A123A1"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14:paraId="26857FB7" w14:textId="39D202B3"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w:t>
            </w:r>
            <w:r>
              <w:rPr>
                <w:rFonts w:ascii="Times New Roman" w:eastAsiaTheme="minorEastAsia" w:hAnsi="Times New Roman" w:cs="Times New Roman"/>
                <w:color w:val="auto"/>
                <w:sz w:val="24"/>
                <w:szCs w:val="24"/>
                <w:lang w:bidi="ar-SA"/>
              </w:rPr>
              <w:t>109</w:t>
            </w:r>
          </w:p>
        </w:tc>
        <w:tc>
          <w:tcPr>
            <w:tcW w:w="425" w:type="dxa"/>
            <w:shd w:val="clear" w:color="auto" w:fill="FF0000"/>
          </w:tcPr>
          <w:p w14:paraId="6A8163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C3AB3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D8B735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D4596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7580A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488A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8AC17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2DB4F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838E4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F5A55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D4BDE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85B20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0B034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8A24C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B263B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7AFB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0C78F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8956D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D5A8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B70F5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D4245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821B9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69DD8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5347A074" w14:textId="77777777" w:rsidTr="00CE43C2">
        <w:trPr>
          <w:trHeight w:val="504"/>
        </w:trPr>
        <w:tc>
          <w:tcPr>
            <w:tcW w:w="709" w:type="dxa"/>
          </w:tcPr>
          <w:p w14:paraId="2363EDE9" w14:textId="1277D1A1"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14:paraId="4BAADC22" w14:textId="112688A6"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w:t>
            </w:r>
            <w:r>
              <w:rPr>
                <w:rFonts w:ascii="Times New Roman" w:eastAsiaTheme="minorEastAsia" w:hAnsi="Times New Roman" w:cs="Times New Roman"/>
                <w:color w:val="auto"/>
                <w:sz w:val="24"/>
                <w:szCs w:val="24"/>
                <w:lang w:bidi="ar-SA"/>
              </w:rPr>
              <w:t>110</w:t>
            </w:r>
          </w:p>
        </w:tc>
        <w:tc>
          <w:tcPr>
            <w:tcW w:w="425" w:type="dxa"/>
          </w:tcPr>
          <w:p w14:paraId="74CBF20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F118D3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62CB7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23C02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8FC68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BFF68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611F1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F36A5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44288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D4C75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EF78A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F516D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79B3A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ED27E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21229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38A18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993AA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6C734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90789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6EF8F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5314B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4DC42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6A338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7E2CC1D1" w14:textId="77777777" w:rsidTr="00CE43C2">
        <w:trPr>
          <w:trHeight w:val="504"/>
        </w:trPr>
        <w:tc>
          <w:tcPr>
            <w:tcW w:w="709" w:type="dxa"/>
          </w:tcPr>
          <w:p w14:paraId="7DE356E2" w14:textId="4DA769C1"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14:paraId="158906A7" w14:textId="2E172735"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w:t>
            </w:r>
            <w:r>
              <w:rPr>
                <w:rFonts w:ascii="Times New Roman" w:eastAsiaTheme="minorEastAsia" w:hAnsi="Times New Roman" w:cs="Times New Roman"/>
                <w:color w:val="auto"/>
                <w:sz w:val="24"/>
                <w:szCs w:val="24"/>
                <w:lang w:bidi="ar-SA"/>
              </w:rPr>
              <w:t>111</w:t>
            </w:r>
          </w:p>
        </w:tc>
        <w:tc>
          <w:tcPr>
            <w:tcW w:w="425" w:type="dxa"/>
          </w:tcPr>
          <w:p w14:paraId="44D0F38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1B917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FA8024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6D4B2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E897F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1BC51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65BB3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CBB9A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9DBD2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6EE65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88BCD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C1D83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910B8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74077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4E6C3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9B597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C42D5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0CD11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BEB28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D2D37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070C1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68A1D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51628E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DCEAF79" w14:textId="77777777" w:rsidTr="00CE43C2">
        <w:trPr>
          <w:trHeight w:val="484"/>
        </w:trPr>
        <w:tc>
          <w:tcPr>
            <w:tcW w:w="709" w:type="dxa"/>
          </w:tcPr>
          <w:p w14:paraId="16147833" w14:textId="47647D17"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14:paraId="2A53E703" w14:textId="3F466F4E"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w:t>
            </w:r>
            <w:r>
              <w:rPr>
                <w:rFonts w:ascii="Times New Roman" w:eastAsiaTheme="minorEastAsia" w:hAnsi="Times New Roman" w:cs="Times New Roman"/>
                <w:color w:val="auto"/>
                <w:sz w:val="24"/>
                <w:szCs w:val="24"/>
                <w:lang w:bidi="ar-SA"/>
              </w:rPr>
              <w:t>-112</w:t>
            </w:r>
          </w:p>
        </w:tc>
        <w:tc>
          <w:tcPr>
            <w:tcW w:w="425" w:type="dxa"/>
          </w:tcPr>
          <w:p w14:paraId="6FD2378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A17C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E5F1B5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A9922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59CEE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63EFE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F7454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29EF9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D9472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8C629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AEFB2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E58E7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9629E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D2DDE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98F14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6C969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D922D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1AC76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61B6A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AA046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76EEE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B802D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50B8C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2827F952" w14:textId="77777777" w:rsidTr="00CE43C2">
        <w:trPr>
          <w:trHeight w:val="504"/>
        </w:trPr>
        <w:tc>
          <w:tcPr>
            <w:tcW w:w="709" w:type="dxa"/>
          </w:tcPr>
          <w:p w14:paraId="1D2E7985" w14:textId="005A034A"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14:paraId="1AF89E83" w14:textId="41B39B86"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w:t>
            </w:r>
            <w:r>
              <w:rPr>
                <w:rFonts w:ascii="Times New Roman" w:eastAsiaTheme="minorEastAsia" w:hAnsi="Times New Roman" w:cs="Times New Roman"/>
                <w:color w:val="auto"/>
                <w:sz w:val="24"/>
                <w:szCs w:val="24"/>
                <w:lang w:bidi="ar-SA"/>
              </w:rPr>
              <w:t>113</w:t>
            </w:r>
          </w:p>
        </w:tc>
        <w:tc>
          <w:tcPr>
            <w:tcW w:w="425" w:type="dxa"/>
          </w:tcPr>
          <w:p w14:paraId="4EE5CE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206BF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3DC0A7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89BE7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5B8E4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6F01F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ABC42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90574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70C2C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ECA4C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7B573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CEA84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1ACC4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1C0F9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8E38F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2C4F4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9E75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5D5E0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EC454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2B54E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F64985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49EC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BB8D4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34A876C" w14:textId="77777777" w:rsidTr="00CE43C2">
        <w:trPr>
          <w:trHeight w:val="504"/>
        </w:trPr>
        <w:tc>
          <w:tcPr>
            <w:tcW w:w="709" w:type="dxa"/>
          </w:tcPr>
          <w:p w14:paraId="2094836D" w14:textId="2F958C38"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14:paraId="7C82AEC2" w14:textId="49861DDF"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w:t>
            </w:r>
            <w:r>
              <w:rPr>
                <w:rFonts w:ascii="Times New Roman" w:eastAsiaTheme="minorEastAsia" w:hAnsi="Times New Roman" w:cs="Times New Roman"/>
                <w:color w:val="auto"/>
                <w:sz w:val="24"/>
                <w:szCs w:val="24"/>
                <w:lang w:bidi="ar-SA"/>
              </w:rPr>
              <w:t>14</w:t>
            </w:r>
          </w:p>
        </w:tc>
        <w:tc>
          <w:tcPr>
            <w:tcW w:w="425" w:type="dxa"/>
          </w:tcPr>
          <w:p w14:paraId="3C77313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A8558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BE55B7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F25B5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A5F4A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A7E71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5A16B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25E91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6AAD0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7DCC4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13742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5AB46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C7F03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585B0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A919F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55432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FE6B7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6D797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D99DC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86A31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2AEA3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672EF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82B44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5D3CD6DB" w14:textId="77777777" w:rsidTr="00CE43C2">
        <w:trPr>
          <w:trHeight w:val="504"/>
        </w:trPr>
        <w:tc>
          <w:tcPr>
            <w:tcW w:w="709" w:type="dxa"/>
          </w:tcPr>
          <w:p w14:paraId="2D39F13C" w14:textId="28B6E3CC"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14:paraId="22E84AB6" w14:textId="5B2DCECB"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w:t>
            </w:r>
            <w:r>
              <w:rPr>
                <w:rFonts w:ascii="Times New Roman" w:eastAsiaTheme="minorEastAsia" w:hAnsi="Times New Roman" w:cs="Times New Roman"/>
                <w:color w:val="auto"/>
                <w:sz w:val="24"/>
                <w:szCs w:val="24"/>
                <w:lang w:bidi="ar-SA"/>
              </w:rPr>
              <w:t>15</w:t>
            </w:r>
          </w:p>
        </w:tc>
        <w:tc>
          <w:tcPr>
            <w:tcW w:w="425" w:type="dxa"/>
          </w:tcPr>
          <w:p w14:paraId="4486FFA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09C9B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48B24A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08F7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FC664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8EC96B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5F046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3800E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86E3C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DCFE9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EE02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8961E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7E985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A61F6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0EE92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12CB3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09EAC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815F5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334E2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4A9EF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C221C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97CA2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323C3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09A794CB" w14:textId="77777777" w:rsidTr="00CE43C2">
        <w:trPr>
          <w:trHeight w:val="504"/>
        </w:trPr>
        <w:tc>
          <w:tcPr>
            <w:tcW w:w="709" w:type="dxa"/>
          </w:tcPr>
          <w:p w14:paraId="020B777D" w14:textId="375AC8C6"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14:paraId="0CF3A76B" w14:textId="17189D72"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w:t>
            </w:r>
            <w:r>
              <w:rPr>
                <w:rFonts w:ascii="Times New Roman" w:eastAsiaTheme="minorEastAsia" w:hAnsi="Times New Roman" w:cs="Times New Roman"/>
                <w:color w:val="auto"/>
                <w:sz w:val="24"/>
                <w:szCs w:val="24"/>
                <w:lang w:bidi="ar-SA"/>
              </w:rPr>
              <w:t>16</w:t>
            </w:r>
          </w:p>
        </w:tc>
        <w:tc>
          <w:tcPr>
            <w:tcW w:w="425" w:type="dxa"/>
          </w:tcPr>
          <w:p w14:paraId="7A6A5F6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DAF7B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45DAAB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6A8DF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D4F6A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0727C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8EDA1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51461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FA16B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45BC0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4B1AB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4C542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44CE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BBF6A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F28EA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58889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7D11D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21A6F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1021D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EFC89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F02B1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2EFF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ABECC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AB4C2CB" w14:textId="77777777" w:rsidTr="00CE43C2">
        <w:trPr>
          <w:trHeight w:val="504"/>
        </w:trPr>
        <w:tc>
          <w:tcPr>
            <w:tcW w:w="709" w:type="dxa"/>
          </w:tcPr>
          <w:p w14:paraId="7D03E4F1" w14:textId="7FC3CD09"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14:paraId="1972F068" w14:textId="7C8388C1"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w:t>
            </w:r>
            <w:r>
              <w:rPr>
                <w:rFonts w:ascii="Times New Roman" w:eastAsiaTheme="minorEastAsia" w:hAnsi="Times New Roman" w:cs="Times New Roman"/>
                <w:color w:val="auto"/>
                <w:sz w:val="24"/>
                <w:szCs w:val="24"/>
                <w:lang w:bidi="ar-SA"/>
              </w:rPr>
              <w:t>17</w:t>
            </w:r>
          </w:p>
        </w:tc>
        <w:tc>
          <w:tcPr>
            <w:tcW w:w="425" w:type="dxa"/>
          </w:tcPr>
          <w:p w14:paraId="697D8D3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9E484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346829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30D7FD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EDA3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AF343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7328C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F02B5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BC7D2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1A307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C1086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C882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B0ECA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72C4D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F72D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89F79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ED329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BA2B0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10E45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15883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16B9C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E222C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5CB5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60E2FAA4" w14:textId="77777777" w:rsidTr="00CE43C2">
        <w:trPr>
          <w:trHeight w:val="504"/>
        </w:trPr>
        <w:tc>
          <w:tcPr>
            <w:tcW w:w="709" w:type="dxa"/>
          </w:tcPr>
          <w:p w14:paraId="23A1A2E4" w14:textId="3C780517"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14:paraId="0AF2C0B3" w14:textId="2FE10B98"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w:t>
            </w:r>
            <w:r>
              <w:rPr>
                <w:rFonts w:ascii="Times New Roman" w:eastAsiaTheme="minorEastAsia" w:hAnsi="Times New Roman" w:cs="Times New Roman"/>
                <w:color w:val="auto"/>
                <w:sz w:val="24"/>
                <w:szCs w:val="24"/>
                <w:lang w:bidi="ar-SA"/>
              </w:rPr>
              <w:t>18</w:t>
            </w:r>
          </w:p>
        </w:tc>
        <w:tc>
          <w:tcPr>
            <w:tcW w:w="425" w:type="dxa"/>
          </w:tcPr>
          <w:p w14:paraId="1DD74B8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792BD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E94DBD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C261B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2B22B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E0792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95054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F7E6B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5A81E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362DB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84CB8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80D22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0B39C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B33FD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A4BA5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8DDEB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A6126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1C15C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7BC3B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10103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4AA69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E5F58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099697"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1ED3663D" w14:textId="77777777" w:rsidTr="00CE43C2">
        <w:trPr>
          <w:trHeight w:val="504"/>
        </w:trPr>
        <w:tc>
          <w:tcPr>
            <w:tcW w:w="709" w:type="dxa"/>
          </w:tcPr>
          <w:p w14:paraId="7EB652F8" w14:textId="2DBC59D2"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59</w:t>
            </w:r>
          </w:p>
        </w:tc>
        <w:tc>
          <w:tcPr>
            <w:tcW w:w="3544" w:type="dxa"/>
          </w:tcPr>
          <w:p w14:paraId="3399FBCA" w14:textId="392285DE"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w:t>
            </w:r>
            <w:r>
              <w:rPr>
                <w:rFonts w:ascii="Times New Roman" w:eastAsiaTheme="minorEastAsia" w:hAnsi="Times New Roman" w:cs="Times New Roman"/>
                <w:color w:val="auto"/>
                <w:sz w:val="24"/>
                <w:szCs w:val="24"/>
                <w:lang w:bidi="ar-SA"/>
              </w:rPr>
              <w:t>19</w:t>
            </w:r>
          </w:p>
        </w:tc>
        <w:tc>
          <w:tcPr>
            <w:tcW w:w="425" w:type="dxa"/>
          </w:tcPr>
          <w:p w14:paraId="355D4C6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49B57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1C41F4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EFC5D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85E96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6F60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28F81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C2F8E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D4832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7331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30231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BE2D0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D3187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5DCD9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6A5F81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2AA41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E56F6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F0927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2FF8B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642B6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E2532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9DE5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6AE4A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03FA04E4" w14:textId="77777777" w:rsidTr="00CE43C2">
        <w:trPr>
          <w:trHeight w:val="504"/>
        </w:trPr>
        <w:tc>
          <w:tcPr>
            <w:tcW w:w="709" w:type="dxa"/>
          </w:tcPr>
          <w:p w14:paraId="2F05FE24" w14:textId="48F6D72C"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60</w:t>
            </w:r>
          </w:p>
        </w:tc>
        <w:tc>
          <w:tcPr>
            <w:tcW w:w="3544" w:type="dxa"/>
          </w:tcPr>
          <w:p w14:paraId="13F3659A" w14:textId="67CD2D20"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w:t>
            </w:r>
            <w:r>
              <w:rPr>
                <w:rFonts w:ascii="Times New Roman" w:eastAsiaTheme="minorEastAsia" w:hAnsi="Times New Roman" w:cs="Times New Roman"/>
                <w:color w:val="auto"/>
                <w:sz w:val="24"/>
                <w:szCs w:val="24"/>
                <w:lang w:bidi="ar-SA"/>
              </w:rPr>
              <w:t>20</w:t>
            </w:r>
          </w:p>
        </w:tc>
        <w:tc>
          <w:tcPr>
            <w:tcW w:w="425" w:type="dxa"/>
          </w:tcPr>
          <w:p w14:paraId="7B8D731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85821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DC778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CE1974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74A16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61ECB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C3676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62870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E1E7C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84F8B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47167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36C39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F9DC8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8D359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4E2EC8"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65A6B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B8ADD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F1ED4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2833B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855413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B46C8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B4F0D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88CBA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AB6657" w14:paraId="46187970" w14:textId="77777777" w:rsidTr="00CE43C2">
        <w:trPr>
          <w:trHeight w:val="504"/>
        </w:trPr>
        <w:tc>
          <w:tcPr>
            <w:tcW w:w="709" w:type="dxa"/>
          </w:tcPr>
          <w:p w14:paraId="299A40EC" w14:textId="0070EA3B" w:rsidR="00AB6657" w:rsidRDefault="00AB6657"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61</w:t>
            </w:r>
          </w:p>
        </w:tc>
        <w:tc>
          <w:tcPr>
            <w:tcW w:w="3544" w:type="dxa"/>
          </w:tcPr>
          <w:p w14:paraId="1DB96A04" w14:textId="3B18B458"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w:t>
            </w:r>
            <w:r>
              <w:rPr>
                <w:rFonts w:ascii="Times New Roman" w:eastAsiaTheme="minorEastAsia" w:hAnsi="Times New Roman" w:cs="Times New Roman"/>
                <w:color w:val="auto"/>
                <w:sz w:val="24"/>
                <w:szCs w:val="24"/>
                <w:lang w:bidi="ar-SA"/>
              </w:rPr>
              <w:t>21</w:t>
            </w:r>
          </w:p>
        </w:tc>
        <w:tc>
          <w:tcPr>
            <w:tcW w:w="425" w:type="dxa"/>
          </w:tcPr>
          <w:p w14:paraId="6D24CB7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9F181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D6BB4C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802CCE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7C4E2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D00964"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04EA51"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9DE69E"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A506E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078F8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1A41BA"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5856E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0BEAE9"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3FCF8D"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0A2512"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3CFD00"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C2E48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C70995"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FC7657B"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8CFD0C"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D47546"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A3D5F3"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5384BF" w14:textId="77777777" w:rsidR="00AB6657" w:rsidRDefault="00AB6657"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71A2EA6C" w14:textId="77777777" w:rsidR="005A64CB" w:rsidRPr="0094237D" w:rsidRDefault="005A64CB" w:rsidP="00DC65F6">
      <w:pPr>
        <w:pStyle w:val="Heading3"/>
        <w:rPr>
          <w:rFonts w:ascii="Times" w:hAnsi="Times"/>
          <w:color w:val="000000" w:themeColor="text1"/>
          <w:sz w:val="28"/>
          <w:lang w:bidi="ar-SA"/>
        </w:rPr>
      </w:pPr>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8"/>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E265F22" w14:textId="2E7F9BEF" w:rsidTr="00D97259">
        <w:trPr>
          <w:trHeight w:val="1146"/>
        </w:trPr>
        <w:tc>
          <w:tcPr>
            <w:tcW w:w="709" w:type="dxa"/>
            <w:shd w:val="clear" w:color="auto" w:fill="D9D9D9"/>
          </w:tcPr>
          <w:p w14:paraId="12082E98" w14:textId="4CA216FC"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5EF02C59" w14:textId="345FF360" w:rsidR="00D97259" w:rsidRPr="00116D42"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Use case</w:t>
            </w:r>
          </w:p>
        </w:tc>
        <w:tc>
          <w:tcPr>
            <w:tcW w:w="425" w:type="dxa"/>
            <w:tcBorders>
              <w:bottom w:val="single" w:sz="4" w:space="0" w:color="auto"/>
            </w:tcBorders>
            <w:shd w:val="clear" w:color="auto" w:fill="D9D9D9"/>
            <w:textDirection w:val="btLr"/>
          </w:tcPr>
          <w:p w14:paraId="3EE235D6" w14:textId="6E56C94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73834FA" w14:textId="0FF14F46"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2551352" w14:textId="7EF0BF2F"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4D2E29D" w14:textId="54D0C28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4C9939" w14:textId="68DF58D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A9EE0AB" w14:textId="1B0389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C1DEC78" w14:textId="25C000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3058418" w14:textId="0145DED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5A97804" w14:textId="382F306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16E0F7E" w14:textId="52AE3F2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65506AD" w14:textId="3FDC98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6EDF3A3" w14:textId="66C5402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1A8976C" w14:textId="34918CA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2BC5D098" w14:textId="4EE68FC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EE02033" w14:textId="0BF82EF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7401B38" w14:textId="77644C2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611340" w14:textId="45113CD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2C6B46" w14:textId="554B9B75"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71C1AEC" w14:textId="68279B5E"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708DEE33" w14:textId="5CC77168"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0FF80B39" w14:textId="6A56914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9D34460" w14:textId="16110DBE"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8F2F954" w14:textId="2748F28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157377F7" w14:textId="1C53FF48" w:rsidTr="00FF2948">
        <w:trPr>
          <w:trHeight w:val="504"/>
        </w:trPr>
        <w:tc>
          <w:tcPr>
            <w:tcW w:w="709" w:type="dxa"/>
          </w:tcPr>
          <w:p w14:paraId="311C79B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2C7522B7" w14:textId="18BD4CA6"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UC-26</w:t>
            </w:r>
          </w:p>
        </w:tc>
        <w:tc>
          <w:tcPr>
            <w:tcW w:w="425" w:type="dxa"/>
            <w:shd w:val="clear" w:color="auto" w:fill="3366FF"/>
          </w:tcPr>
          <w:p w14:paraId="24C18EC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8F99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92C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0A1D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4534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9C70D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A0AC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F792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DBB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F765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4FC87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520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E5C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2156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FB73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82050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75A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0DC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C726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7539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1ACE5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6B9E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A990F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C94792F" w14:textId="132A431F" w:rsidTr="00FF2948">
        <w:trPr>
          <w:trHeight w:val="484"/>
        </w:trPr>
        <w:tc>
          <w:tcPr>
            <w:tcW w:w="709" w:type="dxa"/>
          </w:tcPr>
          <w:p w14:paraId="09CDE92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B75DC93" w14:textId="58A1115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UC-27</w:t>
            </w:r>
          </w:p>
        </w:tc>
        <w:tc>
          <w:tcPr>
            <w:tcW w:w="425" w:type="dxa"/>
            <w:shd w:val="clear" w:color="auto" w:fill="auto"/>
          </w:tcPr>
          <w:p w14:paraId="339BCC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7B0976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0493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47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AAC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77E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09D2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E219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365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224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C2AA7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A59F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A2B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B64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2F1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824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65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D8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F97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5D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9D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934E50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1DF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90A85A" w14:textId="732096EA" w:rsidTr="00FF2948">
        <w:trPr>
          <w:trHeight w:val="504"/>
        </w:trPr>
        <w:tc>
          <w:tcPr>
            <w:tcW w:w="709" w:type="dxa"/>
          </w:tcPr>
          <w:p w14:paraId="46F9E4C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7BCA84ED" w14:textId="52866F6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UC-28</w:t>
            </w:r>
          </w:p>
        </w:tc>
        <w:tc>
          <w:tcPr>
            <w:tcW w:w="425" w:type="dxa"/>
            <w:shd w:val="clear" w:color="auto" w:fill="auto"/>
          </w:tcPr>
          <w:p w14:paraId="235A61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64BAB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7C5C18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3743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2E6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3C4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8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49B74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08B5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9450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AAE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860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DA79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3A0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8A4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AF4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D50A7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FF43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CAC8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4A7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263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F2DFD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8209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8FBA1C3" w14:textId="7FB56D3D" w:rsidTr="00FF2948">
        <w:trPr>
          <w:trHeight w:val="504"/>
        </w:trPr>
        <w:tc>
          <w:tcPr>
            <w:tcW w:w="709" w:type="dxa"/>
          </w:tcPr>
          <w:p w14:paraId="2A9771F1"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EFAFDF3" w14:textId="60ACA6C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UC-29</w:t>
            </w:r>
          </w:p>
        </w:tc>
        <w:tc>
          <w:tcPr>
            <w:tcW w:w="425" w:type="dxa"/>
            <w:tcBorders>
              <w:bottom w:val="single" w:sz="4" w:space="0" w:color="auto"/>
            </w:tcBorders>
            <w:shd w:val="clear" w:color="auto" w:fill="auto"/>
          </w:tcPr>
          <w:p w14:paraId="4DED0D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D40C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B80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3E7EC6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095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08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E4B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804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610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4F1FF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8A647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3C9D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78A5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230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FA28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ECF4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725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0A3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FB62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2CC9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B15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B7C62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38A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C7AF1CB" w14:textId="4886567E" w:rsidTr="00D97259">
        <w:trPr>
          <w:trHeight w:val="484"/>
        </w:trPr>
        <w:tc>
          <w:tcPr>
            <w:tcW w:w="709" w:type="dxa"/>
          </w:tcPr>
          <w:p w14:paraId="7879936C"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B19916A" w14:textId="08A7F6B2"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UC-30</w:t>
            </w:r>
          </w:p>
        </w:tc>
        <w:tc>
          <w:tcPr>
            <w:tcW w:w="425" w:type="dxa"/>
            <w:shd w:val="clear" w:color="auto" w:fill="auto"/>
          </w:tcPr>
          <w:p w14:paraId="4EEC81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1EA4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E8E1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3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2F48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F046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215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57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48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AE9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AFA5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6D1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4F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6C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1056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5A8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F09C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6DCC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F9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B10E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86C9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F1D9A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72C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5A9C19C" w14:textId="7CA8FAD2" w:rsidTr="00D97259">
        <w:trPr>
          <w:trHeight w:val="504"/>
        </w:trPr>
        <w:tc>
          <w:tcPr>
            <w:tcW w:w="709" w:type="dxa"/>
          </w:tcPr>
          <w:p w14:paraId="139B010B"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3C83C60F" w14:textId="4BE84CD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UC-31</w:t>
            </w:r>
          </w:p>
        </w:tc>
        <w:tc>
          <w:tcPr>
            <w:tcW w:w="425" w:type="dxa"/>
            <w:shd w:val="clear" w:color="auto" w:fill="auto"/>
          </w:tcPr>
          <w:p w14:paraId="2651F6B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330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A7E2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5F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11B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2AB4A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049FC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6254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4F68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E4E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CFBB5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5288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9D18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734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74E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FA96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9DA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C25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71983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AB42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1963B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146F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10F3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B17DB5" w14:textId="575B0111" w:rsidTr="00D97259">
        <w:trPr>
          <w:trHeight w:val="484"/>
        </w:trPr>
        <w:tc>
          <w:tcPr>
            <w:tcW w:w="709" w:type="dxa"/>
          </w:tcPr>
          <w:p w14:paraId="1C75597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CF5CAE6" w14:textId="1BB5FD8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UC-32</w:t>
            </w:r>
          </w:p>
        </w:tc>
        <w:tc>
          <w:tcPr>
            <w:tcW w:w="425" w:type="dxa"/>
            <w:shd w:val="clear" w:color="auto" w:fill="auto"/>
          </w:tcPr>
          <w:p w14:paraId="5C75BA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8F6E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55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AEF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D88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958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8AA8C6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DA05E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0E2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E9B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FC5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73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534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66E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7111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B68B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C756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0C0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E0A8B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44DB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A637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B8E14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A69C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100A53" w14:textId="65E13AA0" w:rsidTr="00D97259">
        <w:trPr>
          <w:trHeight w:val="504"/>
        </w:trPr>
        <w:tc>
          <w:tcPr>
            <w:tcW w:w="709" w:type="dxa"/>
          </w:tcPr>
          <w:p w14:paraId="493037F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9DF9C7A" w14:textId="7BA01A0F"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UC-33</w:t>
            </w:r>
          </w:p>
        </w:tc>
        <w:tc>
          <w:tcPr>
            <w:tcW w:w="425" w:type="dxa"/>
            <w:shd w:val="clear" w:color="auto" w:fill="auto"/>
          </w:tcPr>
          <w:p w14:paraId="7282D2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FA5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0143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970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C77B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CFE2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3EE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7462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879D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B5108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47FC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9F9B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4566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1462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21E5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71D7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5A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31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0AC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92E6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9885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551E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7AF2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8FCCBD4" w14:textId="7BAEABB2" w:rsidTr="00D97259">
        <w:trPr>
          <w:trHeight w:val="504"/>
        </w:trPr>
        <w:tc>
          <w:tcPr>
            <w:tcW w:w="709" w:type="dxa"/>
          </w:tcPr>
          <w:p w14:paraId="0168C016"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9DCCBB" w14:textId="747F166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UC-34</w:t>
            </w:r>
          </w:p>
        </w:tc>
        <w:tc>
          <w:tcPr>
            <w:tcW w:w="425" w:type="dxa"/>
            <w:shd w:val="clear" w:color="auto" w:fill="auto"/>
          </w:tcPr>
          <w:p w14:paraId="02C3F9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2BC3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3C68F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465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B28F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5F35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A2DD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647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0F22A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5A4B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399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0050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3B2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7DCE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170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15F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3F5E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1634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1F4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FDB4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F67E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56AEA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77F0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E6094BB" w14:textId="6059D260" w:rsidTr="00D97259">
        <w:trPr>
          <w:trHeight w:val="484"/>
        </w:trPr>
        <w:tc>
          <w:tcPr>
            <w:tcW w:w="709" w:type="dxa"/>
          </w:tcPr>
          <w:p w14:paraId="152471F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233C9A6" w14:textId="606BA858"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UC-35</w:t>
            </w:r>
          </w:p>
        </w:tc>
        <w:tc>
          <w:tcPr>
            <w:tcW w:w="425" w:type="dxa"/>
            <w:shd w:val="clear" w:color="auto" w:fill="auto"/>
          </w:tcPr>
          <w:p w14:paraId="07CBA7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189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55D2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7C8F0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888E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3C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8DD1E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A25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9A4C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E436F0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C07991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808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CA3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08F9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C6716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CA128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604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512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4536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E894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92F4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BA1F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5C0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F2C3FA8" w14:textId="61FE4984" w:rsidTr="00D97259">
        <w:trPr>
          <w:trHeight w:val="504"/>
        </w:trPr>
        <w:tc>
          <w:tcPr>
            <w:tcW w:w="709" w:type="dxa"/>
          </w:tcPr>
          <w:p w14:paraId="0A36BDD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11E07AB" w14:textId="02B710E9"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UC-36</w:t>
            </w:r>
          </w:p>
        </w:tc>
        <w:tc>
          <w:tcPr>
            <w:tcW w:w="425" w:type="dxa"/>
            <w:shd w:val="clear" w:color="auto" w:fill="auto"/>
          </w:tcPr>
          <w:p w14:paraId="2819232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668F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B81B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B99E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BFFA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B36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168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C37E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98D8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67F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8388C2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65E1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923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F5CB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9F74B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4E499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6A9C2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F513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265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5734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8613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9B093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610CA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96319BA" w14:textId="4D39E5CA" w:rsidTr="00D97259">
        <w:trPr>
          <w:trHeight w:val="504"/>
        </w:trPr>
        <w:tc>
          <w:tcPr>
            <w:tcW w:w="709" w:type="dxa"/>
          </w:tcPr>
          <w:p w14:paraId="7F92C467"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3C85A259" w14:textId="1EB9A3A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UC-37</w:t>
            </w:r>
          </w:p>
        </w:tc>
        <w:tc>
          <w:tcPr>
            <w:tcW w:w="425" w:type="dxa"/>
            <w:shd w:val="clear" w:color="auto" w:fill="auto"/>
          </w:tcPr>
          <w:p w14:paraId="6DB1FE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81F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2626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3E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3445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096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455D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C708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559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95DD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B10D7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5F6A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EE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686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C9EA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E7D5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1AB6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A46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FBB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3160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5AAF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17087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AC91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9DED65A" w14:textId="77777777" w:rsidR="005A64CB" w:rsidRDefault="005A64CB"/>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41064463" w14:textId="361EC774" w:rsidTr="00D97259">
        <w:trPr>
          <w:cantSplit/>
          <w:trHeight w:val="1146"/>
        </w:trPr>
        <w:tc>
          <w:tcPr>
            <w:tcW w:w="709" w:type="dxa"/>
            <w:shd w:val="clear" w:color="auto" w:fill="D9D9D9"/>
          </w:tcPr>
          <w:p w14:paraId="64D2161B" w14:textId="77777777" w:rsidR="00D97259" w:rsidRPr="00CD042D"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A6FAB9" w14:textId="77777777" w:rsidR="00D97259" w:rsidRPr="00C55C94"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2ED8125" w14:textId="2FF2C70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C803E8A" w14:textId="625577E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EEBDC4C" w14:textId="029C09F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96F10E0" w14:textId="55423A3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4E71CDF" w14:textId="4E1D296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514B5307" w14:textId="71EE5D59"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BD2057" w14:textId="2D3588B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F8E798D" w14:textId="01EA1E04"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7DA0F27" w14:textId="254FCE9A"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038451D1" w14:textId="2F9BA773"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06438224" w14:textId="5063B990"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6E44FEE" w14:textId="5B8A011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FDB47C8" w14:textId="788BD05B"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7A5DBA31" w14:textId="733BA67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78BCD146" w14:textId="6477E07C"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7EB564C9" w14:textId="22DCC718"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FE864B0" w14:textId="3722D5F1"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616B7C8B" w14:textId="2D776282"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395BAB5" w14:textId="37038B07" w:rsidR="00D97259" w:rsidRPr="00247E96"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hemeFill="background1" w:themeFillShade="D9"/>
            <w:textDirection w:val="btLr"/>
          </w:tcPr>
          <w:p w14:paraId="55D6772B" w14:textId="06C9FA9A"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hemeFill="background1" w:themeFillShade="D9"/>
            <w:textDirection w:val="btLr"/>
          </w:tcPr>
          <w:p w14:paraId="1FA69825" w14:textId="0D9FA99C"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hemeFill="background1" w:themeFillShade="D9"/>
            <w:textDirection w:val="btLr"/>
          </w:tcPr>
          <w:p w14:paraId="55279004" w14:textId="413A79F9"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hemeFill="background1" w:themeFillShade="D9"/>
            <w:textDirection w:val="btLr"/>
          </w:tcPr>
          <w:p w14:paraId="69CCDBB7" w14:textId="7B66170D" w:rsidR="00D97259" w:rsidRDefault="00D97259"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8CB499B" w14:textId="7315FBC1" w:rsidTr="00D97259">
        <w:trPr>
          <w:trHeight w:val="504"/>
        </w:trPr>
        <w:tc>
          <w:tcPr>
            <w:tcW w:w="709" w:type="dxa"/>
          </w:tcPr>
          <w:p w14:paraId="287A706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C3691C7" w14:textId="3B53FA7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UC-38</w:t>
            </w:r>
          </w:p>
        </w:tc>
        <w:tc>
          <w:tcPr>
            <w:tcW w:w="425" w:type="dxa"/>
            <w:shd w:val="clear" w:color="auto" w:fill="auto"/>
          </w:tcPr>
          <w:p w14:paraId="54837D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68C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B7E1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5BF4E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CE91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B421A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7AD3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CA07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5B1A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D30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C41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BC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01A63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5335B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41B4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65F5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4AB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4F7E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A5B1C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681A1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BEC63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80E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172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96A7EAE" w14:textId="592F0D33" w:rsidTr="00D97259">
        <w:trPr>
          <w:trHeight w:val="484"/>
        </w:trPr>
        <w:tc>
          <w:tcPr>
            <w:tcW w:w="709" w:type="dxa"/>
          </w:tcPr>
          <w:p w14:paraId="29D3B373"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9980B3C" w14:textId="4DA494ED"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UC-39</w:t>
            </w:r>
          </w:p>
        </w:tc>
        <w:tc>
          <w:tcPr>
            <w:tcW w:w="425" w:type="dxa"/>
            <w:shd w:val="clear" w:color="auto" w:fill="auto"/>
          </w:tcPr>
          <w:p w14:paraId="18F3C9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B75B44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928BA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410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D8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60FD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A923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7D2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7AC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7858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E2DE6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AB72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D089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2385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9ED0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F12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A433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04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56F38D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D1A43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A52D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CEABB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D9E51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1BA38E" w14:textId="6DB66E15" w:rsidTr="00D97259">
        <w:trPr>
          <w:trHeight w:val="504"/>
        </w:trPr>
        <w:tc>
          <w:tcPr>
            <w:tcW w:w="709" w:type="dxa"/>
          </w:tcPr>
          <w:p w14:paraId="258AA15E"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25D69EA" w14:textId="2E3CB044"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UC-40</w:t>
            </w:r>
          </w:p>
        </w:tc>
        <w:tc>
          <w:tcPr>
            <w:tcW w:w="425" w:type="dxa"/>
            <w:shd w:val="clear" w:color="auto" w:fill="auto"/>
          </w:tcPr>
          <w:p w14:paraId="64B51C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21F30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8742C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D196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8F00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9E769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397F4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5F9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E04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6DA41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3D18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E90E5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75F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EE57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735C9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4A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581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494F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7CC7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AA18D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8791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DDFC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2710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DF358C4" w14:textId="1DB2641D" w:rsidTr="00D97259">
        <w:trPr>
          <w:trHeight w:val="504"/>
        </w:trPr>
        <w:tc>
          <w:tcPr>
            <w:tcW w:w="709" w:type="dxa"/>
          </w:tcPr>
          <w:p w14:paraId="3C5E494A"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82E7966" w14:textId="7F594BB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UC-41</w:t>
            </w:r>
          </w:p>
        </w:tc>
        <w:tc>
          <w:tcPr>
            <w:tcW w:w="425" w:type="dxa"/>
            <w:shd w:val="clear" w:color="auto" w:fill="auto"/>
          </w:tcPr>
          <w:p w14:paraId="79F3E5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9D4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6A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0ED28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06F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13F4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D5B48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7C67A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24B9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3B91D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579E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E1A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FC5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D7A2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8497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FC34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9FA0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9DDF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86585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B768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2476A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E93C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BB99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1DD8F87" w14:textId="2906995F" w:rsidTr="00D97259">
        <w:trPr>
          <w:trHeight w:val="484"/>
        </w:trPr>
        <w:tc>
          <w:tcPr>
            <w:tcW w:w="709" w:type="dxa"/>
          </w:tcPr>
          <w:p w14:paraId="7BA15A8D"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81BBD18" w14:textId="11D792A0"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UC-42</w:t>
            </w:r>
          </w:p>
        </w:tc>
        <w:tc>
          <w:tcPr>
            <w:tcW w:w="425" w:type="dxa"/>
            <w:shd w:val="clear" w:color="auto" w:fill="auto"/>
          </w:tcPr>
          <w:p w14:paraId="5B3234E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3A2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3072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94CB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C025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D3AA4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38A01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61751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D576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A3E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B52BE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3127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C74F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B0BE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5967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AD18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85615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4280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FDA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3688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22A96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C89B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FF460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593692" w14:textId="3A2DE1BE" w:rsidTr="00D97259">
        <w:trPr>
          <w:trHeight w:val="504"/>
        </w:trPr>
        <w:tc>
          <w:tcPr>
            <w:tcW w:w="709" w:type="dxa"/>
          </w:tcPr>
          <w:p w14:paraId="4BD7E185"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3F37CFD" w14:textId="7C073A8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UC-43</w:t>
            </w:r>
          </w:p>
        </w:tc>
        <w:tc>
          <w:tcPr>
            <w:tcW w:w="425" w:type="dxa"/>
            <w:shd w:val="clear" w:color="auto" w:fill="auto"/>
          </w:tcPr>
          <w:p w14:paraId="1F0ECF4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38B3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6FEF4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B692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D1E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BDB85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4D11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6A9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096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CCFA9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B5AA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CB2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D133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D4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ADF6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8862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4F279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EAE7F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68F0C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3A0B3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CD2AF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6852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5FC65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F033834" w14:textId="5049043F" w:rsidTr="00D97259">
        <w:trPr>
          <w:trHeight w:val="484"/>
        </w:trPr>
        <w:tc>
          <w:tcPr>
            <w:tcW w:w="709" w:type="dxa"/>
          </w:tcPr>
          <w:p w14:paraId="4C8F8430" w14:textId="77777777"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8CEF6BC" w14:textId="114A63FA"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UC-44</w:t>
            </w:r>
          </w:p>
        </w:tc>
        <w:tc>
          <w:tcPr>
            <w:tcW w:w="425" w:type="dxa"/>
            <w:shd w:val="clear" w:color="auto" w:fill="auto"/>
          </w:tcPr>
          <w:p w14:paraId="76DC673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03F1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30F8F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CB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517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2010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3908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C654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05632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8AD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3EF550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DCE0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F6A0C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2432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57726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CDCD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4F159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FCC5E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642279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34BC6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2C9B4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4CCC4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468EF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FDB3DE4" w14:textId="77777777" w:rsidTr="00D97259">
        <w:trPr>
          <w:trHeight w:val="484"/>
        </w:trPr>
        <w:tc>
          <w:tcPr>
            <w:tcW w:w="709" w:type="dxa"/>
          </w:tcPr>
          <w:p w14:paraId="5B4EE990" w14:textId="18AB81D0"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7D631FE3" w14:textId="6465233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UC-45</w:t>
            </w:r>
          </w:p>
        </w:tc>
        <w:tc>
          <w:tcPr>
            <w:tcW w:w="425" w:type="dxa"/>
            <w:shd w:val="clear" w:color="auto" w:fill="auto"/>
          </w:tcPr>
          <w:p w14:paraId="5ECB3AD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9DB2E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E555D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AA7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FC24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1D112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2907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0EA1C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176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1B88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5E2D0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215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F8C9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071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FE72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4348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F61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DBAC5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7056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2B85F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323CA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EB5C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F7F1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9347BCF" w14:textId="77777777" w:rsidTr="00D97259">
        <w:trPr>
          <w:trHeight w:val="484"/>
        </w:trPr>
        <w:tc>
          <w:tcPr>
            <w:tcW w:w="709" w:type="dxa"/>
          </w:tcPr>
          <w:p w14:paraId="1E6238C1" w14:textId="069FBBAB"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392819AF" w14:textId="1704D245"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UC-46</w:t>
            </w:r>
          </w:p>
        </w:tc>
        <w:tc>
          <w:tcPr>
            <w:tcW w:w="425" w:type="dxa"/>
            <w:shd w:val="clear" w:color="auto" w:fill="auto"/>
          </w:tcPr>
          <w:p w14:paraId="526E12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FA1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7A95C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D1FAD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91FA3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396C4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FB6DC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B050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0C2D9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DC8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C3FF8B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62D7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C3BE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8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BC63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F8BE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79B8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645E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4DA8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F5F0E"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146E6DF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E247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4A448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C029501" w14:textId="77777777" w:rsidTr="00D97259">
        <w:trPr>
          <w:trHeight w:val="484"/>
        </w:trPr>
        <w:tc>
          <w:tcPr>
            <w:tcW w:w="709" w:type="dxa"/>
          </w:tcPr>
          <w:p w14:paraId="53C57C24" w14:textId="38EF54F4"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5A385C00" w14:textId="2F035A03"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UC-47</w:t>
            </w:r>
          </w:p>
        </w:tc>
        <w:tc>
          <w:tcPr>
            <w:tcW w:w="425" w:type="dxa"/>
            <w:shd w:val="clear" w:color="auto" w:fill="auto"/>
          </w:tcPr>
          <w:p w14:paraId="3F2E4D8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622D74"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76B86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8DD5B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B7B3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C36C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2DA2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17D41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18DD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1A5B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39D4A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9FE81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81A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4CBB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474BE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68C8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A84D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800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2766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04407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2A6EF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AF01A99"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395F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96942F4" w14:textId="77777777" w:rsidTr="00FF2948">
        <w:trPr>
          <w:trHeight w:val="484"/>
        </w:trPr>
        <w:tc>
          <w:tcPr>
            <w:tcW w:w="709" w:type="dxa"/>
          </w:tcPr>
          <w:p w14:paraId="0F7B6C6F" w14:textId="509AF991" w:rsidR="00D97259" w:rsidRDefault="00D97259"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0CFBA3C9" w14:textId="2EA100BB"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UC-48</w:t>
            </w:r>
          </w:p>
        </w:tc>
        <w:tc>
          <w:tcPr>
            <w:tcW w:w="425" w:type="dxa"/>
            <w:shd w:val="clear" w:color="auto" w:fill="auto"/>
          </w:tcPr>
          <w:p w14:paraId="2CC7181C"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F4A59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816D46"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49BAA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893557"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005D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7CABC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D78EC5"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8CF75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A251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66DC4AF"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F6BE8"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B6032"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51DB"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1F036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2F6F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831B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786C9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E98870"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E60A"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3CCDB1"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C0B1D"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713355A3" w14:textId="77777777" w:rsidR="00D97259" w:rsidRDefault="00D97259"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CD4B21E" w14:textId="77777777" w:rsidR="00572250" w:rsidRDefault="00572250" w:rsidP="00315944">
      <w:pPr>
        <w:widowControl w:val="0"/>
        <w:autoSpaceDE w:val="0"/>
        <w:autoSpaceDN w:val="0"/>
        <w:adjustRightInd w:val="0"/>
        <w:spacing w:after="240" w:line="240" w:lineRule="auto"/>
      </w:pPr>
    </w:p>
    <w:p w14:paraId="6DEA1EE5" w14:textId="77777777" w:rsidR="002D3FDA" w:rsidRDefault="002D3FDA" w:rsidP="00315944">
      <w:pPr>
        <w:widowControl w:val="0"/>
        <w:autoSpaceDE w:val="0"/>
        <w:autoSpaceDN w:val="0"/>
        <w:adjustRightInd w:val="0"/>
        <w:spacing w:after="240" w:line="240" w:lineRule="auto"/>
      </w:pPr>
    </w:p>
    <w:p w14:paraId="49B0366B" w14:textId="77777777" w:rsidR="002D3FDA" w:rsidRDefault="002D3FDA" w:rsidP="00315944">
      <w:pPr>
        <w:widowControl w:val="0"/>
        <w:autoSpaceDE w:val="0"/>
        <w:autoSpaceDN w:val="0"/>
        <w:adjustRightInd w:val="0"/>
        <w:spacing w:after="240" w:line="240" w:lineRule="auto"/>
      </w:pPr>
    </w:p>
    <w:p w14:paraId="66C2128C" w14:textId="77777777" w:rsidR="00315944" w:rsidRPr="0094237D" w:rsidRDefault="00AD4732" w:rsidP="00DC65F6">
      <w:pPr>
        <w:pStyle w:val="Heading3"/>
        <w:rPr>
          <w:rFonts w:ascii="Times" w:hAnsi="Times"/>
          <w:color w:val="000000" w:themeColor="text1"/>
          <w:sz w:val="28"/>
          <w:lang w:bidi="ar-SA"/>
        </w:rPr>
      </w:pPr>
      <w:bookmarkStart w:id="9" w:name="_Toc268347954"/>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9"/>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D97259" w14:paraId="300AE659" w14:textId="72FF87B1" w:rsidTr="00D97259">
        <w:trPr>
          <w:trHeight w:val="1146"/>
        </w:trPr>
        <w:tc>
          <w:tcPr>
            <w:tcW w:w="709" w:type="dxa"/>
            <w:shd w:val="clear" w:color="auto" w:fill="D9D9D9"/>
          </w:tcPr>
          <w:p w14:paraId="3E4E630B"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03A8332" w14:textId="77777777" w:rsidR="00D97259" w:rsidRPr="00116D42"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3FC80C13" w14:textId="0449D82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88418DB" w14:textId="11964A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EBA6F3C" w14:textId="46CCD89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14A3D5E" w14:textId="2A6227D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282120A2" w14:textId="12A7212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9EDA665" w14:textId="59EEAA0B"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4D15255E" w14:textId="3C69FDD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F475539" w14:textId="0AEBF8D7"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E9D4FE3" w14:textId="75894A3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640E8BAF" w14:textId="2256208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D1198B6" w14:textId="1E7FED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471C3351" w14:textId="50BC0AF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1FE982EB" w14:textId="3C0F3B2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5C5038B4" w14:textId="12C7F3B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C9C283C" w14:textId="75A3FFB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DC04D47" w14:textId="0AF28E55"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5618193" w14:textId="570EC4E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8B4A3A4" w14:textId="2B8B1FE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4F6B01B" w14:textId="378E19B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50058B65" w14:textId="204D6DB2"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7FC18E1C" w14:textId="55761204"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3F75C201" w14:textId="2D9E00D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23A087B1" w14:textId="219211D8"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036E68A7" w14:textId="60825748" w:rsidTr="00FF2948">
        <w:trPr>
          <w:trHeight w:val="504"/>
        </w:trPr>
        <w:tc>
          <w:tcPr>
            <w:tcW w:w="709" w:type="dxa"/>
          </w:tcPr>
          <w:p w14:paraId="2D33A166"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30C3A152" w14:textId="242271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AD-22</w:t>
            </w:r>
          </w:p>
        </w:tc>
        <w:tc>
          <w:tcPr>
            <w:tcW w:w="425" w:type="dxa"/>
            <w:shd w:val="clear" w:color="auto" w:fill="3366FF"/>
          </w:tcPr>
          <w:p w14:paraId="5C1083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8E04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5336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6EF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02A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12C4C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315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9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9B43F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8BD6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5B33F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8E5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AA8D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BD3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3E3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3D785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3D59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D0B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F9632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5B580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4CA31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1A6D9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EA52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5E40AE66" w14:textId="01645321" w:rsidTr="00FF2948">
        <w:trPr>
          <w:trHeight w:val="484"/>
        </w:trPr>
        <w:tc>
          <w:tcPr>
            <w:tcW w:w="709" w:type="dxa"/>
          </w:tcPr>
          <w:p w14:paraId="3DB186C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E8CCF18" w14:textId="4A0F9B5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AD-23</w:t>
            </w:r>
          </w:p>
        </w:tc>
        <w:tc>
          <w:tcPr>
            <w:tcW w:w="425" w:type="dxa"/>
            <w:shd w:val="clear" w:color="auto" w:fill="auto"/>
          </w:tcPr>
          <w:p w14:paraId="5AF1B2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054C1A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B09A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ED1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2657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526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D97D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35E3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259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4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98158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2DC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DDDCE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7195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9401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0E19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A27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B51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FF34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D5D5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7912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D0B1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2880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7C28E98" w14:textId="1ED34BE6" w:rsidTr="00FF2948">
        <w:trPr>
          <w:trHeight w:val="504"/>
        </w:trPr>
        <w:tc>
          <w:tcPr>
            <w:tcW w:w="709" w:type="dxa"/>
          </w:tcPr>
          <w:p w14:paraId="726F5D0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55033C0" w14:textId="62FD362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AD-24</w:t>
            </w:r>
          </w:p>
        </w:tc>
        <w:tc>
          <w:tcPr>
            <w:tcW w:w="425" w:type="dxa"/>
            <w:shd w:val="clear" w:color="auto" w:fill="auto"/>
          </w:tcPr>
          <w:p w14:paraId="60DE29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F3FB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3BF4B3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A41D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BE6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58C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BA03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44F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D24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4D60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770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03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3000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DC5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A7CCF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F8C2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FA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65CA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BCF82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B1369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B678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28F3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0EF36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6A222FB" w14:textId="539D6A86" w:rsidTr="00FF2948">
        <w:trPr>
          <w:trHeight w:val="504"/>
        </w:trPr>
        <w:tc>
          <w:tcPr>
            <w:tcW w:w="709" w:type="dxa"/>
          </w:tcPr>
          <w:p w14:paraId="3DE51F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9EBF540" w14:textId="3716464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AD-25</w:t>
            </w:r>
          </w:p>
        </w:tc>
        <w:tc>
          <w:tcPr>
            <w:tcW w:w="425" w:type="dxa"/>
            <w:tcBorders>
              <w:bottom w:val="single" w:sz="4" w:space="0" w:color="auto"/>
            </w:tcBorders>
            <w:shd w:val="clear" w:color="auto" w:fill="auto"/>
          </w:tcPr>
          <w:p w14:paraId="0C2C516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C66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31C3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4B29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F5E7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C285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7899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81F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098D0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747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61347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6813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8CA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ACBD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E04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2CB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070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FC9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82F6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0C6C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BB76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B23B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A34C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14FAC7A" w14:textId="61B94C91" w:rsidTr="00D97259">
        <w:trPr>
          <w:trHeight w:val="484"/>
        </w:trPr>
        <w:tc>
          <w:tcPr>
            <w:tcW w:w="709" w:type="dxa"/>
          </w:tcPr>
          <w:p w14:paraId="5524E33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32E256E" w14:textId="24BF687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AD-26</w:t>
            </w:r>
          </w:p>
        </w:tc>
        <w:tc>
          <w:tcPr>
            <w:tcW w:w="425" w:type="dxa"/>
            <w:shd w:val="clear" w:color="auto" w:fill="auto"/>
          </w:tcPr>
          <w:p w14:paraId="1C5E9C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9421F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E8E44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9D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98493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24C9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486A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86F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5CBE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0A2D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80BA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743E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DC7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FBA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D38B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5ED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0C870E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21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8900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BB40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AB0D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3E070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9FA9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4BA5EAB" w14:textId="2940E6E0" w:rsidTr="00D97259">
        <w:trPr>
          <w:trHeight w:val="504"/>
        </w:trPr>
        <w:tc>
          <w:tcPr>
            <w:tcW w:w="709" w:type="dxa"/>
          </w:tcPr>
          <w:p w14:paraId="4898AD5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43FE251" w14:textId="07554C3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AD-27</w:t>
            </w:r>
          </w:p>
        </w:tc>
        <w:tc>
          <w:tcPr>
            <w:tcW w:w="425" w:type="dxa"/>
            <w:shd w:val="clear" w:color="auto" w:fill="auto"/>
          </w:tcPr>
          <w:p w14:paraId="41D9F7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06F39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BAB51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18A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D29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31ED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640D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A0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CA8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865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81B4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243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043D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6E5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35C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A036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91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8F870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3C2D7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E5DF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DD0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A6E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3D7D5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9FA52E1" w14:textId="1CFE6253" w:rsidTr="00D97259">
        <w:trPr>
          <w:trHeight w:val="484"/>
        </w:trPr>
        <w:tc>
          <w:tcPr>
            <w:tcW w:w="709" w:type="dxa"/>
          </w:tcPr>
          <w:p w14:paraId="1CCE7D1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38A2CE2D" w14:textId="5ECD7B7D"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AD-28</w:t>
            </w:r>
          </w:p>
        </w:tc>
        <w:tc>
          <w:tcPr>
            <w:tcW w:w="425" w:type="dxa"/>
            <w:shd w:val="clear" w:color="auto" w:fill="auto"/>
          </w:tcPr>
          <w:p w14:paraId="58CC6B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2DD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F9AD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932C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57F7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71D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8BD86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D2F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B2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B2F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FD1C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42FA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B74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019E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2FE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79E1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C0B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74A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93D0F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60EDD5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34D847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FDF450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3683D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0F24984" w14:textId="710CC339" w:rsidTr="00D97259">
        <w:trPr>
          <w:trHeight w:val="504"/>
        </w:trPr>
        <w:tc>
          <w:tcPr>
            <w:tcW w:w="709" w:type="dxa"/>
          </w:tcPr>
          <w:p w14:paraId="434A667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848DBB0" w14:textId="541CD3EE"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AD-29</w:t>
            </w:r>
          </w:p>
        </w:tc>
        <w:tc>
          <w:tcPr>
            <w:tcW w:w="425" w:type="dxa"/>
            <w:shd w:val="clear" w:color="auto" w:fill="auto"/>
          </w:tcPr>
          <w:p w14:paraId="3E20B2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212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7B9B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52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23101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2D4E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25653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1A7BC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5C0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1A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72E2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F30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3E7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036C9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6AC6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0867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A126F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2A7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28090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AA4C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44DE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404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0EFD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4A414D95" w14:textId="3F0EB197" w:rsidTr="00D97259">
        <w:trPr>
          <w:trHeight w:val="504"/>
        </w:trPr>
        <w:tc>
          <w:tcPr>
            <w:tcW w:w="709" w:type="dxa"/>
          </w:tcPr>
          <w:p w14:paraId="09FB03BB"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DCAC7F0" w14:textId="7C5CEC6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AD-30</w:t>
            </w:r>
          </w:p>
        </w:tc>
        <w:tc>
          <w:tcPr>
            <w:tcW w:w="425" w:type="dxa"/>
            <w:shd w:val="clear" w:color="auto" w:fill="auto"/>
          </w:tcPr>
          <w:p w14:paraId="67654C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1F6B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3CE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AA0C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2CA1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E98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25058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10F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D2B2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FE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61954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A9AE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E89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4621B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8893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067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8049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C5B6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F27B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BFCD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487E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32ACA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116E2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192B370" w14:textId="0603F148" w:rsidTr="00D97259">
        <w:trPr>
          <w:trHeight w:val="484"/>
        </w:trPr>
        <w:tc>
          <w:tcPr>
            <w:tcW w:w="709" w:type="dxa"/>
          </w:tcPr>
          <w:p w14:paraId="464A308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735B937" w14:textId="783846DC"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AD-31</w:t>
            </w:r>
          </w:p>
        </w:tc>
        <w:tc>
          <w:tcPr>
            <w:tcW w:w="425" w:type="dxa"/>
            <w:shd w:val="clear" w:color="auto" w:fill="auto"/>
          </w:tcPr>
          <w:p w14:paraId="530F2F9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A1D8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F796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519C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F26A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25DE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396C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04D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72F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DE5C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D85E5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8A2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6A04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D5C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37E8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5F2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A6B7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8F9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E91A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604BFB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DEDB54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350E0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0C926C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64E76DE" w14:textId="4FE20593" w:rsidTr="00D97259">
        <w:trPr>
          <w:trHeight w:val="504"/>
        </w:trPr>
        <w:tc>
          <w:tcPr>
            <w:tcW w:w="709" w:type="dxa"/>
          </w:tcPr>
          <w:p w14:paraId="43FA9B4A"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0244A4A" w14:textId="671E7A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AD-32</w:t>
            </w:r>
          </w:p>
        </w:tc>
        <w:tc>
          <w:tcPr>
            <w:tcW w:w="425" w:type="dxa"/>
            <w:shd w:val="clear" w:color="auto" w:fill="auto"/>
          </w:tcPr>
          <w:p w14:paraId="0B42BB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57C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2E3D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EDEDF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CEA2D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9D1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ECB2C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451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0DD5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2D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21632F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AD802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1B076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7D8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2953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64071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1EB3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A0E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7425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FCC2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B8CA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73934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8E82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8D69458" w14:textId="4E2DA5A6" w:rsidTr="00D97259">
        <w:trPr>
          <w:trHeight w:val="504"/>
        </w:trPr>
        <w:tc>
          <w:tcPr>
            <w:tcW w:w="709" w:type="dxa"/>
            <w:tcBorders>
              <w:bottom w:val="single" w:sz="4" w:space="0" w:color="auto"/>
            </w:tcBorders>
          </w:tcPr>
          <w:p w14:paraId="3B3321E1"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33A778B3" w14:textId="579D8D0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AD-33</w:t>
            </w:r>
          </w:p>
        </w:tc>
        <w:tc>
          <w:tcPr>
            <w:tcW w:w="425" w:type="dxa"/>
            <w:tcBorders>
              <w:bottom w:val="single" w:sz="4" w:space="0" w:color="auto"/>
            </w:tcBorders>
            <w:shd w:val="clear" w:color="auto" w:fill="auto"/>
          </w:tcPr>
          <w:p w14:paraId="3ACE3B3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C1F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0C729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8799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2353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43E77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A13B7E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282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E14F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E688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ED85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4838E7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2732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D0D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8C7D6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B3F3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7CE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E3573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96C7E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838B1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1F631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CD628F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EEE2B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EC06846" w14:textId="7218E729" w:rsidTr="00D97259">
        <w:trPr>
          <w:cantSplit/>
          <w:trHeight w:val="1146"/>
        </w:trPr>
        <w:tc>
          <w:tcPr>
            <w:tcW w:w="709" w:type="dxa"/>
            <w:shd w:val="clear" w:color="auto" w:fill="D9D9D9"/>
          </w:tcPr>
          <w:p w14:paraId="1B05CABD"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483F752C" w14:textId="77777777" w:rsidR="00D97259" w:rsidRPr="00CD042D"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457F01E2" w14:textId="6F5BF80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4782055" w14:textId="095E63C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F7D1F90" w14:textId="5924AFB9"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E30CA79" w14:textId="26672073"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0D48B34" w14:textId="1491CE0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4ED1E7C" w14:textId="0BC061CA"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7B757A8" w14:textId="7E67E661"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FAAB55A" w14:textId="1857A17E"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2FC1822" w14:textId="12C279A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C36B367" w14:textId="23FC0C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98D7B90" w14:textId="66E5E386"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3CA3AFA" w14:textId="3C27D278"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453F5F" w14:textId="56260F0D"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9CDBFB" w14:textId="0F914B0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BAFF610" w14:textId="184DF62C"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7FA166" w14:textId="7CAC5ED0"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335F9AF3" w14:textId="4BE41C74"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5C82E65" w14:textId="528DF2AF"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BA8DBE5" w14:textId="73C43492" w:rsidR="00D97259" w:rsidRPr="00247E96"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tcBorders>
              <w:bottom w:val="single" w:sz="4" w:space="0" w:color="auto"/>
            </w:tcBorders>
            <w:shd w:val="clear" w:color="auto" w:fill="D9D9D9"/>
            <w:textDirection w:val="btLr"/>
          </w:tcPr>
          <w:p w14:paraId="40690096" w14:textId="21767103"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URS-45</w:t>
            </w:r>
          </w:p>
        </w:tc>
        <w:tc>
          <w:tcPr>
            <w:tcW w:w="426" w:type="dxa"/>
            <w:tcBorders>
              <w:bottom w:val="single" w:sz="4" w:space="0" w:color="auto"/>
            </w:tcBorders>
            <w:shd w:val="clear" w:color="auto" w:fill="D9D9D9"/>
            <w:textDirection w:val="btLr"/>
          </w:tcPr>
          <w:p w14:paraId="17485B87" w14:textId="57DA4FD0"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URS-46</w:t>
            </w:r>
          </w:p>
        </w:tc>
        <w:tc>
          <w:tcPr>
            <w:tcW w:w="426" w:type="dxa"/>
            <w:tcBorders>
              <w:bottom w:val="single" w:sz="4" w:space="0" w:color="auto"/>
            </w:tcBorders>
            <w:shd w:val="clear" w:color="auto" w:fill="D9D9D9"/>
            <w:textDirection w:val="btLr"/>
          </w:tcPr>
          <w:p w14:paraId="4DEC0623" w14:textId="6D34C297"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URS-47</w:t>
            </w:r>
          </w:p>
        </w:tc>
        <w:tc>
          <w:tcPr>
            <w:tcW w:w="426" w:type="dxa"/>
            <w:tcBorders>
              <w:bottom w:val="single" w:sz="4" w:space="0" w:color="auto"/>
            </w:tcBorders>
            <w:shd w:val="clear" w:color="auto" w:fill="D9D9D9"/>
            <w:textDirection w:val="btLr"/>
          </w:tcPr>
          <w:p w14:paraId="72B43A1D" w14:textId="1C1A0781" w:rsidR="00D97259" w:rsidRDefault="00D97259"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URS-48</w:t>
            </w:r>
          </w:p>
        </w:tc>
      </w:tr>
      <w:tr w:rsidR="00D97259" w14:paraId="749A2F35" w14:textId="07265CBB" w:rsidTr="0019330D">
        <w:trPr>
          <w:trHeight w:val="504"/>
        </w:trPr>
        <w:tc>
          <w:tcPr>
            <w:tcW w:w="709" w:type="dxa"/>
          </w:tcPr>
          <w:p w14:paraId="066CF949"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A40D4F" w14:textId="7343D93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AD-34</w:t>
            </w:r>
          </w:p>
        </w:tc>
        <w:tc>
          <w:tcPr>
            <w:tcW w:w="425" w:type="dxa"/>
            <w:shd w:val="clear" w:color="auto" w:fill="auto"/>
          </w:tcPr>
          <w:p w14:paraId="399F54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8E9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9510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8125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39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FE91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8B6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637C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0C0E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15AB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7B7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7730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358C1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4B59E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C55BE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6249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C96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12EA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861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C01E8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F8AB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59635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462C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BC65F1B" w14:textId="5912B279" w:rsidTr="0019330D">
        <w:trPr>
          <w:trHeight w:val="484"/>
        </w:trPr>
        <w:tc>
          <w:tcPr>
            <w:tcW w:w="709" w:type="dxa"/>
          </w:tcPr>
          <w:p w14:paraId="5A11ED74"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CCF55E0" w14:textId="20B78ACF"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AD-35</w:t>
            </w:r>
          </w:p>
        </w:tc>
        <w:tc>
          <w:tcPr>
            <w:tcW w:w="425" w:type="dxa"/>
            <w:shd w:val="clear" w:color="auto" w:fill="auto"/>
          </w:tcPr>
          <w:p w14:paraId="391E71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D8B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87EA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098D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B8A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FF55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343BE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A442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45CAC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15E7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11756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12A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52EBA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126620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B2E2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AF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6F1D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87EF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12C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55A7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14084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8EF9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024A7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B5D74CD" w14:textId="0FF0A376" w:rsidTr="0019330D">
        <w:trPr>
          <w:trHeight w:val="504"/>
        </w:trPr>
        <w:tc>
          <w:tcPr>
            <w:tcW w:w="709" w:type="dxa"/>
          </w:tcPr>
          <w:p w14:paraId="543B3EC3"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FE3A244" w14:textId="524562C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AD-36</w:t>
            </w:r>
          </w:p>
        </w:tc>
        <w:tc>
          <w:tcPr>
            <w:tcW w:w="425" w:type="dxa"/>
            <w:shd w:val="clear" w:color="auto" w:fill="auto"/>
          </w:tcPr>
          <w:p w14:paraId="5AD50C5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6D5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7F00B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A79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E2A8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213C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5C61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B004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6C85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A060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A630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E99E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B3D0D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5FCD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363470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9EE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1D6BB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B32C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973B7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979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4799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AA677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50C5A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A224559" w14:textId="5FBB8E0E" w:rsidTr="0019330D">
        <w:trPr>
          <w:trHeight w:val="504"/>
        </w:trPr>
        <w:tc>
          <w:tcPr>
            <w:tcW w:w="709" w:type="dxa"/>
          </w:tcPr>
          <w:p w14:paraId="0B56B14C"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17DC5567" w14:textId="2BE821C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AD-37</w:t>
            </w:r>
          </w:p>
        </w:tc>
        <w:tc>
          <w:tcPr>
            <w:tcW w:w="425" w:type="dxa"/>
            <w:shd w:val="clear" w:color="auto" w:fill="auto"/>
          </w:tcPr>
          <w:p w14:paraId="7AC50B0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444D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0F8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4DA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6D58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B2A1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1A59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F1C0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6D90A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3C4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B9D3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BB5EC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301F0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6F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8E74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B6CC03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603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8773D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748E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4588A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73E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3D606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A7CF6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C8D2C05" w14:textId="0DCD15B7" w:rsidTr="0019330D">
        <w:trPr>
          <w:trHeight w:val="484"/>
        </w:trPr>
        <w:tc>
          <w:tcPr>
            <w:tcW w:w="709" w:type="dxa"/>
          </w:tcPr>
          <w:p w14:paraId="7FCB316F"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13461D1" w14:textId="46E620E3"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AD-38</w:t>
            </w:r>
          </w:p>
        </w:tc>
        <w:tc>
          <w:tcPr>
            <w:tcW w:w="425" w:type="dxa"/>
            <w:shd w:val="clear" w:color="auto" w:fill="auto"/>
          </w:tcPr>
          <w:p w14:paraId="4199576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BA16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0C8C2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68B86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6851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DD402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BF35F8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58B5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C69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758E1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D8A5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D921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B9AC4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2332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41041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76EB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D6EC2A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DB97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1B4D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C6B8C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ABF6C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26D8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3F424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3C45836B" w14:textId="37DEB67F" w:rsidTr="0019330D">
        <w:trPr>
          <w:trHeight w:val="484"/>
        </w:trPr>
        <w:tc>
          <w:tcPr>
            <w:tcW w:w="709" w:type="dxa"/>
          </w:tcPr>
          <w:p w14:paraId="0EDE7F68"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8CA661E" w14:textId="085C907A"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AD-39</w:t>
            </w:r>
          </w:p>
        </w:tc>
        <w:tc>
          <w:tcPr>
            <w:tcW w:w="425" w:type="dxa"/>
            <w:shd w:val="clear" w:color="auto" w:fill="auto"/>
          </w:tcPr>
          <w:p w14:paraId="57BC3C4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05BA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A9384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042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62F78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BE81F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8C694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AF71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9008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95047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892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7A54A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F78E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9EA3D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FF57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07E4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89EAC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D016E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0C132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0C070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61F5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9CFBE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77FE8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259CF3FB" w14:textId="2F6CF47C" w:rsidTr="0019330D">
        <w:trPr>
          <w:trHeight w:val="484"/>
        </w:trPr>
        <w:tc>
          <w:tcPr>
            <w:tcW w:w="709" w:type="dxa"/>
          </w:tcPr>
          <w:p w14:paraId="51CF7AFC" w14:textId="77777777"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FADEA98" w14:textId="6B5AA2C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AD-40</w:t>
            </w:r>
          </w:p>
        </w:tc>
        <w:tc>
          <w:tcPr>
            <w:tcW w:w="425" w:type="dxa"/>
            <w:shd w:val="clear" w:color="auto" w:fill="auto"/>
          </w:tcPr>
          <w:p w14:paraId="6E0D82E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41F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1D33A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29B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2EF78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B1F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9F9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1A9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D1A1B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36DFF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B272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9D8E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E24E8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ACD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DBC1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5AFE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8AF8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0CC5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328B08B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EC18B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D960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F23B9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E478D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68CD3746" w14:textId="77777777" w:rsidTr="0019330D">
        <w:trPr>
          <w:trHeight w:val="484"/>
        </w:trPr>
        <w:tc>
          <w:tcPr>
            <w:tcW w:w="709" w:type="dxa"/>
          </w:tcPr>
          <w:p w14:paraId="0A15F4A4" w14:textId="58DE5390"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0756FFD0" w14:textId="463FED91"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AD-41</w:t>
            </w:r>
          </w:p>
        </w:tc>
        <w:tc>
          <w:tcPr>
            <w:tcW w:w="425" w:type="dxa"/>
            <w:shd w:val="clear" w:color="auto" w:fill="auto"/>
          </w:tcPr>
          <w:p w14:paraId="2FA085F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3F04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9F8B0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A5E05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C3E0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5477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93C32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1784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FBA2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74F76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4516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FB03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96F06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91D73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FA487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BB2E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F7082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00D4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DD6BD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C7FA14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59F54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23AD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CB0D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7FF78C93" w14:textId="77777777" w:rsidTr="0019330D">
        <w:trPr>
          <w:trHeight w:val="484"/>
        </w:trPr>
        <w:tc>
          <w:tcPr>
            <w:tcW w:w="709" w:type="dxa"/>
          </w:tcPr>
          <w:p w14:paraId="207E04CC" w14:textId="64389539"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1D8ABCCF" w14:textId="1D899BE9"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AD-42</w:t>
            </w:r>
          </w:p>
        </w:tc>
        <w:tc>
          <w:tcPr>
            <w:tcW w:w="425" w:type="dxa"/>
            <w:shd w:val="clear" w:color="auto" w:fill="auto"/>
          </w:tcPr>
          <w:p w14:paraId="6E7A1B9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1CAF2"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53843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5590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3529D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934E89"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38BC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A0A51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95B5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62D5A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AA48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E36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BEE9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DE29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98CD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5E29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24D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18192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8927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CAFC1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E35B7A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D43FF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A6B19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0FFBE4F7" w14:textId="77777777" w:rsidTr="0019330D">
        <w:trPr>
          <w:trHeight w:val="484"/>
        </w:trPr>
        <w:tc>
          <w:tcPr>
            <w:tcW w:w="709" w:type="dxa"/>
          </w:tcPr>
          <w:p w14:paraId="757DE02E" w14:textId="69C1AAB5"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790E3806" w14:textId="432EF104"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AD-43</w:t>
            </w:r>
          </w:p>
        </w:tc>
        <w:tc>
          <w:tcPr>
            <w:tcW w:w="425" w:type="dxa"/>
            <w:shd w:val="clear" w:color="auto" w:fill="auto"/>
          </w:tcPr>
          <w:p w14:paraId="31882D0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3255A"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2CCB0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6BE5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1CD4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DDE2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52DEE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D939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3DBB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2045B0"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1E146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0A3D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9AF87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C2E9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D3A2C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8A3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FA59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048E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BA995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99985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7707F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87A7DCE"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391C3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97259" w14:paraId="122CB9BD" w14:textId="77777777" w:rsidTr="00FF2948">
        <w:trPr>
          <w:trHeight w:val="484"/>
        </w:trPr>
        <w:tc>
          <w:tcPr>
            <w:tcW w:w="709" w:type="dxa"/>
          </w:tcPr>
          <w:p w14:paraId="75400E3A" w14:textId="45BEDD63" w:rsidR="00D97259" w:rsidRDefault="00D97259"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56EAF4C" w14:textId="7AE10935"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AD-44</w:t>
            </w:r>
          </w:p>
        </w:tc>
        <w:tc>
          <w:tcPr>
            <w:tcW w:w="425" w:type="dxa"/>
            <w:shd w:val="clear" w:color="auto" w:fill="auto"/>
          </w:tcPr>
          <w:p w14:paraId="7247C38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2633B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99F9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F702B7"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FE1E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FA0FF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4367A5"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C1AE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FFFF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C1CA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03C554"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5E3C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EF64D1"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FB698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0B9A4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2AB83C"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ACE36"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D33"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C6E1F"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393E6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1BD688"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01C79B"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4D535D3D" w14:textId="77777777" w:rsidR="00D97259" w:rsidRDefault="00D97259"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83810C4"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AABAD8E" w14:textId="77777777" w:rsidR="009325C3" w:rsidRDefault="009325C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EA8C2" w14:textId="5E097447" w:rsidR="00813F46" w:rsidRPr="0094237D" w:rsidRDefault="00813F46" w:rsidP="00813F46">
      <w:pPr>
        <w:pStyle w:val="Heading3"/>
        <w:rPr>
          <w:rFonts w:ascii="Times" w:hAnsi="Times"/>
          <w:color w:val="000000" w:themeColor="text1"/>
          <w:sz w:val="28"/>
          <w:lang w:bidi="ar-SA"/>
        </w:rPr>
      </w:pPr>
      <w:bookmarkStart w:id="10" w:name="_Toc268347955"/>
      <w:r w:rsidRPr="0094237D">
        <w:rPr>
          <w:rFonts w:ascii="Times" w:hAnsi="Times"/>
          <w:color w:val="000000" w:themeColor="text1"/>
          <w:sz w:val="28"/>
          <w:lang w:bidi="ar-SA"/>
        </w:rPr>
        <w:lastRenderedPageBreak/>
        <w:t xml:space="preserve">2.4 </w:t>
      </w:r>
      <w:r>
        <w:rPr>
          <w:rFonts w:ascii="Times" w:hAnsi="Times"/>
          <w:color w:val="000000" w:themeColor="text1"/>
          <w:sz w:val="28"/>
          <w:lang w:bidi="ar-SA"/>
        </w:rPr>
        <w:t>Bi-directional metrics: Class</w:t>
      </w:r>
      <w:r w:rsidRPr="0094237D">
        <w:rPr>
          <w:rFonts w:ascii="Times" w:hAnsi="Times"/>
          <w:color w:val="000000" w:themeColor="text1"/>
          <w:sz w:val="28"/>
          <w:lang w:bidi="ar-SA"/>
        </w:rPr>
        <w:t xml:space="preserve"> Diagram and User Requirement Specification</w:t>
      </w:r>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813F46" w14:paraId="5005CED3" w14:textId="77777777" w:rsidTr="00142222">
        <w:trPr>
          <w:trHeight w:val="1146"/>
        </w:trPr>
        <w:tc>
          <w:tcPr>
            <w:tcW w:w="709" w:type="dxa"/>
            <w:shd w:val="clear" w:color="auto" w:fill="D9D9D9"/>
          </w:tcPr>
          <w:p w14:paraId="3A7CEFD2" w14:textId="77777777" w:rsidR="00813F46" w:rsidRPr="00CD042D"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60920DB" w14:textId="3479B829" w:rsidR="00813F46" w:rsidRPr="00116D42"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hAnsi="Times"/>
                <w:color w:val="000000" w:themeColor="text1"/>
                <w:sz w:val="28"/>
                <w:lang w:bidi="ar-SA"/>
              </w:rPr>
              <w:t>Class</w:t>
            </w:r>
            <w:r w:rsidRPr="0094237D">
              <w:rPr>
                <w:rFonts w:ascii="Times" w:hAnsi="Times"/>
                <w:color w:val="000000" w:themeColor="text1"/>
                <w:sz w:val="28"/>
                <w:lang w:bidi="ar-SA"/>
              </w:rPr>
              <w:t xml:space="preserve"> Diagram</w:t>
            </w:r>
          </w:p>
        </w:tc>
        <w:tc>
          <w:tcPr>
            <w:tcW w:w="425" w:type="dxa"/>
            <w:tcBorders>
              <w:bottom w:val="single" w:sz="4" w:space="0" w:color="auto"/>
            </w:tcBorders>
            <w:shd w:val="clear" w:color="auto" w:fill="D9D9D9"/>
            <w:textDirection w:val="btLr"/>
          </w:tcPr>
          <w:p w14:paraId="073E5C0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7E5D7D03"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391E1AF"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E8BF1AE"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9C38AC3"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2DAF19B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179F771"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2F1676DB"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BDA6A02"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52175EA"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FB56BC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F455A1"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51860570"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8B6E9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091E1C41"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2EA016"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C047DC"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01916A90"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2B1CD2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3A18763D"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577CC705"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8EBE1E2"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3C45777D"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URS-48</w:t>
            </w:r>
          </w:p>
        </w:tc>
      </w:tr>
      <w:tr w:rsidR="00813F46" w14:paraId="03E241C5" w14:textId="77777777" w:rsidTr="00923CED">
        <w:trPr>
          <w:trHeight w:val="504"/>
        </w:trPr>
        <w:tc>
          <w:tcPr>
            <w:tcW w:w="709" w:type="dxa"/>
          </w:tcPr>
          <w:p w14:paraId="09DC5B62"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65AA7333" w14:textId="19FA3523"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CD-01</w:t>
            </w:r>
          </w:p>
        </w:tc>
        <w:tc>
          <w:tcPr>
            <w:tcW w:w="425" w:type="dxa"/>
            <w:shd w:val="clear" w:color="auto" w:fill="FFFFFF" w:themeFill="background1"/>
          </w:tcPr>
          <w:p w14:paraId="571258F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ED16E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5C90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444E1BA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3870CF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F0A186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57271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3B15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37268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CEE82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AD26D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B6E31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1AD1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906E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A4EF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55394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37A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C374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1274F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1EFCF4" w14:textId="77777777" w:rsidR="00813F46" w:rsidRDefault="00813F46" w:rsidP="00142222">
            <w:pPr>
              <w:spacing w:line="240" w:lineRule="auto"/>
            </w:pPr>
          </w:p>
        </w:tc>
        <w:tc>
          <w:tcPr>
            <w:tcW w:w="426" w:type="dxa"/>
          </w:tcPr>
          <w:p w14:paraId="4CDAFDD2" w14:textId="77777777" w:rsidR="00813F46" w:rsidRDefault="00813F46" w:rsidP="00142222">
            <w:pPr>
              <w:spacing w:line="240" w:lineRule="auto"/>
            </w:pPr>
          </w:p>
        </w:tc>
        <w:tc>
          <w:tcPr>
            <w:tcW w:w="426" w:type="dxa"/>
          </w:tcPr>
          <w:p w14:paraId="084851C3" w14:textId="77777777" w:rsidR="00813F46" w:rsidRDefault="00813F46" w:rsidP="00142222">
            <w:pPr>
              <w:spacing w:line="240" w:lineRule="auto"/>
            </w:pPr>
          </w:p>
        </w:tc>
        <w:tc>
          <w:tcPr>
            <w:tcW w:w="426" w:type="dxa"/>
          </w:tcPr>
          <w:p w14:paraId="59754B9A" w14:textId="77777777" w:rsidR="00813F46" w:rsidRDefault="00813F46" w:rsidP="00142222">
            <w:pPr>
              <w:spacing w:line="240" w:lineRule="auto"/>
            </w:pPr>
          </w:p>
        </w:tc>
      </w:tr>
      <w:tr w:rsidR="00813F46" w14:paraId="011B658D" w14:textId="77777777" w:rsidTr="00923CED">
        <w:trPr>
          <w:trHeight w:val="484"/>
        </w:trPr>
        <w:tc>
          <w:tcPr>
            <w:tcW w:w="709" w:type="dxa"/>
          </w:tcPr>
          <w:p w14:paraId="1A01C87C"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174ED13" w14:textId="6D175E94"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w:t>
            </w:r>
            <w:r>
              <w:rPr>
                <w:rFonts w:ascii="Times New Roman" w:eastAsiaTheme="minorEastAsia" w:hAnsi="Times New Roman" w:cs="Times New Roman"/>
                <w:color w:val="auto"/>
                <w:sz w:val="24"/>
                <w:szCs w:val="24"/>
                <w:lang w:bidi="ar-SA"/>
              </w:rPr>
              <w:t>2</w:t>
            </w:r>
          </w:p>
        </w:tc>
        <w:tc>
          <w:tcPr>
            <w:tcW w:w="425" w:type="dxa"/>
            <w:shd w:val="clear" w:color="auto" w:fill="auto"/>
          </w:tcPr>
          <w:p w14:paraId="0DB7DC4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18B4D1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1A34E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06BE31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25F5035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38EDE3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F02FE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BCDF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CA983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F258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58F0C2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D109E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6D54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E14BF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BA1D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C728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33C9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8AE6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F7395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5FF14F" w14:textId="77777777" w:rsidR="00813F46" w:rsidRDefault="00813F46" w:rsidP="00142222">
            <w:pPr>
              <w:spacing w:line="240" w:lineRule="auto"/>
            </w:pPr>
          </w:p>
        </w:tc>
        <w:tc>
          <w:tcPr>
            <w:tcW w:w="426" w:type="dxa"/>
            <w:shd w:val="clear" w:color="auto" w:fill="auto"/>
          </w:tcPr>
          <w:p w14:paraId="2BB945B5" w14:textId="77777777" w:rsidR="00813F46" w:rsidRDefault="00813F46" w:rsidP="00142222">
            <w:pPr>
              <w:spacing w:line="240" w:lineRule="auto"/>
            </w:pPr>
          </w:p>
        </w:tc>
        <w:tc>
          <w:tcPr>
            <w:tcW w:w="426" w:type="dxa"/>
            <w:shd w:val="clear" w:color="auto" w:fill="auto"/>
          </w:tcPr>
          <w:p w14:paraId="7DB3FAB4" w14:textId="77777777" w:rsidR="00813F46" w:rsidRDefault="00813F46" w:rsidP="00142222">
            <w:pPr>
              <w:spacing w:line="240" w:lineRule="auto"/>
            </w:pPr>
          </w:p>
        </w:tc>
        <w:tc>
          <w:tcPr>
            <w:tcW w:w="426" w:type="dxa"/>
            <w:shd w:val="clear" w:color="auto" w:fill="auto"/>
          </w:tcPr>
          <w:p w14:paraId="7CA5D64E" w14:textId="77777777" w:rsidR="00813F46" w:rsidRDefault="00813F46" w:rsidP="00142222">
            <w:pPr>
              <w:spacing w:line="240" w:lineRule="auto"/>
            </w:pPr>
          </w:p>
        </w:tc>
      </w:tr>
      <w:tr w:rsidR="00813F46" w14:paraId="4D92EFCA" w14:textId="77777777" w:rsidTr="00923CED">
        <w:trPr>
          <w:trHeight w:val="504"/>
        </w:trPr>
        <w:tc>
          <w:tcPr>
            <w:tcW w:w="709" w:type="dxa"/>
          </w:tcPr>
          <w:p w14:paraId="13138567"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EF17637" w14:textId="35F3AA78" w:rsidR="00813F46" w:rsidRDefault="00813F46" w:rsidP="00813F4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w:t>
            </w:r>
            <w:r>
              <w:rPr>
                <w:rFonts w:ascii="Times New Roman" w:eastAsiaTheme="minorEastAsia" w:hAnsi="Times New Roman" w:cs="Times New Roman"/>
                <w:color w:val="auto"/>
                <w:sz w:val="24"/>
                <w:szCs w:val="24"/>
                <w:lang w:bidi="ar-SA"/>
              </w:rPr>
              <w:t>3</w:t>
            </w:r>
          </w:p>
        </w:tc>
        <w:tc>
          <w:tcPr>
            <w:tcW w:w="425" w:type="dxa"/>
            <w:shd w:val="clear" w:color="auto" w:fill="auto"/>
          </w:tcPr>
          <w:p w14:paraId="4051115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13AB8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FFFF" w:themeFill="background1"/>
          </w:tcPr>
          <w:p w14:paraId="6AA8EB6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5ADA0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16C2D0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E07DBE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B100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25C0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C0FB3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7341A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AB86F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660BB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DBA00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709D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60E96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6D0B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E29E9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EB5FC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C602F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6DE932" w14:textId="77777777" w:rsidR="00813F46" w:rsidRDefault="00813F46" w:rsidP="00142222">
            <w:pPr>
              <w:spacing w:line="240" w:lineRule="auto"/>
            </w:pPr>
          </w:p>
        </w:tc>
        <w:tc>
          <w:tcPr>
            <w:tcW w:w="426" w:type="dxa"/>
            <w:shd w:val="clear" w:color="auto" w:fill="auto"/>
          </w:tcPr>
          <w:p w14:paraId="1598070C" w14:textId="77777777" w:rsidR="00813F46" w:rsidRDefault="00813F46" w:rsidP="00142222">
            <w:pPr>
              <w:spacing w:line="240" w:lineRule="auto"/>
            </w:pPr>
          </w:p>
        </w:tc>
        <w:tc>
          <w:tcPr>
            <w:tcW w:w="426" w:type="dxa"/>
            <w:shd w:val="clear" w:color="auto" w:fill="auto"/>
          </w:tcPr>
          <w:p w14:paraId="04530FB6" w14:textId="77777777" w:rsidR="00813F46" w:rsidRDefault="00813F46" w:rsidP="00142222">
            <w:pPr>
              <w:spacing w:line="240" w:lineRule="auto"/>
            </w:pPr>
          </w:p>
        </w:tc>
        <w:tc>
          <w:tcPr>
            <w:tcW w:w="426" w:type="dxa"/>
            <w:shd w:val="clear" w:color="auto" w:fill="auto"/>
          </w:tcPr>
          <w:p w14:paraId="018E5D03" w14:textId="77777777" w:rsidR="00813F46" w:rsidRDefault="00813F46" w:rsidP="00142222">
            <w:pPr>
              <w:spacing w:line="240" w:lineRule="auto"/>
            </w:pPr>
          </w:p>
        </w:tc>
      </w:tr>
      <w:tr w:rsidR="00813F46" w14:paraId="4BE9AE9F" w14:textId="77777777" w:rsidTr="00923CED">
        <w:trPr>
          <w:trHeight w:val="504"/>
        </w:trPr>
        <w:tc>
          <w:tcPr>
            <w:tcW w:w="709" w:type="dxa"/>
          </w:tcPr>
          <w:p w14:paraId="1905FEF7"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612FBDC" w14:textId="1F907132"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auto"/>
          </w:tcPr>
          <w:p w14:paraId="7154EE4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2450A7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AEF21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9153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4FF00A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5C89FD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808080" w:themeFill="background1" w:themeFillShade="80"/>
          </w:tcPr>
          <w:p w14:paraId="5CA8FC8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59EBD54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62CF2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1DF6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26D3B91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0CFA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DAC56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D4FAA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A0D5E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39B9D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79BEB5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027D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256F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200B32" w14:textId="77777777" w:rsidR="00813F46" w:rsidRDefault="00813F46" w:rsidP="00142222">
            <w:pPr>
              <w:spacing w:line="240" w:lineRule="auto"/>
            </w:pPr>
          </w:p>
        </w:tc>
        <w:tc>
          <w:tcPr>
            <w:tcW w:w="426" w:type="dxa"/>
            <w:shd w:val="clear" w:color="auto" w:fill="auto"/>
          </w:tcPr>
          <w:p w14:paraId="055A5FD9" w14:textId="77777777" w:rsidR="00813F46" w:rsidRDefault="00813F46" w:rsidP="00142222">
            <w:pPr>
              <w:spacing w:line="240" w:lineRule="auto"/>
            </w:pPr>
          </w:p>
        </w:tc>
        <w:tc>
          <w:tcPr>
            <w:tcW w:w="426" w:type="dxa"/>
            <w:shd w:val="clear" w:color="auto" w:fill="auto"/>
          </w:tcPr>
          <w:p w14:paraId="771BC3C6" w14:textId="77777777" w:rsidR="00813F46" w:rsidRDefault="00813F46" w:rsidP="00142222">
            <w:pPr>
              <w:spacing w:line="240" w:lineRule="auto"/>
            </w:pPr>
          </w:p>
        </w:tc>
        <w:tc>
          <w:tcPr>
            <w:tcW w:w="426" w:type="dxa"/>
            <w:shd w:val="clear" w:color="auto" w:fill="auto"/>
          </w:tcPr>
          <w:p w14:paraId="7F3268C1" w14:textId="77777777" w:rsidR="00813F46" w:rsidRDefault="00813F46" w:rsidP="00142222">
            <w:pPr>
              <w:spacing w:line="240" w:lineRule="auto"/>
            </w:pPr>
          </w:p>
        </w:tc>
      </w:tr>
      <w:tr w:rsidR="00813F46" w14:paraId="181B265E" w14:textId="77777777" w:rsidTr="00923CED">
        <w:trPr>
          <w:trHeight w:val="484"/>
        </w:trPr>
        <w:tc>
          <w:tcPr>
            <w:tcW w:w="709" w:type="dxa"/>
          </w:tcPr>
          <w:p w14:paraId="5EDCE300"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5AFD5DA7" w14:textId="30459553"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w:t>
            </w:r>
            <w:r>
              <w:rPr>
                <w:rFonts w:ascii="Times New Roman" w:eastAsiaTheme="minorEastAsia" w:hAnsi="Times New Roman" w:cs="Times New Roman"/>
                <w:color w:val="auto"/>
                <w:sz w:val="24"/>
                <w:szCs w:val="24"/>
                <w:lang w:bidi="ar-SA"/>
              </w:rPr>
              <w:t>5</w:t>
            </w:r>
          </w:p>
        </w:tc>
        <w:tc>
          <w:tcPr>
            <w:tcW w:w="425" w:type="dxa"/>
            <w:shd w:val="clear" w:color="auto" w:fill="auto"/>
          </w:tcPr>
          <w:p w14:paraId="44FEA3A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77D97BF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765A7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9AB6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141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7417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C3843D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590148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70758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58B65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259328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5357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12C2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8237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D6899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A3B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36666FA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62ED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D09BE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52BA" w14:textId="77777777" w:rsidR="00813F46" w:rsidRDefault="00813F46" w:rsidP="00142222">
            <w:pPr>
              <w:spacing w:line="240" w:lineRule="auto"/>
            </w:pPr>
          </w:p>
        </w:tc>
        <w:tc>
          <w:tcPr>
            <w:tcW w:w="426" w:type="dxa"/>
            <w:shd w:val="clear" w:color="auto" w:fill="auto"/>
          </w:tcPr>
          <w:p w14:paraId="4C446091" w14:textId="77777777" w:rsidR="00813F46" w:rsidRDefault="00813F46" w:rsidP="00142222">
            <w:pPr>
              <w:spacing w:line="240" w:lineRule="auto"/>
            </w:pPr>
          </w:p>
        </w:tc>
        <w:tc>
          <w:tcPr>
            <w:tcW w:w="426" w:type="dxa"/>
            <w:shd w:val="clear" w:color="auto" w:fill="auto"/>
          </w:tcPr>
          <w:p w14:paraId="763980F3" w14:textId="77777777" w:rsidR="00813F46" w:rsidRDefault="00813F46" w:rsidP="00142222">
            <w:pPr>
              <w:spacing w:line="240" w:lineRule="auto"/>
            </w:pPr>
          </w:p>
        </w:tc>
        <w:tc>
          <w:tcPr>
            <w:tcW w:w="426" w:type="dxa"/>
            <w:shd w:val="clear" w:color="auto" w:fill="auto"/>
          </w:tcPr>
          <w:p w14:paraId="1714E829" w14:textId="77777777" w:rsidR="00813F46" w:rsidRDefault="00813F46" w:rsidP="00142222">
            <w:pPr>
              <w:spacing w:line="240" w:lineRule="auto"/>
            </w:pPr>
          </w:p>
        </w:tc>
      </w:tr>
      <w:tr w:rsidR="00813F46" w14:paraId="27E02855" w14:textId="77777777" w:rsidTr="00923CED">
        <w:trPr>
          <w:trHeight w:val="504"/>
        </w:trPr>
        <w:tc>
          <w:tcPr>
            <w:tcW w:w="709" w:type="dxa"/>
          </w:tcPr>
          <w:p w14:paraId="649BA3D6"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1E931B8" w14:textId="2038505D"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w:t>
            </w:r>
            <w:r>
              <w:rPr>
                <w:rFonts w:ascii="Times New Roman" w:eastAsiaTheme="minorEastAsia" w:hAnsi="Times New Roman" w:cs="Times New Roman"/>
                <w:color w:val="auto"/>
                <w:sz w:val="24"/>
                <w:szCs w:val="24"/>
                <w:lang w:bidi="ar-SA"/>
              </w:rPr>
              <w:t>6</w:t>
            </w:r>
          </w:p>
        </w:tc>
        <w:tc>
          <w:tcPr>
            <w:tcW w:w="425" w:type="dxa"/>
            <w:shd w:val="clear" w:color="auto" w:fill="auto"/>
          </w:tcPr>
          <w:p w14:paraId="2A2525A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E2342C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C5997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D6E0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92EFC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5EBC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C33118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E333E0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F8D4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3BA4A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828559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465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12C1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5AE6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000476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1590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580092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EBE0D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1CFFA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8987F6" w14:textId="77777777" w:rsidR="00813F46" w:rsidRDefault="00813F46" w:rsidP="00142222">
            <w:pPr>
              <w:spacing w:line="240" w:lineRule="auto"/>
            </w:pPr>
          </w:p>
        </w:tc>
        <w:tc>
          <w:tcPr>
            <w:tcW w:w="426" w:type="dxa"/>
            <w:shd w:val="clear" w:color="auto" w:fill="auto"/>
          </w:tcPr>
          <w:p w14:paraId="7931A25C" w14:textId="77777777" w:rsidR="00813F46" w:rsidRDefault="00813F46" w:rsidP="00142222">
            <w:pPr>
              <w:spacing w:line="240" w:lineRule="auto"/>
            </w:pPr>
          </w:p>
        </w:tc>
        <w:tc>
          <w:tcPr>
            <w:tcW w:w="426" w:type="dxa"/>
            <w:shd w:val="clear" w:color="auto" w:fill="auto"/>
          </w:tcPr>
          <w:p w14:paraId="002E93E5" w14:textId="77777777" w:rsidR="00813F46" w:rsidRDefault="00813F46" w:rsidP="00142222">
            <w:pPr>
              <w:spacing w:line="240" w:lineRule="auto"/>
            </w:pPr>
          </w:p>
        </w:tc>
        <w:tc>
          <w:tcPr>
            <w:tcW w:w="426" w:type="dxa"/>
            <w:shd w:val="clear" w:color="auto" w:fill="auto"/>
          </w:tcPr>
          <w:p w14:paraId="15EC5E08" w14:textId="77777777" w:rsidR="00813F46" w:rsidRDefault="00813F46" w:rsidP="00142222">
            <w:pPr>
              <w:spacing w:line="240" w:lineRule="auto"/>
            </w:pPr>
          </w:p>
        </w:tc>
      </w:tr>
      <w:tr w:rsidR="00813F46" w14:paraId="323B2DEB" w14:textId="77777777" w:rsidTr="00923CED">
        <w:trPr>
          <w:trHeight w:val="484"/>
        </w:trPr>
        <w:tc>
          <w:tcPr>
            <w:tcW w:w="709" w:type="dxa"/>
          </w:tcPr>
          <w:p w14:paraId="5D781B67"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63C01841" w14:textId="77E95B40"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w:t>
            </w:r>
            <w:r>
              <w:rPr>
                <w:rFonts w:ascii="Times New Roman" w:eastAsiaTheme="minorEastAsia" w:hAnsi="Times New Roman" w:cs="Times New Roman"/>
                <w:color w:val="auto"/>
                <w:sz w:val="24"/>
                <w:szCs w:val="24"/>
                <w:lang w:bidi="ar-SA"/>
              </w:rPr>
              <w:t>7</w:t>
            </w:r>
          </w:p>
        </w:tc>
        <w:tc>
          <w:tcPr>
            <w:tcW w:w="425" w:type="dxa"/>
            <w:shd w:val="clear" w:color="auto" w:fill="auto"/>
          </w:tcPr>
          <w:p w14:paraId="5B6F6DA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E52B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24744E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332AAA9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DEE22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97E69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74F2B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90062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8344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0A26C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7FDB0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31AF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D2EA47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168333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658076A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53CF3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402FF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7CF42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AFDC8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8AB1442" w14:textId="77777777" w:rsidR="00813F46" w:rsidRDefault="00813F46" w:rsidP="00142222">
            <w:pPr>
              <w:spacing w:line="240" w:lineRule="auto"/>
            </w:pPr>
          </w:p>
        </w:tc>
        <w:tc>
          <w:tcPr>
            <w:tcW w:w="426" w:type="dxa"/>
            <w:shd w:val="clear" w:color="auto" w:fill="808080" w:themeFill="background1" w:themeFillShade="80"/>
          </w:tcPr>
          <w:p w14:paraId="3635082F" w14:textId="77777777" w:rsidR="00813F46" w:rsidRDefault="00813F46" w:rsidP="00142222">
            <w:pPr>
              <w:spacing w:line="240" w:lineRule="auto"/>
            </w:pPr>
          </w:p>
        </w:tc>
        <w:tc>
          <w:tcPr>
            <w:tcW w:w="426" w:type="dxa"/>
            <w:shd w:val="clear" w:color="auto" w:fill="808080" w:themeFill="background1" w:themeFillShade="80"/>
          </w:tcPr>
          <w:p w14:paraId="2B87D59B" w14:textId="77777777" w:rsidR="00813F46" w:rsidRDefault="00813F46" w:rsidP="00142222">
            <w:pPr>
              <w:spacing w:line="240" w:lineRule="auto"/>
            </w:pPr>
          </w:p>
        </w:tc>
        <w:tc>
          <w:tcPr>
            <w:tcW w:w="426" w:type="dxa"/>
            <w:shd w:val="clear" w:color="auto" w:fill="808080" w:themeFill="background1" w:themeFillShade="80"/>
          </w:tcPr>
          <w:p w14:paraId="151A6FAE" w14:textId="77777777" w:rsidR="00813F46" w:rsidRDefault="00813F46" w:rsidP="00142222">
            <w:pPr>
              <w:spacing w:line="240" w:lineRule="auto"/>
            </w:pPr>
          </w:p>
        </w:tc>
      </w:tr>
      <w:tr w:rsidR="00813F46" w14:paraId="7496F842" w14:textId="77777777" w:rsidTr="00923CED">
        <w:trPr>
          <w:trHeight w:val="504"/>
        </w:trPr>
        <w:tc>
          <w:tcPr>
            <w:tcW w:w="709" w:type="dxa"/>
          </w:tcPr>
          <w:p w14:paraId="235D63B2"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50C6568A" w14:textId="1D83E02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w:t>
            </w:r>
            <w:r>
              <w:rPr>
                <w:rFonts w:ascii="Times New Roman" w:eastAsiaTheme="minorEastAsia" w:hAnsi="Times New Roman" w:cs="Times New Roman"/>
                <w:color w:val="auto"/>
                <w:sz w:val="24"/>
                <w:szCs w:val="24"/>
                <w:lang w:bidi="ar-SA"/>
              </w:rPr>
              <w:t>8</w:t>
            </w:r>
          </w:p>
        </w:tc>
        <w:tc>
          <w:tcPr>
            <w:tcW w:w="425" w:type="dxa"/>
            <w:shd w:val="clear" w:color="auto" w:fill="auto"/>
          </w:tcPr>
          <w:p w14:paraId="63F2D2C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8D3D0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466A8DA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00CA342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3EFA1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CC98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9C137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28FE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726B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55BA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D69E45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9D35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DCB20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DA77E9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1DAFD62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B7364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AB71F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078A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60BF9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52A2A413" w14:textId="77777777" w:rsidR="00813F46" w:rsidRDefault="00813F46" w:rsidP="00142222">
            <w:pPr>
              <w:spacing w:line="240" w:lineRule="auto"/>
            </w:pPr>
          </w:p>
        </w:tc>
        <w:tc>
          <w:tcPr>
            <w:tcW w:w="426" w:type="dxa"/>
            <w:shd w:val="clear" w:color="auto" w:fill="808080" w:themeFill="background1" w:themeFillShade="80"/>
          </w:tcPr>
          <w:p w14:paraId="447D4ACA" w14:textId="77777777" w:rsidR="00813F46" w:rsidRDefault="00813F46" w:rsidP="00142222">
            <w:pPr>
              <w:spacing w:line="240" w:lineRule="auto"/>
            </w:pPr>
          </w:p>
        </w:tc>
        <w:tc>
          <w:tcPr>
            <w:tcW w:w="426" w:type="dxa"/>
            <w:shd w:val="clear" w:color="auto" w:fill="808080" w:themeFill="background1" w:themeFillShade="80"/>
          </w:tcPr>
          <w:p w14:paraId="15AAF1B7" w14:textId="77777777" w:rsidR="00813F46" w:rsidRDefault="00813F46" w:rsidP="00142222">
            <w:pPr>
              <w:spacing w:line="240" w:lineRule="auto"/>
            </w:pPr>
          </w:p>
        </w:tc>
        <w:tc>
          <w:tcPr>
            <w:tcW w:w="426" w:type="dxa"/>
            <w:shd w:val="clear" w:color="auto" w:fill="808080" w:themeFill="background1" w:themeFillShade="80"/>
          </w:tcPr>
          <w:p w14:paraId="5A07B426" w14:textId="77777777" w:rsidR="00813F46" w:rsidRDefault="00813F46" w:rsidP="00142222">
            <w:pPr>
              <w:spacing w:line="240" w:lineRule="auto"/>
            </w:pPr>
          </w:p>
        </w:tc>
      </w:tr>
      <w:tr w:rsidR="00813F46" w14:paraId="1470097F" w14:textId="77777777" w:rsidTr="00923CED">
        <w:trPr>
          <w:trHeight w:val="504"/>
        </w:trPr>
        <w:tc>
          <w:tcPr>
            <w:tcW w:w="709" w:type="dxa"/>
          </w:tcPr>
          <w:p w14:paraId="5EBEEFBD"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E0017ED" w14:textId="5C32364F"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CD-0</w:t>
            </w:r>
            <w:r>
              <w:rPr>
                <w:rFonts w:ascii="Times New Roman" w:eastAsiaTheme="minorEastAsia" w:hAnsi="Times New Roman" w:cs="Times New Roman"/>
                <w:color w:val="auto"/>
                <w:sz w:val="24"/>
                <w:szCs w:val="24"/>
                <w:lang w:bidi="ar-SA"/>
              </w:rPr>
              <w:t>9</w:t>
            </w:r>
          </w:p>
        </w:tc>
        <w:tc>
          <w:tcPr>
            <w:tcW w:w="425" w:type="dxa"/>
            <w:shd w:val="clear" w:color="auto" w:fill="auto"/>
          </w:tcPr>
          <w:p w14:paraId="44A2B90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A080B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75775B3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EF2A87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36B21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A8E0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8219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DD01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25A0B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4089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1B515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C5C6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E42E26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76F40EE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BEBFE4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74C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BF79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959C3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97C84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808080" w:themeFill="background1" w:themeFillShade="80"/>
          </w:tcPr>
          <w:p w14:paraId="02EADF6E" w14:textId="77777777" w:rsidR="00813F46" w:rsidRDefault="00813F46" w:rsidP="00142222">
            <w:pPr>
              <w:spacing w:line="240" w:lineRule="auto"/>
            </w:pPr>
          </w:p>
        </w:tc>
        <w:tc>
          <w:tcPr>
            <w:tcW w:w="426" w:type="dxa"/>
            <w:shd w:val="clear" w:color="auto" w:fill="808080" w:themeFill="background1" w:themeFillShade="80"/>
          </w:tcPr>
          <w:p w14:paraId="078A22B5" w14:textId="77777777" w:rsidR="00813F46" w:rsidRDefault="00813F46" w:rsidP="00142222">
            <w:pPr>
              <w:spacing w:line="240" w:lineRule="auto"/>
            </w:pPr>
          </w:p>
        </w:tc>
        <w:tc>
          <w:tcPr>
            <w:tcW w:w="426" w:type="dxa"/>
            <w:shd w:val="clear" w:color="auto" w:fill="808080" w:themeFill="background1" w:themeFillShade="80"/>
          </w:tcPr>
          <w:p w14:paraId="59621F85" w14:textId="77777777" w:rsidR="00813F46" w:rsidRDefault="00813F46" w:rsidP="00142222">
            <w:pPr>
              <w:spacing w:line="240" w:lineRule="auto"/>
            </w:pPr>
          </w:p>
        </w:tc>
        <w:tc>
          <w:tcPr>
            <w:tcW w:w="426" w:type="dxa"/>
            <w:shd w:val="clear" w:color="auto" w:fill="808080" w:themeFill="background1" w:themeFillShade="80"/>
          </w:tcPr>
          <w:p w14:paraId="246010C5" w14:textId="77777777" w:rsidR="00813F46" w:rsidRDefault="00813F46" w:rsidP="00142222">
            <w:pPr>
              <w:spacing w:line="240" w:lineRule="auto"/>
            </w:pPr>
          </w:p>
        </w:tc>
      </w:tr>
      <w:tr w:rsidR="00813F46" w14:paraId="74CE2977" w14:textId="77777777" w:rsidTr="00923CED">
        <w:trPr>
          <w:trHeight w:val="484"/>
        </w:trPr>
        <w:tc>
          <w:tcPr>
            <w:tcW w:w="709" w:type="dxa"/>
          </w:tcPr>
          <w:p w14:paraId="2928FBE5"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245440DB" w14:textId="6C022856"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w:t>
            </w:r>
            <w:r>
              <w:rPr>
                <w:rFonts w:ascii="Times New Roman" w:eastAsiaTheme="minorEastAsia" w:hAnsi="Times New Roman" w:cs="Times New Roman"/>
                <w:color w:val="auto"/>
                <w:sz w:val="24"/>
                <w:szCs w:val="24"/>
                <w:lang w:bidi="ar-SA"/>
              </w:rPr>
              <w:t>10</w:t>
            </w:r>
          </w:p>
        </w:tc>
        <w:tc>
          <w:tcPr>
            <w:tcW w:w="425" w:type="dxa"/>
            <w:shd w:val="clear" w:color="auto" w:fill="808080" w:themeFill="background1" w:themeFillShade="80"/>
          </w:tcPr>
          <w:p w14:paraId="4F48E20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1429E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97F9A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505B4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95DD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221F2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1111E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8876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C9EAAD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808080" w:themeFill="background1" w:themeFillShade="80"/>
          </w:tcPr>
          <w:p w14:paraId="0E0CFE0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B33E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4883166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0814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C82A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DCC577"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9031B0"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CEDD0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1002BA0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A6651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1346B" w14:textId="77777777" w:rsidR="00813F46" w:rsidRDefault="00813F46" w:rsidP="00142222">
            <w:pPr>
              <w:spacing w:line="240" w:lineRule="auto"/>
            </w:pPr>
          </w:p>
        </w:tc>
        <w:tc>
          <w:tcPr>
            <w:tcW w:w="426" w:type="dxa"/>
            <w:shd w:val="clear" w:color="auto" w:fill="auto"/>
          </w:tcPr>
          <w:p w14:paraId="44C4B986" w14:textId="77777777" w:rsidR="00813F46" w:rsidRDefault="00813F46" w:rsidP="00142222">
            <w:pPr>
              <w:spacing w:line="240" w:lineRule="auto"/>
            </w:pPr>
          </w:p>
        </w:tc>
        <w:tc>
          <w:tcPr>
            <w:tcW w:w="426" w:type="dxa"/>
            <w:shd w:val="clear" w:color="auto" w:fill="auto"/>
          </w:tcPr>
          <w:p w14:paraId="4A0E1C8D" w14:textId="77777777" w:rsidR="00813F46" w:rsidRDefault="00813F46" w:rsidP="00142222">
            <w:pPr>
              <w:spacing w:line="240" w:lineRule="auto"/>
            </w:pPr>
          </w:p>
        </w:tc>
        <w:tc>
          <w:tcPr>
            <w:tcW w:w="426" w:type="dxa"/>
            <w:shd w:val="clear" w:color="auto" w:fill="auto"/>
          </w:tcPr>
          <w:p w14:paraId="1A6A2305" w14:textId="77777777" w:rsidR="00813F46" w:rsidRDefault="00813F46" w:rsidP="00142222">
            <w:pPr>
              <w:spacing w:line="240" w:lineRule="auto"/>
            </w:pPr>
          </w:p>
        </w:tc>
      </w:tr>
      <w:tr w:rsidR="00813F46" w14:paraId="225899D0" w14:textId="77777777" w:rsidTr="00923CED">
        <w:trPr>
          <w:trHeight w:val="504"/>
        </w:trPr>
        <w:tc>
          <w:tcPr>
            <w:tcW w:w="709" w:type="dxa"/>
          </w:tcPr>
          <w:p w14:paraId="2419B258" w14:textId="77777777"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8DB940B" w14:textId="489D59BD"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w:t>
            </w:r>
            <w:r>
              <w:rPr>
                <w:rFonts w:ascii="Times New Roman" w:eastAsiaTheme="minorEastAsia" w:hAnsi="Times New Roman" w:cs="Times New Roman"/>
                <w:color w:val="auto"/>
                <w:sz w:val="24"/>
                <w:szCs w:val="24"/>
                <w:lang w:bidi="ar-SA"/>
              </w:rPr>
              <w:t>11</w:t>
            </w:r>
          </w:p>
        </w:tc>
        <w:tc>
          <w:tcPr>
            <w:tcW w:w="425" w:type="dxa"/>
            <w:shd w:val="clear" w:color="auto" w:fill="808080" w:themeFill="background1" w:themeFillShade="80"/>
          </w:tcPr>
          <w:p w14:paraId="6ACB14B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E62BC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29A0B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88F1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7093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8D62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9D3E5D"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E2A3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7571F5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459CA0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A9748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6E8E33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60C1D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841C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0104E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25EAEE"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B2A493"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2F60557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D408"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C1FEE9" w14:textId="77777777" w:rsidR="00813F46" w:rsidRDefault="00813F46" w:rsidP="00142222">
            <w:pPr>
              <w:spacing w:line="240" w:lineRule="auto"/>
            </w:pPr>
          </w:p>
        </w:tc>
        <w:tc>
          <w:tcPr>
            <w:tcW w:w="426" w:type="dxa"/>
            <w:shd w:val="clear" w:color="auto" w:fill="auto"/>
          </w:tcPr>
          <w:p w14:paraId="325D1FD7" w14:textId="77777777" w:rsidR="00813F46" w:rsidRDefault="00813F46" w:rsidP="00142222">
            <w:pPr>
              <w:spacing w:line="240" w:lineRule="auto"/>
            </w:pPr>
          </w:p>
        </w:tc>
        <w:tc>
          <w:tcPr>
            <w:tcW w:w="426" w:type="dxa"/>
            <w:shd w:val="clear" w:color="auto" w:fill="auto"/>
          </w:tcPr>
          <w:p w14:paraId="399B43DD" w14:textId="77777777" w:rsidR="00813F46" w:rsidRDefault="00813F46" w:rsidP="00142222">
            <w:pPr>
              <w:spacing w:line="240" w:lineRule="auto"/>
            </w:pPr>
          </w:p>
        </w:tc>
        <w:tc>
          <w:tcPr>
            <w:tcW w:w="426" w:type="dxa"/>
            <w:shd w:val="clear" w:color="auto" w:fill="auto"/>
          </w:tcPr>
          <w:p w14:paraId="14873713" w14:textId="77777777" w:rsidR="00813F46" w:rsidRDefault="00813F46" w:rsidP="00142222">
            <w:pPr>
              <w:spacing w:line="240" w:lineRule="auto"/>
            </w:pPr>
          </w:p>
        </w:tc>
      </w:tr>
      <w:tr w:rsidR="00813F46" w14:paraId="3E68D209" w14:textId="77777777" w:rsidTr="00142222">
        <w:trPr>
          <w:cantSplit/>
          <w:trHeight w:val="1146"/>
        </w:trPr>
        <w:tc>
          <w:tcPr>
            <w:tcW w:w="709" w:type="dxa"/>
            <w:shd w:val="clear" w:color="auto" w:fill="D9D9D9"/>
          </w:tcPr>
          <w:p w14:paraId="3C118619" w14:textId="77777777" w:rsidR="00813F46" w:rsidRPr="00CD042D"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07523624" w14:textId="7B392116" w:rsidR="00813F46" w:rsidRPr="00CD042D"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Class</w:t>
            </w:r>
            <w:r>
              <w:rPr>
                <w:rFonts w:ascii="Times" w:eastAsiaTheme="minorEastAsia" w:hAnsi="Times" w:cs="Times"/>
                <w:bCs/>
                <w:color w:val="auto"/>
                <w:sz w:val="28"/>
                <w:lang w:bidi="ar-SA"/>
              </w:rPr>
              <w:t xml:space="preserve"> Diagram</w:t>
            </w:r>
          </w:p>
        </w:tc>
        <w:tc>
          <w:tcPr>
            <w:tcW w:w="425" w:type="dxa"/>
            <w:tcBorders>
              <w:bottom w:val="single" w:sz="4" w:space="0" w:color="auto"/>
            </w:tcBorders>
            <w:shd w:val="clear" w:color="auto" w:fill="D9D9D9"/>
            <w:textDirection w:val="btLr"/>
          </w:tcPr>
          <w:p w14:paraId="77F3BA5F"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C41D0A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3EED0DD"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BCF969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5D0CC56"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63BE2E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727C5B5B"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27C9AF1E"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F4FCB84"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33F7AF1"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55C504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180C71A"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4630E55"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07299D36"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80DB49"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046961FB"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9E08138"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4CA338A"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2C27E1B7" w14:textId="77777777" w:rsidR="00813F46" w:rsidRPr="00247E96" w:rsidRDefault="00813F46" w:rsidP="0014222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10B063F"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6EFB4D6A"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39D5D3FE"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B32941C" w14:textId="77777777" w:rsidR="00813F46" w:rsidRDefault="00813F46" w:rsidP="00142222">
            <w:pPr>
              <w:spacing w:line="240" w:lineRule="auto"/>
              <w:jc w:val="center"/>
            </w:pPr>
            <w:r>
              <w:rPr>
                <w:rFonts w:ascii="Times New Roman" w:eastAsiaTheme="minorEastAsia" w:hAnsi="Times New Roman" w:cs="Times New Roman"/>
                <w:color w:val="auto"/>
                <w:sz w:val="24"/>
                <w:szCs w:val="24"/>
                <w:lang w:bidi="ar-SA"/>
              </w:rPr>
              <w:t>URS-48</w:t>
            </w:r>
          </w:p>
        </w:tc>
      </w:tr>
      <w:tr w:rsidR="00813F46" w14:paraId="78E03D30" w14:textId="77777777" w:rsidTr="00923CED">
        <w:trPr>
          <w:trHeight w:val="504"/>
        </w:trPr>
        <w:tc>
          <w:tcPr>
            <w:tcW w:w="709" w:type="dxa"/>
          </w:tcPr>
          <w:p w14:paraId="564E7145" w14:textId="352946AC" w:rsidR="00813F46" w:rsidRDefault="00813F46" w:rsidP="0014222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r>
              <w:rPr>
                <w:rFonts w:ascii="Times New Roman" w:eastAsiaTheme="minorEastAsia" w:hAnsi="Times New Roman" w:cs="Times New Roman"/>
                <w:color w:val="auto"/>
                <w:sz w:val="24"/>
                <w:szCs w:val="24"/>
                <w:lang w:bidi="ar-SA"/>
              </w:rPr>
              <w:t>2</w:t>
            </w:r>
          </w:p>
        </w:tc>
        <w:tc>
          <w:tcPr>
            <w:tcW w:w="3544" w:type="dxa"/>
          </w:tcPr>
          <w:p w14:paraId="1A5C4148" w14:textId="39FE3B48"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CD-12</w:t>
            </w:r>
          </w:p>
        </w:tc>
        <w:tc>
          <w:tcPr>
            <w:tcW w:w="425" w:type="dxa"/>
            <w:shd w:val="clear" w:color="auto" w:fill="808080" w:themeFill="background1" w:themeFillShade="80"/>
          </w:tcPr>
          <w:p w14:paraId="6041192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6E0D1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F9CA4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D10CB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E16794"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4F5AD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5D3EFA"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5D83C"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5E85405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39028C45"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CC092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7B88386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E9487F"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8F1212"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4FF8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BA05B"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039361"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808080" w:themeFill="background1" w:themeFillShade="80"/>
          </w:tcPr>
          <w:p w14:paraId="6139E5A6"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2C0359" w14:textId="77777777" w:rsidR="00813F46" w:rsidRDefault="00813F46" w:rsidP="0014222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4893258" w14:textId="77777777" w:rsidR="00813F46" w:rsidRDefault="00813F46" w:rsidP="00142222">
            <w:pPr>
              <w:spacing w:line="240" w:lineRule="auto"/>
            </w:pPr>
          </w:p>
        </w:tc>
        <w:tc>
          <w:tcPr>
            <w:tcW w:w="426" w:type="dxa"/>
          </w:tcPr>
          <w:p w14:paraId="1E5D189C" w14:textId="77777777" w:rsidR="00813F46" w:rsidRDefault="00813F46" w:rsidP="00142222">
            <w:pPr>
              <w:spacing w:line="240" w:lineRule="auto"/>
            </w:pPr>
          </w:p>
        </w:tc>
        <w:tc>
          <w:tcPr>
            <w:tcW w:w="426" w:type="dxa"/>
          </w:tcPr>
          <w:p w14:paraId="7485ECD0" w14:textId="77777777" w:rsidR="00813F46" w:rsidRDefault="00813F46" w:rsidP="00142222">
            <w:pPr>
              <w:spacing w:line="240" w:lineRule="auto"/>
            </w:pPr>
          </w:p>
        </w:tc>
        <w:tc>
          <w:tcPr>
            <w:tcW w:w="426" w:type="dxa"/>
          </w:tcPr>
          <w:p w14:paraId="50DAE717" w14:textId="77777777" w:rsidR="00813F46" w:rsidRDefault="00813F46" w:rsidP="00142222">
            <w:pPr>
              <w:spacing w:line="240" w:lineRule="auto"/>
            </w:pPr>
          </w:p>
        </w:tc>
      </w:tr>
    </w:tbl>
    <w:p w14:paraId="4F7E03A5" w14:textId="77777777" w:rsidR="00813F46" w:rsidRDefault="00813F46" w:rsidP="00DC65F6">
      <w:pPr>
        <w:pStyle w:val="Heading3"/>
        <w:rPr>
          <w:rFonts w:ascii="Times" w:hAnsi="Times"/>
          <w:color w:val="000000" w:themeColor="text1"/>
          <w:sz w:val="28"/>
          <w:lang w:bidi="ar-SA"/>
        </w:rPr>
      </w:pPr>
    </w:p>
    <w:p w14:paraId="12F3E2F4" w14:textId="77777777" w:rsidR="0033105A" w:rsidRDefault="0033105A" w:rsidP="0033105A"/>
    <w:p w14:paraId="3156531A" w14:textId="77777777" w:rsidR="0033105A" w:rsidRDefault="0033105A" w:rsidP="0033105A"/>
    <w:p w14:paraId="57BEE994" w14:textId="77777777" w:rsidR="0033105A" w:rsidRDefault="0033105A" w:rsidP="0033105A"/>
    <w:p w14:paraId="5213CA80" w14:textId="77777777" w:rsidR="0033105A" w:rsidRDefault="0033105A" w:rsidP="0033105A"/>
    <w:p w14:paraId="5C4C7461" w14:textId="77777777" w:rsidR="0033105A" w:rsidRDefault="0033105A" w:rsidP="0033105A"/>
    <w:p w14:paraId="7C198BF2" w14:textId="77777777" w:rsidR="0033105A" w:rsidRDefault="0033105A" w:rsidP="0033105A"/>
    <w:p w14:paraId="7B1AB387" w14:textId="77777777" w:rsidR="0033105A" w:rsidRDefault="0033105A" w:rsidP="0033105A"/>
    <w:p w14:paraId="4A66428B" w14:textId="77777777" w:rsidR="0033105A" w:rsidRDefault="0033105A" w:rsidP="0033105A"/>
    <w:p w14:paraId="5013BC1E" w14:textId="77777777" w:rsidR="0033105A" w:rsidRDefault="0033105A" w:rsidP="0033105A"/>
    <w:p w14:paraId="20249AC6" w14:textId="77777777" w:rsidR="0033105A" w:rsidRDefault="0033105A" w:rsidP="0033105A"/>
    <w:p w14:paraId="37526988" w14:textId="77777777" w:rsidR="0033105A" w:rsidRDefault="0033105A" w:rsidP="0033105A"/>
    <w:p w14:paraId="6FA76ACF" w14:textId="77777777" w:rsidR="0033105A" w:rsidRDefault="0033105A" w:rsidP="0033105A"/>
    <w:p w14:paraId="04B97054" w14:textId="77777777" w:rsidR="0033105A" w:rsidRDefault="0033105A" w:rsidP="0033105A"/>
    <w:p w14:paraId="5916F3FF" w14:textId="77777777" w:rsidR="0033105A" w:rsidRDefault="0033105A" w:rsidP="0033105A"/>
    <w:p w14:paraId="609B614A" w14:textId="77777777" w:rsidR="0033105A" w:rsidRDefault="0033105A" w:rsidP="0033105A"/>
    <w:p w14:paraId="43F0440D" w14:textId="77777777" w:rsidR="0033105A" w:rsidRDefault="0033105A" w:rsidP="0033105A"/>
    <w:p w14:paraId="736F7D56" w14:textId="77777777" w:rsidR="0033105A" w:rsidRPr="0033105A" w:rsidRDefault="0033105A" w:rsidP="0033105A"/>
    <w:p w14:paraId="32BE9E8D" w14:textId="77777777" w:rsidR="00315944" w:rsidRPr="0094237D" w:rsidRDefault="00AD4732" w:rsidP="00DC65F6">
      <w:pPr>
        <w:pStyle w:val="Heading3"/>
        <w:rPr>
          <w:rFonts w:ascii="Times" w:hAnsi="Times"/>
          <w:color w:val="000000" w:themeColor="text1"/>
          <w:sz w:val="28"/>
          <w:lang w:bidi="ar-SA"/>
        </w:rPr>
      </w:pPr>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0"/>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AF2445" w14:paraId="5BF86C37" w14:textId="456962BE" w:rsidTr="00AF2445">
        <w:trPr>
          <w:trHeight w:val="1146"/>
        </w:trPr>
        <w:tc>
          <w:tcPr>
            <w:tcW w:w="709" w:type="dxa"/>
            <w:shd w:val="clear" w:color="auto" w:fill="D9D9D9"/>
          </w:tcPr>
          <w:p w14:paraId="55D56628"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6BCEBB0" w14:textId="37FE96F6" w:rsidR="00AF2445" w:rsidRPr="00116D42" w:rsidRDefault="00AF2445" w:rsidP="009325C3">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48AAB300" w14:textId="3849125C"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57A1EEC6" w14:textId="7AF8257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A5211B8" w14:textId="07230E5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397EC059" w14:textId="156CD6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EA5DD97" w14:textId="2D1F770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4C32B9BB" w14:textId="085BCF9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510C0689" w14:textId="0AB22AE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5639A2C" w14:textId="4ED9D7E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691E731B" w14:textId="3A89D05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5032CCF1" w14:textId="5D97E0C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47ED163D" w14:textId="7869247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6D7AF015" w14:textId="07E62B9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059523D" w14:textId="646EEB2A"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DB4A456" w14:textId="5CADFE0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611373B" w14:textId="3CBEA2A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D80B0EB" w14:textId="46DC334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D100315" w14:textId="3AB39A3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A53230E" w14:textId="121ED60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7274B589" w14:textId="0D8A404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76FDFE78" w14:textId="35FBB7BB"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09182D92" w14:textId="14C444D2"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F98E3C5" w14:textId="4890F57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7670370" w14:textId="7C26CE5E"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6C206661" w14:textId="77C7E60E" w:rsidTr="00AD6558">
        <w:trPr>
          <w:trHeight w:val="504"/>
        </w:trPr>
        <w:tc>
          <w:tcPr>
            <w:tcW w:w="709" w:type="dxa"/>
          </w:tcPr>
          <w:p w14:paraId="645C671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14:paraId="47EB2FB9" w14:textId="2B129853"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FF0000"/>
          </w:tcPr>
          <w:p w14:paraId="2492B4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2972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2670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DC8F1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0BF8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2054B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5FC7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8486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7EE79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696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34655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39B20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70C2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B30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AFF9D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14DA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DCEC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6E20E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1C8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1954E" w14:textId="77777777" w:rsidR="00AF2445" w:rsidRDefault="00AF2445">
            <w:pPr>
              <w:spacing w:line="240" w:lineRule="auto"/>
            </w:pPr>
          </w:p>
        </w:tc>
        <w:tc>
          <w:tcPr>
            <w:tcW w:w="426" w:type="dxa"/>
          </w:tcPr>
          <w:p w14:paraId="6559B2AA" w14:textId="77777777" w:rsidR="00AF2445" w:rsidRDefault="00AF2445">
            <w:pPr>
              <w:spacing w:line="240" w:lineRule="auto"/>
            </w:pPr>
          </w:p>
        </w:tc>
        <w:tc>
          <w:tcPr>
            <w:tcW w:w="426" w:type="dxa"/>
          </w:tcPr>
          <w:p w14:paraId="3D282216" w14:textId="77777777" w:rsidR="00AF2445" w:rsidRDefault="00AF2445">
            <w:pPr>
              <w:spacing w:line="240" w:lineRule="auto"/>
            </w:pPr>
          </w:p>
        </w:tc>
        <w:tc>
          <w:tcPr>
            <w:tcW w:w="426" w:type="dxa"/>
          </w:tcPr>
          <w:p w14:paraId="47B08946" w14:textId="77777777" w:rsidR="00AF2445" w:rsidRDefault="00AF2445">
            <w:pPr>
              <w:spacing w:line="240" w:lineRule="auto"/>
            </w:pPr>
          </w:p>
        </w:tc>
      </w:tr>
      <w:tr w:rsidR="00AF2445" w14:paraId="3042E8D2" w14:textId="5A8F0FC1" w:rsidTr="00AF2445">
        <w:trPr>
          <w:trHeight w:val="484"/>
        </w:trPr>
        <w:tc>
          <w:tcPr>
            <w:tcW w:w="709" w:type="dxa"/>
          </w:tcPr>
          <w:p w14:paraId="32048FB9"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740A890A" w14:textId="6E1EA10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14:paraId="533846D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1033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F181A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6090D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0445F2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F94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5B6A6B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9C9A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435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15D9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40A4B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FC4E0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4985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E287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8248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1B7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D27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8EE8B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83556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5C4A56" w14:textId="77777777" w:rsidR="00AF2445" w:rsidRDefault="00AF2445">
            <w:pPr>
              <w:spacing w:line="240" w:lineRule="auto"/>
            </w:pPr>
          </w:p>
        </w:tc>
        <w:tc>
          <w:tcPr>
            <w:tcW w:w="426" w:type="dxa"/>
          </w:tcPr>
          <w:p w14:paraId="189C9C50" w14:textId="77777777" w:rsidR="00AF2445" w:rsidRDefault="00AF2445">
            <w:pPr>
              <w:spacing w:line="240" w:lineRule="auto"/>
            </w:pPr>
          </w:p>
        </w:tc>
        <w:tc>
          <w:tcPr>
            <w:tcW w:w="426" w:type="dxa"/>
          </w:tcPr>
          <w:p w14:paraId="4B255F16" w14:textId="77777777" w:rsidR="00AF2445" w:rsidRDefault="00AF2445">
            <w:pPr>
              <w:spacing w:line="240" w:lineRule="auto"/>
            </w:pPr>
          </w:p>
        </w:tc>
        <w:tc>
          <w:tcPr>
            <w:tcW w:w="426" w:type="dxa"/>
          </w:tcPr>
          <w:p w14:paraId="73BDA768" w14:textId="77777777" w:rsidR="00AF2445" w:rsidRDefault="00AF2445">
            <w:pPr>
              <w:spacing w:line="240" w:lineRule="auto"/>
            </w:pPr>
          </w:p>
        </w:tc>
      </w:tr>
      <w:tr w:rsidR="00AF2445" w14:paraId="5B64BE2C" w14:textId="4DCC2782" w:rsidTr="00AF2445">
        <w:trPr>
          <w:trHeight w:val="504"/>
        </w:trPr>
        <w:tc>
          <w:tcPr>
            <w:tcW w:w="709" w:type="dxa"/>
          </w:tcPr>
          <w:p w14:paraId="11EA82D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6CA9BDE1" w14:textId="2A69BE9A"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14:paraId="46E649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BA997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FFFFFF" w:themeFill="background1"/>
          </w:tcPr>
          <w:p w14:paraId="041F86A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7C6D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687F15D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E759C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0BE5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07E476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5C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E92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939B3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682C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C387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3A9AF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5829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68A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6D9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3AC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785EF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48144" w14:textId="77777777" w:rsidR="00AF2445" w:rsidRDefault="00AF2445">
            <w:pPr>
              <w:spacing w:line="240" w:lineRule="auto"/>
            </w:pPr>
          </w:p>
        </w:tc>
        <w:tc>
          <w:tcPr>
            <w:tcW w:w="426" w:type="dxa"/>
          </w:tcPr>
          <w:p w14:paraId="29AFDBC8" w14:textId="77777777" w:rsidR="00AF2445" w:rsidRDefault="00AF2445">
            <w:pPr>
              <w:spacing w:line="240" w:lineRule="auto"/>
            </w:pPr>
          </w:p>
        </w:tc>
        <w:tc>
          <w:tcPr>
            <w:tcW w:w="426" w:type="dxa"/>
          </w:tcPr>
          <w:p w14:paraId="5A8F4579" w14:textId="77777777" w:rsidR="00AF2445" w:rsidRDefault="00AF2445">
            <w:pPr>
              <w:spacing w:line="240" w:lineRule="auto"/>
            </w:pPr>
          </w:p>
        </w:tc>
        <w:tc>
          <w:tcPr>
            <w:tcW w:w="426" w:type="dxa"/>
          </w:tcPr>
          <w:p w14:paraId="4569072D" w14:textId="77777777" w:rsidR="00AF2445" w:rsidRDefault="00AF2445">
            <w:pPr>
              <w:spacing w:line="240" w:lineRule="auto"/>
            </w:pPr>
          </w:p>
        </w:tc>
      </w:tr>
      <w:tr w:rsidR="00AF2445" w14:paraId="7B4D6286" w14:textId="6945297A" w:rsidTr="00AF2445">
        <w:trPr>
          <w:trHeight w:val="504"/>
        </w:trPr>
        <w:tc>
          <w:tcPr>
            <w:tcW w:w="709" w:type="dxa"/>
          </w:tcPr>
          <w:p w14:paraId="42E07D1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392AE246" w14:textId="024EAC2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SD-25</w:t>
            </w:r>
          </w:p>
        </w:tc>
        <w:tc>
          <w:tcPr>
            <w:tcW w:w="425" w:type="dxa"/>
            <w:tcBorders>
              <w:bottom w:val="single" w:sz="4" w:space="0" w:color="auto"/>
            </w:tcBorders>
            <w:shd w:val="clear" w:color="auto" w:fill="auto"/>
          </w:tcPr>
          <w:p w14:paraId="3D375CE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F358E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A6EA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8A2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65B6A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1D67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114DD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FFFF" w:themeFill="background1"/>
          </w:tcPr>
          <w:p w14:paraId="588F71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1060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0316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EB4F0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65B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94D86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3F392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003C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EB4A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04573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27A7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7155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552F40" w14:textId="77777777" w:rsidR="00AF2445" w:rsidRDefault="00AF2445">
            <w:pPr>
              <w:spacing w:line="240" w:lineRule="auto"/>
            </w:pPr>
          </w:p>
        </w:tc>
        <w:tc>
          <w:tcPr>
            <w:tcW w:w="426" w:type="dxa"/>
          </w:tcPr>
          <w:p w14:paraId="68025C60" w14:textId="77777777" w:rsidR="00AF2445" w:rsidRDefault="00AF2445">
            <w:pPr>
              <w:spacing w:line="240" w:lineRule="auto"/>
            </w:pPr>
          </w:p>
        </w:tc>
        <w:tc>
          <w:tcPr>
            <w:tcW w:w="426" w:type="dxa"/>
          </w:tcPr>
          <w:p w14:paraId="3D9EBC92" w14:textId="77777777" w:rsidR="00AF2445" w:rsidRDefault="00AF2445">
            <w:pPr>
              <w:spacing w:line="240" w:lineRule="auto"/>
            </w:pPr>
          </w:p>
        </w:tc>
        <w:tc>
          <w:tcPr>
            <w:tcW w:w="426" w:type="dxa"/>
          </w:tcPr>
          <w:p w14:paraId="0DB503E2" w14:textId="77777777" w:rsidR="00AF2445" w:rsidRDefault="00AF2445">
            <w:pPr>
              <w:spacing w:line="240" w:lineRule="auto"/>
            </w:pPr>
          </w:p>
        </w:tc>
      </w:tr>
      <w:tr w:rsidR="00AF2445" w14:paraId="0EA2B0AE" w14:textId="7462BC95" w:rsidTr="00AF2445">
        <w:trPr>
          <w:trHeight w:val="484"/>
        </w:trPr>
        <w:tc>
          <w:tcPr>
            <w:tcW w:w="709" w:type="dxa"/>
          </w:tcPr>
          <w:p w14:paraId="62C9AFB5"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6E669B6D" w14:textId="16DDB1A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SD-26</w:t>
            </w:r>
          </w:p>
        </w:tc>
        <w:tc>
          <w:tcPr>
            <w:tcW w:w="425" w:type="dxa"/>
            <w:shd w:val="clear" w:color="auto" w:fill="auto"/>
          </w:tcPr>
          <w:p w14:paraId="71659B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2030E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52C2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07B1B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9E7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331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3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16E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48212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3B2DC1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5E37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94C12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7C32CF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A0EF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06425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2BB4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C8160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02CE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BD01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E984E9" w14:textId="77777777" w:rsidR="00AF2445" w:rsidRDefault="00AF2445">
            <w:pPr>
              <w:spacing w:line="240" w:lineRule="auto"/>
            </w:pPr>
          </w:p>
        </w:tc>
        <w:tc>
          <w:tcPr>
            <w:tcW w:w="426" w:type="dxa"/>
          </w:tcPr>
          <w:p w14:paraId="3B9C9DF6" w14:textId="77777777" w:rsidR="00AF2445" w:rsidRDefault="00AF2445">
            <w:pPr>
              <w:spacing w:line="240" w:lineRule="auto"/>
            </w:pPr>
          </w:p>
        </w:tc>
        <w:tc>
          <w:tcPr>
            <w:tcW w:w="426" w:type="dxa"/>
          </w:tcPr>
          <w:p w14:paraId="0264AC81" w14:textId="77777777" w:rsidR="00AF2445" w:rsidRDefault="00AF2445">
            <w:pPr>
              <w:spacing w:line="240" w:lineRule="auto"/>
            </w:pPr>
          </w:p>
        </w:tc>
        <w:tc>
          <w:tcPr>
            <w:tcW w:w="426" w:type="dxa"/>
          </w:tcPr>
          <w:p w14:paraId="6B3A84F0" w14:textId="77777777" w:rsidR="00AF2445" w:rsidRDefault="00AF2445">
            <w:pPr>
              <w:spacing w:line="240" w:lineRule="auto"/>
            </w:pPr>
          </w:p>
        </w:tc>
      </w:tr>
      <w:tr w:rsidR="00AF2445" w14:paraId="5CBC2418" w14:textId="3F0ACE3F" w:rsidTr="00AF2445">
        <w:trPr>
          <w:trHeight w:val="504"/>
        </w:trPr>
        <w:tc>
          <w:tcPr>
            <w:tcW w:w="709" w:type="dxa"/>
          </w:tcPr>
          <w:p w14:paraId="1260CE5E"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26D9A6BF" w14:textId="755D3D1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SD-27</w:t>
            </w:r>
          </w:p>
        </w:tc>
        <w:tc>
          <w:tcPr>
            <w:tcW w:w="425" w:type="dxa"/>
            <w:shd w:val="clear" w:color="auto" w:fill="auto"/>
          </w:tcPr>
          <w:p w14:paraId="06DEA28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D4D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541CF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E8EC6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110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98ED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DDD1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B06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927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E6AC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39D386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C7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1422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E86C12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2ABC6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FA9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55BF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2559D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52BE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971663" w14:textId="77777777" w:rsidR="00AF2445" w:rsidRDefault="00AF2445">
            <w:pPr>
              <w:spacing w:line="240" w:lineRule="auto"/>
            </w:pPr>
          </w:p>
        </w:tc>
        <w:tc>
          <w:tcPr>
            <w:tcW w:w="426" w:type="dxa"/>
          </w:tcPr>
          <w:p w14:paraId="6B42A316" w14:textId="77777777" w:rsidR="00AF2445" w:rsidRDefault="00AF2445">
            <w:pPr>
              <w:spacing w:line="240" w:lineRule="auto"/>
            </w:pPr>
          </w:p>
        </w:tc>
        <w:tc>
          <w:tcPr>
            <w:tcW w:w="426" w:type="dxa"/>
          </w:tcPr>
          <w:p w14:paraId="76777C00" w14:textId="77777777" w:rsidR="00AF2445" w:rsidRDefault="00AF2445">
            <w:pPr>
              <w:spacing w:line="240" w:lineRule="auto"/>
            </w:pPr>
          </w:p>
        </w:tc>
        <w:tc>
          <w:tcPr>
            <w:tcW w:w="426" w:type="dxa"/>
          </w:tcPr>
          <w:p w14:paraId="60DCF353" w14:textId="77777777" w:rsidR="00AF2445" w:rsidRDefault="00AF2445">
            <w:pPr>
              <w:spacing w:line="240" w:lineRule="auto"/>
            </w:pPr>
          </w:p>
        </w:tc>
      </w:tr>
      <w:tr w:rsidR="00AF2445" w14:paraId="7D59C095" w14:textId="176FA394" w:rsidTr="00AF2445">
        <w:trPr>
          <w:trHeight w:val="484"/>
        </w:trPr>
        <w:tc>
          <w:tcPr>
            <w:tcW w:w="709" w:type="dxa"/>
          </w:tcPr>
          <w:p w14:paraId="38C19D1D"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B526B1" w14:textId="31195DC1"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SD-28</w:t>
            </w:r>
          </w:p>
        </w:tc>
        <w:tc>
          <w:tcPr>
            <w:tcW w:w="425" w:type="dxa"/>
            <w:shd w:val="clear" w:color="auto" w:fill="auto"/>
          </w:tcPr>
          <w:p w14:paraId="1E9A473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ABE19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F9AC4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520A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56E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8658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06C35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7FDB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24393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29B1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F5759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7BADC5D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8C107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729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6175C2E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C2ECA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FDF9F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A77C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81F65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E311E0" w14:textId="77777777" w:rsidR="00AF2445" w:rsidRDefault="00AF2445">
            <w:pPr>
              <w:spacing w:line="240" w:lineRule="auto"/>
            </w:pPr>
          </w:p>
        </w:tc>
        <w:tc>
          <w:tcPr>
            <w:tcW w:w="426" w:type="dxa"/>
          </w:tcPr>
          <w:p w14:paraId="12317F31" w14:textId="77777777" w:rsidR="00AF2445" w:rsidRDefault="00AF2445">
            <w:pPr>
              <w:spacing w:line="240" w:lineRule="auto"/>
            </w:pPr>
          </w:p>
        </w:tc>
        <w:tc>
          <w:tcPr>
            <w:tcW w:w="426" w:type="dxa"/>
          </w:tcPr>
          <w:p w14:paraId="0FE932DA" w14:textId="77777777" w:rsidR="00AF2445" w:rsidRDefault="00AF2445">
            <w:pPr>
              <w:spacing w:line="240" w:lineRule="auto"/>
            </w:pPr>
          </w:p>
        </w:tc>
        <w:tc>
          <w:tcPr>
            <w:tcW w:w="426" w:type="dxa"/>
          </w:tcPr>
          <w:p w14:paraId="00508395" w14:textId="77777777" w:rsidR="00AF2445" w:rsidRDefault="00AF2445">
            <w:pPr>
              <w:spacing w:line="240" w:lineRule="auto"/>
            </w:pPr>
          </w:p>
        </w:tc>
      </w:tr>
      <w:tr w:rsidR="00AF2445" w14:paraId="46488F88" w14:textId="2BD488F4" w:rsidTr="00AF2445">
        <w:trPr>
          <w:trHeight w:val="504"/>
        </w:trPr>
        <w:tc>
          <w:tcPr>
            <w:tcW w:w="709" w:type="dxa"/>
          </w:tcPr>
          <w:p w14:paraId="773E09C3"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20984F0" w14:textId="416CA64C"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SD-29</w:t>
            </w:r>
          </w:p>
        </w:tc>
        <w:tc>
          <w:tcPr>
            <w:tcW w:w="425" w:type="dxa"/>
            <w:shd w:val="clear" w:color="auto" w:fill="auto"/>
          </w:tcPr>
          <w:p w14:paraId="623DB1D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C905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99865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458E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A937BE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04E24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968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5252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E341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2011D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2586E1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8564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5AD59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0CC161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B6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668EC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280DF7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A547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5635F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96B75C" w14:textId="77777777" w:rsidR="00AF2445" w:rsidRDefault="00AF2445">
            <w:pPr>
              <w:spacing w:line="240" w:lineRule="auto"/>
            </w:pPr>
          </w:p>
        </w:tc>
        <w:tc>
          <w:tcPr>
            <w:tcW w:w="426" w:type="dxa"/>
          </w:tcPr>
          <w:p w14:paraId="1805078F" w14:textId="77777777" w:rsidR="00AF2445" w:rsidRDefault="00AF2445">
            <w:pPr>
              <w:spacing w:line="240" w:lineRule="auto"/>
            </w:pPr>
          </w:p>
        </w:tc>
        <w:tc>
          <w:tcPr>
            <w:tcW w:w="426" w:type="dxa"/>
          </w:tcPr>
          <w:p w14:paraId="13FFC933" w14:textId="77777777" w:rsidR="00AF2445" w:rsidRDefault="00AF2445">
            <w:pPr>
              <w:spacing w:line="240" w:lineRule="auto"/>
            </w:pPr>
          </w:p>
        </w:tc>
        <w:tc>
          <w:tcPr>
            <w:tcW w:w="426" w:type="dxa"/>
          </w:tcPr>
          <w:p w14:paraId="56D6719B" w14:textId="77777777" w:rsidR="00AF2445" w:rsidRDefault="00AF2445">
            <w:pPr>
              <w:spacing w:line="240" w:lineRule="auto"/>
            </w:pPr>
          </w:p>
        </w:tc>
      </w:tr>
      <w:tr w:rsidR="00AF2445" w14:paraId="1D187B61" w14:textId="7BD13D78" w:rsidTr="00AF2445">
        <w:trPr>
          <w:trHeight w:val="504"/>
        </w:trPr>
        <w:tc>
          <w:tcPr>
            <w:tcW w:w="709" w:type="dxa"/>
          </w:tcPr>
          <w:p w14:paraId="68B738E2"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580E2631" w14:textId="27776B58"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SD-30</w:t>
            </w:r>
          </w:p>
        </w:tc>
        <w:tc>
          <w:tcPr>
            <w:tcW w:w="425" w:type="dxa"/>
            <w:shd w:val="clear" w:color="auto" w:fill="auto"/>
          </w:tcPr>
          <w:p w14:paraId="31DC1B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3D79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13DF8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3260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7525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E54B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559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C26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DABEC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D4B1E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B8CE6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D2C1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513A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4588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99D9D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46404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101DC33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D69E0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7A0B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25300F98" w14:textId="77777777" w:rsidR="00AF2445" w:rsidRDefault="00AF2445">
            <w:pPr>
              <w:spacing w:line="240" w:lineRule="auto"/>
            </w:pPr>
          </w:p>
        </w:tc>
        <w:tc>
          <w:tcPr>
            <w:tcW w:w="426" w:type="dxa"/>
          </w:tcPr>
          <w:p w14:paraId="3FD2FC61" w14:textId="77777777" w:rsidR="00AF2445" w:rsidRDefault="00AF2445">
            <w:pPr>
              <w:spacing w:line="240" w:lineRule="auto"/>
            </w:pPr>
          </w:p>
        </w:tc>
        <w:tc>
          <w:tcPr>
            <w:tcW w:w="426" w:type="dxa"/>
          </w:tcPr>
          <w:p w14:paraId="1C28FDFE" w14:textId="77777777" w:rsidR="00AF2445" w:rsidRDefault="00AF2445">
            <w:pPr>
              <w:spacing w:line="240" w:lineRule="auto"/>
            </w:pPr>
          </w:p>
        </w:tc>
        <w:tc>
          <w:tcPr>
            <w:tcW w:w="426" w:type="dxa"/>
          </w:tcPr>
          <w:p w14:paraId="6BA4AA33" w14:textId="77777777" w:rsidR="00AF2445" w:rsidRDefault="00AF2445">
            <w:pPr>
              <w:spacing w:line="240" w:lineRule="auto"/>
            </w:pPr>
          </w:p>
        </w:tc>
      </w:tr>
      <w:tr w:rsidR="00AF2445" w14:paraId="2489D570" w14:textId="272257D2" w:rsidTr="00AF2445">
        <w:trPr>
          <w:trHeight w:val="484"/>
        </w:trPr>
        <w:tc>
          <w:tcPr>
            <w:tcW w:w="709" w:type="dxa"/>
          </w:tcPr>
          <w:p w14:paraId="4F41F5E7"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0838B91" w14:textId="3A5E133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SD-31</w:t>
            </w:r>
          </w:p>
        </w:tc>
        <w:tc>
          <w:tcPr>
            <w:tcW w:w="425" w:type="dxa"/>
            <w:shd w:val="clear" w:color="auto" w:fill="auto"/>
          </w:tcPr>
          <w:p w14:paraId="418DFB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D69B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CECA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331CC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E3B1F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3043D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A7CF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58D0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139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CFDCF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5D1ED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4E48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0521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9C23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6BFEC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1B34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1874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FFFF" w:themeFill="background1"/>
          </w:tcPr>
          <w:p w14:paraId="286F76E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303F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8FDF57" w14:textId="77777777" w:rsidR="00AF2445" w:rsidRDefault="00AF2445">
            <w:pPr>
              <w:spacing w:line="240" w:lineRule="auto"/>
            </w:pPr>
          </w:p>
        </w:tc>
        <w:tc>
          <w:tcPr>
            <w:tcW w:w="426" w:type="dxa"/>
            <w:shd w:val="clear" w:color="auto" w:fill="FF0000"/>
          </w:tcPr>
          <w:p w14:paraId="0977F476" w14:textId="77777777" w:rsidR="00AF2445" w:rsidRDefault="00AF2445">
            <w:pPr>
              <w:spacing w:line="240" w:lineRule="auto"/>
            </w:pPr>
          </w:p>
        </w:tc>
        <w:tc>
          <w:tcPr>
            <w:tcW w:w="426" w:type="dxa"/>
          </w:tcPr>
          <w:p w14:paraId="59E9FD0D" w14:textId="77777777" w:rsidR="00AF2445" w:rsidRDefault="00AF2445">
            <w:pPr>
              <w:spacing w:line="240" w:lineRule="auto"/>
            </w:pPr>
          </w:p>
        </w:tc>
        <w:tc>
          <w:tcPr>
            <w:tcW w:w="426" w:type="dxa"/>
          </w:tcPr>
          <w:p w14:paraId="009DBFAE" w14:textId="77777777" w:rsidR="00AF2445" w:rsidRDefault="00AF2445">
            <w:pPr>
              <w:spacing w:line="240" w:lineRule="auto"/>
            </w:pPr>
          </w:p>
        </w:tc>
      </w:tr>
      <w:tr w:rsidR="00AF2445" w14:paraId="26D8CD53" w14:textId="3ECF3587" w:rsidTr="00AF2445">
        <w:trPr>
          <w:trHeight w:val="504"/>
        </w:trPr>
        <w:tc>
          <w:tcPr>
            <w:tcW w:w="709" w:type="dxa"/>
          </w:tcPr>
          <w:p w14:paraId="56CDFD9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7870DEF" w14:textId="6E2018B5"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SD-32</w:t>
            </w:r>
          </w:p>
        </w:tc>
        <w:tc>
          <w:tcPr>
            <w:tcW w:w="425" w:type="dxa"/>
            <w:shd w:val="clear" w:color="auto" w:fill="auto"/>
          </w:tcPr>
          <w:p w14:paraId="532E4F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D053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AE0AC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B76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8AC4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96C38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D8FA5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09FB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1D49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663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E0DA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28893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2532B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661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B0FE7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1EA41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89310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A1E3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FFFF" w:themeFill="background1"/>
          </w:tcPr>
          <w:p w14:paraId="68D569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E45422E" w14:textId="77777777" w:rsidR="00AF2445" w:rsidRDefault="00AF2445">
            <w:pPr>
              <w:spacing w:line="240" w:lineRule="auto"/>
            </w:pPr>
          </w:p>
        </w:tc>
        <w:tc>
          <w:tcPr>
            <w:tcW w:w="426" w:type="dxa"/>
          </w:tcPr>
          <w:p w14:paraId="32089E40" w14:textId="77777777" w:rsidR="00AF2445" w:rsidRDefault="00AF2445">
            <w:pPr>
              <w:spacing w:line="240" w:lineRule="auto"/>
            </w:pPr>
          </w:p>
        </w:tc>
        <w:tc>
          <w:tcPr>
            <w:tcW w:w="426" w:type="dxa"/>
            <w:shd w:val="clear" w:color="auto" w:fill="FF0000"/>
          </w:tcPr>
          <w:p w14:paraId="0FABD84B" w14:textId="77777777" w:rsidR="00AF2445" w:rsidRDefault="00AF2445">
            <w:pPr>
              <w:spacing w:line="240" w:lineRule="auto"/>
            </w:pPr>
          </w:p>
        </w:tc>
        <w:tc>
          <w:tcPr>
            <w:tcW w:w="426" w:type="dxa"/>
          </w:tcPr>
          <w:p w14:paraId="4E955CF5" w14:textId="77777777" w:rsidR="00AF2445" w:rsidRDefault="00AF2445">
            <w:pPr>
              <w:spacing w:line="240" w:lineRule="auto"/>
            </w:pPr>
          </w:p>
        </w:tc>
      </w:tr>
      <w:tr w:rsidR="00AF2445" w14:paraId="6386A87F" w14:textId="011E9639" w:rsidTr="00AF2445">
        <w:trPr>
          <w:cantSplit/>
          <w:trHeight w:val="1146"/>
        </w:trPr>
        <w:tc>
          <w:tcPr>
            <w:tcW w:w="709" w:type="dxa"/>
            <w:shd w:val="clear" w:color="auto" w:fill="D9D9D9"/>
          </w:tcPr>
          <w:p w14:paraId="51AE2559" w14:textId="77777777"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20DBA1D9" w14:textId="1D20DBCE" w:rsidR="00AF2445" w:rsidRPr="00CD042D"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Sequence Diagram</w:t>
            </w:r>
          </w:p>
        </w:tc>
        <w:tc>
          <w:tcPr>
            <w:tcW w:w="425" w:type="dxa"/>
            <w:tcBorders>
              <w:bottom w:val="single" w:sz="4" w:space="0" w:color="auto"/>
            </w:tcBorders>
            <w:shd w:val="clear" w:color="auto" w:fill="D9D9D9"/>
            <w:textDirection w:val="btLr"/>
          </w:tcPr>
          <w:p w14:paraId="24DCC57F" w14:textId="7BD478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44914D70" w14:textId="67A251C1"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1554934A" w14:textId="533605A5"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68A329F0" w14:textId="7CFD86FD"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68CD4E5" w14:textId="55597612"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3D046EE" w14:textId="58BC733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83E0E53" w14:textId="26F896B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FB8555B" w14:textId="6A5846C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7DAF374E" w14:textId="44737F98"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5E9B4D4" w14:textId="0812C5B3"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1CB0ED8" w14:textId="02E3E92B"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5605488A" w14:textId="2959FD29"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23BCA855" w14:textId="6B2E803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7928253" w14:textId="3F22FD97"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A9E5B87" w14:textId="66206D0F"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82A3EC8" w14:textId="20DF4B0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67B75858" w14:textId="44D6B2CE"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FC51210" w14:textId="551A8416"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4652F7CF" w14:textId="36E4D104" w:rsidR="00AF2445" w:rsidRPr="00247E96" w:rsidRDefault="00AF2445"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D75BAD7" w14:textId="7E36BF07"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788D8211" w14:textId="154B7D63"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67C3CD8D" w14:textId="0C15EC9A"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DB1848B" w14:textId="402274CF" w:rsidR="00AF2445" w:rsidRDefault="00AF2445" w:rsidP="00AF2445">
            <w:pPr>
              <w:spacing w:line="240" w:lineRule="auto"/>
              <w:jc w:val="center"/>
            </w:pPr>
            <w:r>
              <w:rPr>
                <w:rFonts w:ascii="Times New Roman" w:eastAsiaTheme="minorEastAsia" w:hAnsi="Times New Roman" w:cs="Times New Roman"/>
                <w:color w:val="auto"/>
                <w:sz w:val="24"/>
                <w:szCs w:val="24"/>
                <w:lang w:bidi="ar-SA"/>
              </w:rPr>
              <w:t>URS-48</w:t>
            </w:r>
          </w:p>
        </w:tc>
      </w:tr>
      <w:tr w:rsidR="00AF2445" w14:paraId="25351F65" w14:textId="04E81121" w:rsidTr="00AF2445">
        <w:trPr>
          <w:trHeight w:val="504"/>
        </w:trPr>
        <w:tc>
          <w:tcPr>
            <w:tcW w:w="709" w:type="dxa"/>
          </w:tcPr>
          <w:p w14:paraId="3FFB0E8B"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D69AE62" w14:textId="41323EE9"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SD-33</w:t>
            </w:r>
          </w:p>
        </w:tc>
        <w:tc>
          <w:tcPr>
            <w:tcW w:w="425" w:type="dxa"/>
            <w:shd w:val="clear" w:color="auto" w:fill="auto"/>
          </w:tcPr>
          <w:p w14:paraId="7A53AE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6006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B75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5B3D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22CE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E191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8F383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6BA31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B5D7E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C535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EDA9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344D1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E1F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5C2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75E85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F6F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9112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54C0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711BD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E5CFFE" w14:textId="77777777" w:rsidR="00AF2445" w:rsidRDefault="00AF2445">
            <w:pPr>
              <w:spacing w:line="240" w:lineRule="auto"/>
            </w:pPr>
          </w:p>
        </w:tc>
        <w:tc>
          <w:tcPr>
            <w:tcW w:w="426" w:type="dxa"/>
          </w:tcPr>
          <w:p w14:paraId="6C69152B" w14:textId="77777777" w:rsidR="00AF2445" w:rsidRDefault="00AF2445">
            <w:pPr>
              <w:spacing w:line="240" w:lineRule="auto"/>
            </w:pPr>
          </w:p>
        </w:tc>
        <w:tc>
          <w:tcPr>
            <w:tcW w:w="426" w:type="dxa"/>
          </w:tcPr>
          <w:p w14:paraId="165E00EB" w14:textId="77777777" w:rsidR="00AF2445" w:rsidRDefault="00AF2445">
            <w:pPr>
              <w:spacing w:line="240" w:lineRule="auto"/>
            </w:pPr>
          </w:p>
        </w:tc>
        <w:tc>
          <w:tcPr>
            <w:tcW w:w="426" w:type="dxa"/>
          </w:tcPr>
          <w:p w14:paraId="2F55F93C" w14:textId="77777777" w:rsidR="00AF2445" w:rsidRDefault="00AF2445">
            <w:pPr>
              <w:spacing w:line="240" w:lineRule="auto"/>
            </w:pPr>
          </w:p>
        </w:tc>
      </w:tr>
      <w:tr w:rsidR="00AF2445" w14:paraId="6C9983AA" w14:textId="10473FAD" w:rsidTr="00AF2445">
        <w:trPr>
          <w:trHeight w:val="504"/>
        </w:trPr>
        <w:tc>
          <w:tcPr>
            <w:tcW w:w="709" w:type="dxa"/>
          </w:tcPr>
          <w:p w14:paraId="02023AE4"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2A99DE19" w14:textId="5809CC0D"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SD-34</w:t>
            </w:r>
          </w:p>
        </w:tc>
        <w:tc>
          <w:tcPr>
            <w:tcW w:w="425" w:type="dxa"/>
            <w:shd w:val="clear" w:color="auto" w:fill="auto"/>
          </w:tcPr>
          <w:p w14:paraId="6BEA316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63B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38343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4E0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15CB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10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1AE52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D546E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0F02C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1EAA93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69A44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D00BB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5E2F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A51C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0439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ED5B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8EA9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BEC3B"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0283A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629143" w14:textId="77777777" w:rsidR="00AF2445" w:rsidRDefault="00AF2445">
            <w:pPr>
              <w:spacing w:line="240" w:lineRule="auto"/>
            </w:pPr>
          </w:p>
        </w:tc>
        <w:tc>
          <w:tcPr>
            <w:tcW w:w="426" w:type="dxa"/>
          </w:tcPr>
          <w:p w14:paraId="186B80C6" w14:textId="77777777" w:rsidR="00AF2445" w:rsidRDefault="00AF2445">
            <w:pPr>
              <w:spacing w:line="240" w:lineRule="auto"/>
            </w:pPr>
          </w:p>
        </w:tc>
        <w:tc>
          <w:tcPr>
            <w:tcW w:w="426" w:type="dxa"/>
          </w:tcPr>
          <w:p w14:paraId="6F37DFB4" w14:textId="77777777" w:rsidR="00AF2445" w:rsidRDefault="00AF2445">
            <w:pPr>
              <w:spacing w:line="240" w:lineRule="auto"/>
            </w:pPr>
          </w:p>
        </w:tc>
        <w:tc>
          <w:tcPr>
            <w:tcW w:w="426" w:type="dxa"/>
          </w:tcPr>
          <w:p w14:paraId="4D8DE9EF" w14:textId="77777777" w:rsidR="00AF2445" w:rsidRDefault="00AF2445">
            <w:pPr>
              <w:spacing w:line="240" w:lineRule="auto"/>
            </w:pPr>
          </w:p>
        </w:tc>
      </w:tr>
      <w:tr w:rsidR="00AF2445" w14:paraId="3AB10C69" w14:textId="5854653E" w:rsidTr="00AF2445">
        <w:trPr>
          <w:trHeight w:val="504"/>
        </w:trPr>
        <w:tc>
          <w:tcPr>
            <w:tcW w:w="709" w:type="dxa"/>
          </w:tcPr>
          <w:p w14:paraId="585D0BF0"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049FE7B5" w14:textId="668EA7F4"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SD-35</w:t>
            </w:r>
          </w:p>
        </w:tc>
        <w:tc>
          <w:tcPr>
            <w:tcW w:w="425" w:type="dxa"/>
            <w:shd w:val="clear" w:color="auto" w:fill="auto"/>
          </w:tcPr>
          <w:p w14:paraId="0588C55A"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07C2D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C9C3D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9CE05"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145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439B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7DAA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D28F0"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8765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020C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719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044C3CE"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8601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B63A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9A7A8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B286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969A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C6358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FF84E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BCD92F" w14:textId="77777777" w:rsidR="00AF2445" w:rsidRDefault="00AF2445">
            <w:pPr>
              <w:spacing w:line="240" w:lineRule="auto"/>
            </w:pPr>
          </w:p>
        </w:tc>
        <w:tc>
          <w:tcPr>
            <w:tcW w:w="426" w:type="dxa"/>
          </w:tcPr>
          <w:p w14:paraId="3FE4BBDD" w14:textId="77777777" w:rsidR="00AF2445" w:rsidRDefault="00AF2445">
            <w:pPr>
              <w:spacing w:line="240" w:lineRule="auto"/>
            </w:pPr>
          </w:p>
        </w:tc>
        <w:tc>
          <w:tcPr>
            <w:tcW w:w="426" w:type="dxa"/>
          </w:tcPr>
          <w:p w14:paraId="4507D451" w14:textId="77777777" w:rsidR="00AF2445" w:rsidRDefault="00AF2445">
            <w:pPr>
              <w:spacing w:line="240" w:lineRule="auto"/>
            </w:pPr>
          </w:p>
        </w:tc>
        <w:tc>
          <w:tcPr>
            <w:tcW w:w="426" w:type="dxa"/>
          </w:tcPr>
          <w:p w14:paraId="586908C2" w14:textId="77777777" w:rsidR="00AF2445" w:rsidRDefault="00AF2445">
            <w:pPr>
              <w:spacing w:line="240" w:lineRule="auto"/>
            </w:pPr>
          </w:p>
        </w:tc>
      </w:tr>
      <w:tr w:rsidR="00AF2445" w14:paraId="53C543BB" w14:textId="5081D271" w:rsidTr="00AD6558">
        <w:trPr>
          <w:trHeight w:val="504"/>
        </w:trPr>
        <w:tc>
          <w:tcPr>
            <w:tcW w:w="709" w:type="dxa"/>
          </w:tcPr>
          <w:p w14:paraId="3535ED6A" w14:textId="77777777" w:rsidR="00AF2445" w:rsidRDefault="00AF2445"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70E1CA1B" w14:textId="1207167E"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SD-36</w:t>
            </w:r>
          </w:p>
        </w:tc>
        <w:tc>
          <w:tcPr>
            <w:tcW w:w="425" w:type="dxa"/>
            <w:shd w:val="clear" w:color="auto" w:fill="auto"/>
          </w:tcPr>
          <w:p w14:paraId="21135C6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CCB92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E7EFE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C1A28"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B4602C"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DA6AB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C3263"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5E63F"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B009"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44F7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996E5D"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B8901"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3AD1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3A2B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05D206"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56E2C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45F742"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12B5D17"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F2B74" w14:textId="77777777" w:rsidR="00AF2445" w:rsidRDefault="00AF2445"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731C55" w14:textId="77777777" w:rsidR="00AF2445" w:rsidRDefault="00AF2445">
            <w:pPr>
              <w:spacing w:line="240" w:lineRule="auto"/>
            </w:pPr>
          </w:p>
        </w:tc>
        <w:tc>
          <w:tcPr>
            <w:tcW w:w="426" w:type="dxa"/>
          </w:tcPr>
          <w:p w14:paraId="1E12B635" w14:textId="77777777" w:rsidR="00AF2445" w:rsidRDefault="00AF2445">
            <w:pPr>
              <w:spacing w:line="240" w:lineRule="auto"/>
            </w:pPr>
          </w:p>
        </w:tc>
        <w:tc>
          <w:tcPr>
            <w:tcW w:w="426" w:type="dxa"/>
          </w:tcPr>
          <w:p w14:paraId="4EE4D41D" w14:textId="77777777" w:rsidR="00AF2445" w:rsidRDefault="00AF2445">
            <w:pPr>
              <w:spacing w:line="240" w:lineRule="auto"/>
            </w:pPr>
          </w:p>
        </w:tc>
        <w:tc>
          <w:tcPr>
            <w:tcW w:w="426" w:type="dxa"/>
          </w:tcPr>
          <w:p w14:paraId="3BAA339A" w14:textId="77777777" w:rsidR="00AF2445" w:rsidRDefault="00AF2445">
            <w:pPr>
              <w:spacing w:line="240" w:lineRule="auto"/>
            </w:pPr>
          </w:p>
        </w:tc>
      </w:tr>
      <w:tr w:rsidR="00AD6558" w14:paraId="0B7EC1B4" w14:textId="77777777" w:rsidTr="00AD6558">
        <w:trPr>
          <w:trHeight w:val="504"/>
        </w:trPr>
        <w:tc>
          <w:tcPr>
            <w:tcW w:w="709" w:type="dxa"/>
          </w:tcPr>
          <w:p w14:paraId="521532F0" w14:textId="18D9C513"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125010E9" w14:textId="756A2398"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SD-37</w:t>
            </w:r>
          </w:p>
        </w:tc>
        <w:tc>
          <w:tcPr>
            <w:tcW w:w="425" w:type="dxa"/>
            <w:shd w:val="clear" w:color="auto" w:fill="auto"/>
          </w:tcPr>
          <w:p w14:paraId="24A56774"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787E987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AB15F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75B82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6CF2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E6690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582B8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AA8C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7A49E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26B8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92F10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34959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BC71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F1227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C3B45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9BB7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CA23B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CA037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F4DFF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404BB1" w14:textId="77777777" w:rsidR="00AD6558" w:rsidRDefault="00AD6558">
            <w:pPr>
              <w:spacing w:line="240" w:lineRule="auto"/>
            </w:pPr>
          </w:p>
        </w:tc>
        <w:tc>
          <w:tcPr>
            <w:tcW w:w="426" w:type="dxa"/>
          </w:tcPr>
          <w:p w14:paraId="24A473AF" w14:textId="77777777" w:rsidR="00AD6558" w:rsidRDefault="00AD6558">
            <w:pPr>
              <w:spacing w:line="240" w:lineRule="auto"/>
            </w:pPr>
          </w:p>
        </w:tc>
        <w:tc>
          <w:tcPr>
            <w:tcW w:w="426" w:type="dxa"/>
          </w:tcPr>
          <w:p w14:paraId="53F6C4C2" w14:textId="77777777" w:rsidR="00AD6558" w:rsidRDefault="00AD6558">
            <w:pPr>
              <w:spacing w:line="240" w:lineRule="auto"/>
            </w:pPr>
          </w:p>
        </w:tc>
        <w:tc>
          <w:tcPr>
            <w:tcW w:w="426" w:type="dxa"/>
          </w:tcPr>
          <w:p w14:paraId="3CE72B8E" w14:textId="77777777" w:rsidR="00AD6558" w:rsidRDefault="00AD6558">
            <w:pPr>
              <w:spacing w:line="240" w:lineRule="auto"/>
            </w:pPr>
          </w:p>
        </w:tc>
      </w:tr>
      <w:tr w:rsidR="00AD6558" w14:paraId="6681C1B6" w14:textId="77777777" w:rsidTr="00AD6558">
        <w:trPr>
          <w:trHeight w:val="504"/>
        </w:trPr>
        <w:tc>
          <w:tcPr>
            <w:tcW w:w="709" w:type="dxa"/>
          </w:tcPr>
          <w:p w14:paraId="09942B34" w14:textId="1AF14979"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144A179A" w14:textId="359C5F14"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SD-38</w:t>
            </w:r>
          </w:p>
        </w:tc>
        <w:tc>
          <w:tcPr>
            <w:tcW w:w="425" w:type="dxa"/>
            <w:shd w:val="clear" w:color="auto" w:fill="auto"/>
          </w:tcPr>
          <w:p w14:paraId="79781AC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A8281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1171ED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06530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AC0D3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847A8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5D950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2B6E1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2BFAF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47CAF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43566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5947D"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2E63A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24BF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185F0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165F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2260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68A35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4F3C89"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D23E64" w14:textId="77777777" w:rsidR="00AD6558" w:rsidRDefault="00AD6558">
            <w:pPr>
              <w:spacing w:line="240" w:lineRule="auto"/>
            </w:pPr>
          </w:p>
        </w:tc>
        <w:tc>
          <w:tcPr>
            <w:tcW w:w="426" w:type="dxa"/>
          </w:tcPr>
          <w:p w14:paraId="08B06E61" w14:textId="77777777" w:rsidR="00AD6558" w:rsidRDefault="00AD6558">
            <w:pPr>
              <w:spacing w:line="240" w:lineRule="auto"/>
            </w:pPr>
          </w:p>
        </w:tc>
        <w:tc>
          <w:tcPr>
            <w:tcW w:w="426" w:type="dxa"/>
          </w:tcPr>
          <w:p w14:paraId="73872FDD" w14:textId="77777777" w:rsidR="00AD6558" w:rsidRDefault="00AD6558">
            <w:pPr>
              <w:spacing w:line="240" w:lineRule="auto"/>
            </w:pPr>
          </w:p>
        </w:tc>
        <w:tc>
          <w:tcPr>
            <w:tcW w:w="426" w:type="dxa"/>
          </w:tcPr>
          <w:p w14:paraId="24442D12" w14:textId="77777777" w:rsidR="00AD6558" w:rsidRDefault="00AD6558">
            <w:pPr>
              <w:spacing w:line="240" w:lineRule="auto"/>
            </w:pPr>
          </w:p>
        </w:tc>
      </w:tr>
      <w:tr w:rsidR="00AD6558" w14:paraId="6A3B3A4A" w14:textId="77777777" w:rsidTr="00AD6558">
        <w:trPr>
          <w:trHeight w:val="504"/>
        </w:trPr>
        <w:tc>
          <w:tcPr>
            <w:tcW w:w="709" w:type="dxa"/>
          </w:tcPr>
          <w:p w14:paraId="640E0405" w14:textId="7D382722"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08BD2BDB" w14:textId="6E424606"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SD-39</w:t>
            </w:r>
          </w:p>
        </w:tc>
        <w:tc>
          <w:tcPr>
            <w:tcW w:w="425" w:type="dxa"/>
            <w:shd w:val="clear" w:color="auto" w:fill="auto"/>
          </w:tcPr>
          <w:p w14:paraId="5C48239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9FFB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24019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0B5E169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44CD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45BE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565C3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BDB9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C4A34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97A3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92877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64BBC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83797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76CF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7D574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A35E"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4D3B11"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DFE6EC"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ACD3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8F9CE2" w14:textId="77777777" w:rsidR="00AD6558" w:rsidRDefault="00AD6558">
            <w:pPr>
              <w:spacing w:line="240" w:lineRule="auto"/>
            </w:pPr>
          </w:p>
        </w:tc>
        <w:tc>
          <w:tcPr>
            <w:tcW w:w="426" w:type="dxa"/>
          </w:tcPr>
          <w:p w14:paraId="77826523" w14:textId="77777777" w:rsidR="00AD6558" w:rsidRDefault="00AD6558">
            <w:pPr>
              <w:spacing w:line="240" w:lineRule="auto"/>
            </w:pPr>
          </w:p>
        </w:tc>
        <w:tc>
          <w:tcPr>
            <w:tcW w:w="426" w:type="dxa"/>
          </w:tcPr>
          <w:p w14:paraId="606EE427" w14:textId="77777777" w:rsidR="00AD6558" w:rsidRDefault="00AD6558">
            <w:pPr>
              <w:spacing w:line="240" w:lineRule="auto"/>
            </w:pPr>
          </w:p>
        </w:tc>
        <w:tc>
          <w:tcPr>
            <w:tcW w:w="426" w:type="dxa"/>
          </w:tcPr>
          <w:p w14:paraId="19339080" w14:textId="77777777" w:rsidR="00AD6558" w:rsidRDefault="00AD6558">
            <w:pPr>
              <w:spacing w:line="240" w:lineRule="auto"/>
            </w:pPr>
          </w:p>
        </w:tc>
      </w:tr>
      <w:tr w:rsidR="00AD6558" w14:paraId="5D7F7319" w14:textId="77777777" w:rsidTr="00AD6558">
        <w:trPr>
          <w:trHeight w:val="504"/>
        </w:trPr>
        <w:tc>
          <w:tcPr>
            <w:tcW w:w="709" w:type="dxa"/>
          </w:tcPr>
          <w:p w14:paraId="1F722198" w14:textId="7D6F6264" w:rsidR="00AD6558" w:rsidRDefault="00AD6558"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787F9776" w14:textId="351E8E24"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SD-40</w:t>
            </w:r>
          </w:p>
        </w:tc>
        <w:tc>
          <w:tcPr>
            <w:tcW w:w="425" w:type="dxa"/>
            <w:shd w:val="clear" w:color="auto" w:fill="auto"/>
          </w:tcPr>
          <w:p w14:paraId="51E28280"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B5536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4E37C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BF2D6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3DAD47"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2D1CA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B07A9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5D04B2"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9FFD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280F5B"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E1D76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112685"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FF743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1A28CA"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9B99E3"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6B5E66"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14D18"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C7439F"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7A038D" w14:textId="77777777" w:rsidR="00AD6558" w:rsidRDefault="00AD6558"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E71B6F" w14:textId="77777777" w:rsidR="00AD6558" w:rsidRDefault="00AD6558">
            <w:pPr>
              <w:spacing w:line="240" w:lineRule="auto"/>
            </w:pPr>
          </w:p>
        </w:tc>
        <w:tc>
          <w:tcPr>
            <w:tcW w:w="426" w:type="dxa"/>
          </w:tcPr>
          <w:p w14:paraId="3D141152" w14:textId="77777777" w:rsidR="00AD6558" w:rsidRDefault="00AD6558">
            <w:pPr>
              <w:spacing w:line="240" w:lineRule="auto"/>
            </w:pPr>
          </w:p>
        </w:tc>
        <w:tc>
          <w:tcPr>
            <w:tcW w:w="426" w:type="dxa"/>
          </w:tcPr>
          <w:p w14:paraId="45E93FC5" w14:textId="77777777" w:rsidR="00AD6558" w:rsidRDefault="00AD6558">
            <w:pPr>
              <w:spacing w:line="240" w:lineRule="auto"/>
            </w:pPr>
          </w:p>
        </w:tc>
        <w:tc>
          <w:tcPr>
            <w:tcW w:w="426" w:type="dxa"/>
            <w:shd w:val="clear" w:color="auto" w:fill="FF0000"/>
          </w:tcPr>
          <w:p w14:paraId="20404ABA" w14:textId="77777777" w:rsidR="00AD6558" w:rsidRDefault="00AD6558">
            <w:pPr>
              <w:spacing w:line="240" w:lineRule="auto"/>
            </w:pPr>
          </w:p>
        </w:tc>
      </w:tr>
    </w:tbl>
    <w:p w14:paraId="4F2C5597" w14:textId="77777777" w:rsidR="00ED711A" w:rsidRDefault="00ED711A"/>
    <w:p w14:paraId="72DC5DA4" w14:textId="77777777" w:rsidR="00ED711A" w:rsidRDefault="00ED711A"/>
    <w:p w14:paraId="34F68996" w14:textId="77777777" w:rsidR="00057AD0" w:rsidRDefault="00057AD0"/>
    <w:p w14:paraId="7109009A" w14:textId="77777777" w:rsidR="00057AD0" w:rsidRDefault="00057AD0"/>
    <w:p w14:paraId="01690E3C" w14:textId="77777777" w:rsidR="00057AD0" w:rsidRDefault="00057AD0"/>
    <w:p w14:paraId="3653B1B2" w14:textId="77777777" w:rsidR="00057AD0" w:rsidRDefault="00057AD0"/>
    <w:p w14:paraId="43D4BF59" w14:textId="77777777" w:rsidR="00057AD0" w:rsidRDefault="00057AD0"/>
    <w:p w14:paraId="53BD9BC9" w14:textId="77777777" w:rsidR="00057AD0" w:rsidRDefault="00057AD0"/>
    <w:p w14:paraId="2C0E61C9" w14:textId="77777777" w:rsidR="00057AD0" w:rsidRDefault="00057AD0"/>
    <w:p w14:paraId="3ECA27D9" w14:textId="77777777" w:rsidR="00057AD0" w:rsidRDefault="00057AD0"/>
    <w:p w14:paraId="0B0149FA" w14:textId="77777777" w:rsidR="00315944" w:rsidRPr="0094237D" w:rsidRDefault="00AD4732" w:rsidP="00DC65F6">
      <w:pPr>
        <w:pStyle w:val="Heading3"/>
        <w:rPr>
          <w:rFonts w:ascii="Times" w:hAnsi="Times"/>
          <w:color w:val="000000" w:themeColor="text1"/>
          <w:sz w:val="28"/>
          <w:lang w:bidi="ar-SA"/>
        </w:rPr>
      </w:pPr>
      <w:bookmarkStart w:id="11" w:name="_Toc268347956"/>
      <w:bookmarkStart w:id="12" w:name="_GoBack"/>
      <w:bookmarkEnd w:id="12"/>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1"/>
    </w:p>
    <w:tbl>
      <w:tblPr>
        <w:tblStyle w:val="TableGrid"/>
        <w:tblW w:w="14037"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04B4BF51" w14:textId="0B643837" w:rsidTr="001358EB">
        <w:trPr>
          <w:trHeight w:val="1146"/>
        </w:trPr>
        <w:tc>
          <w:tcPr>
            <w:tcW w:w="709" w:type="dxa"/>
            <w:shd w:val="clear" w:color="auto" w:fill="D9D9D9"/>
          </w:tcPr>
          <w:p w14:paraId="4B7FB6CA" w14:textId="77777777" w:rsidR="001358EB" w:rsidRPr="00CD042D"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D943B58" w14:textId="77777777" w:rsidR="001358EB" w:rsidRPr="00DD16D9"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3AB5A89D" w14:textId="4B62FFB1"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6125C6F" w14:textId="5A9A16DC"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69710083" w14:textId="16E8DF32"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2F2D9AE6" w14:textId="3D718FC6"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039C4652" w14:textId="0E19FA9F"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1D426652" w14:textId="2BE5ED9B"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175C29EA" w14:textId="5AFC6F9E"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45C0AC7B" w14:textId="01E46F56"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BA5C68D" w14:textId="3447FB09"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71BEB6DB" w14:textId="7E121B32"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3C79F322" w14:textId="7D8BE844"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D7137B2" w14:textId="57E8D91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B72610F" w14:textId="38D7EA8D"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E025B89" w14:textId="1D320BAE"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B7E5D93" w14:textId="52070930"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9D8C332" w14:textId="3CDBB211"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2BC51322" w14:textId="00FA436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27BBB25" w14:textId="2B5F9EB4"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FC75256" w14:textId="687D3AD8" w:rsidR="001358EB" w:rsidRPr="00247E96" w:rsidRDefault="001358EB"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1ECD4B1B" w14:textId="516DDC56"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44C71C55" w14:textId="7EAAA242"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2596B455" w14:textId="731FC811"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2190F759" w14:textId="254B2B63"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7CEE496" w14:textId="4FCC4E81" w:rsidTr="001358EB">
        <w:trPr>
          <w:trHeight w:val="504"/>
        </w:trPr>
        <w:tc>
          <w:tcPr>
            <w:tcW w:w="709" w:type="dxa"/>
          </w:tcPr>
          <w:p w14:paraId="251C2EF7"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542777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21EE2A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D6178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0B16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30B8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DC94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AE979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AFA08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1A250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0C8CB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77E067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CBDF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442F6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C37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3B87E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D8F15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AEB9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08532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139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ADBCE4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EC8706" w14:textId="77777777" w:rsidR="001358EB" w:rsidRDefault="001358EB">
            <w:pPr>
              <w:spacing w:line="240" w:lineRule="auto"/>
            </w:pPr>
          </w:p>
        </w:tc>
        <w:tc>
          <w:tcPr>
            <w:tcW w:w="426" w:type="dxa"/>
          </w:tcPr>
          <w:p w14:paraId="6C04DB0D" w14:textId="77777777" w:rsidR="001358EB" w:rsidRDefault="001358EB">
            <w:pPr>
              <w:spacing w:line="240" w:lineRule="auto"/>
            </w:pPr>
          </w:p>
        </w:tc>
        <w:tc>
          <w:tcPr>
            <w:tcW w:w="426" w:type="dxa"/>
          </w:tcPr>
          <w:p w14:paraId="115474E4" w14:textId="77777777" w:rsidR="001358EB" w:rsidRDefault="001358EB">
            <w:pPr>
              <w:spacing w:line="240" w:lineRule="auto"/>
            </w:pPr>
          </w:p>
        </w:tc>
        <w:tc>
          <w:tcPr>
            <w:tcW w:w="426" w:type="dxa"/>
          </w:tcPr>
          <w:p w14:paraId="70150958" w14:textId="77777777" w:rsidR="001358EB" w:rsidRDefault="001358EB">
            <w:pPr>
              <w:spacing w:line="240" w:lineRule="auto"/>
            </w:pPr>
          </w:p>
        </w:tc>
      </w:tr>
      <w:tr w:rsidR="001358EB" w14:paraId="55833E20" w14:textId="72146FD9" w:rsidTr="001358EB">
        <w:trPr>
          <w:trHeight w:val="484"/>
        </w:trPr>
        <w:tc>
          <w:tcPr>
            <w:tcW w:w="709" w:type="dxa"/>
          </w:tcPr>
          <w:p w14:paraId="7724167F"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E7FF5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4DF386A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80DD0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AB354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2783F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E63C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6F3A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FF362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CD24C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08990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E32D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F5696A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DE026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0FB1D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265F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239A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BD45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0DB7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3F651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16E1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13D3D7" w14:textId="77777777" w:rsidR="001358EB" w:rsidRDefault="001358EB">
            <w:pPr>
              <w:spacing w:line="240" w:lineRule="auto"/>
            </w:pPr>
          </w:p>
        </w:tc>
        <w:tc>
          <w:tcPr>
            <w:tcW w:w="426" w:type="dxa"/>
          </w:tcPr>
          <w:p w14:paraId="34B2AA42" w14:textId="77777777" w:rsidR="001358EB" w:rsidRDefault="001358EB">
            <w:pPr>
              <w:spacing w:line="240" w:lineRule="auto"/>
            </w:pPr>
          </w:p>
        </w:tc>
        <w:tc>
          <w:tcPr>
            <w:tcW w:w="426" w:type="dxa"/>
          </w:tcPr>
          <w:p w14:paraId="453A86EF" w14:textId="77777777" w:rsidR="001358EB" w:rsidRDefault="001358EB">
            <w:pPr>
              <w:spacing w:line="240" w:lineRule="auto"/>
            </w:pPr>
          </w:p>
        </w:tc>
        <w:tc>
          <w:tcPr>
            <w:tcW w:w="426" w:type="dxa"/>
          </w:tcPr>
          <w:p w14:paraId="71575A4F" w14:textId="77777777" w:rsidR="001358EB" w:rsidRDefault="001358EB">
            <w:pPr>
              <w:spacing w:line="240" w:lineRule="auto"/>
            </w:pPr>
          </w:p>
        </w:tc>
      </w:tr>
      <w:tr w:rsidR="001358EB" w14:paraId="7F090068" w14:textId="3F308096" w:rsidTr="001358EB">
        <w:trPr>
          <w:trHeight w:val="504"/>
        </w:trPr>
        <w:tc>
          <w:tcPr>
            <w:tcW w:w="709" w:type="dxa"/>
          </w:tcPr>
          <w:p w14:paraId="26F338A7"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5BD12F2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030A55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E309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4BBCC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896ACB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6C8A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0456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66AC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50FB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9810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6D7D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A61EED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5D6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59F1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51F7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D486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4327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4B939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6963A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2154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C1C5F2" w14:textId="77777777" w:rsidR="001358EB" w:rsidRDefault="001358EB">
            <w:pPr>
              <w:spacing w:line="240" w:lineRule="auto"/>
            </w:pPr>
          </w:p>
        </w:tc>
        <w:tc>
          <w:tcPr>
            <w:tcW w:w="426" w:type="dxa"/>
          </w:tcPr>
          <w:p w14:paraId="1ED3AB62" w14:textId="77777777" w:rsidR="001358EB" w:rsidRDefault="001358EB">
            <w:pPr>
              <w:spacing w:line="240" w:lineRule="auto"/>
            </w:pPr>
          </w:p>
        </w:tc>
        <w:tc>
          <w:tcPr>
            <w:tcW w:w="426" w:type="dxa"/>
          </w:tcPr>
          <w:p w14:paraId="3962999B" w14:textId="77777777" w:rsidR="001358EB" w:rsidRDefault="001358EB">
            <w:pPr>
              <w:spacing w:line="240" w:lineRule="auto"/>
            </w:pPr>
          </w:p>
        </w:tc>
        <w:tc>
          <w:tcPr>
            <w:tcW w:w="426" w:type="dxa"/>
          </w:tcPr>
          <w:p w14:paraId="16ABA255" w14:textId="77777777" w:rsidR="001358EB" w:rsidRDefault="001358EB">
            <w:pPr>
              <w:spacing w:line="240" w:lineRule="auto"/>
            </w:pPr>
          </w:p>
        </w:tc>
      </w:tr>
      <w:tr w:rsidR="001358EB" w14:paraId="2F4EE6A1" w14:textId="517F543F" w:rsidTr="001358EB">
        <w:trPr>
          <w:trHeight w:val="504"/>
        </w:trPr>
        <w:tc>
          <w:tcPr>
            <w:tcW w:w="709" w:type="dxa"/>
          </w:tcPr>
          <w:p w14:paraId="1761932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5567B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31C183C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E88BB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447D9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93C83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752AE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FB542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D8489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59C5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2B03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8B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A3D7D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D9C3DA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F614B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6BE9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49E97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8F43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164B4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5295F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50274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CFC5A9" w14:textId="77777777" w:rsidR="001358EB" w:rsidRDefault="001358EB">
            <w:pPr>
              <w:spacing w:line="240" w:lineRule="auto"/>
            </w:pPr>
          </w:p>
        </w:tc>
        <w:tc>
          <w:tcPr>
            <w:tcW w:w="426" w:type="dxa"/>
          </w:tcPr>
          <w:p w14:paraId="69DEB6E3" w14:textId="77777777" w:rsidR="001358EB" w:rsidRDefault="001358EB">
            <w:pPr>
              <w:spacing w:line="240" w:lineRule="auto"/>
            </w:pPr>
          </w:p>
        </w:tc>
        <w:tc>
          <w:tcPr>
            <w:tcW w:w="426" w:type="dxa"/>
          </w:tcPr>
          <w:p w14:paraId="201B2225" w14:textId="77777777" w:rsidR="001358EB" w:rsidRDefault="001358EB">
            <w:pPr>
              <w:spacing w:line="240" w:lineRule="auto"/>
            </w:pPr>
          </w:p>
        </w:tc>
        <w:tc>
          <w:tcPr>
            <w:tcW w:w="426" w:type="dxa"/>
          </w:tcPr>
          <w:p w14:paraId="4BF9ACB3" w14:textId="77777777" w:rsidR="001358EB" w:rsidRDefault="001358EB">
            <w:pPr>
              <w:spacing w:line="240" w:lineRule="auto"/>
            </w:pPr>
          </w:p>
        </w:tc>
      </w:tr>
      <w:tr w:rsidR="001358EB" w14:paraId="1369D0E2" w14:textId="44631EE7" w:rsidTr="001358EB">
        <w:trPr>
          <w:trHeight w:val="484"/>
        </w:trPr>
        <w:tc>
          <w:tcPr>
            <w:tcW w:w="709" w:type="dxa"/>
          </w:tcPr>
          <w:p w14:paraId="00F27A78"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151081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4CB1150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819B4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2E701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8F343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D3FB1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54E05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2F903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BD99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7A5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4DBCA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B8DF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300A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8C9CB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96441F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4275E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B1A6A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05289E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80BF0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2D492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A54F86" w14:textId="77777777" w:rsidR="001358EB" w:rsidRDefault="001358EB">
            <w:pPr>
              <w:spacing w:line="240" w:lineRule="auto"/>
            </w:pPr>
          </w:p>
        </w:tc>
        <w:tc>
          <w:tcPr>
            <w:tcW w:w="426" w:type="dxa"/>
          </w:tcPr>
          <w:p w14:paraId="45E885B8" w14:textId="77777777" w:rsidR="001358EB" w:rsidRDefault="001358EB">
            <w:pPr>
              <w:spacing w:line="240" w:lineRule="auto"/>
            </w:pPr>
          </w:p>
        </w:tc>
        <w:tc>
          <w:tcPr>
            <w:tcW w:w="426" w:type="dxa"/>
          </w:tcPr>
          <w:p w14:paraId="045ECCF9" w14:textId="77777777" w:rsidR="001358EB" w:rsidRDefault="001358EB">
            <w:pPr>
              <w:spacing w:line="240" w:lineRule="auto"/>
            </w:pPr>
          </w:p>
        </w:tc>
        <w:tc>
          <w:tcPr>
            <w:tcW w:w="426" w:type="dxa"/>
          </w:tcPr>
          <w:p w14:paraId="43EA19DD" w14:textId="77777777" w:rsidR="001358EB" w:rsidRDefault="001358EB">
            <w:pPr>
              <w:spacing w:line="240" w:lineRule="auto"/>
            </w:pPr>
          </w:p>
        </w:tc>
      </w:tr>
      <w:tr w:rsidR="001358EB" w14:paraId="4F8D78C0" w14:textId="06EF0FFA" w:rsidTr="001358EB">
        <w:trPr>
          <w:trHeight w:val="504"/>
        </w:trPr>
        <w:tc>
          <w:tcPr>
            <w:tcW w:w="709" w:type="dxa"/>
          </w:tcPr>
          <w:p w14:paraId="5D7F395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C7337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90D4D6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FD3E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D51B43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7C682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4211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6569E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9CD63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D34CF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3C1D5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3E26E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79B1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01D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1BC1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4AC6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6A969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49F36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0B0F9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6283D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69143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449163" w14:textId="77777777" w:rsidR="001358EB" w:rsidRDefault="001358EB">
            <w:pPr>
              <w:spacing w:line="240" w:lineRule="auto"/>
            </w:pPr>
          </w:p>
        </w:tc>
        <w:tc>
          <w:tcPr>
            <w:tcW w:w="426" w:type="dxa"/>
          </w:tcPr>
          <w:p w14:paraId="0D8A32D9" w14:textId="77777777" w:rsidR="001358EB" w:rsidRDefault="001358EB">
            <w:pPr>
              <w:spacing w:line="240" w:lineRule="auto"/>
            </w:pPr>
          </w:p>
        </w:tc>
        <w:tc>
          <w:tcPr>
            <w:tcW w:w="426" w:type="dxa"/>
          </w:tcPr>
          <w:p w14:paraId="09CD64EF" w14:textId="77777777" w:rsidR="001358EB" w:rsidRDefault="001358EB">
            <w:pPr>
              <w:spacing w:line="240" w:lineRule="auto"/>
            </w:pPr>
          </w:p>
        </w:tc>
        <w:tc>
          <w:tcPr>
            <w:tcW w:w="426" w:type="dxa"/>
          </w:tcPr>
          <w:p w14:paraId="27A5DDD9" w14:textId="77777777" w:rsidR="001358EB" w:rsidRDefault="001358EB">
            <w:pPr>
              <w:spacing w:line="240" w:lineRule="auto"/>
            </w:pPr>
          </w:p>
        </w:tc>
      </w:tr>
      <w:tr w:rsidR="001358EB" w14:paraId="23D5BA54" w14:textId="213C8A14" w:rsidTr="001358EB">
        <w:trPr>
          <w:trHeight w:val="484"/>
        </w:trPr>
        <w:tc>
          <w:tcPr>
            <w:tcW w:w="709" w:type="dxa"/>
          </w:tcPr>
          <w:p w14:paraId="015E4CB9"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9B2090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5E12529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F7AE3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E3EC2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711B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EB3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61CD2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07F7D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BB75B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A048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BA82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6EA0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08C84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6E1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47765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93EF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64540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A3B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AD00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F2DC2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89D63E" w14:textId="77777777" w:rsidR="001358EB" w:rsidRDefault="001358EB">
            <w:pPr>
              <w:spacing w:line="240" w:lineRule="auto"/>
            </w:pPr>
          </w:p>
        </w:tc>
        <w:tc>
          <w:tcPr>
            <w:tcW w:w="426" w:type="dxa"/>
          </w:tcPr>
          <w:p w14:paraId="04ECCC1D" w14:textId="77777777" w:rsidR="001358EB" w:rsidRDefault="001358EB">
            <w:pPr>
              <w:spacing w:line="240" w:lineRule="auto"/>
            </w:pPr>
          </w:p>
        </w:tc>
        <w:tc>
          <w:tcPr>
            <w:tcW w:w="426" w:type="dxa"/>
          </w:tcPr>
          <w:p w14:paraId="0B5F21DF" w14:textId="77777777" w:rsidR="001358EB" w:rsidRDefault="001358EB">
            <w:pPr>
              <w:spacing w:line="240" w:lineRule="auto"/>
            </w:pPr>
          </w:p>
        </w:tc>
        <w:tc>
          <w:tcPr>
            <w:tcW w:w="426" w:type="dxa"/>
          </w:tcPr>
          <w:p w14:paraId="5BA3175D" w14:textId="77777777" w:rsidR="001358EB" w:rsidRDefault="001358EB">
            <w:pPr>
              <w:spacing w:line="240" w:lineRule="auto"/>
            </w:pPr>
          </w:p>
        </w:tc>
      </w:tr>
      <w:tr w:rsidR="001358EB" w14:paraId="70400D30" w14:textId="1AC44333" w:rsidTr="001358EB">
        <w:trPr>
          <w:trHeight w:val="504"/>
        </w:trPr>
        <w:tc>
          <w:tcPr>
            <w:tcW w:w="709" w:type="dxa"/>
          </w:tcPr>
          <w:p w14:paraId="5959FB03"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BFF7B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432E0C0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90AB9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1345B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65C45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A28F43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2D18C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1C525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90FC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3A4BD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D676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F3C50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D9D69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A11C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9F97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C3CD7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2ADADB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EDFF6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6BD58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EC78D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52AB07" w14:textId="77777777" w:rsidR="001358EB" w:rsidRDefault="001358EB">
            <w:pPr>
              <w:spacing w:line="240" w:lineRule="auto"/>
            </w:pPr>
          </w:p>
        </w:tc>
        <w:tc>
          <w:tcPr>
            <w:tcW w:w="426" w:type="dxa"/>
          </w:tcPr>
          <w:p w14:paraId="5C7831E3" w14:textId="77777777" w:rsidR="001358EB" w:rsidRDefault="001358EB">
            <w:pPr>
              <w:spacing w:line="240" w:lineRule="auto"/>
            </w:pPr>
          </w:p>
        </w:tc>
        <w:tc>
          <w:tcPr>
            <w:tcW w:w="426" w:type="dxa"/>
          </w:tcPr>
          <w:p w14:paraId="0A1EC588" w14:textId="77777777" w:rsidR="001358EB" w:rsidRDefault="001358EB">
            <w:pPr>
              <w:spacing w:line="240" w:lineRule="auto"/>
            </w:pPr>
          </w:p>
        </w:tc>
        <w:tc>
          <w:tcPr>
            <w:tcW w:w="426" w:type="dxa"/>
          </w:tcPr>
          <w:p w14:paraId="598CB3BE" w14:textId="77777777" w:rsidR="001358EB" w:rsidRDefault="001358EB">
            <w:pPr>
              <w:spacing w:line="240" w:lineRule="auto"/>
            </w:pPr>
          </w:p>
        </w:tc>
      </w:tr>
      <w:tr w:rsidR="001358EB" w14:paraId="359DDC5E" w14:textId="05D868DA" w:rsidTr="001358EB">
        <w:trPr>
          <w:trHeight w:val="504"/>
        </w:trPr>
        <w:tc>
          <w:tcPr>
            <w:tcW w:w="709" w:type="dxa"/>
          </w:tcPr>
          <w:p w14:paraId="6446DCDA"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D937F2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6E809FA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8B56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D35EF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EF3F4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5BC2A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6CF5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8E0F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A37B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89B6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DDD1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770B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6B8FD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792A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BA2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8285D0"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484D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379AEF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E3AC2D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510B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3B2B17" w14:textId="77777777" w:rsidR="001358EB" w:rsidRDefault="001358EB">
            <w:pPr>
              <w:spacing w:line="240" w:lineRule="auto"/>
            </w:pPr>
          </w:p>
        </w:tc>
        <w:tc>
          <w:tcPr>
            <w:tcW w:w="426" w:type="dxa"/>
          </w:tcPr>
          <w:p w14:paraId="2AF0FE87" w14:textId="77777777" w:rsidR="001358EB" w:rsidRDefault="001358EB">
            <w:pPr>
              <w:spacing w:line="240" w:lineRule="auto"/>
            </w:pPr>
          </w:p>
        </w:tc>
        <w:tc>
          <w:tcPr>
            <w:tcW w:w="426" w:type="dxa"/>
          </w:tcPr>
          <w:p w14:paraId="7A614D77" w14:textId="77777777" w:rsidR="001358EB" w:rsidRDefault="001358EB">
            <w:pPr>
              <w:spacing w:line="240" w:lineRule="auto"/>
            </w:pPr>
          </w:p>
        </w:tc>
        <w:tc>
          <w:tcPr>
            <w:tcW w:w="426" w:type="dxa"/>
          </w:tcPr>
          <w:p w14:paraId="01E5D8ED" w14:textId="77777777" w:rsidR="001358EB" w:rsidRDefault="001358EB">
            <w:pPr>
              <w:spacing w:line="240" w:lineRule="auto"/>
            </w:pPr>
          </w:p>
        </w:tc>
      </w:tr>
      <w:tr w:rsidR="001358EB" w14:paraId="350C854D" w14:textId="69BFB7F7" w:rsidTr="001358EB">
        <w:trPr>
          <w:trHeight w:val="484"/>
        </w:trPr>
        <w:tc>
          <w:tcPr>
            <w:tcW w:w="709" w:type="dxa"/>
          </w:tcPr>
          <w:p w14:paraId="041BCEF4"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9DF211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4005168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EAC4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63510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8F08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9F791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4C38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FE65D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96BC3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15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FF711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36CE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6C8E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6AC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3EF3D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1D0C4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6D71E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6E6B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BE88E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96A7C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015D97" w14:textId="77777777" w:rsidR="001358EB" w:rsidRDefault="001358EB">
            <w:pPr>
              <w:spacing w:line="240" w:lineRule="auto"/>
            </w:pPr>
          </w:p>
        </w:tc>
        <w:tc>
          <w:tcPr>
            <w:tcW w:w="426" w:type="dxa"/>
          </w:tcPr>
          <w:p w14:paraId="7E70590C" w14:textId="77777777" w:rsidR="001358EB" w:rsidRDefault="001358EB">
            <w:pPr>
              <w:spacing w:line="240" w:lineRule="auto"/>
            </w:pPr>
          </w:p>
        </w:tc>
        <w:tc>
          <w:tcPr>
            <w:tcW w:w="426" w:type="dxa"/>
          </w:tcPr>
          <w:p w14:paraId="3715107B" w14:textId="77777777" w:rsidR="001358EB" w:rsidRDefault="001358EB">
            <w:pPr>
              <w:spacing w:line="240" w:lineRule="auto"/>
            </w:pPr>
          </w:p>
        </w:tc>
        <w:tc>
          <w:tcPr>
            <w:tcW w:w="426" w:type="dxa"/>
          </w:tcPr>
          <w:p w14:paraId="3E26008C" w14:textId="77777777" w:rsidR="001358EB" w:rsidRDefault="001358EB">
            <w:pPr>
              <w:spacing w:line="240" w:lineRule="auto"/>
            </w:pPr>
          </w:p>
        </w:tc>
      </w:tr>
      <w:tr w:rsidR="001358EB" w14:paraId="2C91CDF5" w14:textId="52EFC7BC" w:rsidTr="001358EB">
        <w:trPr>
          <w:trHeight w:val="504"/>
        </w:trPr>
        <w:tc>
          <w:tcPr>
            <w:tcW w:w="709" w:type="dxa"/>
          </w:tcPr>
          <w:p w14:paraId="3C62B38A"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318E836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43550C0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BBF03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FB4F3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1BA82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0EEDE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CAB6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D2B8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038A4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DDBAC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5392C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339DE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CD80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38076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05D6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8CC6C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B1E81A"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20F6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4BF3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18D66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CE5F12" w14:textId="77777777" w:rsidR="001358EB" w:rsidRDefault="001358EB">
            <w:pPr>
              <w:spacing w:line="240" w:lineRule="auto"/>
            </w:pPr>
          </w:p>
        </w:tc>
        <w:tc>
          <w:tcPr>
            <w:tcW w:w="426" w:type="dxa"/>
          </w:tcPr>
          <w:p w14:paraId="2F222555" w14:textId="77777777" w:rsidR="001358EB" w:rsidRDefault="001358EB">
            <w:pPr>
              <w:spacing w:line="240" w:lineRule="auto"/>
            </w:pPr>
          </w:p>
        </w:tc>
        <w:tc>
          <w:tcPr>
            <w:tcW w:w="426" w:type="dxa"/>
          </w:tcPr>
          <w:p w14:paraId="4BFF0804" w14:textId="77777777" w:rsidR="001358EB" w:rsidRDefault="001358EB">
            <w:pPr>
              <w:spacing w:line="240" w:lineRule="auto"/>
            </w:pPr>
          </w:p>
        </w:tc>
        <w:tc>
          <w:tcPr>
            <w:tcW w:w="426" w:type="dxa"/>
          </w:tcPr>
          <w:p w14:paraId="11E36F00" w14:textId="77777777" w:rsidR="001358EB" w:rsidRDefault="001358EB">
            <w:pPr>
              <w:spacing w:line="240" w:lineRule="auto"/>
            </w:pPr>
          </w:p>
        </w:tc>
      </w:tr>
      <w:tr w:rsidR="001358EB" w14:paraId="34FC0CCF" w14:textId="7958B0F0" w:rsidTr="00DF2AA0">
        <w:trPr>
          <w:trHeight w:val="504"/>
        </w:trPr>
        <w:tc>
          <w:tcPr>
            <w:tcW w:w="709" w:type="dxa"/>
            <w:tcBorders>
              <w:bottom w:val="single" w:sz="4" w:space="0" w:color="auto"/>
            </w:tcBorders>
          </w:tcPr>
          <w:p w14:paraId="7096E8B9" w14:textId="77777777" w:rsidR="001358EB" w:rsidRDefault="001358EB"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686AEE4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6944EBCB"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16B33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E566F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AB2D54"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F6BA12"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4D141E"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0972A1"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7F5903"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86AFB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0FE15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84482C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59BA4C"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4CE3AD"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75D88"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35C03A5"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04B799"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041637"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D50736"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E82642F" w14:textId="77777777" w:rsidR="001358EB" w:rsidRDefault="001358EB"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88E391" w14:textId="77777777" w:rsidR="001358EB" w:rsidRDefault="001358EB">
            <w:pPr>
              <w:spacing w:line="240" w:lineRule="auto"/>
            </w:pPr>
          </w:p>
        </w:tc>
        <w:tc>
          <w:tcPr>
            <w:tcW w:w="426" w:type="dxa"/>
          </w:tcPr>
          <w:p w14:paraId="508F1F98" w14:textId="77777777" w:rsidR="001358EB" w:rsidRDefault="001358EB">
            <w:pPr>
              <w:spacing w:line="240" w:lineRule="auto"/>
            </w:pPr>
          </w:p>
        </w:tc>
        <w:tc>
          <w:tcPr>
            <w:tcW w:w="426" w:type="dxa"/>
          </w:tcPr>
          <w:p w14:paraId="1DBBF5F8" w14:textId="77777777" w:rsidR="001358EB" w:rsidRDefault="001358EB">
            <w:pPr>
              <w:spacing w:line="240" w:lineRule="auto"/>
            </w:pPr>
          </w:p>
        </w:tc>
        <w:tc>
          <w:tcPr>
            <w:tcW w:w="426" w:type="dxa"/>
          </w:tcPr>
          <w:p w14:paraId="4ED7E636" w14:textId="77777777" w:rsidR="001358EB" w:rsidRDefault="001358EB">
            <w:pPr>
              <w:spacing w:line="240" w:lineRule="auto"/>
            </w:pPr>
          </w:p>
        </w:tc>
      </w:tr>
      <w:tr w:rsidR="001358EB" w:rsidRPr="00247E96" w14:paraId="11BBCF17" w14:textId="29D367EB" w:rsidTr="001358EB">
        <w:trPr>
          <w:trHeight w:val="1146"/>
        </w:trPr>
        <w:tc>
          <w:tcPr>
            <w:tcW w:w="709" w:type="dxa"/>
            <w:shd w:val="clear" w:color="auto" w:fill="D9D9D9"/>
          </w:tcPr>
          <w:p w14:paraId="44843BB6" w14:textId="77777777" w:rsidR="001358EB" w:rsidRPr="00CD042D"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FF39F25" w14:textId="77777777" w:rsidR="001358EB" w:rsidRPr="00DD16D9"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02D02BD" w14:textId="53566E33"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9CF049F" w14:textId="4B39587E"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55F11A2F" w14:textId="3C623D9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1D864F6C" w14:textId="09B6DAF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44A1AD9D" w14:textId="0161291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98E2F8A" w14:textId="143735CD"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EC269E5" w14:textId="1A11B3D7"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736548D6" w14:textId="3FE52BE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0FA820FF" w14:textId="519129F5"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00695CD" w14:textId="26E918D4"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57ADB808" w14:textId="24622EF1"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E79ED96" w14:textId="1C03D063"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669C75CC" w14:textId="0C197DAC"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B5FF8F1" w14:textId="42794886"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4BDDE342" w14:textId="4A431B37"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1A642D2D" w14:textId="1365C660"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1025D4CB" w14:textId="13796948"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6612120" w14:textId="33EE68B2"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27409700" w14:textId="3654C82D" w:rsidR="001358EB" w:rsidRPr="00247E96" w:rsidRDefault="001358EB"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2E466B6D" w14:textId="28DCFE21"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5E941242" w14:textId="410E0FF4"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8D49C3" w14:textId="5386E6EB"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453AB3C" w14:textId="7955B90F" w:rsidR="001358EB" w:rsidRPr="00247E96"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7766B1E2" w14:textId="68A95FAB" w:rsidTr="00F4793F">
        <w:trPr>
          <w:trHeight w:val="504"/>
        </w:trPr>
        <w:tc>
          <w:tcPr>
            <w:tcW w:w="709" w:type="dxa"/>
          </w:tcPr>
          <w:p w14:paraId="6D044E44"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93B674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14:paraId="56F63A9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3130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56E527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E149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8C6A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F936A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B1890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33A9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4AC92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12EB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EFD80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E59E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E8C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4C35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BBA2B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5D7C1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6DD70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DEA6C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B19AA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C820A0" w14:textId="77777777" w:rsidR="001358EB" w:rsidRDefault="001358EB">
            <w:pPr>
              <w:spacing w:line="240" w:lineRule="auto"/>
            </w:pPr>
          </w:p>
        </w:tc>
        <w:tc>
          <w:tcPr>
            <w:tcW w:w="426" w:type="dxa"/>
          </w:tcPr>
          <w:p w14:paraId="4C987D7B" w14:textId="77777777" w:rsidR="001358EB" w:rsidRDefault="001358EB">
            <w:pPr>
              <w:spacing w:line="240" w:lineRule="auto"/>
            </w:pPr>
          </w:p>
        </w:tc>
        <w:tc>
          <w:tcPr>
            <w:tcW w:w="426" w:type="dxa"/>
          </w:tcPr>
          <w:p w14:paraId="1112ABFB" w14:textId="77777777" w:rsidR="001358EB" w:rsidRDefault="001358EB">
            <w:pPr>
              <w:spacing w:line="240" w:lineRule="auto"/>
            </w:pPr>
          </w:p>
        </w:tc>
        <w:tc>
          <w:tcPr>
            <w:tcW w:w="426" w:type="dxa"/>
          </w:tcPr>
          <w:p w14:paraId="145C7CED" w14:textId="77777777" w:rsidR="001358EB" w:rsidRDefault="001358EB">
            <w:pPr>
              <w:spacing w:line="240" w:lineRule="auto"/>
            </w:pPr>
          </w:p>
        </w:tc>
      </w:tr>
      <w:tr w:rsidR="001358EB" w14:paraId="77150106" w14:textId="3B31412D" w:rsidTr="00F4793F">
        <w:trPr>
          <w:trHeight w:val="484"/>
        </w:trPr>
        <w:tc>
          <w:tcPr>
            <w:tcW w:w="709" w:type="dxa"/>
          </w:tcPr>
          <w:p w14:paraId="39C3357F" w14:textId="77777777" w:rsidR="001358EB" w:rsidRDefault="001358EB"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10E80F7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14:paraId="31A7441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ED099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95C5C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D0B6D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603FAC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86A8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ADA91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1C503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3E2D2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68BC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D38F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051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F40A5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3D98C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1AD6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AC352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0BB2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982BF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DBA56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9E3436" w14:textId="77777777" w:rsidR="001358EB" w:rsidRDefault="001358EB">
            <w:pPr>
              <w:spacing w:line="240" w:lineRule="auto"/>
            </w:pPr>
          </w:p>
        </w:tc>
        <w:tc>
          <w:tcPr>
            <w:tcW w:w="426" w:type="dxa"/>
          </w:tcPr>
          <w:p w14:paraId="2F45E5CB" w14:textId="77777777" w:rsidR="001358EB" w:rsidRDefault="001358EB">
            <w:pPr>
              <w:spacing w:line="240" w:lineRule="auto"/>
            </w:pPr>
          </w:p>
        </w:tc>
        <w:tc>
          <w:tcPr>
            <w:tcW w:w="426" w:type="dxa"/>
          </w:tcPr>
          <w:p w14:paraId="278D5F0F" w14:textId="77777777" w:rsidR="001358EB" w:rsidRDefault="001358EB">
            <w:pPr>
              <w:spacing w:line="240" w:lineRule="auto"/>
            </w:pPr>
          </w:p>
        </w:tc>
        <w:tc>
          <w:tcPr>
            <w:tcW w:w="426" w:type="dxa"/>
          </w:tcPr>
          <w:p w14:paraId="758492C5" w14:textId="77777777" w:rsidR="001358EB" w:rsidRDefault="001358EB">
            <w:pPr>
              <w:spacing w:line="240" w:lineRule="auto"/>
            </w:pPr>
          </w:p>
        </w:tc>
      </w:tr>
      <w:tr w:rsidR="001358EB" w14:paraId="4CFE0E54" w14:textId="79FF84FA" w:rsidTr="00F4793F">
        <w:trPr>
          <w:trHeight w:val="504"/>
        </w:trPr>
        <w:tc>
          <w:tcPr>
            <w:tcW w:w="709" w:type="dxa"/>
          </w:tcPr>
          <w:p w14:paraId="7BD53E5C"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EC640F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14:paraId="56B6183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CBFEC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ACBE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6C1C3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82C9D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85F38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DB70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7545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B623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B31B3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7DAE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5CC8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840D2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8FD7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207A7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07664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EC527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25804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B792E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9D5CEF" w14:textId="77777777" w:rsidR="001358EB" w:rsidRDefault="001358EB">
            <w:pPr>
              <w:spacing w:line="240" w:lineRule="auto"/>
            </w:pPr>
          </w:p>
        </w:tc>
        <w:tc>
          <w:tcPr>
            <w:tcW w:w="426" w:type="dxa"/>
          </w:tcPr>
          <w:p w14:paraId="62032F3D" w14:textId="77777777" w:rsidR="001358EB" w:rsidRDefault="001358EB">
            <w:pPr>
              <w:spacing w:line="240" w:lineRule="auto"/>
            </w:pPr>
          </w:p>
        </w:tc>
        <w:tc>
          <w:tcPr>
            <w:tcW w:w="426" w:type="dxa"/>
          </w:tcPr>
          <w:p w14:paraId="2F381F03" w14:textId="77777777" w:rsidR="001358EB" w:rsidRDefault="001358EB">
            <w:pPr>
              <w:spacing w:line="240" w:lineRule="auto"/>
            </w:pPr>
          </w:p>
        </w:tc>
        <w:tc>
          <w:tcPr>
            <w:tcW w:w="426" w:type="dxa"/>
          </w:tcPr>
          <w:p w14:paraId="170A867E" w14:textId="77777777" w:rsidR="001358EB" w:rsidRDefault="001358EB">
            <w:pPr>
              <w:spacing w:line="240" w:lineRule="auto"/>
            </w:pPr>
          </w:p>
        </w:tc>
      </w:tr>
      <w:tr w:rsidR="001358EB" w14:paraId="086AA956" w14:textId="09D63F6E" w:rsidTr="00F4793F">
        <w:trPr>
          <w:trHeight w:val="504"/>
        </w:trPr>
        <w:tc>
          <w:tcPr>
            <w:tcW w:w="709" w:type="dxa"/>
          </w:tcPr>
          <w:p w14:paraId="497894E4"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1F4C9A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14:paraId="16E8781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4BAB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8BD19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3DF2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594F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F0BCD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88980A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8C2B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F27D4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C2F3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16BE31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F4A7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D35C6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8C4FA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D8A60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5B4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BB42A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9E30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86767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4C2684" w14:textId="77777777" w:rsidR="001358EB" w:rsidRDefault="001358EB">
            <w:pPr>
              <w:spacing w:line="240" w:lineRule="auto"/>
            </w:pPr>
          </w:p>
        </w:tc>
        <w:tc>
          <w:tcPr>
            <w:tcW w:w="426" w:type="dxa"/>
          </w:tcPr>
          <w:p w14:paraId="336E81B3" w14:textId="77777777" w:rsidR="001358EB" w:rsidRDefault="001358EB">
            <w:pPr>
              <w:spacing w:line="240" w:lineRule="auto"/>
            </w:pPr>
          </w:p>
        </w:tc>
        <w:tc>
          <w:tcPr>
            <w:tcW w:w="426" w:type="dxa"/>
          </w:tcPr>
          <w:p w14:paraId="317291A9" w14:textId="77777777" w:rsidR="001358EB" w:rsidRDefault="001358EB">
            <w:pPr>
              <w:spacing w:line="240" w:lineRule="auto"/>
            </w:pPr>
          </w:p>
        </w:tc>
        <w:tc>
          <w:tcPr>
            <w:tcW w:w="426" w:type="dxa"/>
          </w:tcPr>
          <w:p w14:paraId="134ACDE0" w14:textId="77777777" w:rsidR="001358EB" w:rsidRDefault="001358EB">
            <w:pPr>
              <w:spacing w:line="240" w:lineRule="auto"/>
            </w:pPr>
          </w:p>
        </w:tc>
      </w:tr>
      <w:tr w:rsidR="001358EB" w14:paraId="7C7A4673" w14:textId="37C8B6CF" w:rsidTr="00F4793F">
        <w:trPr>
          <w:trHeight w:val="504"/>
        </w:trPr>
        <w:tc>
          <w:tcPr>
            <w:tcW w:w="709" w:type="dxa"/>
          </w:tcPr>
          <w:p w14:paraId="7EEEF259"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2FD443A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14:paraId="7D35541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E79CB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7418A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E3C33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C6384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69E75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BDB0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D81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A7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C344D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34024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9584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BA1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FA27E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D9AED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14895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5299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796A0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E5AF7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19F207" w14:textId="77777777" w:rsidR="001358EB" w:rsidRDefault="001358EB">
            <w:pPr>
              <w:spacing w:line="240" w:lineRule="auto"/>
            </w:pPr>
          </w:p>
        </w:tc>
        <w:tc>
          <w:tcPr>
            <w:tcW w:w="426" w:type="dxa"/>
          </w:tcPr>
          <w:p w14:paraId="4066AD51" w14:textId="77777777" w:rsidR="001358EB" w:rsidRDefault="001358EB">
            <w:pPr>
              <w:spacing w:line="240" w:lineRule="auto"/>
            </w:pPr>
          </w:p>
        </w:tc>
        <w:tc>
          <w:tcPr>
            <w:tcW w:w="426" w:type="dxa"/>
          </w:tcPr>
          <w:p w14:paraId="3E13CDCC" w14:textId="77777777" w:rsidR="001358EB" w:rsidRDefault="001358EB">
            <w:pPr>
              <w:spacing w:line="240" w:lineRule="auto"/>
            </w:pPr>
          </w:p>
        </w:tc>
        <w:tc>
          <w:tcPr>
            <w:tcW w:w="426" w:type="dxa"/>
          </w:tcPr>
          <w:p w14:paraId="18CAEEFE" w14:textId="77777777" w:rsidR="001358EB" w:rsidRDefault="001358EB">
            <w:pPr>
              <w:spacing w:line="240" w:lineRule="auto"/>
            </w:pPr>
          </w:p>
        </w:tc>
      </w:tr>
      <w:tr w:rsidR="001358EB" w14:paraId="2CD10D44" w14:textId="3C3F3E9F" w:rsidTr="00F4793F">
        <w:trPr>
          <w:trHeight w:val="504"/>
        </w:trPr>
        <w:tc>
          <w:tcPr>
            <w:tcW w:w="709" w:type="dxa"/>
          </w:tcPr>
          <w:p w14:paraId="79ED984B"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AF8727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14:paraId="184B93B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6DFF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EC40A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8200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1879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B2D3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B2081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EC6ED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64C88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6ECDF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E1846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A067C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BA6F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44ED3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4C6C3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00D4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B8AA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B32BB8"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A0FFC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522404" w14:textId="77777777" w:rsidR="001358EB" w:rsidRDefault="001358EB">
            <w:pPr>
              <w:spacing w:line="240" w:lineRule="auto"/>
            </w:pPr>
          </w:p>
        </w:tc>
        <w:tc>
          <w:tcPr>
            <w:tcW w:w="426" w:type="dxa"/>
          </w:tcPr>
          <w:p w14:paraId="273C8785" w14:textId="77777777" w:rsidR="001358EB" w:rsidRDefault="001358EB">
            <w:pPr>
              <w:spacing w:line="240" w:lineRule="auto"/>
            </w:pPr>
          </w:p>
        </w:tc>
        <w:tc>
          <w:tcPr>
            <w:tcW w:w="426" w:type="dxa"/>
          </w:tcPr>
          <w:p w14:paraId="5827B987" w14:textId="77777777" w:rsidR="001358EB" w:rsidRDefault="001358EB">
            <w:pPr>
              <w:spacing w:line="240" w:lineRule="auto"/>
            </w:pPr>
          </w:p>
        </w:tc>
        <w:tc>
          <w:tcPr>
            <w:tcW w:w="426" w:type="dxa"/>
          </w:tcPr>
          <w:p w14:paraId="07056370" w14:textId="77777777" w:rsidR="001358EB" w:rsidRDefault="001358EB">
            <w:pPr>
              <w:spacing w:line="240" w:lineRule="auto"/>
            </w:pPr>
          </w:p>
        </w:tc>
      </w:tr>
      <w:tr w:rsidR="001358EB" w14:paraId="3B8B0550" w14:textId="74C468AC" w:rsidTr="00F4793F">
        <w:trPr>
          <w:trHeight w:val="504"/>
        </w:trPr>
        <w:tc>
          <w:tcPr>
            <w:tcW w:w="709" w:type="dxa"/>
          </w:tcPr>
          <w:p w14:paraId="6AF6C2DE"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179E9E5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auto"/>
          </w:tcPr>
          <w:p w14:paraId="3B2CFB1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A8B35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F5B7C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9706B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A26C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DF4B6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5CB2D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44D44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90147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6DD2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22041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4B01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E53D3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6B102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58B41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1A81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ACDE0"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D901C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7509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F07609" w14:textId="77777777" w:rsidR="001358EB" w:rsidRDefault="001358EB">
            <w:pPr>
              <w:spacing w:line="240" w:lineRule="auto"/>
            </w:pPr>
          </w:p>
        </w:tc>
        <w:tc>
          <w:tcPr>
            <w:tcW w:w="426" w:type="dxa"/>
          </w:tcPr>
          <w:p w14:paraId="7CED124E" w14:textId="77777777" w:rsidR="001358EB" w:rsidRDefault="001358EB">
            <w:pPr>
              <w:spacing w:line="240" w:lineRule="auto"/>
            </w:pPr>
          </w:p>
        </w:tc>
        <w:tc>
          <w:tcPr>
            <w:tcW w:w="426" w:type="dxa"/>
          </w:tcPr>
          <w:p w14:paraId="2DE42EC7" w14:textId="77777777" w:rsidR="001358EB" w:rsidRDefault="001358EB">
            <w:pPr>
              <w:spacing w:line="240" w:lineRule="auto"/>
            </w:pPr>
          </w:p>
        </w:tc>
        <w:tc>
          <w:tcPr>
            <w:tcW w:w="426" w:type="dxa"/>
          </w:tcPr>
          <w:p w14:paraId="25E34643" w14:textId="77777777" w:rsidR="001358EB" w:rsidRDefault="001358EB">
            <w:pPr>
              <w:spacing w:line="240" w:lineRule="auto"/>
            </w:pPr>
          </w:p>
        </w:tc>
      </w:tr>
      <w:tr w:rsidR="001358EB" w14:paraId="58008C18" w14:textId="1B0B3423" w:rsidTr="00F4793F">
        <w:trPr>
          <w:trHeight w:val="504"/>
        </w:trPr>
        <w:tc>
          <w:tcPr>
            <w:tcW w:w="709" w:type="dxa"/>
          </w:tcPr>
          <w:p w14:paraId="5F57983D" w14:textId="77777777" w:rsidR="001358EB" w:rsidRDefault="001358EB"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3E78559F"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14:paraId="29797919"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780B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27F2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556A6A"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03D87"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A50F6D"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DA8F4"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57891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C34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D8296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BA2D5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9336C"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E69C83"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0F251B"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0F5CA5"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61E5A2"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33A76"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6AD11"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BA23BE" w14:textId="77777777" w:rsidR="001358EB" w:rsidRDefault="001358EB"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DBD43F" w14:textId="77777777" w:rsidR="001358EB" w:rsidRDefault="001358EB">
            <w:pPr>
              <w:spacing w:line="240" w:lineRule="auto"/>
            </w:pPr>
          </w:p>
        </w:tc>
        <w:tc>
          <w:tcPr>
            <w:tcW w:w="426" w:type="dxa"/>
          </w:tcPr>
          <w:p w14:paraId="676A2AD5" w14:textId="77777777" w:rsidR="001358EB" w:rsidRDefault="001358EB">
            <w:pPr>
              <w:spacing w:line="240" w:lineRule="auto"/>
            </w:pPr>
          </w:p>
        </w:tc>
        <w:tc>
          <w:tcPr>
            <w:tcW w:w="426" w:type="dxa"/>
          </w:tcPr>
          <w:p w14:paraId="6EFA2530" w14:textId="77777777" w:rsidR="001358EB" w:rsidRDefault="001358EB">
            <w:pPr>
              <w:spacing w:line="240" w:lineRule="auto"/>
            </w:pPr>
          </w:p>
        </w:tc>
        <w:tc>
          <w:tcPr>
            <w:tcW w:w="426" w:type="dxa"/>
          </w:tcPr>
          <w:p w14:paraId="0D718D4A" w14:textId="77777777" w:rsidR="001358EB" w:rsidRDefault="001358EB">
            <w:pPr>
              <w:spacing w:line="240" w:lineRule="auto"/>
            </w:pPr>
          </w:p>
        </w:tc>
      </w:tr>
    </w:tbl>
    <w:p w14:paraId="280B4A70" w14:textId="77777777"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337CBC"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6450E2A"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23D413E"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2FCB525" w14:textId="77777777"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BE5389" w14:textId="77777777" w:rsidR="00315944" w:rsidRPr="0094237D" w:rsidRDefault="00AD4732" w:rsidP="00DC65F6">
      <w:pPr>
        <w:pStyle w:val="Heading3"/>
        <w:rPr>
          <w:rFonts w:ascii="Times" w:hAnsi="Times"/>
          <w:color w:val="000000" w:themeColor="text1"/>
          <w:sz w:val="28"/>
          <w:lang w:bidi="ar-SA"/>
        </w:rPr>
      </w:pPr>
      <w:bookmarkStart w:id="13" w:name="_Toc268347957"/>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TableGrid"/>
        <w:tblW w:w="14035"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tblGrid>
      <w:tr w:rsidR="001358EB" w14:paraId="31EBC9E8" w14:textId="05139E41" w:rsidTr="001358EB">
        <w:trPr>
          <w:trHeight w:val="1146"/>
        </w:trPr>
        <w:tc>
          <w:tcPr>
            <w:tcW w:w="707" w:type="dxa"/>
            <w:shd w:val="clear" w:color="auto" w:fill="D9D9D9"/>
          </w:tcPr>
          <w:p w14:paraId="17979BCB"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E40793D" w14:textId="77777777" w:rsidR="001358EB" w:rsidRPr="003D7C61"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A77DF5D" w14:textId="537619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63C0FA8E" w14:textId="48D9A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7D58F884" w14:textId="1E468B7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5942E579" w14:textId="1A9D193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766A472B" w14:textId="1D7A2A0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66393242" w14:textId="29FCD78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3B49EEB6" w14:textId="410D1F3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1E5782B4" w14:textId="70239005"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1E3DEAEA" w14:textId="35B46DF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4869DD56" w14:textId="2935CA2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05D0D47" w14:textId="534135F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CD318E3" w14:textId="0CE3F05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96E89DE" w14:textId="550557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60ABD579" w14:textId="08210DA0"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3B297C44" w14:textId="6599C92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41911977" w14:textId="6DD1CC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68ABF1F" w14:textId="58EB854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43D300BF" w14:textId="57E8819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0D07C3A" w14:textId="405A14A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AACDA6" w14:textId="578E28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1FA02F53" w14:textId="03C70B17"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5F444AB5" w14:textId="060126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59F2ED80" w14:textId="751CCEF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1381580C" w14:textId="6D3D575C" w:rsidTr="00FF2948">
        <w:trPr>
          <w:trHeight w:val="504"/>
        </w:trPr>
        <w:tc>
          <w:tcPr>
            <w:tcW w:w="707" w:type="dxa"/>
          </w:tcPr>
          <w:p w14:paraId="3DAD8D77"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4618F34F" w14:textId="46157BD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STC-32</w:t>
            </w:r>
          </w:p>
        </w:tc>
        <w:tc>
          <w:tcPr>
            <w:tcW w:w="425" w:type="dxa"/>
            <w:shd w:val="clear" w:color="auto" w:fill="3366FF"/>
          </w:tcPr>
          <w:p w14:paraId="463AF8D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6818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84D25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8734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FF39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2E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817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348D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2224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E9B7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E23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91DE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8F3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2E4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086FB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B259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E5F7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271F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89E61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4D5F14" w14:textId="77777777" w:rsidR="001358EB" w:rsidRDefault="001358EB">
            <w:pPr>
              <w:spacing w:line="240" w:lineRule="auto"/>
            </w:pPr>
          </w:p>
        </w:tc>
        <w:tc>
          <w:tcPr>
            <w:tcW w:w="426" w:type="dxa"/>
          </w:tcPr>
          <w:p w14:paraId="64456971" w14:textId="77777777" w:rsidR="001358EB" w:rsidRDefault="001358EB">
            <w:pPr>
              <w:spacing w:line="240" w:lineRule="auto"/>
            </w:pPr>
          </w:p>
        </w:tc>
        <w:tc>
          <w:tcPr>
            <w:tcW w:w="426" w:type="dxa"/>
          </w:tcPr>
          <w:p w14:paraId="55EAF276" w14:textId="77777777" w:rsidR="001358EB" w:rsidRDefault="001358EB">
            <w:pPr>
              <w:spacing w:line="240" w:lineRule="auto"/>
            </w:pPr>
          </w:p>
        </w:tc>
        <w:tc>
          <w:tcPr>
            <w:tcW w:w="426" w:type="dxa"/>
          </w:tcPr>
          <w:p w14:paraId="31646D9D" w14:textId="77777777" w:rsidR="001358EB" w:rsidRDefault="001358EB">
            <w:pPr>
              <w:spacing w:line="240" w:lineRule="auto"/>
            </w:pPr>
          </w:p>
        </w:tc>
      </w:tr>
      <w:tr w:rsidR="001358EB" w14:paraId="7465ECE7" w14:textId="74CDE438" w:rsidTr="00FF2948">
        <w:trPr>
          <w:trHeight w:val="484"/>
        </w:trPr>
        <w:tc>
          <w:tcPr>
            <w:tcW w:w="707" w:type="dxa"/>
          </w:tcPr>
          <w:p w14:paraId="641B83E6"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E9FE999" w14:textId="0DB22B0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STC-33</w:t>
            </w:r>
          </w:p>
        </w:tc>
        <w:tc>
          <w:tcPr>
            <w:tcW w:w="425" w:type="dxa"/>
            <w:shd w:val="clear" w:color="auto" w:fill="auto"/>
          </w:tcPr>
          <w:p w14:paraId="27D13A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20B633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DFB0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8F22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A75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7CC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0378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9F60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4BD7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94A5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973F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B6C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23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749E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FA24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4BC8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93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38ED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010A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B91D6D" w14:textId="77777777" w:rsidR="001358EB" w:rsidRDefault="001358EB">
            <w:pPr>
              <w:spacing w:line="240" w:lineRule="auto"/>
            </w:pPr>
          </w:p>
        </w:tc>
        <w:tc>
          <w:tcPr>
            <w:tcW w:w="426" w:type="dxa"/>
          </w:tcPr>
          <w:p w14:paraId="6DAA936B" w14:textId="77777777" w:rsidR="001358EB" w:rsidRDefault="001358EB">
            <w:pPr>
              <w:spacing w:line="240" w:lineRule="auto"/>
            </w:pPr>
          </w:p>
        </w:tc>
        <w:tc>
          <w:tcPr>
            <w:tcW w:w="426" w:type="dxa"/>
          </w:tcPr>
          <w:p w14:paraId="43E6723F" w14:textId="77777777" w:rsidR="001358EB" w:rsidRDefault="001358EB">
            <w:pPr>
              <w:spacing w:line="240" w:lineRule="auto"/>
            </w:pPr>
          </w:p>
        </w:tc>
        <w:tc>
          <w:tcPr>
            <w:tcW w:w="426" w:type="dxa"/>
          </w:tcPr>
          <w:p w14:paraId="7AB9B6D2" w14:textId="77777777" w:rsidR="001358EB" w:rsidRDefault="001358EB">
            <w:pPr>
              <w:spacing w:line="240" w:lineRule="auto"/>
            </w:pPr>
          </w:p>
        </w:tc>
      </w:tr>
      <w:tr w:rsidR="001358EB" w14:paraId="654D75E1" w14:textId="41A7919F" w:rsidTr="00FF2948">
        <w:trPr>
          <w:trHeight w:val="504"/>
        </w:trPr>
        <w:tc>
          <w:tcPr>
            <w:tcW w:w="707" w:type="dxa"/>
          </w:tcPr>
          <w:p w14:paraId="053E5D32"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48A03A2" w14:textId="6E71AA6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34</w:t>
            </w:r>
          </w:p>
        </w:tc>
        <w:tc>
          <w:tcPr>
            <w:tcW w:w="425" w:type="dxa"/>
            <w:shd w:val="clear" w:color="auto" w:fill="auto"/>
          </w:tcPr>
          <w:p w14:paraId="7DBA27B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930E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3366FF"/>
          </w:tcPr>
          <w:p w14:paraId="49A0D9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B9BE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D7358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2C25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943F0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41D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EA28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726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212B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821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A3AB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85F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AE88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C29C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EC63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AFF4D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51A4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A5A00" w14:textId="77777777" w:rsidR="001358EB" w:rsidRDefault="001358EB">
            <w:pPr>
              <w:spacing w:line="240" w:lineRule="auto"/>
            </w:pPr>
          </w:p>
        </w:tc>
        <w:tc>
          <w:tcPr>
            <w:tcW w:w="426" w:type="dxa"/>
          </w:tcPr>
          <w:p w14:paraId="5AAB98A7" w14:textId="77777777" w:rsidR="001358EB" w:rsidRDefault="001358EB">
            <w:pPr>
              <w:spacing w:line="240" w:lineRule="auto"/>
            </w:pPr>
          </w:p>
        </w:tc>
        <w:tc>
          <w:tcPr>
            <w:tcW w:w="426" w:type="dxa"/>
          </w:tcPr>
          <w:p w14:paraId="040C12AB" w14:textId="77777777" w:rsidR="001358EB" w:rsidRDefault="001358EB">
            <w:pPr>
              <w:spacing w:line="240" w:lineRule="auto"/>
            </w:pPr>
          </w:p>
        </w:tc>
        <w:tc>
          <w:tcPr>
            <w:tcW w:w="426" w:type="dxa"/>
          </w:tcPr>
          <w:p w14:paraId="5E34CEFC" w14:textId="77777777" w:rsidR="001358EB" w:rsidRDefault="001358EB">
            <w:pPr>
              <w:spacing w:line="240" w:lineRule="auto"/>
            </w:pPr>
          </w:p>
        </w:tc>
      </w:tr>
      <w:tr w:rsidR="001358EB" w14:paraId="60C6DE6C" w14:textId="2AF58179" w:rsidTr="00FF2948">
        <w:trPr>
          <w:trHeight w:val="504"/>
        </w:trPr>
        <w:tc>
          <w:tcPr>
            <w:tcW w:w="707" w:type="dxa"/>
          </w:tcPr>
          <w:p w14:paraId="67B01B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A0D3AB1" w14:textId="5A45940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-35</w:t>
            </w:r>
          </w:p>
        </w:tc>
        <w:tc>
          <w:tcPr>
            <w:tcW w:w="425" w:type="dxa"/>
            <w:tcBorders>
              <w:bottom w:val="single" w:sz="4" w:space="0" w:color="auto"/>
            </w:tcBorders>
            <w:shd w:val="clear" w:color="auto" w:fill="auto"/>
          </w:tcPr>
          <w:p w14:paraId="18918E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318EF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EACED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3366FF"/>
          </w:tcPr>
          <w:p w14:paraId="1B23A35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3EAA4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186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45A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C552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3B08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B7F4E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3B71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7A3F5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5B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6E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229C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AB9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CB8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3B5A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7BC3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774D653" w14:textId="77777777" w:rsidR="001358EB" w:rsidRDefault="001358EB">
            <w:pPr>
              <w:spacing w:line="240" w:lineRule="auto"/>
            </w:pPr>
          </w:p>
        </w:tc>
        <w:tc>
          <w:tcPr>
            <w:tcW w:w="426" w:type="dxa"/>
          </w:tcPr>
          <w:p w14:paraId="484F000C" w14:textId="77777777" w:rsidR="001358EB" w:rsidRDefault="001358EB">
            <w:pPr>
              <w:spacing w:line="240" w:lineRule="auto"/>
            </w:pPr>
          </w:p>
        </w:tc>
        <w:tc>
          <w:tcPr>
            <w:tcW w:w="426" w:type="dxa"/>
          </w:tcPr>
          <w:p w14:paraId="19C1BAA8" w14:textId="77777777" w:rsidR="001358EB" w:rsidRDefault="001358EB">
            <w:pPr>
              <w:spacing w:line="240" w:lineRule="auto"/>
            </w:pPr>
          </w:p>
        </w:tc>
        <w:tc>
          <w:tcPr>
            <w:tcW w:w="426" w:type="dxa"/>
          </w:tcPr>
          <w:p w14:paraId="382280E5" w14:textId="77777777" w:rsidR="001358EB" w:rsidRDefault="001358EB">
            <w:pPr>
              <w:spacing w:line="240" w:lineRule="auto"/>
            </w:pPr>
          </w:p>
        </w:tc>
      </w:tr>
      <w:tr w:rsidR="001358EB" w14:paraId="04B80055" w14:textId="1EB79E12" w:rsidTr="001358EB">
        <w:trPr>
          <w:trHeight w:val="484"/>
        </w:trPr>
        <w:tc>
          <w:tcPr>
            <w:tcW w:w="707" w:type="dxa"/>
          </w:tcPr>
          <w:p w14:paraId="484FD164"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3920C258" w14:textId="73D57941"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-36</w:t>
            </w:r>
          </w:p>
        </w:tc>
        <w:tc>
          <w:tcPr>
            <w:tcW w:w="425" w:type="dxa"/>
            <w:tcBorders>
              <w:bottom w:val="single" w:sz="4" w:space="0" w:color="auto"/>
            </w:tcBorders>
            <w:shd w:val="clear" w:color="auto" w:fill="auto"/>
          </w:tcPr>
          <w:p w14:paraId="38CC7B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B2FB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7431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0B0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45D957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0B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AE06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46EA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A65F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A855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1621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C77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99D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E5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C1886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9919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3D3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781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AD87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37D9F5" w14:textId="77777777" w:rsidR="001358EB" w:rsidRDefault="001358EB">
            <w:pPr>
              <w:spacing w:line="240" w:lineRule="auto"/>
            </w:pPr>
          </w:p>
        </w:tc>
        <w:tc>
          <w:tcPr>
            <w:tcW w:w="426" w:type="dxa"/>
          </w:tcPr>
          <w:p w14:paraId="4AB12F12" w14:textId="77777777" w:rsidR="001358EB" w:rsidRDefault="001358EB">
            <w:pPr>
              <w:spacing w:line="240" w:lineRule="auto"/>
            </w:pPr>
          </w:p>
        </w:tc>
        <w:tc>
          <w:tcPr>
            <w:tcW w:w="426" w:type="dxa"/>
          </w:tcPr>
          <w:p w14:paraId="0A679FAE" w14:textId="77777777" w:rsidR="001358EB" w:rsidRDefault="001358EB">
            <w:pPr>
              <w:spacing w:line="240" w:lineRule="auto"/>
            </w:pPr>
          </w:p>
        </w:tc>
        <w:tc>
          <w:tcPr>
            <w:tcW w:w="426" w:type="dxa"/>
          </w:tcPr>
          <w:p w14:paraId="44659D65" w14:textId="77777777" w:rsidR="001358EB" w:rsidRDefault="001358EB">
            <w:pPr>
              <w:spacing w:line="240" w:lineRule="auto"/>
            </w:pPr>
          </w:p>
        </w:tc>
      </w:tr>
      <w:tr w:rsidR="001358EB" w14:paraId="4CEF8E7C" w14:textId="0953F49A" w:rsidTr="001358EB">
        <w:trPr>
          <w:trHeight w:val="504"/>
        </w:trPr>
        <w:tc>
          <w:tcPr>
            <w:tcW w:w="707" w:type="dxa"/>
          </w:tcPr>
          <w:p w14:paraId="21F17F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48B1EABC" w14:textId="26235F5E"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-37</w:t>
            </w:r>
          </w:p>
        </w:tc>
        <w:tc>
          <w:tcPr>
            <w:tcW w:w="425" w:type="dxa"/>
            <w:shd w:val="clear" w:color="auto" w:fill="auto"/>
          </w:tcPr>
          <w:p w14:paraId="6C8717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977E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CEBF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8B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893A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57858F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E37A6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DB07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BE63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DE7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9B546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1310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C2DC4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A0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56E971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A85B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C087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0EB1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2C201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DB614E" w14:textId="77777777" w:rsidR="001358EB" w:rsidRDefault="001358EB">
            <w:pPr>
              <w:spacing w:line="240" w:lineRule="auto"/>
            </w:pPr>
          </w:p>
        </w:tc>
        <w:tc>
          <w:tcPr>
            <w:tcW w:w="426" w:type="dxa"/>
          </w:tcPr>
          <w:p w14:paraId="1F30D15E" w14:textId="77777777" w:rsidR="001358EB" w:rsidRDefault="001358EB">
            <w:pPr>
              <w:spacing w:line="240" w:lineRule="auto"/>
            </w:pPr>
          </w:p>
        </w:tc>
        <w:tc>
          <w:tcPr>
            <w:tcW w:w="426" w:type="dxa"/>
          </w:tcPr>
          <w:p w14:paraId="2EDCC982" w14:textId="77777777" w:rsidR="001358EB" w:rsidRDefault="001358EB">
            <w:pPr>
              <w:spacing w:line="240" w:lineRule="auto"/>
            </w:pPr>
          </w:p>
        </w:tc>
        <w:tc>
          <w:tcPr>
            <w:tcW w:w="426" w:type="dxa"/>
          </w:tcPr>
          <w:p w14:paraId="672B4934" w14:textId="77777777" w:rsidR="001358EB" w:rsidRDefault="001358EB">
            <w:pPr>
              <w:spacing w:line="240" w:lineRule="auto"/>
            </w:pPr>
          </w:p>
        </w:tc>
      </w:tr>
      <w:tr w:rsidR="001358EB" w14:paraId="2B1E2E21" w14:textId="02A44CF3" w:rsidTr="001358EB">
        <w:trPr>
          <w:trHeight w:val="484"/>
        </w:trPr>
        <w:tc>
          <w:tcPr>
            <w:tcW w:w="707" w:type="dxa"/>
          </w:tcPr>
          <w:p w14:paraId="1D39FB13"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461BB14" w14:textId="47C5566B"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-38</w:t>
            </w:r>
          </w:p>
        </w:tc>
        <w:tc>
          <w:tcPr>
            <w:tcW w:w="425" w:type="dxa"/>
            <w:shd w:val="clear" w:color="auto" w:fill="auto"/>
          </w:tcPr>
          <w:p w14:paraId="4452CA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2CA17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3B6B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09EF2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69E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AF24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C0E87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DB10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2CD9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63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DBB5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DA799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77D3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FF64E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CE53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EB2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BC1D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EE1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DFF8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8BFD2" w14:textId="77777777" w:rsidR="001358EB" w:rsidRDefault="001358EB">
            <w:pPr>
              <w:spacing w:line="240" w:lineRule="auto"/>
            </w:pPr>
          </w:p>
        </w:tc>
        <w:tc>
          <w:tcPr>
            <w:tcW w:w="426" w:type="dxa"/>
          </w:tcPr>
          <w:p w14:paraId="5A53C850" w14:textId="77777777" w:rsidR="001358EB" w:rsidRDefault="001358EB">
            <w:pPr>
              <w:spacing w:line="240" w:lineRule="auto"/>
            </w:pPr>
          </w:p>
        </w:tc>
        <w:tc>
          <w:tcPr>
            <w:tcW w:w="426" w:type="dxa"/>
          </w:tcPr>
          <w:p w14:paraId="5B387A8E" w14:textId="77777777" w:rsidR="001358EB" w:rsidRDefault="001358EB">
            <w:pPr>
              <w:spacing w:line="240" w:lineRule="auto"/>
            </w:pPr>
          </w:p>
        </w:tc>
        <w:tc>
          <w:tcPr>
            <w:tcW w:w="426" w:type="dxa"/>
          </w:tcPr>
          <w:p w14:paraId="20C27D18" w14:textId="77777777" w:rsidR="001358EB" w:rsidRDefault="001358EB">
            <w:pPr>
              <w:spacing w:line="240" w:lineRule="auto"/>
            </w:pPr>
          </w:p>
        </w:tc>
      </w:tr>
      <w:tr w:rsidR="001358EB" w14:paraId="7BE9A89C" w14:textId="6045BD96" w:rsidTr="001358EB">
        <w:trPr>
          <w:trHeight w:val="504"/>
        </w:trPr>
        <w:tc>
          <w:tcPr>
            <w:tcW w:w="707" w:type="dxa"/>
          </w:tcPr>
          <w:p w14:paraId="3FDC636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4DE6833" w14:textId="7170A45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-39</w:t>
            </w:r>
          </w:p>
        </w:tc>
        <w:tc>
          <w:tcPr>
            <w:tcW w:w="425" w:type="dxa"/>
            <w:shd w:val="clear" w:color="auto" w:fill="auto"/>
          </w:tcPr>
          <w:p w14:paraId="635010B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E32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0108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C1BA4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1337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B010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2D8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50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C47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290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DAC1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281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9124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2229F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00D7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01854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6359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7DE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A83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870259" w14:textId="77777777" w:rsidR="001358EB" w:rsidRDefault="001358EB">
            <w:pPr>
              <w:spacing w:line="240" w:lineRule="auto"/>
            </w:pPr>
          </w:p>
        </w:tc>
        <w:tc>
          <w:tcPr>
            <w:tcW w:w="426" w:type="dxa"/>
          </w:tcPr>
          <w:p w14:paraId="4C720EE3" w14:textId="77777777" w:rsidR="001358EB" w:rsidRDefault="001358EB">
            <w:pPr>
              <w:spacing w:line="240" w:lineRule="auto"/>
            </w:pPr>
          </w:p>
        </w:tc>
        <w:tc>
          <w:tcPr>
            <w:tcW w:w="426" w:type="dxa"/>
          </w:tcPr>
          <w:p w14:paraId="4EB1EC5C" w14:textId="77777777" w:rsidR="001358EB" w:rsidRDefault="001358EB">
            <w:pPr>
              <w:spacing w:line="240" w:lineRule="auto"/>
            </w:pPr>
          </w:p>
        </w:tc>
        <w:tc>
          <w:tcPr>
            <w:tcW w:w="426" w:type="dxa"/>
          </w:tcPr>
          <w:p w14:paraId="1AC573B8" w14:textId="77777777" w:rsidR="001358EB" w:rsidRDefault="001358EB">
            <w:pPr>
              <w:spacing w:line="240" w:lineRule="auto"/>
            </w:pPr>
          </w:p>
        </w:tc>
      </w:tr>
      <w:tr w:rsidR="001358EB" w14:paraId="2DE25394" w14:textId="23F51BB5" w:rsidTr="001358EB">
        <w:trPr>
          <w:trHeight w:val="504"/>
        </w:trPr>
        <w:tc>
          <w:tcPr>
            <w:tcW w:w="707" w:type="dxa"/>
          </w:tcPr>
          <w:p w14:paraId="4DF675B0"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030DB516" w14:textId="5AA5C84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-40</w:t>
            </w:r>
          </w:p>
        </w:tc>
        <w:tc>
          <w:tcPr>
            <w:tcW w:w="425" w:type="dxa"/>
            <w:shd w:val="clear" w:color="auto" w:fill="auto"/>
          </w:tcPr>
          <w:p w14:paraId="3FE8BF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2A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BAA11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C2646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322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AA183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36ED8D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823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3E0A7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CC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C479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6721D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89A9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2C9B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4B3B5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3122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769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2A981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19CC2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34BBA2" w14:textId="77777777" w:rsidR="001358EB" w:rsidRDefault="001358EB">
            <w:pPr>
              <w:spacing w:line="240" w:lineRule="auto"/>
            </w:pPr>
          </w:p>
        </w:tc>
        <w:tc>
          <w:tcPr>
            <w:tcW w:w="426" w:type="dxa"/>
          </w:tcPr>
          <w:p w14:paraId="3B0EF744" w14:textId="77777777" w:rsidR="001358EB" w:rsidRDefault="001358EB">
            <w:pPr>
              <w:spacing w:line="240" w:lineRule="auto"/>
            </w:pPr>
          </w:p>
        </w:tc>
        <w:tc>
          <w:tcPr>
            <w:tcW w:w="426" w:type="dxa"/>
          </w:tcPr>
          <w:p w14:paraId="4830B522" w14:textId="77777777" w:rsidR="001358EB" w:rsidRDefault="001358EB">
            <w:pPr>
              <w:spacing w:line="240" w:lineRule="auto"/>
            </w:pPr>
          </w:p>
        </w:tc>
        <w:tc>
          <w:tcPr>
            <w:tcW w:w="426" w:type="dxa"/>
          </w:tcPr>
          <w:p w14:paraId="0FA1B37E" w14:textId="77777777" w:rsidR="001358EB" w:rsidRDefault="001358EB">
            <w:pPr>
              <w:spacing w:line="240" w:lineRule="auto"/>
            </w:pPr>
          </w:p>
        </w:tc>
      </w:tr>
      <w:tr w:rsidR="001358EB" w14:paraId="00238E9B" w14:textId="496FAFF4" w:rsidTr="001358EB">
        <w:trPr>
          <w:trHeight w:val="484"/>
        </w:trPr>
        <w:tc>
          <w:tcPr>
            <w:tcW w:w="707" w:type="dxa"/>
          </w:tcPr>
          <w:p w14:paraId="5EAD25FD"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39730DB" w14:textId="016AF39C"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-41</w:t>
            </w:r>
          </w:p>
        </w:tc>
        <w:tc>
          <w:tcPr>
            <w:tcW w:w="425" w:type="dxa"/>
            <w:shd w:val="clear" w:color="auto" w:fill="auto"/>
          </w:tcPr>
          <w:p w14:paraId="4A3A022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1355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16F8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3E0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CF339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FC26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6FA12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643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F8D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4C19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22E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758F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FD7D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0D4BA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BFAEC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5807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2FAC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71B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00E36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BE12E8" w14:textId="77777777" w:rsidR="001358EB" w:rsidRDefault="001358EB">
            <w:pPr>
              <w:spacing w:line="240" w:lineRule="auto"/>
            </w:pPr>
          </w:p>
        </w:tc>
        <w:tc>
          <w:tcPr>
            <w:tcW w:w="426" w:type="dxa"/>
          </w:tcPr>
          <w:p w14:paraId="02E8445F" w14:textId="77777777" w:rsidR="001358EB" w:rsidRDefault="001358EB">
            <w:pPr>
              <w:spacing w:line="240" w:lineRule="auto"/>
            </w:pPr>
          </w:p>
        </w:tc>
        <w:tc>
          <w:tcPr>
            <w:tcW w:w="426" w:type="dxa"/>
          </w:tcPr>
          <w:p w14:paraId="2393AE2E" w14:textId="77777777" w:rsidR="001358EB" w:rsidRDefault="001358EB">
            <w:pPr>
              <w:spacing w:line="240" w:lineRule="auto"/>
            </w:pPr>
          </w:p>
        </w:tc>
        <w:tc>
          <w:tcPr>
            <w:tcW w:w="426" w:type="dxa"/>
          </w:tcPr>
          <w:p w14:paraId="738DE0FE" w14:textId="77777777" w:rsidR="001358EB" w:rsidRDefault="001358EB">
            <w:pPr>
              <w:spacing w:line="240" w:lineRule="auto"/>
            </w:pPr>
          </w:p>
        </w:tc>
      </w:tr>
      <w:tr w:rsidR="001358EB" w14:paraId="363B56FD" w14:textId="24FD6FA7" w:rsidTr="001358EB">
        <w:trPr>
          <w:trHeight w:val="504"/>
        </w:trPr>
        <w:tc>
          <w:tcPr>
            <w:tcW w:w="707" w:type="dxa"/>
          </w:tcPr>
          <w:p w14:paraId="6F227578"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18018066" w14:textId="3D93157A"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-42</w:t>
            </w:r>
          </w:p>
        </w:tc>
        <w:tc>
          <w:tcPr>
            <w:tcW w:w="425" w:type="dxa"/>
            <w:shd w:val="clear" w:color="auto" w:fill="auto"/>
          </w:tcPr>
          <w:p w14:paraId="0CA778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B4C6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3CEA3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21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937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670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27A8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ED52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4FA1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AF6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01419A4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C75C0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2307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77E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237C3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60AA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68F3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38E6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BBE5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B12B6B" w14:textId="77777777" w:rsidR="001358EB" w:rsidRDefault="001358EB">
            <w:pPr>
              <w:spacing w:line="240" w:lineRule="auto"/>
            </w:pPr>
          </w:p>
        </w:tc>
        <w:tc>
          <w:tcPr>
            <w:tcW w:w="426" w:type="dxa"/>
          </w:tcPr>
          <w:p w14:paraId="0CDB61DE" w14:textId="77777777" w:rsidR="001358EB" w:rsidRDefault="001358EB">
            <w:pPr>
              <w:spacing w:line="240" w:lineRule="auto"/>
            </w:pPr>
          </w:p>
        </w:tc>
        <w:tc>
          <w:tcPr>
            <w:tcW w:w="426" w:type="dxa"/>
          </w:tcPr>
          <w:p w14:paraId="57464BC0" w14:textId="77777777" w:rsidR="001358EB" w:rsidRDefault="001358EB">
            <w:pPr>
              <w:spacing w:line="240" w:lineRule="auto"/>
            </w:pPr>
          </w:p>
        </w:tc>
        <w:tc>
          <w:tcPr>
            <w:tcW w:w="426" w:type="dxa"/>
          </w:tcPr>
          <w:p w14:paraId="3ED4F73E" w14:textId="77777777" w:rsidR="001358EB" w:rsidRDefault="001358EB">
            <w:pPr>
              <w:spacing w:line="240" w:lineRule="auto"/>
            </w:pPr>
          </w:p>
        </w:tc>
      </w:tr>
      <w:tr w:rsidR="001358EB" w14:paraId="6DA1E4EE" w14:textId="0B1DCDFC" w:rsidTr="001358EB">
        <w:trPr>
          <w:trHeight w:val="504"/>
        </w:trPr>
        <w:tc>
          <w:tcPr>
            <w:tcW w:w="707" w:type="dxa"/>
            <w:tcBorders>
              <w:bottom w:val="single" w:sz="4" w:space="0" w:color="auto"/>
            </w:tcBorders>
          </w:tcPr>
          <w:p w14:paraId="1D850A2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13E2E5F1" w14:textId="1D9111FD"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-43</w:t>
            </w:r>
          </w:p>
        </w:tc>
        <w:tc>
          <w:tcPr>
            <w:tcW w:w="425" w:type="dxa"/>
            <w:tcBorders>
              <w:bottom w:val="single" w:sz="4" w:space="0" w:color="auto"/>
            </w:tcBorders>
            <w:shd w:val="clear" w:color="auto" w:fill="auto"/>
          </w:tcPr>
          <w:p w14:paraId="029C00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C75B1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FD35C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04F04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82BD9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6B035F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11395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65EAF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F36F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0B570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F177E0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FF0000"/>
          </w:tcPr>
          <w:p w14:paraId="234B2A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9E442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8BE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972DF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AFD5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6533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762B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C5E01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73E277" w14:textId="77777777" w:rsidR="001358EB" w:rsidRDefault="001358EB">
            <w:pPr>
              <w:spacing w:line="240" w:lineRule="auto"/>
            </w:pPr>
          </w:p>
        </w:tc>
        <w:tc>
          <w:tcPr>
            <w:tcW w:w="426" w:type="dxa"/>
          </w:tcPr>
          <w:p w14:paraId="25C39F43" w14:textId="77777777" w:rsidR="001358EB" w:rsidRDefault="001358EB">
            <w:pPr>
              <w:spacing w:line="240" w:lineRule="auto"/>
            </w:pPr>
          </w:p>
        </w:tc>
        <w:tc>
          <w:tcPr>
            <w:tcW w:w="426" w:type="dxa"/>
          </w:tcPr>
          <w:p w14:paraId="5CC19160" w14:textId="77777777" w:rsidR="001358EB" w:rsidRDefault="001358EB">
            <w:pPr>
              <w:spacing w:line="240" w:lineRule="auto"/>
            </w:pPr>
          </w:p>
        </w:tc>
        <w:tc>
          <w:tcPr>
            <w:tcW w:w="426" w:type="dxa"/>
          </w:tcPr>
          <w:p w14:paraId="08F2E705" w14:textId="77777777" w:rsidR="001358EB" w:rsidRDefault="001358EB">
            <w:pPr>
              <w:spacing w:line="240" w:lineRule="auto"/>
            </w:pPr>
          </w:p>
        </w:tc>
      </w:tr>
      <w:tr w:rsidR="001358EB" w14:paraId="5BBF49F1" w14:textId="0AC8FFD4" w:rsidTr="001358EB">
        <w:trPr>
          <w:trHeight w:val="1146"/>
        </w:trPr>
        <w:tc>
          <w:tcPr>
            <w:tcW w:w="707" w:type="dxa"/>
            <w:shd w:val="clear" w:color="auto" w:fill="D9D9D9"/>
          </w:tcPr>
          <w:p w14:paraId="76D87E36" w14:textId="77777777"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6A6ED247" w14:textId="5A3DACF9" w:rsidR="001358EB" w:rsidRPr="00CD042D"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3885E6F4" w14:textId="6055685C"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03F9ED78" w14:textId="35EE5FE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617CB5E" w14:textId="4744D893"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9E1A684" w14:textId="12D8E64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60BE2032" w14:textId="747358C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8E5FCF2" w14:textId="745081A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2A25C780" w14:textId="19DF872E"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06634F72" w14:textId="69EB5A3D"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AEB8901" w14:textId="47869B5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28F3B4DF" w14:textId="72010588"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286E89C2" w14:textId="69EEB36B"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3A79A8A" w14:textId="3513B6A4"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FE0696A" w14:textId="05B367F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1F38D3B6" w14:textId="31E213E6"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621EBC8A" w14:textId="3E7BC7A7"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5033E8A7" w14:textId="7F4022C9"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7271256F" w14:textId="00D13141"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79B5FA33" w14:textId="6ABA71EA"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554C5F80" w14:textId="5DFAD9A2" w:rsidR="001358EB" w:rsidRPr="00247E96" w:rsidRDefault="001358EB"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C0B16EB" w14:textId="27E2210F"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07B2A56" w14:textId="291B0D05"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0013ED7A" w14:textId="0DCF2E8B"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178A18B2" w14:textId="60394709" w:rsidR="001358EB" w:rsidRDefault="001358EB" w:rsidP="001358EB">
            <w:pPr>
              <w:spacing w:line="240" w:lineRule="auto"/>
              <w:jc w:val="center"/>
            </w:pPr>
            <w:r>
              <w:rPr>
                <w:rFonts w:ascii="Times New Roman" w:eastAsiaTheme="minorEastAsia" w:hAnsi="Times New Roman" w:cs="Times New Roman"/>
                <w:color w:val="auto"/>
                <w:sz w:val="24"/>
                <w:szCs w:val="24"/>
                <w:lang w:bidi="ar-SA"/>
              </w:rPr>
              <w:t>URS-48</w:t>
            </w:r>
          </w:p>
        </w:tc>
      </w:tr>
      <w:tr w:rsidR="001358EB" w14:paraId="31F947FF" w14:textId="10671B7C" w:rsidTr="001358EB">
        <w:trPr>
          <w:trHeight w:val="504"/>
        </w:trPr>
        <w:tc>
          <w:tcPr>
            <w:tcW w:w="707" w:type="dxa"/>
          </w:tcPr>
          <w:p w14:paraId="548476F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8D5E34F" w14:textId="33341D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-44</w:t>
            </w:r>
          </w:p>
        </w:tc>
        <w:tc>
          <w:tcPr>
            <w:tcW w:w="425" w:type="dxa"/>
            <w:shd w:val="clear" w:color="auto" w:fill="auto"/>
          </w:tcPr>
          <w:p w14:paraId="407E43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E73B0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065A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D8263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EB3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6972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5B00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39AF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BE0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00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EBF1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088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34D8C87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8E5E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C1ECB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853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DC6D7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5F23D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EF24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961725" w14:textId="77777777" w:rsidR="001358EB" w:rsidRDefault="001358EB">
            <w:pPr>
              <w:spacing w:line="240" w:lineRule="auto"/>
            </w:pPr>
          </w:p>
        </w:tc>
        <w:tc>
          <w:tcPr>
            <w:tcW w:w="426" w:type="dxa"/>
          </w:tcPr>
          <w:p w14:paraId="3F02E200" w14:textId="77777777" w:rsidR="001358EB" w:rsidRDefault="001358EB">
            <w:pPr>
              <w:spacing w:line="240" w:lineRule="auto"/>
            </w:pPr>
          </w:p>
        </w:tc>
        <w:tc>
          <w:tcPr>
            <w:tcW w:w="426" w:type="dxa"/>
          </w:tcPr>
          <w:p w14:paraId="6CA4E1A1" w14:textId="77777777" w:rsidR="001358EB" w:rsidRDefault="001358EB">
            <w:pPr>
              <w:spacing w:line="240" w:lineRule="auto"/>
            </w:pPr>
          </w:p>
        </w:tc>
        <w:tc>
          <w:tcPr>
            <w:tcW w:w="426" w:type="dxa"/>
          </w:tcPr>
          <w:p w14:paraId="0C70D035" w14:textId="77777777" w:rsidR="001358EB" w:rsidRDefault="001358EB">
            <w:pPr>
              <w:spacing w:line="240" w:lineRule="auto"/>
            </w:pPr>
          </w:p>
        </w:tc>
      </w:tr>
      <w:tr w:rsidR="001358EB" w14:paraId="49BC8166" w14:textId="5EF03853" w:rsidTr="001358EB">
        <w:trPr>
          <w:trHeight w:val="484"/>
        </w:trPr>
        <w:tc>
          <w:tcPr>
            <w:tcW w:w="707" w:type="dxa"/>
          </w:tcPr>
          <w:p w14:paraId="434BC7C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D3BAB01" w14:textId="4A432170"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-45</w:t>
            </w:r>
          </w:p>
        </w:tc>
        <w:tc>
          <w:tcPr>
            <w:tcW w:w="425" w:type="dxa"/>
            <w:shd w:val="clear" w:color="auto" w:fill="auto"/>
          </w:tcPr>
          <w:p w14:paraId="051C286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476F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93514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A100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9F2E8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C92DA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E8A7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67DE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C4AD4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37AFB0"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5BF6A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29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5738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728A8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DF35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1748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3743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CF29C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831E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ADB566" w14:textId="77777777" w:rsidR="001358EB" w:rsidRDefault="001358EB">
            <w:pPr>
              <w:spacing w:line="240" w:lineRule="auto"/>
            </w:pPr>
          </w:p>
        </w:tc>
        <w:tc>
          <w:tcPr>
            <w:tcW w:w="426" w:type="dxa"/>
          </w:tcPr>
          <w:p w14:paraId="6314DD73" w14:textId="77777777" w:rsidR="001358EB" w:rsidRDefault="001358EB">
            <w:pPr>
              <w:spacing w:line="240" w:lineRule="auto"/>
            </w:pPr>
          </w:p>
        </w:tc>
        <w:tc>
          <w:tcPr>
            <w:tcW w:w="426" w:type="dxa"/>
          </w:tcPr>
          <w:p w14:paraId="328064FD" w14:textId="77777777" w:rsidR="001358EB" w:rsidRDefault="001358EB">
            <w:pPr>
              <w:spacing w:line="240" w:lineRule="auto"/>
            </w:pPr>
          </w:p>
        </w:tc>
        <w:tc>
          <w:tcPr>
            <w:tcW w:w="426" w:type="dxa"/>
          </w:tcPr>
          <w:p w14:paraId="02AEFA15" w14:textId="77777777" w:rsidR="001358EB" w:rsidRDefault="001358EB">
            <w:pPr>
              <w:spacing w:line="240" w:lineRule="auto"/>
            </w:pPr>
          </w:p>
        </w:tc>
      </w:tr>
      <w:tr w:rsidR="001358EB" w14:paraId="34B8C8D6" w14:textId="0DBCA5A3" w:rsidTr="001358EB">
        <w:trPr>
          <w:trHeight w:val="504"/>
        </w:trPr>
        <w:tc>
          <w:tcPr>
            <w:tcW w:w="707" w:type="dxa"/>
          </w:tcPr>
          <w:p w14:paraId="5FBD001E"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0BA6579" w14:textId="630FDC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-46</w:t>
            </w:r>
          </w:p>
        </w:tc>
        <w:tc>
          <w:tcPr>
            <w:tcW w:w="425" w:type="dxa"/>
            <w:shd w:val="clear" w:color="auto" w:fill="auto"/>
          </w:tcPr>
          <w:p w14:paraId="39D3C65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D13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98E1C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D0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95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17DC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49CE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8848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E713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EA82A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414D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C06E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84BA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B0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81FC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C625C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4030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16200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6D794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2B25ED" w14:textId="77777777" w:rsidR="001358EB" w:rsidRDefault="001358EB">
            <w:pPr>
              <w:spacing w:line="240" w:lineRule="auto"/>
            </w:pPr>
          </w:p>
        </w:tc>
        <w:tc>
          <w:tcPr>
            <w:tcW w:w="426" w:type="dxa"/>
          </w:tcPr>
          <w:p w14:paraId="275AB90F" w14:textId="77777777" w:rsidR="001358EB" w:rsidRDefault="001358EB">
            <w:pPr>
              <w:spacing w:line="240" w:lineRule="auto"/>
            </w:pPr>
          </w:p>
        </w:tc>
        <w:tc>
          <w:tcPr>
            <w:tcW w:w="426" w:type="dxa"/>
          </w:tcPr>
          <w:p w14:paraId="5E7A449F" w14:textId="77777777" w:rsidR="001358EB" w:rsidRDefault="001358EB">
            <w:pPr>
              <w:spacing w:line="240" w:lineRule="auto"/>
            </w:pPr>
          </w:p>
        </w:tc>
        <w:tc>
          <w:tcPr>
            <w:tcW w:w="426" w:type="dxa"/>
          </w:tcPr>
          <w:p w14:paraId="13A76F3E" w14:textId="77777777" w:rsidR="001358EB" w:rsidRDefault="001358EB">
            <w:pPr>
              <w:spacing w:line="240" w:lineRule="auto"/>
            </w:pPr>
          </w:p>
        </w:tc>
      </w:tr>
      <w:tr w:rsidR="001358EB" w14:paraId="712DDBA6" w14:textId="19634B15" w:rsidTr="001358EB">
        <w:trPr>
          <w:trHeight w:val="504"/>
        </w:trPr>
        <w:tc>
          <w:tcPr>
            <w:tcW w:w="707" w:type="dxa"/>
          </w:tcPr>
          <w:p w14:paraId="2FFD85A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2BFCE4DB" w14:textId="3498F16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-47</w:t>
            </w:r>
          </w:p>
        </w:tc>
        <w:tc>
          <w:tcPr>
            <w:tcW w:w="425" w:type="dxa"/>
            <w:shd w:val="clear" w:color="auto" w:fill="auto"/>
          </w:tcPr>
          <w:p w14:paraId="1FE4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A3FC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FE43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78655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D4E5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49FE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5856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044C0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E49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51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A3CD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25A0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142E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4BEFE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3E7E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287C67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903FA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E7F7D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1BAFB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4428E4" w14:textId="77777777" w:rsidR="001358EB" w:rsidRDefault="001358EB">
            <w:pPr>
              <w:spacing w:line="240" w:lineRule="auto"/>
            </w:pPr>
          </w:p>
        </w:tc>
        <w:tc>
          <w:tcPr>
            <w:tcW w:w="426" w:type="dxa"/>
          </w:tcPr>
          <w:p w14:paraId="7EE17882" w14:textId="77777777" w:rsidR="001358EB" w:rsidRDefault="001358EB">
            <w:pPr>
              <w:spacing w:line="240" w:lineRule="auto"/>
            </w:pPr>
          </w:p>
        </w:tc>
        <w:tc>
          <w:tcPr>
            <w:tcW w:w="426" w:type="dxa"/>
          </w:tcPr>
          <w:p w14:paraId="2AD91095" w14:textId="77777777" w:rsidR="001358EB" w:rsidRDefault="001358EB">
            <w:pPr>
              <w:spacing w:line="240" w:lineRule="auto"/>
            </w:pPr>
          </w:p>
        </w:tc>
        <w:tc>
          <w:tcPr>
            <w:tcW w:w="426" w:type="dxa"/>
          </w:tcPr>
          <w:p w14:paraId="645DF99F" w14:textId="77777777" w:rsidR="001358EB" w:rsidRDefault="001358EB">
            <w:pPr>
              <w:spacing w:line="240" w:lineRule="auto"/>
            </w:pPr>
          </w:p>
        </w:tc>
      </w:tr>
      <w:tr w:rsidR="001358EB" w14:paraId="3C9FAE62" w14:textId="043E2C45" w:rsidTr="001358EB">
        <w:trPr>
          <w:trHeight w:val="484"/>
        </w:trPr>
        <w:tc>
          <w:tcPr>
            <w:tcW w:w="707" w:type="dxa"/>
          </w:tcPr>
          <w:p w14:paraId="07507235"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43A1B52" w14:textId="08655F04"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-48</w:t>
            </w:r>
          </w:p>
        </w:tc>
        <w:tc>
          <w:tcPr>
            <w:tcW w:w="425" w:type="dxa"/>
            <w:shd w:val="clear" w:color="auto" w:fill="auto"/>
          </w:tcPr>
          <w:p w14:paraId="3436D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04AA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073F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4E8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22D4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3B827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892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F59E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BDBD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93F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7882A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3A2CD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D7B5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5A2D6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8D0D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4816B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699C2C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5DF8E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233E1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350EEF" w14:textId="77777777" w:rsidR="001358EB" w:rsidRDefault="001358EB">
            <w:pPr>
              <w:spacing w:line="240" w:lineRule="auto"/>
            </w:pPr>
          </w:p>
        </w:tc>
        <w:tc>
          <w:tcPr>
            <w:tcW w:w="426" w:type="dxa"/>
          </w:tcPr>
          <w:p w14:paraId="6E8AC5AE" w14:textId="77777777" w:rsidR="001358EB" w:rsidRDefault="001358EB">
            <w:pPr>
              <w:spacing w:line="240" w:lineRule="auto"/>
            </w:pPr>
          </w:p>
        </w:tc>
        <w:tc>
          <w:tcPr>
            <w:tcW w:w="426" w:type="dxa"/>
          </w:tcPr>
          <w:p w14:paraId="5CCEA2C3" w14:textId="77777777" w:rsidR="001358EB" w:rsidRDefault="001358EB">
            <w:pPr>
              <w:spacing w:line="240" w:lineRule="auto"/>
            </w:pPr>
          </w:p>
        </w:tc>
        <w:tc>
          <w:tcPr>
            <w:tcW w:w="426" w:type="dxa"/>
          </w:tcPr>
          <w:p w14:paraId="7E470B19" w14:textId="77777777" w:rsidR="001358EB" w:rsidRDefault="001358EB">
            <w:pPr>
              <w:spacing w:line="240" w:lineRule="auto"/>
            </w:pPr>
          </w:p>
        </w:tc>
      </w:tr>
      <w:tr w:rsidR="001358EB" w14:paraId="4F3F0AE8" w14:textId="0681AC61" w:rsidTr="001358EB">
        <w:trPr>
          <w:trHeight w:val="484"/>
        </w:trPr>
        <w:tc>
          <w:tcPr>
            <w:tcW w:w="707" w:type="dxa"/>
          </w:tcPr>
          <w:p w14:paraId="54F1B0FA"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571F5CAE" w14:textId="257E175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STC-49</w:t>
            </w:r>
          </w:p>
        </w:tc>
        <w:tc>
          <w:tcPr>
            <w:tcW w:w="425" w:type="dxa"/>
            <w:shd w:val="clear" w:color="auto" w:fill="auto"/>
          </w:tcPr>
          <w:p w14:paraId="693374B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10C9A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15B2B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76BBD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106C4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1716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BA4DC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47BE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526D2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337EF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9A89D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A7F6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97E40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1307E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23076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DFD6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2696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FF0000"/>
          </w:tcPr>
          <w:p w14:paraId="126545F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39C6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BEC71A" w14:textId="77777777" w:rsidR="001358EB" w:rsidRDefault="001358EB">
            <w:pPr>
              <w:spacing w:line="240" w:lineRule="auto"/>
            </w:pPr>
          </w:p>
        </w:tc>
        <w:tc>
          <w:tcPr>
            <w:tcW w:w="426" w:type="dxa"/>
          </w:tcPr>
          <w:p w14:paraId="2CE8FD53" w14:textId="77777777" w:rsidR="001358EB" w:rsidRDefault="001358EB">
            <w:pPr>
              <w:spacing w:line="240" w:lineRule="auto"/>
            </w:pPr>
          </w:p>
        </w:tc>
        <w:tc>
          <w:tcPr>
            <w:tcW w:w="426" w:type="dxa"/>
          </w:tcPr>
          <w:p w14:paraId="014B1A92" w14:textId="77777777" w:rsidR="001358EB" w:rsidRDefault="001358EB">
            <w:pPr>
              <w:spacing w:line="240" w:lineRule="auto"/>
            </w:pPr>
          </w:p>
        </w:tc>
        <w:tc>
          <w:tcPr>
            <w:tcW w:w="426" w:type="dxa"/>
          </w:tcPr>
          <w:p w14:paraId="3946F61B" w14:textId="77777777" w:rsidR="001358EB" w:rsidRDefault="001358EB">
            <w:pPr>
              <w:spacing w:line="240" w:lineRule="auto"/>
            </w:pPr>
          </w:p>
        </w:tc>
      </w:tr>
      <w:tr w:rsidR="001358EB" w14:paraId="0E0AFC5F" w14:textId="725C43F2" w:rsidTr="001358EB">
        <w:trPr>
          <w:trHeight w:val="484"/>
        </w:trPr>
        <w:tc>
          <w:tcPr>
            <w:tcW w:w="707" w:type="dxa"/>
          </w:tcPr>
          <w:p w14:paraId="4092436B" w14:textId="77777777"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4631313E" w14:textId="415FB65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STC-50</w:t>
            </w:r>
          </w:p>
        </w:tc>
        <w:tc>
          <w:tcPr>
            <w:tcW w:w="425" w:type="dxa"/>
            <w:shd w:val="clear" w:color="auto" w:fill="auto"/>
          </w:tcPr>
          <w:p w14:paraId="683AFB6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CB7D2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8C253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7D959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E082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AB9A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E09EF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3F7A7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4B0AE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E965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0B421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F2E07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992D7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71DC9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2942B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1699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6BC44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54C1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735404C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8A793EC" w14:textId="77777777" w:rsidR="001358EB" w:rsidRDefault="001358EB">
            <w:pPr>
              <w:spacing w:line="240" w:lineRule="auto"/>
            </w:pPr>
          </w:p>
        </w:tc>
        <w:tc>
          <w:tcPr>
            <w:tcW w:w="426" w:type="dxa"/>
          </w:tcPr>
          <w:p w14:paraId="2FE2AC10" w14:textId="77777777" w:rsidR="001358EB" w:rsidRDefault="001358EB">
            <w:pPr>
              <w:spacing w:line="240" w:lineRule="auto"/>
            </w:pPr>
          </w:p>
        </w:tc>
        <w:tc>
          <w:tcPr>
            <w:tcW w:w="426" w:type="dxa"/>
          </w:tcPr>
          <w:p w14:paraId="25EFA7CC" w14:textId="77777777" w:rsidR="001358EB" w:rsidRDefault="001358EB">
            <w:pPr>
              <w:spacing w:line="240" w:lineRule="auto"/>
            </w:pPr>
          </w:p>
        </w:tc>
        <w:tc>
          <w:tcPr>
            <w:tcW w:w="426" w:type="dxa"/>
          </w:tcPr>
          <w:p w14:paraId="7605099C" w14:textId="77777777" w:rsidR="001358EB" w:rsidRDefault="001358EB">
            <w:pPr>
              <w:spacing w:line="240" w:lineRule="auto"/>
            </w:pPr>
          </w:p>
        </w:tc>
      </w:tr>
      <w:tr w:rsidR="001358EB" w14:paraId="46FEDC3D" w14:textId="77777777" w:rsidTr="001358EB">
        <w:trPr>
          <w:trHeight w:val="484"/>
        </w:trPr>
        <w:tc>
          <w:tcPr>
            <w:tcW w:w="707" w:type="dxa"/>
          </w:tcPr>
          <w:p w14:paraId="431BE637" w14:textId="5E408663"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5B93FD" w14:textId="196366B6"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STC-51</w:t>
            </w:r>
          </w:p>
        </w:tc>
        <w:tc>
          <w:tcPr>
            <w:tcW w:w="425" w:type="dxa"/>
            <w:shd w:val="clear" w:color="auto" w:fill="auto"/>
          </w:tcPr>
          <w:p w14:paraId="744919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6D56C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A6F8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98D3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E69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9C853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2AEA94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1DC8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95A3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A3916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0F0CF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72328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0A5A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2FCCE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D5512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8043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E675C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41AE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E2C2E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FF0000"/>
          </w:tcPr>
          <w:p w14:paraId="425BEB17" w14:textId="77777777" w:rsidR="001358EB" w:rsidRDefault="001358EB">
            <w:pPr>
              <w:spacing w:line="240" w:lineRule="auto"/>
            </w:pPr>
          </w:p>
        </w:tc>
        <w:tc>
          <w:tcPr>
            <w:tcW w:w="426" w:type="dxa"/>
          </w:tcPr>
          <w:p w14:paraId="5B569CA8" w14:textId="77777777" w:rsidR="001358EB" w:rsidRDefault="001358EB">
            <w:pPr>
              <w:spacing w:line="240" w:lineRule="auto"/>
            </w:pPr>
          </w:p>
        </w:tc>
        <w:tc>
          <w:tcPr>
            <w:tcW w:w="426" w:type="dxa"/>
          </w:tcPr>
          <w:p w14:paraId="24C4C7ED" w14:textId="77777777" w:rsidR="001358EB" w:rsidRDefault="001358EB">
            <w:pPr>
              <w:spacing w:line="240" w:lineRule="auto"/>
            </w:pPr>
          </w:p>
        </w:tc>
        <w:tc>
          <w:tcPr>
            <w:tcW w:w="426" w:type="dxa"/>
          </w:tcPr>
          <w:p w14:paraId="2C36A258" w14:textId="77777777" w:rsidR="001358EB" w:rsidRDefault="001358EB">
            <w:pPr>
              <w:spacing w:line="240" w:lineRule="auto"/>
            </w:pPr>
          </w:p>
        </w:tc>
      </w:tr>
      <w:tr w:rsidR="001358EB" w14:paraId="041F32C9" w14:textId="77777777" w:rsidTr="001358EB">
        <w:trPr>
          <w:trHeight w:val="484"/>
        </w:trPr>
        <w:tc>
          <w:tcPr>
            <w:tcW w:w="707" w:type="dxa"/>
          </w:tcPr>
          <w:p w14:paraId="7C6902CE" w14:textId="6C70600D"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639D8960" w14:textId="156802F3"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STC-52</w:t>
            </w:r>
          </w:p>
        </w:tc>
        <w:tc>
          <w:tcPr>
            <w:tcW w:w="425" w:type="dxa"/>
            <w:shd w:val="clear" w:color="auto" w:fill="auto"/>
          </w:tcPr>
          <w:p w14:paraId="2DAC217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D64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4E623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A122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370A8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9CBFC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75249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0A31D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5E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228B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DFD1A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7B258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C4E1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CA73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17C12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5A86C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F2742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5F355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8D37E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A6335E" w14:textId="77777777" w:rsidR="001358EB" w:rsidRDefault="001358EB">
            <w:pPr>
              <w:spacing w:line="240" w:lineRule="auto"/>
            </w:pPr>
          </w:p>
        </w:tc>
        <w:tc>
          <w:tcPr>
            <w:tcW w:w="426" w:type="dxa"/>
            <w:shd w:val="clear" w:color="auto" w:fill="FF0000"/>
          </w:tcPr>
          <w:p w14:paraId="7D0D7B8E" w14:textId="77777777" w:rsidR="001358EB" w:rsidRDefault="001358EB">
            <w:pPr>
              <w:spacing w:line="240" w:lineRule="auto"/>
            </w:pPr>
          </w:p>
        </w:tc>
        <w:tc>
          <w:tcPr>
            <w:tcW w:w="426" w:type="dxa"/>
          </w:tcPr>
          <w:p w14:paraId="0949F1B2" w14:textId="77777777" w:rsidR="001358EB" w:rsidRDefault="001358EB">
            <w:pPr>
              <w:spacing w:line="240" w:lineRule="auto"/>
            </w:pPr>
          </w:p>
        </w:tc>
        <w:tc>
          <w:tcPr>
            <w:tcW w:w="426" w:type="dxa"/>
          </w:tcPr>
          <w:p w14:paraId="74C9FDEC" w14:textId="77777777" w:rsidR="001358EB" w:rsidRDefault="001358EB">
            <w:pPr>
              <w:spacing w:line="240" w:lineRule="auto"/>
            </w:pPr>
          </w:p>
        </w:tc>
      </w:tr>
      <w:tr w:rsidR="001358EB" w14:paraId="158D1EF0" w14:textId="77777777" w:rsidTr="001358EB">
        <w:trPr>
          <w:trHeight w:val="484"/>
        </w:trPr>
        <w:tc>
          <w:tcPr>
            <w:tcW w:w="707" w:type="dxa"/>
          </w:tcPr>
          <w:p w14:paraId="028A0EC0" w14:textId="2E21B5A1"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05649C58" w14:textId="5245EBE8"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STC-53</w:t>
            </w:r>
          </w:p>
        </w:tc>
        <w:tc>
          <w:tcPr>
            <w:tcW w:w="425" w:type="dxa"/>
            <w:shd w:val="clear" w:color="auto" w:fill="auto"/>
          </w:tcPr>
          <w:p w14:paraId="7FCE7F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EF4D4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74479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AC7B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FD88B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735D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403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8C9FB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8DD1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A5B2F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0574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B0D73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3D616D"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F6386"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29C5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9427D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891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8C93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9C7ED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BA4CCD" w14:textId="77777777" w:rsidR="001358EB" w:rsidRDefault="001358EB">
            <w:pPr>
              <w:spacing w:line="240" w:lineRule="auto"/>
            </w:pPr>
          </w:p>
        </w:tc>
        <w:tc>
          <w:tcPr>
            <w:tcW w:w="426" w:type="dxa"/>
          </w:tcPr>
          <w:p w14:paraId="292140BF" w14:textId="77777777" w:rsidR="001358EB" w:rsidRDefault="001358EB">
            <w:pPr>
              <w:spacing w:line="240" w:lineRule="auto"/>
            </w:pPr>
          </w:p>
        </w:tc>
        <w:tc>
          <w:tcPr>
            <w:tcW w:w="426" w:type="dxa"/>
            <w:shd w:val="clear" w:color="auto" w:fill="FF0000"/>
          </w:tcPr>
          <w:p w14:paraId="7BBDA4FE" w14:textId="77777777" w:rsidR="001358EB" w:rsidRDefault="001358EB">
            <w:pPr>
              <w:spacing w:line="240" w:lineRule="auto"/>
            </w:pPr>
          </w:p>
        </w:tc>
        <w:tc>
          <w:tcPr>
            <w:tcW w:w="426" w:type="dxa"/>
          </w:tcPr>
          <w:p w14:paraId="356F9AA9" w14:textId="77777777" w:rsidR="001358EB" w:rsidRDefault="001358EB">
            <w:pPr>
              <w:spacing w:line="240" w:lineRule="auto"/>
            </w:pPr>
          </w:p>
        </w:tc>
      </w:tr>
      <w:tr w:rsidR="001358EB" w14:paraId="0F3ACFBF" w14:textId="77777777" w:rsidTr="001358EB">
        <w:trPr>
          <w:trHeight w:val="484"/>
        </w:trPr>
        <w:tc>
          <w:tcPr>
            <w:tcW w:w="707" w:type="dxa"/>
          </w:tcPr>
          <w:p w14:paraId="19A768E8" w14:textId="5E41B256" w:rsidR="001358EB" w:rsidRDefault="001358EB"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467053B0" w14:textId="5F7815FF"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STC-54</w:t>
            </w:r>
          </w:p>
        </w:tc>
        <w:tc>
          <w:tcPr>
            <w:tcW w:w="425" w:type="dxa"/>
            <w:shd w:val="clear" w:color="auto" w:fill="auto"/>
          </w:tcPr>
          <w:p w14:paraId="5E4764BF"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F0DD1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5F605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FF3262"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3CB88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03EEE"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AFE2A"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F5529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6E7A0B"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4CD655"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C748A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3B1D57"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E150F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B328C"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BFF0E83"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DC6F69"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AF558"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9327E1"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6DC6C4" w14:textId="77777777" w:rsidR="001358EB" w:rsidRDefault="001358EB"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6F39D9" w14:textId="77777777" w:rsidR="001358EB" w:rsidRDefault="001358EB">
            <w:pPr>
              <w:spacing w:line="240" w:lineRule="auto"/>
            </w:pPr>
          </w:p>
        </w:tc>
        <w:tc>
          <w:tcPr>
            <w:tcW w:w="426" w:type="dxa"/>
          </w:tcPr>
          <w:p w14:paraId="5E0B225B" w14:textId="77777777" w:rsidR="001358EB" w:rsidRDefault="001358EB">
            <w:pPr>
              <w:spacing w:line="240" w:lineRule="auto"/>
            </w:pPr>
          </w:p>
        </w:tc>
        <w:tc>
          <w:tcPr>
            <w:tcW w:w="426" w:type="dxa"/>
          </w:tcPr>
          <w:p w14:paraId="6C31E5E2" w14:textId="77777777" w:rsidR="001358EB" w:rsidRDefault="001358EB">
            <w:pPr>
              <w:spacing w:line="240" w:lineRule="auto"/>
            </w:pPr>
          </w:p>
        </w:tc>
        <w:tc>
          <w:tcPr>
            <w:tcW w:w="426" w:type="dxa"/>
            <w:shd w:val="clear" w:color="auto" w:fill="FF0000"/>
          </w:tcPr>
          <w:p w14:paraId="514CED5C" w14:textId="77777777" w:rsidR="001358EB" w:rsidRDefault="001358EB">
            <w:pPr>
              <w:spacing w:line="240" w:lineRule="auto"/>
            </w:pPr>
          </w:p>
        </w:tc>
      </w:tr>
    </w:tbl>
    <w:p w14:paraId="6E1C2556"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B23417F"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22948858" w14:textId="22C2F5DA" w:rsidR="005076BF" w:rsidRPr="0094237D" w:rsidRDefault="005076BF" w:rsidP="005076BF">
      <w:pPr>
        <w:pStyle w:val="Heading3"/>
        <w:rPr>
          <w:rFonts w:ascii="Times" w:hAnsi="Times"/>
          <w:color w:val="000000" w:themeColor="text1"/>
          <w:sz w:val="28"/>
          <w:lang w:bidi="ar-SA"/>
        </w:rPr>
      </w:pPr>
      <w:bookmarkStart w:id="14" w:name="_Toc268347958"/>
      <w:r w:rsidRPr="0094237D">
        <w:rPr>
          <w:rFonts w:ascii="Times" w:hAnsi="Times"/>
          <w:color w:val="000000" w:themeColor="text1"/>
          <w:sz w:val="28"/>
          <w:lang w:bidi="ar-SA"/>
        </w:rPr>
        <w:lastRenderedPageBreak/>
        <w:t>2.</w:t>
      </w:r>
      <w:r w:rsidR="001B53C0">
        <w:rPr>
          <w:rFonts w:ascii="Times" w:hAnsi="Times"/>
          <w:color w:val="000000" w:themeColor="text1"/>
          <w:sz w:val="28"/>
          <w:lang w:bidi="ar-SA"/>
        </w:rPr>
        <w:t>7</w:t>
      </w:r>
      <w:r w:rsidR="00455D39">
        <w:rPr>
          <w:rFonts w:ascii="Times" w:hAnsi="Times"/>
          <w:color w:val="000000" w:themeColor="text1"/>
          <w:sz w:val="28"/>
          <w:lang w:bidi="ar-SA"/>
        </w:rPr>
        <w:t xml:space="preserve"> Bi-directional </w:t>
      </w:r>
      <w:r w:rsidR="00055E05">
        <w:rPr>
          <w:rFonts w:ascii="Times" w:hAnsi="Times"/>
          <w:color w:val="000000" w:themeColor="text1"/>
          <w:sz w:val="28"/>
          <w:lang w:bidi="ar-SA"/>
        </w:rPr>
        <w:t>metrics: Unit</w:t>
      </w:r>
      <w:r w:rsidRPr="0094237D">
        <w:rPr>
          <w:rFonts w:ascii="Times" w:hAnsi="Times"/>
          <w:color w:val="000000" w:themeColor="text1"/>
          <w:sz w:val="28"/>
          <w:lang w:bidi="ar-SA"/>
        </w:rPr>
        <w:t xml:space="preserve"> Test Case and User Requirement Specification</w:t>
      </w:r>
      <w:bookmarkEnd w:id="14"/>
    </w:p>
    <w:tbl>
      <w:tblPr>
        <w:tblStyle w:val="TableGrid"/>
        <w:tblW w:w="14461" w:type="dxa"/>
        <w:tblInd w:w="108" w:type="dxa"/>
        <w:tblLayout w:type="fixed"/>
        <w:tblLook w:val="04A0" w:firstRow="1" w:lastRow="0" w:firstColumn="1" w:lastColumn="0" w:noHBand="0" w:noVBand="1"/>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6"/>
        <w:gridCol w:w="426"/>
        <w:gridCol w:w="426"/>
        <w:gridCol w:w="426"/>
        <w:gridCol w:w="426"/>
      </w:tblGrid>
      <w:tr w:rsidR="00C90C18" w14:paraId="37953033" w14:textId="53AF828F" w:rsidTr="00C90C18">
        <w:trPr>
          <w:trHeight w:val="1146"/>
        </w:trPr>
        <w:tc>
          <w:tcPr>
            <w:tcW w:w="707" w:type="dxa"/>
            <w:shd w:val="clear" w:color="auto" w:fill="D9D9D9"/>
          </w:tcPr>
          <w:p w14:paraId="373F5E54" w14:textId="77777777"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5128580" w14:textId="3DA582D8" w:rsidR="00C90C18" w:rsidRPr="003D7C61"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w:eastAsiaTheme="minorEastAsia" w:hAnsi="Times" w:cs="Times"/>
                <w:bCs/>
                <w:color w:val="auto"/>
                <w:sz w:val="28"/>
                <w:lang w:bidi="ar-SA"/>
              </w:rPr>
              <w:t>Unit Test Case</w:t>
            </w:r>
          </w:p>
        </w:tc>
        <w:tc>
          <w:tcPr>
            <w:tcW w:w="425" w:type="dxa"/>
            <w:tcBorders>
              <w:bottom w:val="single" w:sz="4" w:space="0" w:color="auto"/>
            </w:tcBorders>
            <w:shd w:val="clear" w:color="auto" w:fill="D9D9D9"/>
            <w:textDirection w:val="btLr"/>
          </w:tcPr>
          <w:p w14:paraId="02982FD5" w14:textId="0C6B5703"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236FB7ED" w14:textId="4A888F6D"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0FEFC5C3" w14:textId="51B391E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7C8278F7" w14:textId="6DD13B8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3467A599" w14:textId="7DC05E3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0748C0D1" w14:textId="55591314"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D19CA6D" w14:textId="3EA62A78"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3177696D" w14:textId="3D8A21E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4D144C6B" w14:textId="20AD0D4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1EC48C33" w14:textId="60CC703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75434682" w14:textId="6A40E3F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30F4DC18" w14:textId="7B0E9CCB"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3CAC49BA" w14:textId="39048570"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8954993" w14:textId="2E2A70A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5234608C" w14:textId="6973078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3E68B406" w14:textId="7D87A258"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51CF29DD" w14:textId="672B079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1385DB67" w14:textId="3D503ED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113EC946" w14:textId="4D2DC3FC"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0F3094F9" w14:textId="74235D0F"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55CFD2F2" w14:textId="0BB5FC8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20DC7A7D" w14:textId="5FA5155D"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4553C874" w14:textId="5B31809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3A3DE913" w14:textId="151E87E8"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URS-48</w:t>
            </w:r>
          </w:p>
        </w:tc>
      </w:tr>
      <w:tr w:rsidR="00C90C18" w14:paraId="74EEE955" w14:textId="4F509676" w:rsidTr="00C90C18">
        <w:trPr>
          <w:trHeight w:val="504"/>
        </w:trPr>
        <w:tc>
          <w:tcPr>
            <w:tcW w:w="707" w:type="dxa"/>
          </w:tcPr>
          <w:p w14:paraId="7166EE5D"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4D35DD3" w14:textId="6AA2A911"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UTC-25</w:t>
            </w:r>
          </w:p>
        </w:tc>
        <w:tc>
          <w:tcPr>
            <w:tcW w:w="425" w:type="dxa"/>
            <w:shd w:val="clear" w:color="auto" w:fill="auto"/>
          </w:tcPr>
          <w:p w14:paraId="0BC31A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E9132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918F3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304A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A45E2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D42E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BD7DD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1E2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81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39F9E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345A7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809C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0440C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59F5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2E4A9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01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2E48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9D73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5AA56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A91C22" w14:textId="77777777" w:rsidR="00C90C18" w:rsidRDefault="00C90C18">
            <w:pPr>
              <w:spacing w:line="240" w:lineRule="auto"/>
            </w:pPr>
          </w:p>
        </w:tc>
        <w:tc>
          <w:tcPr>
            <w:tcW w:w="426" w:type="dxa"/>
          </w:tcPr>
          <w:p w14:paraId="2FA93A71" w14:textId="77777777" w:rsidR="00C90C18" w:rsidRDefault="00C90C18">
            <w:pPr>
              <w:spacing w:line="240" w:lineRule="auto"/>
            </w:pPr>
          </w:p>
        </w:tc>
        <w:tc>
          <w:tcPr>
            <w:tcW w:w="426" w:type="dxa"/>
          </w:tcPr>
          <w:p w14:paraId="0A33BEB8" w14:textId="77777777" w:rsidR="00C90C18" w:rsidRDefault="00C90C18">
            <w:pPr>
              <w:spacing w:line="240" w:lineRule="auto"/>
            </w:pPr>
          </w:p>
        </w:tc>
        <w:tc>
          <w:tcPr>
            <w:tcW w:w="426" w:type="dxa"/>
          </w:tcPr>
          <w:p w14:paraId="7E285F1F" w14:textId="77777777" w:rsidR="00C90C18" w:rsidRDefault="00C90C18">
            <w:pPr>
              <w:spacing w:line="240" w:lineRule="auto"/>
            </w:pPr>
          </w:p>
        </w:tc>
        <w:tc>
          <w:tcPr>
            <w:tcW w:w="426" w:type="dxa"/>
          </w:tcPr>
          <w:p w14:paraId="6DD636FF" w14:textId="77777777" w:rsidR="00C90C18" w:rsidRDefault="00C90C18">
            <w:pPr>
              <w:spacing w:line="240" w:lineRule="auto"/>
            </w:pPr>
          </w:p>
        </w:tc>
      </w:tr>
      <w:tr w:rsidR="00C90C18" w14:paraId="0B84C591" w14:textId="4E08D5E3" w:rsidTr="00C90C18">
        <w:trPr>
          <w:trHeight w:val="484"/>
        </w:trPr>
        <w:tc>
          <w:tcPr>
            <w:tcW w:w="707" w:type="dxa"/>
          </w:tcPr>
          <w:p w14:paraId="0C7A695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4F2864C1" w14:textId="24025F1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UTC-26</w:t>
            </w:r>
          </w:p>
        </w:tc>
        <w:tc>
          <w:tcPr>
            <w:tcW w:w="425" w:type="dxa"/>
            <w:shd w:val="clear" w:color="auto" w:fill="auto"/>
          </w:tcPr>
          <w:p w14:paraId="5BAE2F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6AF1A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C66FA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B588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D7B4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AF39A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443E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0C2B0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C2E0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DF4F4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DF2787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0372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5ABD7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2339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6D30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EBC10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59DC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5CA24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9CA9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024C0B" w14:textId="77777777" w:rsidR="00C90C18" w:rsidRDefault="00C90C18">
            <w:pPr>
              <w:spacing w:line="240" w:lineRule="auto"/>
            </w:pPr>
          </w:p>
        </w:tc>
        <w:tc>
          <w:tcPr>
            <w:tcW w:w="426" w:type="dxa"/>
          </w:tcPr>
          <w:p w14:paraId="272C0F06" w14:textId="77777777" w:rsidR="00C90C18" w:rsidRDefault="00C90C18">
            <w:pPr>
              <w:spacing w:line="240" w:lineRule="auto"/>
            </w:pPr>
          </w:p>
        </w:tc>
        <w:tc>
          <w:tcPr>
            <w:tcW w:w="426" w:type="dxa"/>
          </w:tcPr>
          <w:p w14:paraId="60492887" w14:textId="77777777" w:rsidR="00C90C18" w:rsidRDefault="00C90C18">
            <w:pPr>
              <w:spacing w:line="240" w:lineRule="auto"/>
            </w:pPr>
          </w:p>
        </w:tc>
        <w:tc>
          <w:tcPr>
            <w:tcW w:w="426" w:type="dxa"/>
          </w:tcPr>
          <w:p w14:paraId="71A4AA97" w14:textId="77777777" w:rsidR="00C90C18" w:rsidRDefault="00C90C18">
            <w:pPr>
              <w:spacing w:line="240" w:lineRule="auto"/>
            </w:pPr>
          </w:p>
        </w:tc>
        <w:tc>
          <w:tcPr>
            <w:tcW w:w="426" w:type="dxa"/>
          </w:tcPr>
          <w:p w14:paraId="5531641B" w14:textId="77777777" w:rsidR="00C90C18" w:rsidRDefault="00C90C18">
            <w:pPr>
              <w:spacing w:line="240" w:lineRule="auto"/>
            </w:pPr>
          </w:p>
        </w:tc>
      </w:tr>
      <w:tr w:rsidR="00C90C18" w14:paraId="48533CBC" w14:textId="62DA4662" w:rsidTr="00C90C18">
        <w:trPr>
          <w:trHeight w:val="504"/>
        </w:trPr>
        <w:tc>
          <w:tcPr>
            <w:tcW w:w="707" w:type="dxa"/>
          </w:tcPr>
          <w:p w14:paraId="7F9C151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1E286F3" w14:textId="24C42FC2"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UTC-27</w:t>
            </w:r>
          </w:p>
        </w:tc>
        <w:tc>
          <w:tcPr>
            <w:tcW w:w="425" w:type="dxa"/>
            <w:shd w:val="clear" w:color="auto" w:fill="auto"/>
          </w:tcPr>
          <w:p w14:paraId="0A5FDF8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0F5AA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15378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00B3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67A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051F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65E6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6C7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1D9B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DBB1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E2E29D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73C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CA3F5A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507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BD4F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4359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D7AD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ADF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CF2D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CB10FD" w14:textId="77777777" w:rsidR="00C90C18" w:rsidRDefault="00C90C18">
            <w:pPr>
              <w:spacing w:line="240" w:lineRule="auto"/>
            </w:pPr>
          </w:p>
        </w:tc>
        <w:tc>
          <w:tcPr>
            <w:tcW w:w="426" w:type="dxa"/>
          </w:tcPr>
          <w:p w14:paraId="0B57AFA0" w14:textId="77777777" w:rsidR="00C90C18" w:rsidRDefault="00C90C18">
            <w:pPr>
              <w:spacing w:line="240" w:lineRule="auto"/>
            </w:pPr>
          </w:p>
        </w:tc>
        <w:tc>
          <w:tcPr>
            <w:tcW w:w="426" w:type="dxa"/>
          </w:tcPr>
          <w:p w14:paraId="3DF94E63" w14:textId="77777777" w:rsidR="00C90C18" w:rsidRDefault="00C90C18">
            <w:pPr>
              <w:spacing w:line="240" w:lineRule="auto"/>
            </w:pPr>
          </w:p>
        </w:tc>
        <w:tc>
          <w:tcPr>
            <w:tcW w:w="426" w:type="dxa"/>
          </w:tcPr>
          <w:p w14:paraId="20410DD3" w14:textId="77777777" w:rsidR="00C90C18" w:rsidRDefault="00C90C18">
            <w:pPr>
              <w:spacing w:line="240" w:lineRule="auto"/>
            </w:pPr>
          </w:p>
        </w:tc>
        <w:tc>
          <w:tcPr>
            <w:tcW w:w="426" w:type="dxa"/>
          </w:tcPr>
          <w:p w14:paraId="7ABC13AB" w14:textId="77777777" w:rsidR="00C90C18" w:rsidRDefault="00C90C18">
            <w:pPr>
              <w:spacing w:line="240" w:lineRule="auto"/>
            </w:pPr>
          </w:p>
        </w:tc>
      </w:tr>
      <w:tr w:rsidR="00C90C18" w14:paraId="62F6EAE0" w14:textId="1C4B73EB" w:rsidTr="00C90C18">
        <w:trPr>
          <w:trHeight w:val="504"/>
        </w:trPr>
        <w:tc>
          <w:tcPr>
            <w:tcW w:w="707" w:type="dxa"/>
          </w:tcPr>
          <w:p w14:paraId="3C4DD9B4"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A5AD54" w14:textId="3D7C7CF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UTC-28</w:t>
            </w:r>
          </w:p>
        </w:tc>
        <w:tc>
          <w:tcPr>
            <w:tcW w:w="425" w:type="dxa"/>
            <w:tcBorders>
              <w:bottom w:val="single" w:sz="4" w:space="0" w:color="auto"/>
            </w:tcBorders>
            <w:shd w:val="clear" w:color="auto" w:fill="auto"/>
          </w:tcPr>
          <w:p w14:paraId="1BF7285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D252C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DEA8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DB98F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87CD4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DA708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B1E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5B63C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FD1E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3D0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BD8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F779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0821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0209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523F7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CB4CF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54026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EE35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11C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AACE53" w14:textId="77777777" w:rsidR="00C90C18" w:rsidRDefault="00C90C18">
            <w:pPr>
              <w:spacing w:line="240" w:lineRule="auto"/>
            </w:pPr>
          </w:p>
        </w:tc>
        <w:tc>
          <w:tcPr>
            <w:tcW w:w="426" w:type="dxa"/>
          </w:tcPr>
          <w:p w14:paraId="54B9F25C" w14:textId="77777777" w:rsidR="00C90C18" w:rsidRDefault="00C90C18">
            <w:pPr>
              <w:spacing w:line="240" w:lineRule="auto"/>
            </w:pPr>
          </w:p>
        </w:tc>
        <w:tc>
          <w:tcPr>
            <w:tcW w:w="426" w:type="dxa"/>
          </w:tcPr>
          <w:p w14:paraId="7C9393B4" w14:textId="77777777" w:rsidR="00C90C18" w:rsidRDefault="00C90C18">
            <w:pPr>
              <w:spacing w:line="240" w:lineRule="auto"/>
            </w:pPr>
          </w:p>
        </w:tc>
        <w:tc>
          <w:tcPr>
            <w:tcW w:w="426" w:type="dxa"/>
          </w:tcPr>
          <w:p w14:paraId="449649E4" w14:textId="77777777" w:rsidR="00C90C18" w:rsidRDefault="00C90C18">
            <w:pPr>
              <w:spacing w:line="240" w:lineRule="auto"/>
            </w:pPr>
          </w:p>
        </w:tc>
        <w:tc>
          <w:tcPr>
            <w:tcW w:w="426" w:type="dxa"/>
          </w:tcPr>
          <w:p w14:paraId="549D8013" w14:textId="77777777" w:rsidR="00C90C18" w:rsidRDefault="00C90C18">
            <w:pPr>
              <w:spacing w:line="240" w:lineRule="auto"/>
            </w:pPr>
          </w:p>
        </w:tc>
      </w:tr>
      <w:tr w:rsidR="00C90C18" w14:paraId="0BC67485" w14:textId="39474759" w:rsidTr="00C90C18">
        <w:trPr>
          <w:trHeight w:val="484"/>
        </w:trPr>
        <w:tc>
          <w:tcPr>
            <w:tcW w:w="707" w:type="dxa"/>
          </w:tcPr>
          <w:p w14:paraId="359D6E44"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739BE6D7" w14:textId="522692E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29</w:t>
            </w:r>
          </w:p>
        </w:tc>
        <w:tc>
          <w:tcPr>
            <w:tcW w:w="425" w:type="dxa"/>
            <w:tcBorders>
              <w:bottom w:val="single" w:sz="4" w:space="0" w:color="auto"/>
            </w:tcBorders>
            <w:shd w:val="clear" w:color="auto" w:fill="auto"/>
          </w:tcPr>
          <w:p w14:paraId="3EF3B28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14B8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FA40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E878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F13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8A68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CCB0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8C3F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66D66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3C198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ACA1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CE7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761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CF269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0962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177F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F2E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038E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6E1E5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E88F121" w14:textId="77777777" w:rsidR="00C90C18" w:rsidRDefault="00C90C18">
            <w:pPr>
              <w:spacing w:line="240" w:lineRule="auto"/>
            </w:pPr>
          </w:p>
        </w:tc>
        <w:tc>
          <w:tcPr>
            <w:tcW w:w="426" w:type="dxa"/>
          </w:tcPr>
          <w:p w14:paraId="669769FC" w14:textId="77777777" w:rsidR="00C90C18" w:rsidRDefault="00C90C18">
            <w:pPr>
              <w:spacing w:line="240" w:lineRule="auto"/>
            </w:pPr>
          </w:p>
        </w:tc>
        <w:tc>
          <w:tcPr>
            <w:tcW w:w="426" w:type="dxa"/>
          </w:tcPr>
          <w:p w14:paraId="59C9D112" w14:textId="77777777" w:rsidR="00C90C18" w:rsidRDefault="00C90C18">
            <w:pPr>
              <w:spacing w:line="240" w:lineRule="auto"/>
            </w:pPr>
          </w:p>
        </w:tc>
        <w:tc>
          <w:tcPr>
            <w:tcW w:w="426" w:type="dxa"/>
          </w:tcPr>
          <w:p w14:paraId="2E66884A" w14:textId="77777777" w:rsidR="00C90C18" w:rsidRDefault="00C90C18">
            <w:pPr>
              <w:spacing w:line="240" w:lineRule="auto"/>
            </w:pPr>
          </w:p>
        </w:tc>
        <w:tc>
          <w:tcPr>
            <w:tcW w:w="426" w:type="dxa"/>
          </w:tcPr>
          <w:p w14:paraId="2E87562D" w14:textId="77777777" w:rsidR="00C90C18" w:rsidRDefault="00C90C18">
            <w:pPr>
              <w:spacing w:line="240" w:lineRule="auto"/>
            </w:pPr>
          </w:p>
        </w:tc>
      </w:tr>
      <w:tr w:rsidR="00C90C18" w14:paraId="731D42D0" w14:textId="1901C747" w:rsidTr="00C90C18">
        <w:trPr>
          <w:trHeight w:val="504"/>
        </w:trPr>
        <w:tc>
          <w:tcPr>
            <w:tcW w:w="707" w:type="dxa"/>
          </w:tcPr>
          <w:p w14:paraId="5770C25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1BDC945F" w14:textId="6772D901"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UTC-30</w:t>
            </w:r>
          </w:p>
        </w:tc>
        <w:tc>
          <w:tcPr>
            <w:tcW w:w="425" w:type="dxa"/>
            <w:shd w:val="clear" w:color="auto" w:fill="auto"/>
          </w:tcPr>
          <w:p w14:paraId="7834B14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8247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8F3C3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A3DF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D495C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19A0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FDD5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E638B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1B9E2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8E080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7D66BD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F461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703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1D8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4C9F07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B4FC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FC4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BA17B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2C97A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46BAD8" w14:textId="77777777" w:rsidR="00C90C18" w:rsidRDefault="00C90C18">
            <w:pPr>
              <w:spacing w:line="240" w:lineRule="auto"/>
            </w:pPr>
          </w:p>
        </w:tc>
        <w:tc>
          <w:tcPr>
            <w:tcW w:w="426" w:type="dxa"/>
          </w:tcPr>
          <w:p w14:paraId="587AD851" w14:textId="77777777" w:rsidR="00C90C18" w:rsidRDefault="00C90C18">
            <w:pPr>
              <w:spacing w:line="240" w:lineRule="auto"/>
            </w:pPr>
          </w:p>
        </w:tc>
        <w:tc>
          <w:tcPr>
            <w:tcW w:w="426" w:type="dxa"/>
          </w:tcPr>
          <w:p w14:paraId="7BC99255" w14:textId="77777777" w:rsidR="00C90C18" w:rsidRDefault="00C90C18">
            <w:pPr>
              <w:spacing w:line="240" w:lineRule="auto"/>
            </w:pPr>
          </w:p>
        </w:tc>
        <w:tc>
          <w:tcPr>
            <w:tcW w:w="426" w:type="dxa"/>
          </w:tcPr>
          <w:p w14:paraId="7EFFD131" w14:textId="77777777" w:rsidR="00C90C18" w:rsidRDefault="00C90C18">
            <w:pPr>
              <w:spacing w:line="240" w:lineRule="auto"/>
            </w:pPr>
          </w:p>
        </w:tc>
        <w:tc>
          <w:tcPr>
            <w:tcW w:w="426" w:type="dxa"/>
          </w:tcPr>
          <w:p w14:paraId="370950FE" w14:textId="77777777" w:rsidR="00C90C18" w:rsidRDefault="00C90C18">
            <w:pPr>
              <w:spacing w:line="240" w:lineRule="auto"/>
            </w:pPr>
          </w:p>
        </w:tc>
      </w:tr>
      <w:tr w:rsidR="00C90C18" w14:paraId="2031D7FE" w14:textId="7B74F46A" w:rsidTr="00C90C18">
        <w:trPr>
          <w:trHeight w:val="484"/>
        </w:trPr>
        <w:tc>
          <w:tcPr>
            <w:tcW w:w="707" w:type="dxa"/>
          </w:tcPr>
          <w:p w14:paraId="44992850"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2AC5D8E" w14:textId="78A044EA"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UTC-31</w:t>
            </w:r>
          </w:p>
        </w:tc>
        <w:tc>
          <w:tcPr>
            <w:tcW w:w="425" w:type="dxa"/>
            <w:shd w:val="clear" w:color="auto" w:fill="auto"/>
          </w:tcPr>
          <w:p w14:paraId="698DD7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29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B6EA7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4D95A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2CC0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0AB6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FA25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B15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4DD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3E56D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956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F4D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0C4C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59796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C935B5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23897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5DA64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C091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9D1B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0D18609" w14:textId="77777777" w:rsidR="00C90C18" w:rsidRDefault="00C90C18">
            <w:pPr>
              <w:spacing w:line="240" w:lineRule="auto"/>
            </w:pPr>
          </w:p>
        </w:tc>
        <w:tc>
          <w:tcPr>
            <w:tcW w:w="426" w:type="dxa"/>
          </w:tcPr>
          <w:p w14:paraId="110FE71B" w14:textId="77777777" w:rsidR="00C90C18" w:rsidRDefault="00C90C18">
            <w:pPr>
              <w:spacing w:line="240" w:lineRule="auto"/>
            </w:pPr>
          </w:p>
        </w:tc>
        <w:tc>
          <w:tcPr>
            <w:tcW w:w="426" w:type="dxa"/>
          </w:tcPr>
          <w:p w14:paraId="2A21B680" w14:textId="77777777" w:rsidR="00C90C18" w:rsidRDefault="00C90C18">
            <w:pPr>
              <w:spacing w:line="240" w:lineRule="auto"/>
            </w:pPr>
          </w:p>
        </w:tc>
        <w:tc>
          <w:tcPr>
            <w:tcW w:w="426" w:type="dxa"/>
          </w:tcPr>
          <w:p w14:paraId="6A630F1C" w14:textId="77777777" w:rsidR="00C90C18" w:rsidRDefault="00C90C18">
            <w:pPr>
              <w:spacing w:line="240" w:lineRule="auto"/>
            </w:pPr>
          </w:p>
        </w:tc>
        <w:tc>
          <w:tcPr>
            <w:tcW w:w="426" w:type="dxa"/>
          </w:tcPr>
          <w:p w14:paraId="7547915E" w14:textId="77777777" w:rsidR="00C90C18" w:rsidRDefault="00C90C18">
            <w:pPr>
              <w:spacing w:line="240" w:lineRule="auto"/>
            </w:pPr>
          </w:p>
        </w:tc>
      </w:tr>
      <w:tr w:rsidR="00C90C18" w14:paraId="20C2637A" w14:textId="55A0A813" w:rsidTr="00C90C18">
        <w:trPr>
          <w:trHeight w:val="504"/>
        </w:trPr>
        <w:tc>
          <w:tcPr>
            <w:tcW w:w="707" w:type="dxa"/>
          </w:tcPr>
          <w:p w14:paraId="3337EE56"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03BF2287" w14:textId="27719A6C"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UTC-32</w:t>
            </w:r>
          </w:p>
        </w:tc>
        <w:tc>
          <w:tcPr>
            <w:tcW w:w="425" w:type="dxa"/>
            <w:shd w:val="clear" w:color="auto" w:fill="auto"/>
          </w:tcPr>
          <w:p w14:paraId="569C3A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8BBF8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3F663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089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DFE9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FF33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5A91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E3B4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638D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B057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F0A01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DF8D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50EF3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F695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E0C4B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E74A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700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937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778D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5CD485" w14:textId="77777777" w:rsidR="00C90C18" w:rsidRDefault="00C90C18">
            <w:pPr>
              <w:spacing w:line="240" w:lineRule="auto"/>
            </w:pPr>
          </w:p>
        </w:tc>
        <w:tc>
          <w:tcPr>
            <w:tcW w:w="426" w:type="dxa"/>
          </w:tcPr>
          <w:p w14:paraId="7751B034" w14:textId="77777777" w:rsidR="00C90C18" w:rsidRDefault="00C90C18">
            <w:pPr>
              <w:spacing w:line="240" w:lineRule="auto"/>
            </w:pPr>
          </w:p>
        </w:tc>
        <w:tc>
          <w:tcPr>
            <w:tcW w:w="426" w:type="dxa"/>
          </w:tcPr>
          <w:p w14:paraId="13E1BC72" w14:textId="77777777" w:rsidR="00C90C18" w:rsidRDefault="00C90C18">
            <w:pPr>
              <w:spacing w:line="240" w:lineRule="auto"/>
            </w:pPr>
          </w:p>
        </w:tc>
        <w:tc>
          <w:tcPr>
            <w:tcW w:w="426" w:type="dxa"/>
          </w:tcPr>
          <w:p w14:paraId="56071723" w14:textId="77777777" w:rsidR="00C90C18" w:rsidRDefault="00C90C18">
            <w:pPr>
              <w:spacing w:line="240" w:lineRule="auto"/>
            </w:pPr>
          </w:p>
        </w:tc>
        <w:tc>
          <w:tcPr>
            <w:tcW w:w="426" w:type="dxa"/>
          </w:tcPr>
          <w:p w14:paraId="690F7C9E" w14:textId="77777777" w:rsidR="00C90C18" w:rsidRDefault="00C90C18">
            <w:pPr>
              <w:spacing w:line="240" w:lineRule="auto"/>
            </w:pPr>
          </w:p>
        </w:tc>
      </w:tr>
      <w:tr w:rsidR="00C90C18" w14:paraId="25F64D0E" w14:textId="122CB09D" w:rsidTr="00C90C18">
        <w:trPr>
          <w:trHeight w:val="504"/>
        </w:trPr>
        <w:tc>
          <w:tcPr>
            <w:tcW w:w="707" w:type="dxa"/>
          </w:tcPr>
          <w:p w14:paraId="5C6F0620"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A4AEC6B" w14:textId="0E65CB2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UTC-33</w:t>
            </w:r>
          </w:p>
        </w:tc>
        <w:tc>
          <w:tcPr>
            <w:tcW w:w="425" w:type="dxa"/>
            <w:shd w:val="clear" w:color="auto" w:fill="auto"/>
          </w:tcPr>
          <w:p w14:paraId="175C82D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142D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31A87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17F9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D4260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3C3524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392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14F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C38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0C2B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BB9CF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4EBB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81031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60E0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90E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2C33B7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CCCB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A4D8D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420359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802A23" w14:textId="77777777" w:rsidR="00C90C18" w:rsidRDefault="00C90C18">
            <w:pPr>
              <w:spacing w:line="240" w:lineRule="auto"/>
            </w:pPr>
          </w:p>
        </w:tc>
        <w:tc>
          <w:tcPr>
            <w:tcW w:w="426" w:type="dxa"/>
          </w:tcPr>
          <w:p w14:paraId="6ADD55E8" w14:textId="77777777" w:rsidR="00C90C18" w:rsidRDefault="00C90C18">
            <w:pPr>
              <w:spacing w:line="240" w:lineRule="auto"/>
            </w:pPr>
          </w:p>
        </w:tc>
        <w:tc>
          <w:tcPr>
            <w:tcW w:w="426" w:type="dxa"/>
          </w:tcPr>
          <w:p w14:paraId="48359347" w14:textId="77777777" w:rsidR="00C90C18" w:rsidRDefault="00C90C18">
            <w:pPr>
              <w:spacing w:line="240" w:lineRule="auto"/>
            </w:pPr>
          </w:p>
        </w:tc>
        <w:tc>
          <w:tcPr>
            <w:tcW w:w="426" w:type="dxa"/>
          </w:tcPr>
          <w:p w14:paraId="4A5FD725" w14:textId="77777777" w:rsidR="00C90C18" w:rsidRDefault="00C90C18">
            <w:pPr>
              <w:spacing w:line="240" w:lineRule="auto"/>
            </w:pPr>
          </w:p>
        </w:tc>
        <w:tc>
          <w:tcPr>
            <w:tcW w:w="426" w:type="dxa"/>
          </w:tcPr>
          <w:p w14:paraId="59CD83CD" w14:textId="77777777" w:rsidR="00C90C18" w:rsidRDefault="00C90C18">
            <w:pPr>
              <w:spacing w:line="240" w:lineRule="auto"/>
            </w:pPr>
          </w:p>
        </w:tc>
      </w:tr>
      <w:tr w:rsidR="00C90C18" w14:paraId="5A90B52B" w14:textId="3C4635C0" w:rsidTr="00C90C18">
        <w:trPr>
          <w:trHeight w:val="484"/>
        </w:trPr>
        <w:tc>
          <w:tcPr>
            <w:tcW w:w="707" w:type="dxa"/>
          </w:tcPr>
          <w:p w14:paraId="74F6C9E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3AACAF7C" w14:textId="476675E8"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UTC-34</w:t>
            </w:r>
          </w:p>
        </w:tc>
        <w:tc>
          <w:tcPr>
            <w:tcW w:w="425" w:type="dxa"/>
            <w:shd w:val="clear" w:color="auto" w:fill="auto"/>
          </w:tcPr>
          <w:p w14:paraId="0DD4F8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1C3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B954A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C3E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F4DC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B2FF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0A944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E69F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70D2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0F677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00BD6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6E363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1BB4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19BB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38266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532A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014FB3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6894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FD65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88DE44" w14:textId="77777777" w:rsidR="00C90C18" w:rsidRDefault="00C90C18">
            <w:pPr>
              <w:spacing w:line="240" w:lineRule="auto"/>
            </w:pPr>
          </w:p>
        </w:tc>
        <w:tc>
          <w:tcPr>
            <w:tcW w:w="426" w:type="dxa"/>
          </w:tcPr>
          <w:p w14:paraId="59C3B689" w14:textId="77777777" w:rsidR="00C90C18" w:rsidRDefault="00C90C18">
            <w:pPr>
              <w:spacing w:line="240" w:lineRule="auto"/>
            </w:pPr>
          </w:p>
        </w:tc>
        <w:tc>
          <w:tcPr>
            <w:tcW w:w="426" w:type="dxa"/>
          </w:tcPr>
          <w:p w14:paraId="443E8BE6" w14:textId="77777777" w:rsidR="00C90C18" w:rsidRDefault="00C90C18">
            <w:pPr>
              <w:spacing w:line="240" w:lineRule="auto"/>
            </w:pPr>
          </w:p>
        </w:tc>
        <w:tc>
          <w:tcPr>
            <w:tcW w:w="426" w:type="dxa"/>
          </w:tcPr>
          <w:p w14:paraId="2E89C023" w14:textId="77777777" w:rsidR="00C90C18" w:rsidRDefault="00C90C18">
            <w:pPr>
              <w:spacing w:line="240" w:lineRule="auto"/>
            </w:pPr>
          </w:p>
        </w:tc>
        <w:tc>
          <w:tcPr>
            <w:tcW w:w="426" w:type="dxa"/>
          </w:tcPr>
          <w:p w14:paraId="759CC06D" w14:textId="77777777" w:rsidR="00C90C18" w:rsidRDefault="00C90C18">
            <w:pPr>
              <w:spacing w:line="240" w:lineRule="auto"/>
            </w:pPr>
          </w:p>
        </w:tc>
      </w:tr>
      <w:tr w:rsidR="00C90C18" w14:paraId="77954F2E" w14:textId="198EFAE7" w:rsidTr="00C90C18">
        <w:trPr>
          <w:trHeight w:val="504"/>
        </w:trPr>
        <w:tc>
          <w:tcPr>
            <w:tcW w:w="707" w:type="dxa"/>
          </w:tcPr>
          <w:p w14:paraId="7C8312E7"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4B79116B" w14:textId="0E061E8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UTC-35</w:t>
            </w:r>
          </w:p>
        </w:tc>
        <w:tc>
          <w:tcPr>
            <w:tcW w:w="425" w:type="dxa"/>
            <w:shd w:val="clear" w:color="auto" w:fill="auto"/>
          </w:tcPr>
          <w:p w14:paraId="7E9E061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5D9B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1D4E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695FF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9280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6554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760BF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6B0F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B0D01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B2D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7EC9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D2B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6A2F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8926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5D6605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3A2C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C003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4274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69E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3C3993" w14:textId="77777777" w:rsidR="00C90C18" w:rsidRDefault="00C90C18">
            <w:pPr>
              <w:spacing w:line="240" w:lineRule="auto"/>
            </w:pPr>
          </w:p>
        </w:tc>
        <w:tc>
          <w:tcPr>
            <w:tcW w:w="426" w:type="dxa"/>
          </w:tcPr>
          <w:p w14:paraId="2A798516" w14:textId="77777777" w:rsidR="00C90C18" w:rsidRDefault="00C90C18">
            <w:pPr>
              <w:spacing w:line="240" w:lineRule="auto"/>
            </w:pPr>
          </w:p>
        </w:tc>
        <w:tc>
          <w:tcPr>
            <w:tcW w:w="426" w:type="dxa"/>
          </w:tcPr>
          <w:p w14:paraId="12F357D0" w14:textId="77777777" w:rsidR="00C90C18" w:rsidRDefault="00C90C18">
            <w:pPr>
              <w:spacing w:line="240" w:lineRule="auto"/>
            </w:pPr>
          </w:p>
        </w:tc>
        <w:tc>
          <w:tcPr>
            <w:tcW w:w="426" w:type="dxa"/>
          </w:tcPr>
          <w:p w14:paraId="1C7C9098" w14:textId="77777777" w:rsidR="00C90C18" w:rsidRDefault="00C90C18">
            <w:pPr>
              <w:spacing w:line="240" w:lineRule="auto"/>
            </w:pPr>
          </w:p>
        </w:tc>
        <w:tc>
          <w:tcPr>
            <w:tcW w:w="426" w:type="dxa"/>
          </w:tcPr>
          <w:p w14:paraId="71C3DC60" w14:textId="77777777" w:rsidR="00C90C18" w:rsidRDefault="00C90C18">
            <w:pPr>
              <w:spacing w:line="240" w:lineRule="auto"/>
            </w:pPr>
          </w:p>
        </w:tc>
      </w:tr>
      <w:tr w:rsidR="00C90C18" w14:paraId="45B07584" w14:textId="01EA41D2" w:rsidTr="00C90C18">
        <w:trPr>
          <w:trHeight w:val="504"/>
        </w:trPr>
        <w:tc>
          <w:tcPr>
            <w:tcW w:w="707" w:type="dxa"/>
            <w:tcBorders>
              <w:bottom w:val="single" w:sz="4" w:space="0" w:color="auto"/>
            </w:tcBorders>
          </w:tcPr>
          <w:p w14:paraId="360B869B"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7337BB8D" w14:textId="4E62F0D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UTC-36</w:t>
            </w:r>
          </w:p>
        </w:tc>
        <w:tc>
          <w:tcPr>
            <w:tcW w:w="425" w:type="dxa"/>
            <w:tcBorders>
              <w:bottom w:val="single" w:sz="4" w:space="0" w:color="auto"/>
            </w:tcBorders>
            <w:shd w:val="clear" w:color="auto" w:fill="auto"/>
          </w:tcPr>
          <w:p w14:paraId="3C2308D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7A4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10DE43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CF9E50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9D43AD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DE17F1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5E91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5C70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51C1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7211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A1063C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0274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F96C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EC8FF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F71C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D868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A1DEF2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6BD7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2D7B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EBBAFB" w14:textId="77777777" w:rsidR="00C90C18" w:rsidRDefault="00C90C18">
            <w:pPr>
              <w:spacing w:line="240" w:lineRule="auto"/>
            </w:pPr>
          </w:p>
        </w:tc>
        <w:tc>
          <w:tcPr>
            <w:tcW w:w="426" w:type="dxa"/>
          </w:tcPr>
          <w:p w14:paraId="7870F0AC" w14:textId="77777777" w:rsidR="00C90C18" w:rsidRDefault="00C90C18">
            <w:pPr>
              <w:spacing w:line="240" w:lineRule="auto"/>
            </w:pPr>
          </w:p>
        </w:tc>
        <w:tc>
          <w:tcPr>
            <w:tcW w:w="426" w:type="dxa"/>
          </w:tcPr>
          <w:p w14:paraId="1FCDDDE3" w14:textId="77777777" w:rsidR="00C90C18" w:rsidRDefault="00C90C18">
            <w:pPr>
              <w:spacing w:line="240" w:lineRule="auto"/>
            </w:pPr>
          </w:p>
        </w:tc>
        <w:tc>
          <w:tcPr>
            <w:tcW w:w="426" w:type="dxa"/>
          </w:tcPr>
          <w:p w14:paraId="37C61A6B" w14:textId="77777777" w:rsidR="00C90C18" w:rsidRDefault="00C90C18">
            <w:pPr>
              <w:spacing w:line="240" w:lineRule="auto"/>
            </w:pPr>
          </w:p>
        </w:tc>
        <w:tc>
          <w:tcPr>
            <w:tcW w:w="426" w:type="dxa"/>
          </w:tcPr>
          <w:p w14:paraId="45F04340" w14:textId="77777777" w:rsidR="00C90C18" w:rsidRDefault="00C90C18">
            <w:pPr>
              <w:spacing w:line="240" w:lineRule="auto"/>
            </w:pPr>
          </w:p>
        </w:tc>
      </w:tr>
      <w:tr w:rsidR="00C90C18" w14:paraId="0FA8DF66" w14:textId="7E9F6260" w:rsidTr="00C90C18">
        <w:trPr>
          <w:trHeight w:val="1146"/>
        </w:trPr>
        <w:tc>
          <w:tcPr>
            <w:tcW w:w="707" w:type="dxa"/>
            <w:shd w:val="clear" w:color="auto" w:fill="D9D9D9"/>
          </w:tcPr>
          <w:p w14:paraId="1D99342E" w14:textId="77777777"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14:paraId="1973796B" w14:textId="155CA033" w:rsidR="00C90C18" w:rsidRPr="00CD042D"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Pr>
                <w:rFonts w:ascii="Times New Roman" w:eastAsiaTheme="minorEastAsia" w:hAnsi="Times New Roman" w:cs="Times New Roman"/>
                <w:color w:val="auto"/>
                <w:sz w:val="28"/>
                <w:lang w:bidi="ar-SA"/>
              </w:rPr>
              <w:t>Unit Test Case</w:t>
            </w:r>
          </w:p>
        </w:tc>
        <w:tc>
          <w:tcPr>
            <w:tcW w:w="425" w:type="dxa"/>
            <w:tcBorders>
              <w:bottom w:val="single" w:sz="4" w:space="0" w:color="auto"/>
            </w:tcBorders>
            <w:shd w:val="clear" w:color="auto" w:fill="D9D9D9"/>
            <w:textDirection w:val="btLr"/>
          </w:tcPr>
          <w:p w14:paraId="7E05B3E4" w14:textId="7983B85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26</w:t>
            </w:r>
          </w:p>
        </w:tc>
        <w:tc>
          <w:tcPr>
            <w:tcW w:w="425" w:type="dxa"/>
            <w:tcBorders>
              <w:bottom w:val="single" w:sz="4" w:space="0" w:color="auto"/>
            </w:tcBorders>
            <w:shd w:val="clear" w:color="auto" w:fill="D9D9D9"/>
            <w:textDirection w:val="btLr"/>
          </w:tcPr>
          <w:p w14:paraId="3BD3309B" w14:textId="1F06B27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27</w:t>
            </w:r>
          </w:p>
        </w:tc>
        <w:tc>
          <w:tcPr>
            <w:tcW w:w="426" w:type="dxa"/>
            <w:tcBorders>
              <w:bottom w:val="single" w:sz="4" w:space="0" w:color="auto"/>
            </w:tcBorders>
            <w:shd w:val="clear" w:color="auto" w:fill="D9D9D9"/>
            <w:textDirection w:val="btLr"/>
          </w:tcPr>
          <w:p w14:paraId="2FFC9109" w14:textId="7699C8D7"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28</w:t>
            </w:r>
          </w:p>
        </w:tc>
        <w:tc>
          <w:tcPr>
            <w:tcW w:w="425" w:type="dxa"/>
            <w:tcBorders>
              <w:bottom w:val="single" w:sz="4" w:space="0" w:color="auto"/>
            </w:tcBorders>
            <w:shd w:val="clear" w:color="auto" w:fill="D9D9D9"/>
            <w:textDirection w:val="btLr"/>
          </w:tcPr>
          <w:p w14:paraId="0754E13C" w14:textId="10C8E20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29</w:t>
            </w:r>
          </w:p>
        </w:tc>
        <w:tc>
          <w:tcPr>
            <w:tcW w:w="425" w:type="dxa"/>
            <w:tcBorders>
              <w:bottom w:val="single" w:sz="4" w:space="0" w:color="auto"/>
            </w:tcBorders>
            <w:shd w:val="clear" w:color="auto" w:fill="D9D9D9"/>
            <w:textDirection w:val="btLr"/>
          </w:tcPr>
          <w:p w14:paraId="5E5181E7" w14:textId="23C9AF15"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30</w:t>
            </w:r>
          </w:p>
        </w:tc>
        <w:tc>
          <w:tcPr>
            <w:tcW w:w="425" w:type="dxa"/>
            <w:tcBorders>
              <w:bottom w:val="single" w:sz="4" w:space="0" w:color="auto"/>
            </w:tcBorders>
            <w:shd w:val="clear" w:color="auto" w:fill="D9D9D9"/>
            <w:textDirection w:val="btLr"/>
          </w:tcPr>
          <w:p w14:paraId="77F16337" w14:textId="5B5C708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426" w:type="dxa"/>
            <w:tcBorders>
              <w:bottom w:val="single" w:sz="4" w:space="0" w:color="auto"/>
            </w:tcBorders>
            <w:shd w:val="clear" w:color="auto" w:fill="D9D9D9"/>
            <w:textDirection w:val="btLr"/>
          </w:tcPr>
          <w:p w14:paraId="02782F31" w14:textId="14FD0E1F"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425" w:type="dxa"/>
            <w:tcBorders>
              <w:bottom w:val="single" w:sz="4" w:space="0" w:color="auto"/>
            </w:tcBorders>
            <w:shd w:val="clear" w:color="auto" w:fill="D9D9D9"/>
            <w:textDirection w:val="btLr"/>
          </w:tcPr>
          <w:p w14:paraId="57B7282A" w14:textId="4543E68C"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33</w:t>
            </w:r>
          </w:p>
        </w:tc>
        <w:tc>
          <w:tcPr>
            <w:tcW w:w="425" w:type="dxa"/>
            <w:tcBorders>
              <w:bottom w:val="single" w:sz="4" w:space="0" w:color="auto"/>
            </w:tcBorders>
            <w:shd w:val="clear" w:color="auto" w:fill="D9D9D9"/>
            <w:textDirection w:val="btLr"/>
          </w:tcPr>
          <w:p w14:paraId="288CCA66" w14:textId="1674FC5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URS-34</w:t>
            </w:r>
          </w:p>
        </w:tc>
        <w:tc>
          <w:tcPr>
            <w:tcW w:w="425" w:type="dxa"/>
            <w:tcBorders>
              <w:bottom w:val="single" w:sz="4" w:space="0" w:color="auto"/>
            </w:tcBorders>
            <w:shd w:val="clear" w:color="auto" w:fill="D9D9D9"/>
            <w:textDirection w:val="btLr"/>
          </w:tcPr>
          <w:p w14:paraId="3C3D6E31" w14:textId="2A4042A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426" w:type="dxa"/>
            <w:tcBorders>
              <w:bottom w:val="single" w:sz="4" w:space="0" w:color="auto"/>
            </w:tcBorders>
            <w:shd w:val="clear" w:color="auto" w:fill="D9D9D9"/>
            <w:textDirection w:val="btLr"/>
          </w:tcPr>
          <w:p w14:paraId="1BB91E0D" w14:textId="0192EF26"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425" w:type="dxa"/>
            <w:tcBorders>
              <w:bottom w:val="single" w:sz="4" w:space="0" w:color="auto"/>
            </w:tcBorders>
            <w:shd w:val="clear" w:color="auto" w:fill="D9D9D9"/>
            <w:textDirection w:val="btLr"/>
          </w:tcPr>
          <w:p w14:paraId="27C2A0CE" w14:textId="339AB392"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425" w:type="dxa"/>
            <w:tcBorders>
              <w:bottom w:val="single" w:sz="4" w:space="0" w:color="auto"/>
            </w:tcBorders>
            <w:shd w:val="clear" w:color="auto" w:fill="D9D9D9"/>
            <w:textDirection w:val="btLr"/>
          </w:tcPr>
          <w:p w14:paraId="709FCEA2" w14:textId="6672E17E"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URS-38</w:t>
            </w:r>
          </w:p>
        </w:tc>
        <w:tc>
          <w:tcPr>
            <w:tcW w:w="425" w:type="dxa"/>
            <w:tcBorders>
              <w:bottom w:val="single" w:sz="4" w:space="0" w:color="auto"/>
            </w:tcBorders>
            <w:shd w:val="clear" w:color="auto" w:fill="D9D9D9"/>
            <w:textDirection w:val="btLr"/>
          </w:tcPr>
          <w:p w14:paraId="3DC707DA" w14:textId="4FF2B4B3"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URS-39</w:t>
            </w:r>
          </w:p>
        </w:tc>
        <w:tc>
          <w:tcPr>
            <w:tcW w:w="426" w:type="dxa"/>
            <w:tcBorders>
              <w:bottom w:val="single" w:sz="4" w:space="0" w:color="auto"/>
            </w:tcBorders>
            <w:shd w:val="clear" w:color="auto" w:fill="D9D9D9"/>
            <w:textDirection w:val="btLr"/>
          </w:tcPr>
          <w:p w14:paraId="1784F85C" w14:textId="1D679CC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URS-40</w:t>
            </w:r>
          </w:p>
        </w:tc>
        <w:tc>
          <w:tcPr>
            <w:tcW w:w="425" w:type="dxa"/>
            <w:tcBorders>
              <w:bottom w:val="single" w:sz="4" w:space="0" w:color="auto"/>
            </w:tcBorders>
            <w:shd w:val="clear" w:color="auto" w:fill="D9D9D9"/>
            <w:textDirection w:val="btLr"/>
          </w:tcPr>
          <w:p w14:paraId="6338A3CE" w14:textId="1F9B2EF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425" w:type="dxa"/>
            <w:tcBorders>
              <w:bottom w:val="single" w:sz="4" w:space="0" w:color="auto"/>
            </w:tcBorders>
            <w:shd w:val="clear" w:color="auto" w:fill="D9D9D9"/>
            <w:textDirection w:val="btLr"/>
          </w:tcPr>
          <w:p w14:paraId="0EF1137E" w14:textId="7370F19A"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URS-42</w:t>
            </w:r>
          </w:p>
        </w:tc>
        <w:tc>
          <w:tcPr>
            <w:tcW w:w="425" w:type="dxa"/>
            <w:tcBorders>
              <w:bottom w:val="single" w:sz="4" w:space="0" w:color="auto"/>
            </w:tcBorders>
            <w:shd w:val="clear" w:color="auto" w:fill="D9D9D9"/>
            <w:textDirection w:val="btLr"/>
          </w:tcPr>
          <w:p w14:paraId="518593B3" w14:textId="25950E01"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URS-43</w:t>
            </w:r>
          </w:p>
        </w:tc>
        <w:tc>
          <w:tcPr>
            <w:tcW w:w="426" w:type="dxa"/>
            <w:tcBorders>
              <w:bottom w:val="single" w:sz="4" w:space="0" w:color="auto"/>
            </w:tcBorders>
            <w:shd w:val="clear" w:color="auto" w:fill="D9D9D9"/>
            <w:textDirection w:val="btLr"/>
          </w:tcPr>
          <w:p w14:paraId="0C802C72" w14:textId="5862E625" w:rsidR="00C90C18" w:rsidRPr="00247E96" w:rsidRDefault="00C90C18"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438E02B2" w14:textId="0879393F"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URS-44</w:t>
            </w:r>
          </w:p>
        </w:tc>
        <w:tc>
          <w:tcPr>
            <w:tcW w:w="426" w:type="dxa"/>
            <w:shd w:val="clear" w:color="auto" w:fill="D9D9D9" w:themeFill="background1" w:themeFillShade="D9"/>
            <w:textDirection w:val="btLr"/>
          </w:tcPr>
          <w:p w14:paraId="3A0A5063" w14:textId="2D95D0AC"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URS-45</w:t>
            </w:r>
          </w:p>
        </w:tc>
        <w:tc>
          <w:tcPr>
            <w:tcW w:w="426" w:type="dxa"/>
            <w:shd w:val="clear" w:color="auto" w:fill="D9D9D9" w:themeFill="background1" w:themeFillShade="D9"/>
            <w:textDirection w:val="btLr"/>
          </w:tcPr>
          <w:p w14:paraId="38BACB1E" w14:textId="67732575"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URS-46</w:t>
            </w:r>
          </w:p>
        </w:tc>
        <w:tc>
          <w:tcPr>
            <w:tcW w:w="426" w:type="dxa"/>
            <w:shd w:val="clear" w:color="auto" w:fill="D9D9D9" w:themeFill="background1" w:themeFillShade="D9"/>
            <w:textDirection w:val="btLr"/>
          </w:tcPr>
          <w:p w14:paraId="710F1FFA" w14:textId="4770E494"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URS-47</w:t>
            </w:r>
          </w:p>
        </w:tc>
        <w:tc>
          <w:tcPr>
            <w:tcW w:w="426" w:type="dxa"/>
            <w:shd w:val="clear" w:color="auto" w:fill="D9D9D9" w:themeFill="background1" w:themeFillShade="D9"/>
            <w:textDirection w:val="btLr"/>
          </w:tcPr>
          <w:p w14:paraId="6C4AB11B" w14:textId="50FDCAE5" w:rsidR="00C90C18" w:rsidRDefault="00C90C18" w:rsidP="00C90C18">
            <w:pPr>
              <w:spacing w:line="240" w:lineRule="auto"/>
              <w:jc w:val="center"/>
            </w:pPr>
            <w:r>
              <w:rPr>
                <w:rFonts w:ascii="Times New Roman" w:eastAsiaTheme="minorEastAsia" w:hAnsi="Times New Roman" w:cs="Times New Roman"/>
                <w:color w:val="auto"/>
                <w:sz w:val="24"/>
                <w:szCs w:val="24"/>
                <w:lang w:bidi="ar-SA"/>
              </w:rPr>
              <w:t>URS-48</w:t>
            </w:r>
          </w:p>
        </w:tc>
      </w:tr>
      <w:tr w:rsidR="00C90C18" w14:paraId="3E2605AE" w14:textId="335D97D2" w:rsidTr="003C508A">
        <w:trPr>
          <w:trHeight w:val="504"/>
        </w:trPr>
        <w:tc>
          <w:tcPr>
            <w:tcW w:w="707" w:type="dxa"/>
          </w:tcPr>
          <w:p w14:paraId="5C8F00BA"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751BD402" w14:textId="40175BC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UTC-37</w:t>
            </w:r>
          </w:p>
        </w:tc>
        <w:tc>
          <w:tcPr>
            <w:tcW w:w="425" w:type="dxa"/>
            <w:shd w:val="clear" w:color="auto" w:fill="auto"/>
          </w:tcPr>
          <w:p w14:paraId="47A134E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7C9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2FA8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80FE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8CF3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21C1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0D8A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361D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DD6E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EA54E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C72A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BB5C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C8FD6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F305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8DE49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AD1FA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FA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2151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36E2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962AF5" w14:textId="77777777" w:rsidR="00C90C18" w:rsidRDefault="00C90C18">
            <w:pPr>
              <w:spacing w:line="240" w:lineRule="auto"/>
            </w:pPr>
          </w:p>
        </w:tc>
        <w:tc>
          <w:tcPr>
            <w:tcW w:w="426" w:type="dxa"/>
          </w:tcPr>
          <w:p w14:paraId="23FAC06A" w14:textId="77777777" w:rsidR="00C90C18" w:rsidRDefault="00C90C18">
            <w:pPr>
              <w:spacing w:line="240" w:lineRule="auto"/>
            </w:pPr>
          </w:p>
        </w:tc>
        <w:tc>
          <w:tcPr>
            <w:tcW w:w="426" w:type="dxa"/>
          </w:tcPr>
          <w:p w14:paraId="65B459F4" w14:textId="77777777" w:rsidR="00C90C18" w:rsidRDefault="00C90C18">
            <w:pPr>
              <w:spacing w:line="240" w:lineRule="auto"/>
            </w:pPr>
          </w:p>
        </w:tc>
        <w:tc>
          <w:tcPr>
            <w:tcW w:w="426" w:type="dxa"/>
          </w:tcPr>
          <w:p w14:paraId="52EBCF5D" w14:textId="77777777" w:rsidR="00C90C18" w:rsidRDefault="00C90C18">
            <w:pPr>
              <w:spacing w:line="240" w:lineRule="auto"/>
            </w:pPr>
          </w:p>
        </w:tc>
        <w:tc>
          <w:tcPr>
            <w:tcW w:w="426" w:type="dxa"/>
          </w:tcPr>
          <w:p w14:paraId="3B7F07F0" w14:textId="77777777" w:rsidR="00C90C18" w:rsidRDefault="00C90C18">
            <w:pPr>
              <w:spacing w:line="240" w:lineRule="auto"/>
            </w:pPr>
          </w:p>
        </w:tc>
      </w:tr>
      <w:tr w:rsidR="00C90C18" w14:paraId="15FA99F2" w14:textId="13606446" w:rsidTr="003C508A">
        <w:trPr>
          <w:trHeight w:val="484"/>
        </w:trPr>
        <w:tc>
          <w:tcPr>
            <w:tcW w:w="707" w:type="dxa"/>
          </w:tcPr>
          <w:p w14:paraId="53B4B4C2"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56875A6E" w14:textId="45FE893F"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UTC-38</w:t>
            </w:r>
          </w:p>
        </w:tc>
        <w:tc>
          <w:tcPr>
            <w:tcW w:w="425" w:type="dxa"/>
            <w:shd w:val="clear" w:color="auto" w:fill="auto"/>
          </w:tcPr>
          <w:p w14:paraId="21A513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F40B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92608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F0AA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8148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57C4D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826A75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EDD8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9277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F96C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B3C72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D04F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DFE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6FA9F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BD94A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1BE47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7E9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F75A38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1047A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F37BFC" w14:textId="77777777" w:rsidR="00C90C18" w:rsidRDefault="00C90C18">
            <w:pPr>
              <w:spacing w:line="240" w:lineRule="auto"/>
            </w:pPr>
          </w:p>
        </w:tc>
        <w:tc>
          <w:tcPr>
            <w:tcW w:w="426" w:type="dxa"/>
          </w:tcPr>
          <w:p w14:paraId="5EE87957" w14:textId="77777777" w:rsidR="00C90C18" w:rsidRDefault="00C90C18">
            <w:pPr>
              <w:spacing w:line="240" w:lineRule="auto"/>
            </w:pPr>
          </w:p>
        </w:tc>
        <w:tc>
          <w:tcPr>
            <w:tcW w:w="426" w:type="dxa"/>
          </w:tcPr>
          <w:p w14:paraId="1783F61E" w14:textId="77777777" w:rsidR="00C90C18" w:rsidRDefault="00C90C18">
            <w:pPr>
              <w:spacing w:line="240" w:lineRule="auto"/>
            </w:pPr>
          </w:p>
        </w:tc>
        <w:tc>
          <w:tcPr>
            <w:tcW w:w="426" w:type="dxa"/>
          </w:tcPr>
          <w:p w14:paraId="3C85ABE0" w14:textId="77777777" w:rsidR="00C90C18" w:rsidRDefault="00C90C18">
            <w:pPr>
              <w:spacing w:line="240" w:lineRule="auto"/>
            </w:pPr>
          </w:p>
        </w:tc>
        <w:tc>
          <w:tcPr>
            <w:tcW w:w="426" w:type="dxa"/>
          </w:tcPr>
          <w:p w14:paraId="6F1F7515" w14:textId="77777777" w:rsidR="00C90C18" w:rsidRDefault="00C90C18">
            <w:pPr>
              <w:spacing w:line="240" w:lineRule="auto"/>
            </w:pPr>
          </w:p>
        </w:tc>
      </w:tr>
      <w:tr w:rsidR="00C90C18" w14:paraId="5A053E72" w14:textId="24DB9620" w:rsidTr="003C508A">
        <w:trPr>
          <w:trHeight w:val="504"/>
        </w:trPr>
        <w:tc>
          <w:tcPr>
            <w:tcW w:w="707" w:type="dxa"/>
          </w:tcPr>
          <w:p w14:paraId="49F0892B"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2BCB0F90" w14:textId="578FAC0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UTC-39</w:t>
            </w:r>
          </w:p>
        </w:tc>
        <w:tc>
          <w:tcPr>
            <w:tcW w:w="425" w:type="dxa"/>
            <w:shd w:val="clear" w:color="auto" w:fill="auto"/>
          </w:tcPr>
          <w:p w14:paraId="2820D21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28A0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EFB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F2209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D9B75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5C81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7F0D6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4EE91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4FD8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4E1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AEC69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05BA3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C5B9A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6F33A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E33B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B1B7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D8F40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15A0A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216A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1B07E5" w14:textId="77777777" w:rsidR="00C90C18" w:rsidRDefault="00C90C18">
            <w:pPr>
              <w:spacing w:line="240" w:lineRule="auto"/>
            </w:pPr>
          </w:p>
        </w:tc>
        <w:tc>
          <w:tcPr>
            <w:tcW w:w="426" w:type="dxa"/>
          </w:tcPr>
          <w:p w14:paraId="030A8D80" w14:textId="77777777" w:rsidR="00C90C18" w:rsidRDefault="00C90C18">
            <w:pPr>
              <w:spacing w:line="240" w:lineRule="auto"/>
            </w:pPr>
          </w:p>
        </w:tc>
        <w:tc>
          <w:tcPr>
            <w:tcW w:w="426" w:type="dxa"/>
          </w:tcPr>
          <w:p w14:paraId="46E3088B" w14:textId="77777777" w:rsidR="00C90C18" w:rsidRDefault="00C90C18">
            <w:pPr>
              <w:spacing w:line="240" w:lineRule="auto"/>
            </w:pPr>
          </w:p>
        </w:tc>
        <w:tc>
          <w:tcPr>
            <w:tcW w:w="426" w:type="dxa"/>
          </w:tcPr>
          <w:p w14:paraId="0ECB9A50" w14:textId="77777777" w:rsidR="00C90C18" w:rsidRDefault="00C90C18">
            <w:pPr>
              <w:spacing w:line="240" w:lineRule="auto"/>
            </w:pPr>
          </w:p>
        </w:tc>
        <w:tc>
          <w:tcPr>
            <w:tcW w:w="426" w:type="dxa"/>
          </w:tcPr>
          <w:p w14:paraId="33EBA310" w14:textId="77777777" w:rsidR="00C90C18" w:rsidRDefault="00C90C18">
            <w:pPr>
              <w:spacing w:line="240" w:lineRule="auto"/>
            </w:pPr>
          </w:p>
        </w:tc>
      </w:tr>
      <w:tr w:rsidR="00C90C18" w14:paraId="6DA24FC0" w14:textId="71DB78E6" w:rsidTr="003C508A">
        <w:trPr>
          <w:trHeight w:val="504"/>
        </w:trPr>
        <w:tc>
          <w:tcPr>
            <w:tcW w:w="707" w:type="dxa"/>
          </w:tcPr>
          <w:p w14:paraId="16396F09"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34657B05" w14:textId="7F560E10"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UTC-40</w:t>
            </w:r>
          </w:p>
        </w:tc>
        <w:tc>
          <w:tcPr>
            <w:tcW w:w="425" w:type="dxa"/>
            <w:shd w:val="clear" w:color="auto" w:fill="auto"/>
          </w:tcPr>
          <w:p w14:paraId="342D44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C4D0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E45C2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AF8CF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BEFEC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0CA1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96D91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12E1F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7339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846B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A1F462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44ED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273B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7EF26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25291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A7080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B4A1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D84FBB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BA56C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B9F277" w14:textId="77777777" w:rsidR="00C90C18" w:rsidRDefault="00C90C18">
            <w:pPr>
              <w:spacing w:line="240" w:lineRule="auto"/>
            </w:pPr>
          </w:p>
        </w:tc>
        <w:tc>
          <w:tcPr>
            <w:tcW w:w="426" w:type="dxa"/>
          </w:tcPr>
          <w:p w14:paraId="779769B6" w14:textId="77777777" w:rsidR="00C90C18" w:rsidRDefault="00C90C18">
            <w:pPr>
              <w:spacing w:line="240" w:lineRule="auto"/>
            </w:pPr>
          </w:p>
        </w:tc>
        <w:tc>
          <w:tcPr>
            <w:tcW w:w="426" w:type="dxa"/>
          </w:tcPr>
          <w:p w14:paraId="06BF6AF3" w14:textId="77777777" w:rsidR="00C90C18" w:rsidRDefault="00C90C18">
            <w:pPr>
              <w:spacing w:line="240" w:lineRule="auto"/>
            </w:pPr>
          </w:p>
        </w:tc>
        <w:tc>
          <w:tcPr>
            <w:tcW w:w="426" w:type="dxa"/>
          </w:tcPr>
          <w:p w14:paraId="78769B41" w14:textId="77777777" w:rsidR="00C90C18" w:rsidRDefault="00C90C18">
            <w:pPr>
              <w:spacing w:line="240" w:lineRule="auto"/>
            </w:pPr>
          </w:p>
        </w:tc>
        <w:tc>
          <w:tcPr>
            <w:tcW w:w="426" w:type="dxa"/>
          </w:tcPr>
          <w:p w14:paraId="792F088B" w14:textId="77777777" w:rsidR="00C90C18" w:rsidRDefault="00C90C18">
            <w:pPr>
              <w:spacing w:line="240" w:lineRule="auto"/>
            </w:pPr>
          </w:p>
        </w:tc>
      </w:tr>
      <w:tr w:rsidR="00C90C18" w14:paraId="2EC5B9E3" w14:textId="1C67A71F" w:rsidTr="003C508A">
        <w:trPr>
          <w:trHeight w:val="484"/>
        </w:trPr>
        <w:tc>
          <w:tcPr>
            <w:tcW w:w="707" w:type="dxa"/>
          </w:tcPr>
          <w:p w14:paraId="06DA5ECE"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273C79A" w14:textId="2E7F6DE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UTC-41</w:t>
            </w:r>
          </w:p>
        </w:tc>
        <w:tc>
          <w:tcPr>
            <w:tcW w:w="425" w:type="dxa"/>
            <w:shd w:val="clear" w:color="auto" w:fill="auto"/>
          </w:tcPr>
          <w:p w14:paraId="2EBD0C5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8FB56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2E55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940F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6A46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7E55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AF0E8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89D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8B141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8E6A0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8781A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8623C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7A55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2FEEC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803D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8F84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8957B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E4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A02D94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F831605" w14:textId="77777777" w:rsidR="00C90C18" w:rsidRDefault="00C90C18">
            <w:pPr>
              <w:spacing w:line="240" w:lineRule="auto"/>
            </w:pPr>
          </w:p>
        </w:tc>
        <w:tc>
          <w:tcPr>
            <w:tcW w:w="426" w:type="dxa"/>
          </w:tcPr>
          <w:p w14:paraId="72F09BC6" w14:textId="77777777" w:rsidR="00C90C18" w:rsidRDefault="00C90C18">
            <w:pPr>
              <w:spacing w:line="240" w:lineRule="auto"/>
            </w:pPr>
          </w:p>
        </w:tc>
        <w:tc>
          <w:tcPr>
            <w:tcW w:w="426" w:type="dxa"/>
          </w:tcPr>
          <w:p w14:paraId="1394F298" w14:textId="77777777" w:rsidR="00C90C18" w:rsidRDefault="00C90C18">
            <w:pPr>
              <w:spacing w:line="240" w:lineRule="auto"/>
            </w:pPr>
          </w:p>
        </w:tc>
        <w:tc>
          <w:tcPr>
            <w:tcW w:w="426" w:type="dxa"/>
          </w:tcPr>
          <w:p w14:paraId="542B67D7" w14:textId="77777777" w:rsidR="00C90C18" w:rsidRDefault="00C90C18">
            <w:pPr>
              <w:spacing w:line="240" w:lineRule="auto"/>
            </w:pPr>
          </w:p>
        </w:tc>
        <w:tc>
          <w:tcPr>
            <w:tcW w:w="426" w:type="dxa"/>
          </w:tcPr>
          <w:p w14:paraId="203B8CE8" w14:textId="77777777" w:rsidR="00C90C18" w:rsidRDefault="00C90C18">
            <w:pPr>
              <w:spacing w:line="240" w:lineRule="auto"/>
            </w:pPr>
          </w:p>
        </w:tc>
      </w:tr>
      <w:tr w:rsidR="00C90C18" w14:paraId="230D8BEB" w14:textId="2799660B" w:rsidTr="003C508A">
        <w:trPr>
          <w:trHeight w:val="484"/>
        </w:trPr>
        <w:tc>
          <w:tcPr>
            <w:tcW w:w="707" w:type="dxa"/>
          </w:tcPr>
          <w:p w14:paraId="72790DC2"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911B294" w14:textId="7FFD3F64"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UTC-42</w:t>
            </w:r>
          </w:p>
        </w:tc>
        <w:tc>
          <w:tcPr>
            <w:tcW w:w="425" w:type="dxa"/>
            <w:shd w:val="clear" w:color="auto" w:fill="auto"/>
          </w:tcPr>
          <w:p w14:paraId="26FCAF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DA5D1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332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14C52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DBBF6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4BD87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BD4B7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03F69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17856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64862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7B243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29259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9453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BA9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8F25E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ACBF8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C242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51B3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1327F8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EC6B98" w14:textId="77777777" w:rsidR="00C90C18" w:rsidRDefault="00C90C18">
            <w:pPr>
              <w:spacing w:line="240" w:lineRule="auto"/>
            </w:pPr>
          </w:p>
        </w:tc>
        <w:tc>
          <w:tcPr>
            <w:tcW w:w="426" w:type="dxa"/>
          </w:tcPr>
          <w:p w14:paraId="02E87785" w14:textId="77777777" w:rsidR="00C90C18" w:rsidRDefault="00C90C18">
            <w:pPr>
              <w:spacing w:line="240" w:lineRule="auto"/>
            </w:pPr>
          </w:p>
        </w:tc>
        <w:tc>
          <w:tcPr>
            <w:tcW w:w="426" w:type="dxa"/>
          </w:tcPr>
          <w:p w14:paraId="2B3DDFDE" w14:textId="77777777" w:rsidR="00C90C18" w:rsidRDefault="00C90C18">
            <w:pPr>
              <w:spacing w:line="240" w:lineRule="auto"/>
            </w:pPr>
          </w:p>
        </w:tc>
        <w:tc>
          <w:tcPr>
            <w:tcW w:w="426" w:type="dxa"/>
          </w:tcPr>
          <w:p w14:paraId="7FC2041D" w14:textId="77777777" w:rsidR="00C90C18" w:rsidRDefault="00C90C18">
            <w:pPr>
              <w:spacing w:line="240" w:lineRule="auto"/>
            </w:pPr>
          </w:p>
        </w:tc>
        <w:tc>
          <w:tcPr>
            <w:tcW w:w="426" w:type="dxa"/>
          </w:tcPr>
          <w:p w14:paraId="5124D3C8" w14:textId="77777777" w:rsidR="00C90C18" w:rsidRDefault="00C90C18">
            <w:pPr>
              <w:spacing w:line="240" w:lineRule="auto"/>
            </w:pPr>
          </w:p>
        </w:tc>
      </w:tr>
      <w:tr w:rsidR="00C90C18" w14:paraId="185E6889" w14:textId="0CDD7441" w:rsidTr="003C508A">
        <w:trPr>
          <w:trHeight w:val="484"/>
        </w:trPr>
        <w:tc>
          <w:tcPr>
            <w:tcW w:w="707" w:type="dxa"/>
          </w:tcPr>
          <w:p w14:paraId="59BD8678" w14:textId="77777777"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6DC8A1A" w14:textId="13D361B9"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UTC-43</w:t>
            </w:r>
          </w:p>
        </w:tc>
        <w:tc>
          <w:tcPr>
            <w:tcW w:w="425" w:type="dxa"/>
            <w:shd w:val="clear" w:color="auto" w:fill="auto"/>
          </w:tcPr>
          <w:p w14:paraId="65AADF7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4C824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F66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8825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6697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DBD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954A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1F9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43802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9981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919A4C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D35E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CB16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80BF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F5F0D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8904A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85942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91693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F7D728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C197DD" w14:textId="77777777" w:rsidR="00C90C18" w:rsidRDefault="00C90C18">
            <w:pPr>
              <w:spacing w:line="240" w:lineRule="auto"/>
            </w:pPr>
          </w:p>
        </w:tc>
        <w:tc>
          <w:tcPr>
            <w:tcW w:w="426" w:type="dxa"/>
          </w:tcPr>
          <w:p w14:paraId="6BEBC03D" w14:textId="77777777" w:rsidR="00C90C18" w:rsidRDefault="00C90C18">
            <w:pPr>
              <w:spacing w:line="240" w:lineRule="auto"/>
            </w:pPr>
          </w:p>
        </w:tc>
        <w:tc>
          <w:tcPr>
            <w:tcW w:w="426" w:type="dxa"/>
          </w:tcPr>
          <w:p w14:paraId="4E3AE4E3" w14:textId="77777777" w:rsidR="00C90C18" w:rsidRDefault="00C90C18">
            <w:pPr>
              <w:spacing w:line="240" w:lineRule="auto"/>
            </w:pPr>
          </w:p>
        </w:tc>
        <w:tc>
          <w:tcPr>
            <w:tcW w:w="426" w:type="dxa"/>
          </w:tcPr>
          <w:p w14:paraId="446BB4B4" w14:textId="77777777" w:rsidR="00C90C18" w:rsidRDefault="00C90C18">
            <w:pPr>
              <w:spacing w:line="240" w:lineRule="auto"/>
            </w:pPr>
          </w:p>
        </w:tc>
        <w:tc>
          <w:tcPr>
            <w:tcW w:w="426" w:type="dxa"/>
          </w:tcPr>
          <w:p w14:paraId="730027DE" w14:textId="77777777" w:rsidR="00C90C18" w:rsidRDefault="00C90C18">
            <w:pPr>
              <w:spacing w:line="240" w:lineRule="auto"/>
            </w:pPr>
          </w:p>
        </w:tc>
      </w:tr>
      <w:tr w:rsidR="00C90C18" w14:paraId="5A35CE1A" w14:textId="68065E9D" w:rsidTr="003C508A">
        <w:trPr>
          <w:trHeight w:val="484"/>
        </w:trPr>
        <w:tc>
          <w:tcPr>
            <w:tcW w:w="707" w:type="dxa"/>
          </w:tcPr>
          <w:p w14:paraId="07478B15" w14:textId="784BB978"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5EAF4645" w14:textId="7894C32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UTC-44</w:t>
            </w:r>
          </w:p>
        </w:tc>
        <w:tc>
          <w:tcPr>
            <w:tcW w:w="425" w:type="dxa"/>
            <w:shd w:val="clear" w:color="auto" w:fill="auto"/>
          </w:tcPr>
          <w:p w14:paraId="0527B44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3B371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BD7BD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5DFE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AC265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47CDF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B662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F9A1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BE201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E1925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B886E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1BF73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E8457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BD8E1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0FA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95C00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3F49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FAA2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2BFB5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68ADB0" w14:textId="77777777" w:rsidR="00C90C18" w:rsidRDefault="00C90C18">
            <w:pPr>
              <w:spacing w:line="240" w:lineRule="auto"/>
            </w:pPr>
          </w:p>
        </w:tc>
        <w:tc>
          <w:tcPr>
            <w:tcW w:w="426" w:type="dxa"/>
          </w:tcPr>
          <w:p w14:paraId="65DC0E0E" w14:textId="77777777" w:rsidR="00C90C18" w:rsidRDefault="00C90C18">
            <w:pPr>
              <w:spacing w:line="240" w:lineRule="auto"/>
            </w:pPr>
          </w:p>
        </w:tc>
        <w:tc>
          <w:tcPr>
            <w:tcW w:w="426" w:type="dxa"/>
          </w:tcPr>
          <w:p w14:paraId="4614161D" w14:textId="77777777" w:rsidR="00C90C18" w:rsidRDefault="00C90C18">
            <w:pPr>
              <w:spacing w:line="240" w:lineRule="auto"/>
            </w:pPr>
          </w:p>
        </w:tc>
        <w:tc>
          <w:tcPr>
            <w:tcW w:w="426" w:type="dxa"/>
          </w:tcPr>
          <w:p w14:paraId="0BA12703" w14:textId="77777777" w:rsidR="00C90C18" w:rsidRDefault="00C90C18">
            <w:pPr>
              <w:spacing w:line="240" w:lineRule="auto"/>
            </w:pPr>
          </w:p>
        </w:tc>
        <w:tc>
          <w:tcPr>
            <w:tcW w:w="426" w:type="dxa"/>
          </w:tcPr>
          <w:p w14:paraId="406254B6" w14:textId="77777777" w:rsidR="00C90C18" w:rsidRDefault="00C90C18">
            <w:pPr>
              <w:spacing w:line="240" w:lineRule="auto"/>
            </w:pPr>
          </w:p>
        </w:tc>
      </w:tr>
      <w:tr w:rsidR="00C90C18" w14:paraId="01E6A517" w14:textId="1758B3EB" w:rsidTr="003C508A">
        <w:trPr>
          <w:trHeight w:val="484"/>
        </w:trPr>
        <w:tc>
          <w:tcPr>
            <w:tcW w:w="707" w:type="dxa"/>
          </w:tcPr>
          <w:p w14:paraId="1065C2C1" w14:textId="0C1719CC"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2AED0DE7" w14:textId="63D1E8A5"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UTC-45</w:t>
            </w:r>
          </w:p>
        </w:tc>
        <w:tc>
          <w:tcPr>
            <w:tcW w:w="425" w:type="dxa"/>
            <w:shd w:val="clear" w:color="auto" w:fill="auto"/>
          </w:tcPr>
          <w:p w14:paraId="633B1BB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A2987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C0D3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8EB66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F8C46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31FE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3B7F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A23BE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1E13D"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8AE1D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905BDC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4D831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AB958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4130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B4C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B25E2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D32AB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1B079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0047B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FB0421" w14:textId="77777777" w:rsidR="00C90C18" w:rsidRDefault="00C90C18">
            <w:pPr>
              <w:spacing w:line="240" w:lineRule="auto"/>
            </w:pPr>
          </w:p>
        </w:tc>
        <w:tc>
          <w:tcPr>
            <w:tcW w:w="426" w:type="dxa"/>
          </w:tcPr>
          <w:p w14:paraId="78DA43F2" w14:textId="77777777" w:rsidR="00C90C18" w:rsidRDefault="00C90C18">
            <w:pPr>
              <w:spacing w:line="240" w:lineRule="auto"/>
            </w:pPr>
          </w:p>
        </w:tc>
        <w:tc>
          <w:tcPr>
            <w:tcW w:w="426" w:type="dxa"/>
          </w:tcPr>
          <w:p w14:paraId="686D9293" w14:textId="77777777" w:rsidR="00C90C18" w:rsidRDefault="00C90C18">
            <w:pPr>
              <w:spacing w:line="240" w:lineRule="auto"/>
            </w:pPr>
          </w:p>
        </w:tc>
        <w:tc>
          <w:tcPr>
            <w:tcW w:w="426" w:type="dxa"/>
          </w:tcPr>
          <w:p w14:paraId="4E9CEE63" w14:textId="77777777" w:rsidR="00C90C18" w:rsidRDefault="00C90C18">
            <w:pPr>
              <w:spacing w:line="240" w:lineRule="auto"/>
            </w:pPr>
          </w:p>
        </w:tc>
        <w:tc>
          <w:tcPr>
            <w:tcW w:w="426" w:type="dxa"/>
          </w:tcPr>
          <w:p w14:paraId="757235C3" w14:textId="77777777" w:rsidR="00C90C18" w:rsidRDefault="00C90C18">
            <w:pPr>
              <w:spacing w:line="240" w:lineRule="auto"/>
            </w:pPr>
          </w:p>
        </w:tc>
      </w:tr>
      <w:tr w:rsidR="00C90C18" w14:paraId="26FC6BF2" w14:textId="398565F6" w:rsidTr="003C508A">
        <w:trPr>
          <w:trHeight w:val="484"/>
        </w:trPr>
        <w:tc>
          <w:tcPr>
            <w:tcW w:w="707" w:type="dxa"/>
          </w:tcPr>
          <w:p w14:paraId="49088442" w14:textId="6D455B7B"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66C6AA19" w14:textId="7FE7A93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UTC-46</w:t>
            </w:r>
          </w:p>
        </w:tc>
        <w:tc>
          <w:tcPr>
            <w:tcW w:w="425" w:type="dxa"/>
            <w:shd w:val="clear" w:color="auto" w:fill="auto"/>
          </w:tcPr>
          <w:p w14:paraId="6E785D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B7DC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88B7F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05AA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9F7E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8862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8F5E3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1E018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2C7B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7A26C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B2E4D7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5F091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04E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E1352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C11E5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B4DAA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34E83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BE9FD6"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F06C4C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A56C67" w14:textId="77777777" w:rsidR="00C90C18" w:rsidRDefault="00C90C18">
            <w:pPr>
              <w:spacing w:line="240" w:lineRule="auto"/>
            </w:pPr>
          </w:p>
        </w:tc>
        <w:tc>
          <w:tcPr>
            <w:tcW w:w="426" w:type="dxa"/>
          </w:tcPr>
          <w:p w14:paraId="5E3C83AF" w14:textId="77777777" w:rsidR="00C90C18" w:rsidRDefault="00C90C18">
            <w:pPr>
              <w:spacing w:line="240" w:lineRule="auto"/>
            </w:pPr>
          </w:p>
        </w:tc>
        <w:tc>
          <w:tcPr>
            <w:tcW w:w="426" w:type="dxa"/>
          </w:tcPr>
          <w:p w14:paraId="5294A95D" w14:textId="77777777" w:rsidR="00C90C18" w:rsidRDefault="00C90C18">
            <w:pPr>
              <w:spacing w:line="240" w:lineRule="auto"/>
            </w:pPr>
          </w:p>
        </w:tc>
        <w:tc>
          <w:tcPr>
            <w:tcW w:w="426" w:type="dxa"/>
          </w:tcPr>
          <w:p w14:paraId="2C3237FE" w14:textId="77777777" w:rsidR="00C90C18" w:rsidRDefault="00C90C18">
            <w:pPr>
              <w:spacing w:line="240" w:lineRule="auto"/>
            </w:pPr>
          </w:p>
        </w:tc>
        <w:tc>
          <w:tcPr>
            <w:tcW w:w="426" w:type="dxa"/>
          </w:tcPr>
          <w:p w14:paraId="1D9AD1A2" w14:textId="77777777" w:rsidR="00C90C18" w:rsidRDefault="00C90C18">
            <w:pPr>
              <w:spacing w:line="240" w:lineRule="auto"/>
            </w:pPr>
          </w:p>
        </w:tc>
      </w:tr>
      <w:tr w:rsidR="00C90C18" w14:paraId="1C2107CD" w14:textId="5768FCD5" w:rsidTr="003C508A">
        <w:trPr>
          <w:trHeight w:val="484"/>
        </w:trPr>
        <w:tc>
          <w:tcPr>
            <w:tcW w:w="707" w:type="dxa"/>
          </w:tcPr>
          <w:p w14:paraId="0090620B" w14:textId="18D37C9D"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3E0DFF63" w14:textId="24D05203"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UTC-47</w:t>
            </w:r>
          </w:p>
        </w:tc>
        <w:tc>
          <w:tcPr>
            <w:tcW w:w="425" w:type="dxa"/>
            <w:tcBorders>
              <w:bottom w:val="single" w:sz="4" w:space="0" w:color="auto"/>
            </w:tcBorders>
            <w:shd w:val="clear" w:color="auto" w:fill="auto"/>
          </w:tcPr>
          <w:p w14:paraId="3A0B461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8BDBF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82216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48D06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70B52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E32F3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97A08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660C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EC07F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FB50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E426AE9"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C474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8734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BFD0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F6EE4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1EFF1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C05B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E435D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2F161F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B84E11" w14:textId="77777777" w:rsidR="00C90C18" w:rsidRDefault="00C90C18">
            <w:pPr>
              <w:spacing w:line="240" w:lineRule="auto"/>
            </w:pPr>
          </w:p>
        </w:tc>
        <w:tc>
          <w:tcPr>
            <w:tcW w:w="426" w:type="dxa"/>
          </w:tcPr>
          <w:p w14:paraId="4697E872" w14:textId="77777777" w:rsidR="00C90C18" w:rsidRDefault="00C90C18">
            <w:pPr>
              <w:spacing w:line="240" w:lineRule="auto"/>
            </w:pPr>
          </w:p>
        </w:tc>
        <w:tc>
          <w:tcPr>
            <w:tcW w:w="426" w:type="dxa"/>
          </w:tcPr>
          <w:p w14:paraId="4CBD4A6F" w14:textId="77777777" w:rsidR="00C90C18" w:rsidRDefault="00C90C18">
            <w:pPr>
              <w:spacing w:line="240" w:lineRule="auto"/>
            </w:pPr>
          </w:p>
        </w:tc>
        <w:tc>
          <w:tcPr>
            <w:tcW w:w="426" w:type="dxa"/>
          </w:tcPr>
          <w:p w14:paraId="14DD692E" w14:textId="77777777" w:rsidR="00C90C18" w:rsidRDefault="00C90C18">
            <w:pPr>
              <w:spacing w:line="240" w:lineRule="auto"/>
            </w:pPr>
          </w:p>
        </w:tc>
        <w:tc>
          <w:tcPr>
            <w:tcW w:w="426" w:type="dxa"/>
          </w:tcPr>
          <w:p w14:paraId="0D18CFEC" w14:textId="77777777" w:rsidR="00C90C18" w:rsidRDefault="00C90C18">
            <w:pPr>
              <w:spacing w:line="240" w:lineRule="auto"/>
            </w:pPr>
          </w:p>
        </w:tc>
      </w:tr>
      <w:tr w:rsidR="00C90C18" w14:paraId="652C8734" w14:textId="0BED4BC8" w:rsidTr="003C508A">
        <w:trPr>
          <w:trHeight w:val="484"/>
        </w:trPr>
        <w:tc>
          <w:tcPr>
            <w:tcW w:w="707" w:type="dxa"/>
          </w:tcPr>
          <w:p w14:paraId="06123A09" w14:textId="0460617D" w:rsidR="00C90C18" w:rsidRDefault="00C90C18"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0449190E" w14:textId="487ED01E"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UTC-48</w:t>
            </w:r>
          </w:p>
        </w:tc>
        <w:tc>
          <w:tcPr>
            <w:tcW w:w="425" w:type="dxa"/>
            <w:shd w:val="clear" w:color="auto" w:fill="auto"/>
          </w:tcPr>
          <w:p w14:paraId="0352E0E4"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A442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653DE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56898"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8A4B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752997"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C97C2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AD503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EA4815"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DC3721"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3BBD3C"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D7953E"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3B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1A3CA"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53E8B"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AD433F"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F99F53"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23262"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339D90" w14:textId="77777777" w:rsidR="00C90C18" w:rsidRDefault="00C90C18"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80F03B" w14:textId="77777777" w:rsidR="00C90C18" w:rsidRDefault="00C90C18">
            <w:pPr>
              <w:spacing w:line="240" w:lineRule="auto"/>
            </w:pPr>
          </w:p>
        </w:tc>
        <w:tc>
          <w:tcPr>
            <w:tcW w:w="426" w:type="dxa"/>
          </w:tcPr>
          <w:p w14:paraId="528CC03A" w14:textId="77777777" w:rsidR="00C90C18" w:rsidRDefault="00C90C18">
            <w:pPr>
              <w:spacing w:line="240" w:lineRule="auto"/>
            </w:pPr>
          </w:p>
        </w:tc>
        <w:tc>
          <w:tcPr>
            <w:tcW w:w="426" w:type="dxa"/>
          </w:tcPr>
          <w:p w14:paraId="7CB76521" w14:textId="77777777" w:rsidR="00C90C18" w:rsidRDefault="00C90C18">
            <w:pPr>
              <w:spacing w:line="240" w:lineRule="auto"/>
            </w:pPr>
          </w:p>
        </w:tc>
        <w:tc>
          <w:tcPr>
            <w:tcW w:w="426" w:type="dxa"/>
          </w:tcPr>
          <w:p w14:paraId="22AFB10E" w14:textId="77777777" w:rsidR="00C90C18" w:rsidRDefault="00C90C18">
            <w:pPr>
              <w:spacing w:line="240" w:lineRule="auto"/>
            </w:pPr>
          </w:p>
        </w:tc>
        <w:tc>
          <w:tcPr>
            <w:tcW w:w="426" w:type="dxa"/>
          </w:tcPr>
          <w:p w14:paraId="4928288C" w14:textId="77777777" w:rsidR="00C90C18" w:rsidRDefault="00C90C18">
            <w:pPr>
              <w:spacing w:line="240" w:lineRule="auto"/>
            </w:pPr>
          </w:p>
        </w:tc>
      </w:tr>
    </w:tbl>
    <w:p w14:paraId="78DCFDC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B5E32">
          <w:footerReference w:type="default" r:id="rId12"/>
          <w:pgSz w:w="16840" w:h="11900" w:orient="landscape"/>
          <w:pgMar w:top="1644" w:right="1440" w:bottom="1800" w:left="1440" w:header="708" w:footer="708" w:gutter="0"/>
          <w:cols w:space="708"/>
          <w:docGrid w:linePitch="360"/>
        </w:sectPr>
      </w:pPr>
    </w:p>
    <w:p w14:paraId="51008300" w14:textId="77777777" w:rsidR="00E14513" w:rsidRDefault="00240C99" w:rsidP="00856EB8">
      <w:pPr>
        <w:pStyle w:val="Heading1"/>
      </w:pPr>
      <w:bookmarkStart w:id="15" w:name="_Toc268347959"/>
      <w:r w:rsidRPr="00856EB8">
        <w:lastRenderedPageBreak/>
        <w:t>Chapter Three:</w:t>
      </w:r>
      <w:r w:rsidR="00E14513" w:rsidRPr="00856EB8">
        <w:t xml:space="preserve"> Traceability record</w:t>
      </w:r>
      <w:bookmarkEnd w:id="15"/>
    </w:p>
    <w:p w14:paraId="1BAE6A66" w14:textId="77777777" w:rsidR="00856EB8" w:rsidRPr="00B703EB" w:rsidRDefault="00856EB8" w:rsidP="00B703EB">
      <w:pPr>
        <w:pStyle w:val="Heading2"/>
        <w:rPr>
          <w:rFonts w:ascii="Times" w:hAnsi="Times"/>
          <w:color w:val="000000" w:themeColor="text1"/>
          <w:sz w:val="32"/>
          <w:szCs w:val="32"/>
        </w:rPr>
      </w:pPr>
      <w:bookmarkStart w:id="16" w:name="_Toc268347960"/>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TableGrid"/>
        <w:tblW w:w="9127" w:type="dxa"/>
        <w:tblLook w:val="04A0" w:firstRow="1" w:lastRow="0" w:firstColumn="1" w:lastColumn="0" w:noHBand="0" w:noVBand="1"/>
      </w:tblPr>
      <w:tblGrid>
        <w:gridCol w:w="1140"/>
        <w:gridCol w:w="1256"/>
        <w:gridCol w:w="1027"/>
        <w:gridCol w:w="1140"/>
        <w:gridCol w:w="1141"/>
        <w:gridCol w:w="1141"/>
        <w:gridCol w:w="1141"/>
        <w:gridCol w:w="1141"/>
      </w:tblGrid>
      <w:tr w:rsidR="009D14E8" w:rsidRPr="00DE4312" w14:paraId="12F164C6" w14:textId="77777777" w:rsidTr="009D14E8">
        <w:trPr>
          <w:trHeight w:val="104"/>
        </w:trPr>
        <w:tc>
          <w:tcPr>
            <w:tcW w:w="1140" w:type="dxa"/>
            <w:shd w:val="clear" w:color="auto" w:fill="D9D9D9"/>
          </w:tcPr>
          <w:p w14:paraId="0D3484E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256" w:type="dxa"/>
            <w:shd w:val="clear" w:color="auto" w:fill="D9D9D9"/>
          </w:tcPr>
          <w:p w14:paraId="32DB4E1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27" w:type="dxa"/>
            <w:shd w:val="clear" w:color="auto" w:fill="D9D9D9"/>
          </w:tcPr>
          <w:p w14:paraId="224F765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140" w:type="dxa"/>
            <w:shd w:val="clear" w:color="auto" w:fill="D9D9D9"/>
          </w:tcPr>
          <w:p w14:paraId="5D7C957D"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141" w:type="dxa"/>
            <w:shd w:val="clear" w:color="auto" w:fill="D9D9D9"/>
          </w:tcPr>
          <w:p w14:paraId="0F7FD61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141" w:type="dxa"/>
            <w:shd w:val="clear" w:color="auto" w:fill="D9D9D9"/>
          </w:tcPr>
          <w:p w14:paraId="36452FF6"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141" w:type="dxa"/>
            <w:shd w:val="clear" w:color="auto" w:fill="D9D9D9"/>
          </w:tcPr>
          <w:p w14:paraId="174DB0A9"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1A7EF107"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6528A292" w14:textId="77777777" w:rsidTr="009D14E8">
        <w:trPr>
          <w:trHeight w:val="104"/>
        </w:trPr>
        <w:tc>
          <w:tcPr>
            <w:tcW w:w="1140" w:type="dxa"/>
          </w:tcPr>
          <w:p w14:paraId="51B3C17E" w14:textId="3BE5356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26</w:t>
            </w:r>
          </w:p>
        </w:tc>
        <w:tc>
          <w:tcPr>
            <w:tcW w:w="1256" w:type="dxa"/>
          </w:tcPr>
          <w:p w14:paraId="7812D623"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5ADF4FB" w14:textId="3733E4F0"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SRS-61</w:t>
            </w:r>
          </w:p>
          <w:p w14:paraId="7D9BE2D3" w14:textId="223A173D"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SRS-62</w:t>
            </w:r>
          </w:p>
        </w:tc>
        <w:tc>
          <w:tcPr>
            <w:tcW w:w="1027" w:type="dxa"/>
          </w:tcPr>
          <w:p w14:paraId="6059A7D8" w14:textId="2D0CFF1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22</w:t>
            </w:r>
          </w:p>
        </w:tc>
        <w:tc>
          <w:tcPr>
            <w:tcW w:w="1140" w:type="dxa"/>
          </w:tcPr>
          <w:p w14:paraId="6A88F896" w14:textId="69F60ED6" w:rsidR="004B1737" w:rsidRPr="00DE4312" w:rsidRDefault="00D4096A"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UC-26</w:t>
            </w:r>
          </w:p>
        </w:tc>
        <w:tc>
          <w:tcPr>
            <w:tcW w:w="1141" w:type="dxa"/>
          </w:tcPr>
          <w:p w14:paraId="23B57AA5" w14:textId="7A62A43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22</w:t>
            </w:r>
          </w:p>
        </w:tc>
        <w:tc>
          <w:tcPr>
            <w:tcW w:w="1141" w:type="dxa"/>
          </w:tcPr>
          <w:p w14:paraId="042ED1DA" w14:textId="6A639678"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32</w:t>
            </w:r>
          </w:p>
        </w:tc>
        <w:tc>
          <w:tcPr>
            <w:tcW w:w="1141" w:type="dxa"/>
          </w:tcPr>
          <w:p w14:paraId="13355DBB" w14:textId="4F2A42D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015997FE" w14:textId="2352CD88"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3CB34E2C" w14:textId="77777777" w:rsidTr="009D14E8">
        <w:trPr>
          <w:trHeight w:val="104"/>
        </w:trPr>
        <w:tc>
          <w:tcPr>
            <w:tcW w:w="1140" w:type="dxa"/>
          </w:tcPr>
          <w:p w14:paraId="62F196D3" w14:textId="7493E65C"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27</w:t>
            </w:r>
          </w:p>
        </w:tc>
        <w:tc>
          <w:tcPr>
            <w:tcW w:w="1256" w:type="dxa"/>
          </w:tcPr>
          <w:p w14:paraId="1C47A0DF"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4A93FD5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74DAD51B"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1F37F9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D6575C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69341582" w14:textId="1D7F5DBD"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tc>
        <w:tc>
          <w:tcPr>
            <w:tcW w:w="1027" w:type="dxa"/>
          </w:tcPr>
          <w:p w14:paraId="0E2A1BE8" w14:textId="641716E5"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23</w:t>
            </w:r>
          </w:p>
        </w:tc>
        <w:tc>
          <w:tcPr>
            <w:tcW w:w="1140" w:type="dxa"/>
          </w:tcPr>
          <w:p w14:paraId="007D5A8B" w14:textId="750CB92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27</w:t>
            </w:r>
          </w:p>
        </w:tc>
        <w:tc>
          <w:tcPr>
            <w:tcW w:w="1141" w:type="dxa"/>
          </w:tcPr>
          <w:p w14:paraId="64073001" w14:textId="076224DA" w:rsidR="004B1737" w:rsidRPr="00DE4312" w:rsidRDefault="00FC0764"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141" w:type="dxa"/>
          </w:tcPr>
          <w:p w14:paraId="02C98856" w14:textId="3ACA699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33</w:t>
            </w:r>
          </w:p>
        </w:tc>
        <w:tc>
          <w:tcPr>
            <w:tcW w:w="1141" w:type="dxa"/>
          </w:tcPr>
          <w:p w14:paraId="087FEE63" w14:textId="3AA3A051"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2EE906B6" w14:textId="77777777"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D14E8" w:rsidRPr="00DE4312" w14:paraId="5185046A" w14:textId="77777777" w:rsidTr="009D14E8">
        <w:trPr>
          <w:trHeight w:val="104"/>
        </w:trPr>
        <w:tc>
          <w:tcPr>
            <w:tcW w:w="1140" w:type="dxa"/>
            <w:tcBorders>
              <w:bottom w:val="single" w:sz="4" w:space="0" w:color="auto"/>
            </w:tcBorders>
          </w:tcPr>
          <w:p w14:paraId="45CAC550" w14:textId="386533C2" w:rsidR="004B1737"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URS-28</w:t>
            </w:r>
          </w:p>
        </w:tc>
        <w:tc>
          <w:tcPr>
            <w:tcW w:w="1256" w:type="dxa"/>
            <w:tcBorders>
              <w:bottom w:val="single" w:sz="4" w:space="0" w:color="auto"/>
            </w:tcBorders>
          </w:tcPr>
          <w:p w14:paraId="0F006F9F"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EC6ED46" w14:textId="2640C3F6"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440BEDF0"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SRS-63</w:t>
            </w:r>
          </w:p>
          <w:p w14:paraId="49D818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SRS-64</w:t>
            </w:r>
          </w:p>
          <w:p w14:paraId="64C6B24E"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C4F0CB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SRS-68</w:t>
            </w:r>
          </w:p>
          <w:p w14:paraId="74A766A5"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5968DD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SRS-71</w:t>
            </w:r>
          </w:p>
          <w:p w14:paraId="47A35C7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SRS-72</w:t>
            </w:r>
          </w:p>
          <w:p w14:paraId="6D8717BA"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49B4D932"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39FD20B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B79C997"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508946FC" w14:textId="4EB77B00"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Borders>
              <w:bottom w:val="single" w:sz="4" w:space="0" w:color="auto"/>
            </w:tcBorders>
          </w:tcPr>
          <w:p w14:paraId="3D74FFFF" w14:textId="7886D02D"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24</w:t>
            </w:r>
          </w:p>
        </w:tc>
        <w:tc>
          <w:tcPr>
            <w:tcW w:w="1140" w:type="dxa"/>
            <w:tcBorders>
              <w:bottom w:val="single" w:sz="4" w:space="0" w:color="auto"/>
            </w:tcBorders>
          </w:tcPr>
          <w:p w14:paraId="4C8DBA4B" w14:textId="7161E6E0"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28</w:t>
            </w:r>
          </w:p>
        </w:tc>
        <w:tc>
          <w:tcPr>
            <w:tcW w:w="1141" w:type="dxa"/>
            <w:tcBorders>
              <w:bottom w:val="single" w:sz="4" w:space="0" w:color="auto"/>
            </w:tcBorders>
          </w:tcPr>
          <w:p w14:paraId="7430B538" w14:textId="4882144A"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Borders>
              <w:bottom w:val="single" w:sz="4" w:space="0" w:color="auto"/>
            </w:tcBorders>
          </w:tcPr>
          <w:p w14:paraId="0BA52DB7" w14:textId="4AF9EE76"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34</w:t>
            </w:r>
          </w:p>
        </w:tc>
        <w:tc>
          <w:tcPr>
            <w:tcW w:w="1141" w:type="dxa"/>
            <w:tcBorders>
              <w:bottom w:val="single" w:sz="4" w:space="0" w:color="auto"/>
            </w:tcBorders>
          </w:tcPr>
          <w:p w14:paraId="1AA679E1"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bottom w:val="single" w:sz="4" w:space="0" w:color="auto"/>
            </w:tcBorders>
          </w:tcPr>
          <w:p w14:paraId="7E3EFD36" w14:textId="77777777" w:rsidR="004B1737" w:rsidRPr="00DE4312" w:rsidRDefault="004B1737"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24800D5" w14:textId="77777777" w:rsidTr="009D14E8">
        <w:trPr>
          <w:trHeight w:val="104"/>
        </w:trPr>
        <w:tc>
          <w:tcPr>
            <w:tcW w:w="1140" w:type="dxa"/>
            <w:shd w:val="clear" w:color="auto" w:fill="D9D9D9" w:themeFill="background1" w:themeFillShade="D9"/>
          </w:tcPr>
          <w:p w14:paraId="11E46F80" w14:textId="5E9093AD" w:rsidR="008B5E32" w:rsidRPr="00DE4312" w:rsidRDefault="008B5E32"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256" w:type="dxa"/>
            <w:shd w:val="clear" w:color="auto" w:fill="D9D9D9" w:themeFill="background1" w:themeFillShade="D9"/>
          </w:tcPr>
          <w:p w14:paraId="03963222" w14:textId="6B7E34A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1027" w:type="dxa"/>
            <w:shd w:val="clear" w:color="auto" w:fill="D9D9D9" w:themeFill="background1" w:themeFillShade="D9"/>
          </w:tcPr>
          <w:p w14:paraId="340DF168" w14:textId="63B6DE95"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140" w:type="dxa"/>
            <w:shd w:val="clear" w:color="auto" w:fill="D9D9D9" w:themeFill="background1" w:themeFillShade="D9"/>
          </w:tcPr>
          <w:p w14:paraId="15F2FF52" w14:textId="7985D3F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141" w:type="dxa"/>
            <w:shd w:val="clear" w:color="auto" w:fill="D9D9D9" w:themeFill="background1" w:themeFillShade="D9"/>
          </w:tcPr>
          <w:p w14:paraId="2639ACC8" w14:textId="1E21A2C5" w:rsidR="008B5E32" w:rsidRDefault="008B5E32"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141" w:type="dxa"/>
            <w:shd w:val="clear" w:color="auto" w:fill="D9D9D9" w:themeFill="background1" w:themeFillShade="D9"/>
          </w:tcPr>
          <w:p w14:paraId="0DA62CC8" w14:textId="0B6E12BF"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141" w:type="dxa"/>
            <w:shd w:val="clear" w:color="auto" w:fill="D9D9D9" w:themeFill="background1" w:themeFillShade="D9"/>
          </w:tcPr>
          <w:p w14:paraId="3B10AA01" w14:textId="18D1DF30" w:rsidR="008B5E32" w:rsidRDefault="008B5E32"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141" w:type="dxa"/>
            <w:shd w:val="clear" w:color="auto" w:fill="D9D9D9" w:themeFill="background1" w:themeFillShade="D9"/>
          </w:tcPr>
          <w:p w14:paraId="0956CECB" w14:textId="466BF7F3" w:rsidR="008B5E32" w:rsidRDefault="008B5E32"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21427888" w14:textId="77777777" w:rsidTr="009D14E8">
        <w:trPr>
          <w:trHeight w:val="104"/>
        </w:trPr>
        <w:tc>
          <w:tcPr>
            <w:tcW w:w="1140" w:type="dxa"/>
          </w:tcPr>
          <w:p w14:paraId="770743D3" w14:textId="4A37835E"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29</w:t>
            </w:r>
          </w:p>
        </w:tc>
        <w:tc>
          <w:tcPr>
            <w:tcW w:w="1256" w:type="dxa"/>
          </w:tcPr>
          <w:p w14:paraId="6CC1F660"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6815C379" w14:textId="1337EA35"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w:t>
            </w:r>
            <w:r w:rsidR="004B1737">
              <w:rPr>
                <w:rFonts w:ascii="Times" w:eastAsiaTheme="minorEastAsia" w:hAnsi="Times" w:cs="Times"/>
                <w:color w:val="auto"/>
                <w:sz w:val="24"/>
                <w:szCs w:val="24"/>
                <w:lang w:bidi="ar-SA"/>
              </w:rPr>
              <w:t>7</w:t>
            </w:r>
          </w:p>
          <w:p w14:paraId="10B56F27" w14:textId="77777777" w:rsidR="004B1737"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7972754"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69E4EF20" w14:textId="77777777" w:rsidR="008B5E3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25F8E9E0" w14:textId="0CC1B62B"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tc>
        <w:tc>
          <w:tcPr>
            <w:tcW w:w="1027" w:type="dxa"/>
          </w:tcPr>
          <w:p w14:paraId="593105F3" w14:textId="36F71F79"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25</w:t>
            </w:r>
          </w:p>
        </w:tc>
        <w:tc>
          <w:tcPr>
            <w:tcW w:w="1140" w:type="dxa"/>
          </w:tcPr>
          <w:p w14:paraId="48BE115F" w14:textId="54E77BF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29</w:t>
            </w:r>
          </w:p>
        </w:tc>
        <w:tc>
          <w:tcPr>
            <w:tcW w:w="1141" w:type="dxa"/>
          </w:tcPr>
          <w:p w14:paraId="3EAD3809" w14:textId="038485F6"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23</w:t>
            </w:r>
          </w:p>
        </w:tc>
        <w:tc>
          <w:tcPr>
            <w:tcW w:w="1141" w:type="dxa"/>
          </w:tcPr>
          <w:p w14:paraId="164B98E6" w14:textId="7CC68F44"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35</w:t>
            </w:r>
          </w:p>
        </w:tc>
        <w:tc>
          <w:tcPr>
            <w:tcW w:w="1141" w:type="dxa"/>
          </w:tcPr>
          <w:p w14:paraId="6D356B0C" w14:textId="26D8924B"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35588DBE" w14:textId="2848B5FE"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6D3C15E" w14:textId="77777777" w:rsidTr="009D14E8">
        <w:trPr>
          <w:trHeight w:val="104"/>
        </w:trPr>
        <w:tc>
          <w:tcPr>
            <w:tcW w:w="1140" w:type="dxa"/>
          </w:tcPr>
          <w:p w14:paraId="0E16D054" w14:textId="0EB69012"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30</w:t>
            </w:r>
          </w:p>
        </w:tc>
        <w:tc>
          <w:tcPr>
            <w:tcW w:w="1256" w:type="dxa"/>
          </w:tcPr>
          <w:p w14:paraId="1AD63DCC" w14:textId="77777777"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w:t>
            </w:r>
            <w:r w:rsidR="008B5E32">
              <w:rPr>
                <w:rFonts w:ascii="Times" w:eastAsiaTheme="minorEastAsia" w:hAnsi="Times" w:cs="Times"/>
                <w:color w:val="auto"/>
                <w:sz w:val="24"/>
                <w:szCs w:val="24"/>
                <w:lang w:bidi="ar-SA"/>
              </w:rPr>
              <w:t>1</w:t>
            </w:r>
          </w:p>
          <w:p w14:paraId="2A7A1293"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082ADF2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21F5AB72"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7FB8DD26"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5FD6F35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179A455D"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4FFBC087"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4AFBD819"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5CFBFF6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7AFFF035"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2286EF91"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2066CEA8" w14:textId="77777777" w:rsidR="008B5E3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1C42CE9B" w14:textId="251D8F48" w:rsidR="008B5E32" w:rsidRPr="00DE4312" w:rsidRDefault="008B5E32"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1027" w:type="dxa"/>
          </w:tcPr>
          <w:p w14:paraId="49FCCA9A" w14:textId="48CCD2F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26</w:t>
            </w:r>
          </w:p>
        </w:tc>
        <w:tc>
          <w:tcPr>
            <w:tcW w:w="1140" w:type="dxa"/>
          </w:tcPr>
          <w:p w14:paraId="01F55BED" w14:textId="6309B863"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30</w:t>
            </w:r>
          </w:p>
        </w:tc>
        <w:tc>
          <w:tcPr>
            <w:tcW w:w="1141" w:type="dxa"/>
          </w:tcPr>
          <w:p w14:paraId="3CD44EBE" w14:textId="7A95348F"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24</w:t>
            </w:r>
          </w:p>
        </w:tc>
        <w:tc>
          <w:tcPr>
            <w:tcW w:w="1141" w:type="dxa"/>
          </w:tcPr>
          <w:p w14:paraId="37DD98FB" w14:textId="5725DC96"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36</w:t>
            </w:r>
          </w:p>
        </w:tc>
        <w:tc>
          <w:tcPr>
            <w:tcW w:w="1141" w:type="dxa"/>
          </w:tcPr>
          <w:p w14:paraId="4B42AA60" w14:textId="5D71092E"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Pr>
          <w:p w14:paraId="578F12DE" w14:textId="77777777"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2D71D9A1" w14:textId="77777777" w:rsidTr="009D14E8">
        <w:trPr>
          <w:gridAfter w:val="1"/>
          <w:wAfter w:w="1141" w:type="dxa"/>
          <w:trHeight w:val="2273"/>
        </w:trPr>
        <w:tc>
          <w:tcPr>
            <w:tcW w:w="1140" w:type="dxa"/>
            <w:tcBorders>
              <w:left w:val="nil"/>
              <w:bottom w:val="nil"/>
              <w:right w:val="nil"/>
            </w:tcBorders>
          </w:tcPr>
          <w:p w14:paraId="7FAFB3B2"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128DB871"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1E9756E" w14:textId="77777777" w:rsidR="009D14E8" w:rsidRDefault="009D14E8"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0D5DDC5B"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256" w:type="dxa"/>
            <w:tcBorders>
              <w:left w:val="nil"/>
              <w:bottom w:val="nil"/>
              <w:right w:val="nil"/>
            </w:tcBorders>
          </w:tcPr>
          <w:p w14:paraId="64DB436E"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27" w:type="dxa"/>
            <w:tcBorders>
              <w:left w:val="nil"/>
              <w:bottom w:val="nil"/>
              <w:right w:val="nil"/>
            </w:tcBorders>
          </w:tcPr>
          <w:p w14:paraId="4AB6D1E4"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0" w:type="dxa"/>
            <w:tcBorders>
              <w:left w:val="nil"/>
              <w:bottom w:val="nil"/>
              <w:right w:val="nil"/>
            </w:tcBorders>
          </w:tcPr>
          <w:p w14:paraId="629EE620" w14:textId="77777777" w:rsidR="009D14E8" w:rsidRPr="00DE4312" w:rsidRDefault="009D14E8" w:rsidP="009D14E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1141" w:type="dxa"/>
            <w:tcBorders>
              <w:left w:val="nil"/>
              <w:bottom w:val="nil"/>
              <w:right w:val="nil"/>
            </w:tcBorders>
          </w:tcPr>
          <w:p w14:paraId="04EF52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1DBD8498" w14:textId="77777777"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6C44D7F9" w14:textId="77777777" w:rsidR="008B5E32" w:rsidRPr="00DE4312" w:rsidRDefault="008B5E32"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141" w:type="dxa"/>
            <w:tcBorders>
              <w:left w:val="nil"/>
              <w:bottom w:val="nil"/>
              <w:right w:val="nil"/>
            </w:tcBorders>
          </w:tcPr>
          <w:p w14:paraId="281E4CB7" w14:textId="77777777"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TableGrid"/>
        <w:tblpPr w:leftFromText="180" w:rightFromText="180" w:vertAnchor="text" w:tblpY="-575"/>
        <w:tblW w:w="0" w:type="auto"/>
        <w:tblLook w:val="04A0" w:firstRow="1" w:lastRow="0" w:firstColumn="1" w:lastColumn="0" w:noHBand="0" w:noVBand="1"/>
      </w:tblPr>
      <w:tblGrid>
        <w:gridCol w:w="1064"/>
        <w:gridCol w:w="1171"/>
        <w:gridCol w:w="957"/>
        <w:gridCol w:w="1064"/>
        <w:gridCol w:w="1065"/>
        <w:gridCol w:w="1065"/>
        <w:gridCol w:w="1065"/>
        <w:gridCol w:w="1065"/>
      </w:tblGrid>
      <w:tr w:rsidR="004B1737" w:rsidRPr="00DE4312" w14:paraId="7687DF91" w14:textId="77777777" w:rsidTr="009D14E8">
        <w:tc>
          <w:tcPr>
            <w:tcW w:w="1064" w:type="dxa"/>
            <w:shd w:val="clear" w:color="auto" w:fill="D9D9D9"/>
          </w:tcPr>
          <w:p w14:paraId="03B6C47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159BCDF1"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5385FAF"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2EBB7AD7"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696461C5"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B07B056"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0104B10E"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2C092973"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9D14E8" w:rsidRPr="00DE4312" w14:paraId="75FDCB07" w14:textId="77777777" w:rsidTr="009D14E8">
        <w:tc>
          <w:tcPr>
            <w:tcW w:w="1064" w:type="dxa"/>
            <w:shd w:val="clear" w:color="auto" w:fill="auto"/>
          </w:tcPr>
          <w:p w14:paraId="24E07B68" w14:textId="2A6B5883"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31</w:t>
            </w:r>
          </w:p>
        </w:tc>
        <w:tc>
          <w:tcPr>
            <w:tcW w:w="1171" w:type="dxa"/>
            <w:shd w:val="clear" w:color="auto" w:fill="auto"/>
          </w:tcPr>
          <w:p w14:paraId="732F735A"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E6934C2" w14:textId="77777777"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SRS-65</w:t>
            </w:r>
          </w:p>
          <w:p w14:paraId="2519FA6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70A8FC7D"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DEB3FE6"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SRS-74</w:t>
            </w:r>
          </w:p>
          <w:p w14:paraId="52EB0D3C" w14:textId="64FF110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SRS-75</w:t>
            </w:r>
          </w:p>
        </w:tc>
        <w:tc>
          <w:tcPr>
            <w:tcW w:w="957" w:type="dxa"/>
            <w:shd w:val="clear" w:color="auto" w:fill="auto"/>
          </w:tcPr>
          <w:p w14:paraId="1E67A971" w14:textId="6EB29730"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27</w:t>
            </w:r>
          </w:p>
        </w:tc>
        <w:tc>
          <w:tcPr>
            <w:tcW w:w="1064" w:type="dxa"/>
            <w:shd w:val="clear" w:color="auto" w:fill="auto"/>
          </w:tcPr>
          <w:p w14:paraId="09DC0415" w14:textId="040A2D6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31</w:t>
            </w:r>
          </w:p>
        </w:tc>
        <w:tc>
          <w:tcPr>
            <w:tcW w:w="1065" w:type="dxa"/>
            <w:shd w:val="clear" w:color="auto" w:fill="auto"/>
          </w:tcPr>
          <w:p w14:paraId="58955DAA" w14:textId="0475CCA7"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33</w:t>
            </w:r>
          </w:p>
        </w:tc>
        <w:tc>
          <w:tcPr>
            <w:tcW w:w="1065" w:type="dxa"/>
            <w:shd w:val="clear" w:color="auto" w:fill="auto"/>
          </w:tcPr>
          <w:p w14:paraId="753719E6" w14:textId="596E8D08"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37</w:t>
            </w:r>
          </w:p>
        </w:tc>
        <w:tc>
          <w:tcPr>
            <w:tcW w:w="1065" w:type="dxa"/>
            <w:shd w:val="clear" w:color="auto" w:fill="auto"/>
          </w:tcPr>
          <w:p w14:paraId="5DE96FE8" w14:textId="087AAA5E" w:rsidR="009D14E8" w:rsidRPr="00DE4312"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c>
          <w:tcPr>
            <w:tcW w:w="1065" w:type="dxa"/>
            <w:shd w:val="clear" w:color="auto" w:fill="auto"/>
          </w:tcPr>
          <w:p w14:paraId="5F771216" w14:textId="64E68A80" w:rsidR="009D14E8" w:rsidRDefault="009D14E8"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p>
        </w:tc>
      </w:tr>
      <w:tr w:rsidR="009D14E8" w:rsidRPr="00DE4312" w14:paraId="1ED63704" w14:textId="77777777" w:rsidTr="009D14E8">
        <w:tc>
          <w:tcPr>
            <w:tcW w:w="1064" w:type="dxa"/>
            <w:shd w:val="clear" w:color="auto" w:fill="auto"/>
          </w:tcPr>
          <w:p w14:paraId="32016871" w14:textId="1B09545F" w:rsidR="009D14E8" w:rsidRPr="00DE4312" w:rsidRDefault="009D14E8"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URS-32</w:t>
            </w:r>
          </w:p>
        </w:tc>
        <w:tc>
          <w:tcPr>
            <w:tcW w:w="1171" w:type="dxa"/>
            <w:shd w:val="clear" w:color="auto" w:fill="auto"/>
          </w:tcPr>
          <w:p w14:paraId="4FF671A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23394E9"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9D9B6C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SRS-67</w:t>
            </w:r>
          </w:p>
          <w:p w14:paraId="300FA73E"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SRS-69</w:t>
            </w:r>
          </w:p>
          <w:p w14:paraId="1AE2C4B3"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SRS-70</w:t>
            </w:r>
          </w:p>
          <w:p w14:paraId="197314CA"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SRS-73</w:t>
            </w:r>
          </w:p>
          <w:p w14:paraId="36FDBE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SRS-100</w:t>
            </w:r>
          </w:p>
          <w:p w14:paraId="2BB33D3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SRS-101</w:t>
            </w:r>
          </w:p>
          <w:p w14:paraId="16402FF7"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SRS-102</w:t>
            </w:r>
          </w:p>
          <w:p w14:paraId="48ED6A5B"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SRS-103</w:t>
            </w:r>
          </w:p>
          <w:p w14:paraId="04C06E1F"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SRS-104</w:t>
            </w:r>
          </w:p>
          <w:p w14:paraId="64A11A00"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SRS-105</w:t>
            </w:r>
          </w:p>
          <w:p w14:paraId="3080BFFC" w14:textId="7777777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SRS-106</w:t>
            </w:r>
          </w:p>
          <w:p w14:paraId="7B108A11" w14:textId="2113FC97"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SRS-107</w:t>
            </w:r>
          </w:p>
        </w:tc>
        <w:tc>
          <w:tcPr>
            <w:tcW w:w="957" w:type="dxa"/>
            <w:shd w:val="clear" w:color="auto" w:fill="auto"/>
          </w:tcPr>
          <w:p w14:paraId="448DB845" w14:textId="58953973"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AD-28</w:t>
            </w:r>
          </w:p>
        </w:tc>
        <w:tc>
          <w:tcPr>
            <w:tcW w:w="1064" w:type="dxa"/>
            <w:shd w:val="clear" w:color="auto" w:fill="auto"/>
          </w:tcPr>
          <w:p w14:paraId="0BE2FFEB" w14:textId="157D85BE" w:rsidR="009D14E8"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UC-32</w:t>
            </w:r>
          </w:p>
        </w:tc>
        <w:tc>
          <w:tcPr>
            <w:tcW w:w="1065" w:type="dxa"/>
            <w:shd w:val="clear" w:color="auto" w:fill="auto"/>
          </w:tcPr>
          <w:p w14:paraId="1E808D79" w14:textId="3638E894"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SD-34</w:t>
            </w:r>
          </w:p>
        </w:tc>
        <w:tc>
          <w:tcPr>
            <w:tcW w:w="1065" w:type="dxa"/>
            <w:shd w:val="clear" w:color="auto" w:fill="auto"/>
          </w:tcPr>
          <w:p w14:paraId="44C03027" w14:textId="01254EAA" w:rsidR="009D14E8"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STC-38</w:t>
            </w:r>
          </w:p>
        </w:tc>
        <w:tc>
          <w:tcPr>
            <w:tcW w:w="1065" w:type="dxa"/>
            <w:shd w:val="clear" w:color="auto" w:fill="auto"/>
          </w:tcPr>
          <w:p w14:paraId="1C040FCD"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62DEF7D3" w14:textId="77777777"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43B1E132" w14:textId="77777777" w:rsidTr="009D14E8">
        <w:tc>
          <w:tcPr>
            <w:tcW w:w="1064" w:type="dxa"/>
          </w:tcPr>
          <w:p w14:paraId="5598AB42" w14:textId="5651F43F"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33</w:t>
            </w:r>
          </w:p>
        </w:tc>
        <w:tc>
          <w:tcPr>
            <w:tcW w:w="1171" w:type="dxa"/>
          </w:tcPr>
          <w:p w14:paraId="5CEEE2A9"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0E24D989" w14:textId="36BA0F92"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14C97D72" w14:textId="1522ADE4"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1AF433BA" w14:textId="25711853" w:rsidR="009D14E8"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SRS-78</w:t>
            </w:r>
          </w:p>
          <w:p w14:paraId="10DE4380" w14:textId="37A69EBF" w:rsidR="004B1737" w:rsidRDefault="009D14E8"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39D04B1C" w14:textId="77777777"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957" w:type="dxa"/>
          </w:tcPr>
          <w:p w14:paraId="06DE4133" w14:textId="2FFB0CB2"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29</w:t>
            </w:r>
          </w:p>
        </w:tc>
        <w:tc>
          <w:tcPr>
            <w:tcW w:w="1064" w:type="dxa"/>
          </w:tcPr>
          <w:p w14:paraId="1777F4B5" w14:textId="11CD1E7E"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33</w:t>
            </w:r>
          </w:p>
        </w:tc>
        <w:tc>
          <w:tcPr>
            <w:tcW w:w="1065" w:type="dxa"/>
          </w:tcPr>
          <w:p w14:paraId="6FF3798D" w14:textId="346A643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25</w:t>
            </w:r>
          </w:p>
        </w:tc>
        <w:tc>
          <w:tcPr>
            <w:tcW w:w="1065" w:type="dxa"/>
          </w:tcPr>
          <w:p w14:paraId="6A8B0018" w14:textId="734B23F5"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39</w:t>
            </w:r>
          </w:p>
        </w:tc>
        <w:tc>
          <w:tcPr>
            <w:tcW w:w="1065" w:type="dxa"/>
          </w:tcPr>
          <w:p w14:paraId="718F8BE1" w14:textId="7B5C2CBC"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AF63DE9" w14:textId="1A2D1924"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9D14E8" w:rsidRPr="00DE4312" w14:paraId="6841823D" w14:textId="77777777" w:rsidTr="009D14E8">
        <w:tc>
          <w:tcPr>
            <w:tcW w:w="1064" w:type="dxa"/>
            <w:shd w:val="clear" w:color="auto" w:fill="D9D9D9" w:themeFill="background1" w:themeFillShade="D9"/>
          </w:tcPr>
          <w:p w14:paraId="1A1914EE" w14:textId="32100DDA" w:rsidR="009D14E8" w:rsidRPr="00DE4312" w:rsidRDefault="009D14E8" w:rsidP="009D14E8">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hemeFill="background1" w:themeFillShade="D9"/>
          </w:tcPr>
          <w:p w14:paraId="4F44B92A" w14:textId="15388B96" w:rsidR="009D14E8" w:rsidRPr="00DE4312"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SRS</w:t>
            </w:r>
          </w:p>
        </w:tc>
        <w:tc>
          <w:tcPr>
            <w:tcW w:w="957" w:type="dxa"/>
            <w:shd w:val="clear" w:color="auto" w:fill="D9D9D9" w:themeFill="background1" w:themeFillShade="D9"/>
          </w:tcPr>
          <w:p w14:paraId="1A805DC5" w14:textId="4D57F001"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AD</w:t>
            </w:r>
          </w:p>
        </w:tc>
        <w:tc>
          <w:tcPr>
            <w:tcW w:w="1064" w:type="dxa"/>
            <w:shd w:val="clear" w:color="auto" w:fill="D9D9D9" w:themeFill="background1" w:themeFillShade="D9"/>
          </w:tcPr>
          <w:p w14:paraId="499A1C6B" w14:textId="1628289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UC</w:t>
            </w:r>
          </w:p>
        </w:tc>
        <w:tc>
          <w:tcPr>
            <w:tcW w:w="1065" w:type="dxa"/>
            <w:shd w:val="clear" w:color="auto" w:fill="D9D9D9" w:themeFill="background1" w:themeFillShade="D9"/>
          </w:tcPr>
          <w:p w14:paraId="38410425" w14:textId="3BACE4FC"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SD</w:t>
            </w:r>
          </w:p>
        </w:tc>
        <w:tc>
          <w:tcPr>
            <w:tcW w:w="1065" w:type="dxa"/>
            <w:shd w:val="clear" w:color="auto" w:fill="D9D9D9" w:themeFill="background1" w:themeFillShade="D9"/>
          </w:tcPr>
          <w:p w14:paraId="19EA8891" w14:textId="1B866D23"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STC</w:t>
            </w:r>
          </w:p>
        </w:tc>
        <w:tc>
          <w:tcPr>
            <w:tcW w:w="1065" w:type="dxa"/>
            <w:shd w:val="clear" w:color="auto" w:fill="D9D9D9" w:themeFill="background1" w:themeFillShade="D9"/>
          </w:tcPr>
          <w:p w14:paraId="5585EC41" w14:textId="4CE4F64B"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DC561B1" w14:textId="06C980ED" w:rsid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b/>
                <w:color w:val="auto"/>
                <w:sz w:val="28"/>
                <w:lang w:bidi="ar-SA"/>
              </w:rPr>
              <w:t>UTC</w:t>
            </w:r>
          </w:p>
        </w:tc>
      </w:tr>
      <w:tr w:rsidR="009D14E8" w:rsidRPr="00DE4312" w14:paraId="1A0B24E5" w14:textId="77777777" w:rsidTr="00D4096A">
        <w:tc>
          <w:tcPr>
            <w:tcW w:w="1064" w:type="dxa"/>
            <w:shd w:val="clear" w:color="auto" w:fill="auto"/>
          </w:tcPr>
          <w:p w14:paraId="638A17C4" w14:textId="38931692"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9D14E8">
              <w:rPr>
                <w:rFonts w:ascii="Times" w:eastAsiaTheme="minorEastAsia" w:hAnsi="Times" w:cs="Times"/>
                <w:color w:val="auto"/>
                <w:sz w:val="24"/>
                <w:szCs w:val="24"/>
                <w:lang w:bidi="ar-SA"/>
              </w:rPr>
              <w:t>URS-34</w:t>
            </w:r>
          </w:p>
        </w:tc>
        <w:tc>
          <w:tcPr>
            <w:tcW w:w="1171" w:type="dxa"/>
            <w:shd w:val="clear" w:color="auto" w:fill="auto"/>
          </w:tcPr>
          <w:p w14:paraId="58EA8956" w14:textId="77777777" w:rsid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75F877D2"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C07E61A" w14:textId="77777777" w:rsidR="00D4096A"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p w14:paraId="43BE92EB" w14:textId="32C71EF2" w:rsidR="00D4096A"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SRS-81</w:t>
            </w:r>
          </w:p>
        </w:tc>
        <w:tc>
          <w:tcPr>
            <w:tcW w:w="957" w:type="dxa"/>
            <w:shd w:val="clear" w:color="auto" w:fill="auto"/>
          </w:tcPr>
          <w:p w14:paraId="01171D9D" w14:textId="72136E05"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AD-30</w:t>
            </w:r>
          </w:p>
        </w:tc>
        <w:tc>
          <w:tcPr>
            <w:tcW w:w="1064" w:type="dxa"/>
            <w:shd w:val="clear" w:color="auto" w:fill="auto"/>
          </w:tcPr>
          <w:p w14:paraId="6ED7B426" w14:textId="051778DB" w:rsidR="009D14E8" w:rsidRPr="009D14E8" w:rsidRDefault="00D4096A"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UC-34</w:t>
            </w:r>
          </w:p>
        </w:tc>
        <w:tc>
          <w:tcPr>
            <w:tcW w:w="1065" w:type="dxa"/>
            <w:shd w:val="clear" w:color="auto" w:fill="auto"/>
          </w:tcPr>
          <w:p w14:paraId="642704C6" w14:textId="7092FAAD"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SD-35</w:t>
            </w:r>
          </w:p>
        </w:tc>
        <w:tc>
          <w:tcPr>
            <w:tcW w:w="1065" w:type="dxa"/>
            <w:shd w:val="clear" w:color="auto" w:fill="auto"/>
          </w:tcPr>
          <w:p w14:paraId="47EF05C2" w14:textId="24AF71BB" w:rsidR="009D14E8" w:rsidRPr="009D14E8" w:rsidRDefault="00FC0764"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STC-40</w:t>
            </w:r>
          </w:p>
        </w:tc>
        <w:tc>
          <w:tcPr>
            <w:tcW w:w="1065" w:type="dxa"/>
            <w:shd w:val="clear" w:color="auto" w:fill="auto"/>
          </w:tcPr>
          <w:p w14:paraId="37BCB78C"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5DDA480E" w14:textId="77777777" w:rsidR="009D14E8" w:rsidRPr="009D14E8" w:rsidRDefault="009D14E8" w:rsidP="009D14E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0805AC7B" w14:textId="77777777" w:rsidTr="009D14E8">
        <w:tc>
          <w:tcPr>
            <w:tcW w:w="1064" w:type="dxa"/>
          </w:tcPr>
          <w:p w14:paraId="342E4E2E" w14:textId="06137048"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URS-35</w:t>
            </w:r>
          </w:p>
        </w:tc>
        <w:tc>
          <w:tcPr>
            <w:tcW w:w="1171" w:type="dxa"/>
          </w:tcPr>
          <w:p w14:paraId="6F7A0364"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36E0F483" w14:textId="08DCE88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F110FB1" w14:textId="5A67D9A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C93EBCA" w14:textId="07A0FECC"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SRS-82</w:t>
            </w:r>
          </w:p>
          <w:p w14:paraId="51C99333" w14:textId="400136EF"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SRS-83</w:t>
            </w:r>
          </w:p>
          <w:p w14:paraId="3D20FE3E" w14:textId="58CE0F94" w:rsidR="007D3F45" w:rsidRPr="00DE4312" w:rsidRDefault="007D3F45"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87</w:t>
            </w:r>
          </w:p>
        </w:tc>
        <w:tc>
          <w:tcPr>
            <w:tcW w:w="957" w:type="dxa"/>
          </w:tcPr>
          <w:p w14:paraId="35C66DE3" w14:textId="70376334"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AD-31</w:t>
            </w:r>
          </w:p>
        </w:tc>
        <w:tc>
          <w:tcPr>
            <w:tcW w:w="1064" w:type="dxa"/>
          </w:tcPr>
          <w:p w14:paraId="18725D62" w14:textId="173555A0"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UC-35</w:t>
            </w:r>
          </w:p>
        </w:tc>
        <w:tc>
          <w:tcPr>
            <w:tcW w:w="1065" w:type="dxa"/>
          </w:tcPr>
          <w:p w14:paraId="767529C0" w14:textId="2887A7DB"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SD-26</w:t>
            </w:r>
          </w:p>
        </w:tc>
        <w:tc>
          <w:tcPr>
            <w:tcW w:w="1065" w:type="dxa"/>
          </w:tcPr>
          <w:p w14:paraId="07CFB0F3" w14:textId="296D6617"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STC-41</w:t>
            </w:r>
          </w:p>
        </w:tc>
        <w:tc>
          <w:tcPr>
            <w:tcW w:w="1065" w:type="dxa"/>
          </w:tcPr>
          <w:p w14:paraId="45C41A0B" w14:textId="5EBE4E9C"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F27E194" w14:textId="1AAFA0F3"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14:paraId="7F42086B" w14:textId="77777777" w:rsidTr="009D14E8">
        <w:tc>
          <w:tcPr>
            <w:tcW w:w="1064" w:type="dxa"/>
          </w:tcPr>
          <w:p w14:paraId="5CB6A99F" w14:textId="445A3621" w:rsidR="004B1737" w:rsidRDefault="008B5E32"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URS-36</w:t>
            </w:r>
          </w:p>
        </w:tc>
        <w:tc>
          <w:tcPr>
            <w:tcW w:w="1171" w:type="dxa"/>
          </w:tcPr>
          <w:p w14:paraId="669628C7" w14:textId="77777777"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9A74957" w14:textId="38BB3BD7"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11B5496D" w14:textId="738A2D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2CEA4A0" w14:textId="5017013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SRS-77</w:t>
            </w:r>
          </w:p>
          <w:p w14:paraId="7C8E79A5" w14:textId="284FE711"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SRS-85</w:t>
            </w:r>
          </w:p>
          <w:p w14:paraId="4CA4E0FD" w14:textId="1CF240E2"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6C583A60" w14:textId="0FB9AEE5"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AD-32</w:t>
            </w:r>
          </w:p>
        </w:tc>
        <w:tc>
          <w:tcPr>
            <w:tcW w:w="1064" w:type="dxa"/>
          </w:tcPr>
          <w:p w14:paraId="0FC4675E" w14:textId="6EFEA202" w:rsidR="004B1737"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UC-36</w:t>
            </w:r>
          </w:p>
        </w:tc>
        <w:tc>
          <w:tcPr>
            <w:tcW w:w="1065" w:type="dxa"/>
          </w:tcPr>
          <w:p w14:paraId="7CBE499A" w14:textId="539A7BF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SD-27</w:t>
            </w:r>
          </w:p>
        </w:tc>
        <w:tc>
          <w:tcPr>
            <w:tcW w:w="1065" w:type="dxa"/>
          </w:tcPr>
          <w:p w14:paraId="2B1A8B96" w14:textId="402A8575" w:rsidR="004B1737"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STC-42</w:t>
            </w:r>
          </w:p>
        </w:tc>
        <w:tc>
          <w:tcPr>
            <w:tcW w:w="1065" w:type="dxa"/>
          </w:tcPr>
          <w:p w14:paraId="3469D009" w14:textId="45DAA9B0"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A5EBB3D" w14:textId="70AC97CE" w:rsidR="00BB57CD" w:rsidRDefault="00BB57CD"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rsidRPr="00DE4312" w14:paraId="64479B7B" w14:textId="77777777" w:rsidTr="009D14E8">
        <w:tc>
          <w:tcPr>
            <w:tcW w:w="1064" w:type="dxa"/>
          </w:tcPr>
          <w:p w14:paraId="750ECFD0" w14:textId="2A24A862" w:rsidR="00D4096A" w:rsidRDefault="00D4096A"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URS-37</w:t>
            </w:r>
          </w:p>
        </w:tc>
        <w:tc>
          <w:tcPr>
            <w:tcW w:w="1171" w:type="dxa"/>
          </w:tcPr>
          <w:p w14:paraId="5B5C844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0C95ED7"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65777202"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SRS-84</w:t>
            </w:r>
          </w:p>
          <w:p w14:paraId="4B79F119"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SRS-86</w:t>
            </w:r>
          </w:p>
          <w:p w14:paraId="5447564C" w14:textId="7D649812"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SRS-87</w:t>
            </w:r>
          </w:p>
        </w:tc>
        <w:tc>
          <w:tcPr>
            <w:tcW w:w="957" w:type="dxa"/>
          </w:tcPr>
          <w:p w14:paraId="4FC685A3" w14:textId="777D11AA"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AD-33</w:t>
            </w:r>
          </w:p>
        </w:tc>
        <w:tc>
          <w:tcPr>
            <w:tcW w:w="1064" w:type="dxa"/>
          </w:tcPr>
          <w:p w14:paraId="0E01AADD" w14:textId="399A1C24"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UC-37</w:t>
            </w:r>
          </w:p>
        </w:tc>
        <w:tc>
          <w:tcPr>
            <w:tcW w:w="1065" w:type="dxa"/>
          </w:tcPr>
          <w:p w14:paraId="7104A24B" w14:textId="689259C4"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SD-28</w:t>
            </w:r>
          </w:p>
        </w:tc>
        <w:tc>
          <w:tcPr>
            <w:tcW w:w="1065" w:type="dxa"/>
          </w:tcPr>
          <w:p w14:paraId="59D3186C" w14:textId="3A4EB332" w:rsidR="00D4096A" w:rsidRDefault="00FC0764"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STC-43</w:t>
            </w:r>
          </w:p>
        </w:tc>
        <w:tc>
          <w:tcPr>
            <w:tcW w:w="1065" w:type="dxa"/>
          </w:tcPr>
          <w:p w14:paraId="125CC6C5"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C423DC0" w14:textId="77777777" w:rsidR="00D4096A" w:rsidRDefault="00D4096A"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2349FB57" w14:textId="20231836" w:rsidR="002B1DCB" w:rsidRDefault="002B1DCB">
      <w:pPr>
        <w:spacing w:line="240" w:lineRule="auto"/>
        <w:rPr>
          <w:lang w:bidi="ar-SA"/>
        </w:rPr>
      </w:pPr>
    </w:p>
    <w:p w14:paraId="683C05DB" w14:textId="77777777" w:rsidR="007D3F45" w:rsidRDefault="007D3F45">
      <w:pPr>
        <w:spacing w:line="240" w:lineRule="auto"/>
        <w:rPr>
          <w:lang w:bidi="ar-SA"/>
        </w:rPr>
      </w:pPr>
    </w:p>
    <w:p w14:paraId="7B63CA3A" w14:textId="77777777" w:rsidR="009D14E8" w:rsidRDefault="009D14E8">
      <w:pPr>
        <w:spacing w:line="240" w:lineRule="auto"/>
        <w:rPr>
          <w:lang w:bidi="ar-SA"/>
        </w:rPr>
      </w:pPr>
    </w:p>
    <w:p w14:paraId="3E5213DF" w14:textId="77777777" w:rsidR="009D14E8" w:rsidRDefault="009D14E8">
      <w:pPr>
        <w:spacing w:line="240" w:lineRule="auto"/>
        <w:rPr>
          <w:lang w:bidi="ar-SA"/>
        </w:rPr>
        <w:sectPr w:rsidR="009D14E8" w:rsidSect="009D14E8">
          <w:footerReference w:type="default" r:id="rId13"/>
          <w:pgSz w:w="11900" w:h="16840" w:code="9"/>
          <w:pgMar w:top="1531" w:right="1440" w:bottom="1440" w:left="1440" w:header="709" w:footer="709" w:gutter="0"/>
          <w:cols w:space="708"/>
          <w:docGrid w:linePitch="360"/>
        </w:sectPr>
      </w:pPr>
    </w:p>
    <w:tbl>
      <w:tblPr>
        <w:tblStyle w:val="TableGrid"/>
        <w:tblpPr w:leftFromText="180" w:rightFromText="180" w:vertAnchor="text" w:horzAnchor="margin" w:tblpY="-25"/>
        <w:tblW w:w="0" w:type="auto"/>
        <w:tblLook w:val="04A0" w:firstRow="1" w:lastRow="0" w:firstColumn="1" w:lastColumn="0" w:noHBand="0" w:noVBand="1"/>
      </w:tblPr>
      <w:tblGrid>
        <w:gridCol w:w="1064"/>
        <w:gridCol w:w="1171"/>
        <w:gridCol w:w="957"/>
        <w:gridCol w:w="1064"/>
        <w:gridCol w:w="1065"/>
        <w:gridCol w:w="1065"/>
        <w:gridCol w:w="1065"/>
        <w:gridCol w:w="1065"/>
      </w:tblGrid>
      <w:tr w:rsidR="007D3F45" w:rsidRPr="00DE4312" w14:paraId="26D5405D" w14:textId="77777777" w:rsidTr="00D4096A">
        <w:trPr>
          <w:trHeight w:val="274"/>
        </w:trPr>
        <w:tc>
          <w:tcPr>
            <w:tcW w:w="1064" w:type="dxa"/>
            <w:shd w:val="clear" w:color="auto" w:fill="D9D9D9"/>
          </w:tcPr>
          <w:p w14:paraId="61B986D0"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2575B4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2FA405C3"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27DE5C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72E4D842"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50495B6E"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294563C1"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66109FF4"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7D3F45" w:rsidRPr="00DE4312" w14:paraId="20223D82" w14:textId="77777777" w:rsidTr="00D4096A">
        <w:tc>
          <w:tcPr>
            <w:tcW w:w="1064" w:type="dxa"/>
          </w:tcPr>
          <w:p w14:paraId="5E12F8C4" w14:textId="62740440" w:rsidR="007D3F45"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8</w:t>
            </w:r>
          </w:p>
        </w:tc>
        <w:tc>
          <w:tcPr>
            <w:tcW w:w="1171" w:type="dxa"/>
          </w:tcPr>
          <w:p w14:paraId="18DE4DE6"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235F2A1A" w14:textId="3B9A6064"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SRS-76</w:t>
            </w:r>
          </w:p>
          <w:p w14:paraId="78EC902D" w14:textId="2FFA4E5F"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SRS-80</w:t>
            </w:r>
          </w:p>
        </w:tc>
        <w:tc>
          <w:tcPr>
            <w:tcW w:w="957" w:type="dxa"/>
          </w:tcPr>
          <w:p w14:paraId="2664161F" w14:textId="015A3A4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AD-34</w:t>
            </w:r>
          </w:p>
        </w:tc>
        <w:tc>
          <w:tcPr>
            <w:tcW w:w="1064" w:type="dxa"/>
          </w:tcPr>
          <w:p w14:paraId="68B15BD5" w14:textId="0894235C"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UC-38</w:t>
            </w:r>
          </w:p>
        </w:tc>
        <w:tc>
          <w:tcPr>
            <w:tcW w:w="1065" w:type="dxa"/>
          </w:tcPr>
          <w:p w14:paraId="771CD989" w14:textId="518AA665"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8D250D6" w14:textId="6222812F"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STC-44</w:t>
            </w:r>
          </w:p>
        </w:tc>
        <w:tc>
          <w:tcPr>
            <w:tcW w:w="1065" w:type="dxa"/>
          </w:tcPr>
          <w:p w14:paraId="2773E328" w14:textId="34E879B3"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3DE3EF7" w14:textId="55918E4F"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rsidRPr="00DE4312" w14:paraId="20DDD58D" w14:textId="77777777" w:rsidTr="00D4096A">
        <w:tc>
          <w:tcPr>
            <w:tcW w:w="1064" w:type="dxa"/>
          </w:tcPr>
          <w:p w14:paraId="5C9E6B68" w14:textId="1EFCD0C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3</w:t>
            </w:r>
            <w:r w:rsidR="00D4096A">
              <w:rPr>
                <w:rFonts w:ascii="Times New Roman" w:eastAsiaTheme="minorEastAsia" w:hAnsi="Times New Roman" w:cs="Times New Roman"/>
                <w:color w:val="auto"/>
                <w:sz w:val="24"/>
                <w:szCs w:val="24"/>
                <w:lang w:bidi="ar-SA"/>
              </w:rPr>
              <w:t>9</w:t>
            </w:r>
          </w:p>
        </w:tc>
        <w:tc>
          <w:tcPr>
            <w:tcW w:w="1171" w:type="dxa"/>
          </w:tcPr>
          <w:p w14:paraId="448B640D"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328A1673" w14:textId="788B9D2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SRS-88</w:t>
            </w:r>
          </w:p>
          <w:p w14:paraId="768BF771" w14:textId="7B33BD4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2A096B2" w14:textId="49A70C8F"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SRS-91</w:t>
            </w:r>
          </w:p>
          <w:p w14:paraId="15C21331" w14:textId="287DF5F2"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77A84599" w14:textId="7B763D96"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tc>
        <w:tc>
          <w:tcPr>
            <w:tcW w:w="957" w:type="dxa"/>
          </w:tcPr>
          <w:p w14:paraId="0D82EBC2" w14:textId="480FF98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w:t>
            </w:r>
            <w:r w:rsidR="00D4096A">
              <w:rPr>
                <w:rFonts w:ascii="Times" w:eastAsiaTheme="minorEastAsia" w:hAnsi="Times" w:cs="Times"/>
                <w:color w:val="auto"/>
                <w:sz w:val="24"/>
                <w:szCs w:val="24"/>
                <w:lang w:bidi="ar-SA"/>
              </w:rPr>
              <w:t>35</w:t>
            </w:r>
          </w:p>
        </w:tc>
        <w:tc>
          <w:tcPr>
            <w:tcW w:w="1064" w:type="dxa"/>
          </w:tcPr>
          <w:p w14:paraId="729B179D" w14:textId="1687FC2F"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39</w:t>
            </w:r>
          </w:p>
        </w:tc>
        <w:tc>
          <w:tcPr>
            <w:tcW w:w="1065" w:type="dxa"/>
          </w:tcPr>
          <w:p w14:paraId="42E5CD55" w14:textId="73CD6BB6"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29</w:t>
            </w:r>
          </w:p>
        </w:tc>
        <w:tc>
          <w:tcPr>
            <w:tcW w:w="1065" w:type="dxa"/>
          </w:tcPr>
          <w:p w14:paraId="050313EB" w14:textId="3F36818D"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45</w:t>
            </w:r>
          </w:p>
        </w:tc>
        <w:tc>
          <w:tcPr>
            <w:tcW w:w="1065" w:type="dxa"/>
          </w:tcPr>
          <w:p w14:paraId="621FD046" w14:textId="4BA5DBA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985E637" w14:textId="77777777" w:rsidR="007D3F45" w:rsidRPr="00DE4312"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7D3F45" w14:paraId="37CD01FB" w14:textId="77777777" w:rsidTr="00D4096A">
        <w:tc>
          <w:tcPr>
            <w:tcW w:w="1064" w:type="dxa"/>
          </w:tcPr>
          <w:p w14:paraId="79564894" w14:textId="1C0F0063" w:rsidR="007D3F45" w:rsidRPr="00DE4312" w:rsidRDefault="007D3F45"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D4096A">
              <w:rPr>
                <w:rFonts w:ascii="Times New Roman" w:eastAsiaTheme="minorEastAsia" w:hAnsi="Times New Roman" w:cs="Times New Roman"/>
                <w:color w:val="auto"/>
                <w:sz w:val="24"/>
                <w:szCs w:val="24"/>
                <w:lang w:bidi="ar-SA"/>
              </w:rPr>
              <w:t>40</w:t>
            </w:r>
          </w:p>
        </w:tc>
        <w:tc>
          <w:tcPr>
            <w:tcW w:w="1171" w:type="dxa"/>
          </w:tcPr>
          <w:p w14:paraId="7E2B451B" w14:textId="77777777"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D071A03" w14:textId="27522DAB"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SRS-89</w:t>
            </w:r>
          </w:p>
          <w:p w14:paraId="747DD302" w14:textId="4BEB788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1A14DF7A" w14:textId="620E03B3"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SRS-92</w:t>
            </w:r>
          </w:p>
          <w:p w14:paraId="2DCE0697" w14:textId="725BFF05"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SRS-93</w:t>
            </w:r>
          </w:p>
          <w:p w14:paraId="13672AAD" w14:textId="28A1D984" w:rsidR="007D3F45"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SRS-94</w:t>
            </w:r>
          </w:p>
        </w:tc>
        <w:tc>
          <w:tcPr>
            <w:tcW w:w="957" w:type="dxa"/>
          </w:tcPr>
          <w:p w14:paraId="77DCE59E" w14:textId="27E49B91"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AD-36</w:t>
            </w:r>
          </w:p>
        </w:tc>
        <w:tc>
          <w:tcPr>
            <w:tcW w:w="1064" w:type="dxa"/>
          </w:tcPr>
          <w:p w14:paraId="7061D622" w14:textId="7CDC4C27" w:rsidR="007D3F45"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UC-40</w:t>
            </w:r>
          </w:p>
        </w:tc>
        <w:tc>
          <w:tcPr>
            <w:tcW w:w="1065" w:type="dxa"/>
          </w:tcPr>
          <w:p w14:paraId="7460BA61" w14:textId="5B3E79C8"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SD-36</w:t>
            </w:r>
          </w:p>
        </w:tc>
        <w:tc>
          <w:tcPr>
            <w:tcW w:w="1065" w:type="dxa"/>
          </w:tcPr>
          <w:p w14:paraId="3DDB07F6" w14:textId="203E8926" w:rsidR="007D3F45"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STC-46</w:t>
            </w:r>
          </w:p>
        </w:tc>
        <w:tc>
          <w:tcPr>
            <w:tcW w:w="1065" w:type="dxa"/>
          </w:tcPr>
          <w:p w14:paraId="16CD316D" w14:textId="0EED7D7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8EDD9E5" w14:textId="47F2E0C6" w:rsidR="007D3F45" w:rsidRDefault="007D3F45"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D4096A" w14:paraId="39F7FC4F" w14:textId="77777777" w:rsidTr="00D4096A">
        <w:tc>
          <w:tcPr>
            <w:tcW w:w="1064" w:type="dxa"/>
          </w:tcPr>
          <w:p w14:paraId="2A06CBB3" w14:textId="79972741" w:rsidR="00D4096A" w:rsidRDefault="00D4096A" w:rsidP="007D3F45">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URS-41</w:t>
            </w:r>
          </w:p>
        </w:tc>
        <w:tc>
          <w:tcPr>
            <w:tcW w:w="1171" w:type="dxa"/>
          </w:tcPr>
          <w:p w14:paraId="36C9F08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2880074"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63CC7F7A"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30080AC9"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736BDCB3"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4409EE10"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61C1645F" w14:textId="075A6486"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tcPr>
          <w:p w14:paraId="53348241" w14:textId="0830D642"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AD-37</w:t>
            </w:r>
          </w:p>
        </w:tc>
        <w:tc>
          <w:tcPr>
            <w:tcW w:w="1064" w:type="dxa"/>
          </w:tcPr>
          <w:p w14:paraId="2075C71D" w14:textId="2A627A3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UC-41</w:t>
            </w:r>
          </w:p>
        </w:tc>
        <w:tc>
          <w:tcPr>
            <w:tcW w:w="1065" w:type="dxa"/>
          </w:tcPr>
          <w:p w14:paraId="616472A8"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58F900A" w14:textId="1A204615" w:rsidR="00D4096A" w:rsidRDefault="00FC0764"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STC-47</w:t>
            </w:r>
          </w:p>
        </w:tc>
        <w:tc>
          <w:tcPr>
            <w:tcW w:w="1065" w:type="dxa"/>
          </w:tcPr>
          <w:p w14:paraId="4F95B6E2"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3D95E17B" w14:textId="77777777" w:rsidR="00D4096A" w:rsidRDefault="00D4096A" w:rsidP="007D3F4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4ED1C137" w14:textId="4BFEC1B7" w:rsidR="007D3F45" w:rsidRDefault="007D3F45">
      <w:pPr>
        <w:spacing w:line="240" w:lineRule="auto"/>
        <w:rPr>
          <w:lang w:bidi="ar-SA"/>
        </w:rPr>
      </w:pPr>
      <w:r>
        <w:rPr>
          <w:lang w:bidi="ar-SA"/>
        </w:rPr>
        <w:br w:type="page"/>
      </w:r>
    </w:p>
    <w:tbl>
      <w:tblPr>
        <w:tblStyle w:val="TableGrid"/>
        <w:tblpPr w:leftFromText="180" w:rightFromText="180" w:vertAnchor="text" w:horzAnchor="margin" w:tblpY="-129"/>
        <w:tblW w:w="0" w:type="auto"/>
        <w:tblLook w:val="04A0" w:firstRow="1" w:lastRow="0" w:firstColumn="1" w:lastColumn="0" w:noHBand="0" w:noVBand="1"/>
      </w:tblPr>
      <w:tblGrid>
        <w:gridCol w:w="1064"/>
        <w:gridCol w:w="1171"/>
        <w:gridCol w:w="957"/>
        <w:gridCol w:w="1064"/>
        <w:gridCol w:w="1065"/>
        <w:gridCol w:w="1065"/>
        <w:gridCol w:w="1065"/>
        <w:gridCol w:w="1065"/>
      </w:tblGrid>
      <w:tr w:rsidR="008A0439" w:rsidRPr="00DE4312" w14:paraId="1203408F" w14:textId="77777777" w:rsidTr="00D4096A">
        <w:trPr>
          <w:trHeight w:val="274"/>
        </w:trPr>
        <w:tc>
          <w:tcPr>
            <w:tcW w:w="1064" w:type="dxa"/>
            <w:shd w:val="clear" w:color="auto" w:fill="D9D9D9"/>
          </w:tcPr>
          <w:p w14:paraId="5FEE3C50"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171" w:type="dxa"/>
            <w:shd w:val="clear" w:color="auto" w:fill="D9D9D9"/>
          </w:tcPr>
          <w:p w14:paraId="518CA107"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957" w:type="dxa"/>
            <w:shd w:val="clear" w:color="auto" w:fill="D9D9D9"/>
          </w:tcPr>
          <w:p w14:paraId="1B0A6CD3"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79FDA7FA"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13220D0C"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1C5B3624"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7238C011"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14:paraId="062D46D6"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8A0439" w:rsidRPr="00DE4312" w14:paraId="359FDC84" w14:textId="77777777" w:rsidTr="00D4096A">
        <w:trPr>
          <w:trHeight w:val="274"/>
        </w:trPr>
        <w:tc>
          <w:tcPr>
            <w:tcW w:w="1064" w:type="dxa"/>
            <w:shd w:val="clear" w:color="auto" w:fill="auto"/>
          </w:tcPr>
          <w:p w14:paraId="21D065FF" w14:textId="6FB4B081" w:rsidR="008A0439"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2</w:t>
            </w:r>
          </w:p>
        </w:tc>
        <w:tc>
          <w:tcPr>
            <w:tcW w:w="1171" w:type="dxa"/>
            <w:shd w:val="clear" w:color="auto" w:fill="auto"/>
          </w:tcPr>
          <w:p w14:paraId="52E5BC6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5278BFC9" w14:textId="2C62D8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SRS-59</w:t>
            </w:r>
          </w:p>
          <w:p w14:paraId="7D626718" w14:textId="773F74B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SRS-79</w:t>
            </w:r>
          </w:p>
          <w:p w14:paraId="431A0532" w14:textId="0B71C446"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58462435" w14:textId="180B1DB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SRS-95</w:t>
            </w:r>
          </w:p>
          <w:p w14:paraId="15E7E551" w14:textId="502F851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A6FC6C6" w14:textId="06316821" w:rsidR="008A0439" w:rsidRPr="00DE4312" w:rsidRDefault="00D4096A" w:rsidP="00D4096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3D297425" w14:textId="54984784"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AD-38</w:t>
            </w:r>
          </w:p>
        </w:tc>
        <w:tc>
          <w:tcPr>
            <w:tcW w:w="1064" w:type="dxa"/>
            <w:shd w:val="clear" w:color="auto" w:fill="auto"/>
          </w:tcPr>
          <w:p w14:paraId="7A597D97" w14:textId="146431CF"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UC-42</w:t>
            </w:r>
          </w:p>
        </w:tc>
        <w:tc>
          <w:tcPr>
            <w:tcW w:w="1065" w:type="dxa"/>
            <w:shd w:val="clear" w:color="auto" w:fill="auto"/>
          </w:tcPr>
          <w:p w14:paraId="5633F500" w14:textId="5F89C15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SD-30</w:t>
            </w:r>
          </w:p>
        </w:tc>
        <w:tc>
          <w:tcPr>
            <w:tcW w:w="1065" w:type="dxa"/>
            <w:shd w:val="clear" w:color="auto" w:fill="auto"/>
          </w:tcPr>
          <w:p w14:paraId="6932F0B2" w14:textId="5C105CD7"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48</w:t>
            </w:r>
          </w:p>
        </w:tc>
        <w:tc>
          <w:tcPr>
            <w:tcW w:w="1065" w:type="dxa"/>
            <w:shd w:val="clear" w:color="auto" w:fill="auto"/>
          </w:tcPr>
          <w:p w14:paraId="6248C7A9" w14:textId="4033C31B"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7BC4528D" w14:textId="1CD0BCF3"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2AF1A17D" w14:textId="77777777" w:rsidTr="00D4096A">
        <w:trPr>
          <w:trHeight w:val="274"/>
        </w:trPr>
        <w:tc>
          <w:tcPr>
            <w:tcW w:w="1064" w:type="dxa"/>
            <w:shd w:val="clear" w:color="auto" w:fill="auto"/>
          </w:tcPr>
          <w:p w14:paraId="50DB8001" w14:textId="7E9AF442"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3</w:t>
            </w:r>
          </w:p>
        </w:tc>
        <w:tc>
          <w:tcPr>
            <w:tcW w:w="1171" w:type="dxa"/>
            <w:shd w:val="clear" w:color="auto" w:fill="auto"/>
          </w:tcPr>
          <w:p w14:paraId="0FCA8E38"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68BEA460" w14:textId="33E18940"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59</w:t>
            </w:r>
          </w:p>
          <w:p w14:paraId="7B8D470B"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90</w:t>
            </w:r>
          </w:p>
          <w:p w14:paraId="62547ADD"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SRS-97</w:t>
            </w:r>
          </w:p>
          <w:p w14:paraId="69B4D45C" w14:textId="77777777" w:rsidR="00D4096A"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SRS-99</w:t>
            </w:r>
          </w:p>
          <w:p w14:paraId="74B4F341" w14:textId="1551B18C"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5CE4F288" w14:textId="70FC6CDD" w:rsidR="008A0439"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AD-39</w:t>
            </w:r>
          </w:p>
        </w:tc>
        <w:tc>
          <w:tcPr>
            <w:tcW w:w="1064" w:type="dxa"/>
            <w:shd w:val="clear" w:color="auto" w:fill="auto"/>
          </w:tcPr>
          <w:p w14:paraId="5639373A" w14:textId="3552AF0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w:t>
            </w:r>
            <w:r w:rsidR="00D4096A">
              <w:rPr>
                <w:rFonts w:ascii="Times" w:eastAsiaTheme="minorEastAsia" w:hAnsi="Times" w:cs="Times"/>
                <w:color w:val="auto"/>
                <w:sz w:val="24"/>
                <w:szCs w:val="24"/>
                <w:lang w:bidi="ar-SA"/>
              </w:rPr>
              <w:t>43</w:t>
            </w:r>
          </w:p>
        </w:tc>
        <w:tc>
          <w:tcPr>
            <w:tcW w:w="1065" w:type="dxa"/>
            <w:shd w:val="clear" w:color="auto" w:fill="auto"/>
          </w:tcPr>
          <w:p w14:paraId="6C089485" w14:textId="4B03FD58"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w:t>
            </w:r>
            <w:r w:rsidR="00FC0764">
              <w:rPr>
                <w:rFonts w:ascii="Times" w:eastAsiaTheme="minorEastAsia" w:hAnsi="Times" w:cs="Times"/>
                <w:color w:val="auto"/>
                <w:sz w:val="24"/>
                <w:szCs w:val="24"/>
                <w:lang w:bidi="ar-SA"/>
              </w:rPr>
              <w:t>31</w:t>
            </w:r>
          </w:p>
        </w:tc>
        <w:tc>
          <w:tcPr>
            <w:tcW w:w="1065" w:type="dxa"/>
            <w:shd w:val="clear" w:color="auto" w:fill="auto"/>
          </w:tcPr>
          <w:p w14:paraId="2036941A" w14:textId="1D52F01A"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49</w:t>
            </w:r>
          </w:p>
        </w:tc>
        <w:tc>
          <w:tcPr>
            <w:tcW w:w="1065" w:type="dxa"/>
            <w:shd w:val="clear" w:color="auto" w:fill="auto"/>
          </w:tcPr>
          <w:p w14:paraId="6924D88F" w14:textId="77777777" w:rsidR="008A0439" w:rsidRPr="00DE4312"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4594D7C4"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14:paraId="7A2650AB" w14:textId="77777777" w:rsidR="008A0439" w:rsidRPr="00DE4312"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8A0439" w:rsidRPr="00DE4312" w14:paraId="67AFAA25" w14:textId="77777777" w:rsidTr="00D4096A">
        <w:trPr>
          <w:trHeight w:val="274"/>
        </w:trPr>
        <w:tc>
          <w:tcPr>
            <w:tcW w:w="1064" w:type="dxa"/>
            <w:shd w:val="clear" w:color="auto" w:fill="auto"/>
          </w:tcPr>
          <w:p w14:paraId="12CD0B82" w14:textId="12E0D992" w:rsidR="008A0439" w:rsidRPr="00DE4312" w:rsidRDefault="008A0439" w:rsidP="008A043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w:t>
            </w:r>
            <w:r w:rsidR="008B5E32">
              <w:rPr>
                <w:rFonts w:ascii="Times New Roman" w:eastAsiaTheme="minorEastAsia" w:hAnsi="Times New Roman" w:cs="Times New Roman"/>
                <w:color w:val="auto"/>
                <w:sz w:val="24"/>
                <w:szCs w:val="24"/>
                <w:lang w:bidi="ar-SA"/>
              </w:rPr>
              <w:t>4</w:t>
            </w:r>
            <w:r w:rsidR="00D4096A">
              <w:rPr>
                <w:rFonts w:ascii="Times New Roman" w:eastAsiaTheme="minorEastAsia" w:hAnsi="Times New Roman" w:cs="Times New Roman"/>
                <w:color w:val="auto"/>
                <w:sz w:val="24"/>
                <w:szCs w:val="24"/>
                <w:lang w:bidi="ar-SA"/>
              </w:rPr>
              <w:t>4</w:t>
            </w:r>
          </w:p>
        </w:tc>
        <w:tc>
          <w:tcPr>
            <w:tcW w:w="1171" w:type="dxa"/>
            <w:shd w:val="clear" w:color="auto" w:fill="auto"/>
          </w:tcPr>
          <w:p w14:paraId="5F3F3E8F"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14:paraId="184FE6F8" w14:textId="54B2243E"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SRS-90</w:t>
            </w:r>
          </w:p>
          <w:p w14:paraId="4C5C649A" w14:textId="1C5D548C"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SRS-96</w:t>
            </w:r>
          </w:p>
          <w:p w14:paraId="4764B5A5"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w:t>
            </w:r>
            <w:r w:rsidR="00D4096A">
              <w:rPr>
                <w:rFonts w:ascii="Times" w:eastAsiaTheme="minorEastAsia" w:hAnsi="Times" w:cs="Times"/>
                <w:color w:val="auto"/>
                <w:sz w:val="24"/>
                <w:szCs w:val="24"/>
                <w:lang w:bidi="ar-SA"/>
              </w:rPr>
              <w:t>98</w:t>
            </w:r>
          </w:p>
          <w:p w14:paraId="0F8C3DBE" w14:textId="7FA69F32" w:rsidR="00D4096A" w:rsidRPr="00DE4312"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SRS-108</w:t>
            </w:r>
          </w:p>
        </w:tc>
        <w:tc>
          <w:tcPr>
            <w:tcW w:w="957" w:type="dxa"/>
            <w:shd w:val="clear" w:color="auto" w:fill="auto"/>
          </w:tcPr>
          <w:p w14:paraId="122954AE" w14:textId="1EE9594A"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AD-40</w:t>
            </w:r>
          </w:p>
        </w:tc>
        <w:tc>
          <w:tcPr>
            <w:tcW w:w="1064" w:type="dxa"/>
            <w:shd w:val="clear" w:color="auto" w:fill="auto"/>
          </w:tcPr>
          <w:p w14:paraId="56A24298" w14:textId="7648915B" w:rsidR="008A0439" w:rsidRDefault="00D4096A"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UC-44</w:t>
            </w:r>
          </w:p>
        </w:tc>
        <w:tc>
          <w:tcPr>
            <w:tcW w:w="1065" w:type="dxa"/>
            <w:shd w:val="clear" w:color="auto" w:fill="auto"/>
          </w:tcPr>
          <w:p w14:paraId="29E1A194" w14:textId="6CAAF7D1" w:rsidR="008A0439" w:rsidRDefault="00FC0764"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SD-32</w:t>
            </w:r>
          </w:p>
        </w:tc>
        <w:tc>
          <w:tcPr>
            <w:tcW w:w="1065" w:type="dxa"/>
            <w:shd w:val="clear" w:color="auto" w:fill="auto"/>
          </w:tcPr>
          <w:p w14:paraId="09053C8A" w14:textId="3BE44B91" w:rsidR="008A0439" w:rsidRDefault="008A0439" w:rsidP="00FC076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C0764">
              <w:rPr>
                <w:rFonts w:ascii="Times" w:eastAsiaTheme="minorEastAsia" w:hAnsi="Times" w:cs="Times"/>
                <w:color w:val="auto"/>
                <w:sz w:val="24"/>
                <w:szCs w:val="24"/>
                <w:lang w:bidi="ar-SA"/>
              </w:rPr>
              <w:t>50</w:t>
            </w:r>
          </w:p>
        </w:tc>
        <w:tc>
          <w:tcPr>
            <w:tcW w:w="1065" w:type="dxa"/>
            <w:shd w:val="clear" w:color="auto" w:fill="auto"/>
          </w:tcPr>
          <w:p w14:paraId="28F0200C"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shd w:val="clear" w:color="auto" w:fill="auto"/>
          </w:tcPr>
          <w:p w14:paraId="1F0A42C1" w14:textId="77777777" w:rsidR="008A0439" w:rsidRDefault="008A0439" w:rsidP="008A043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p w14:paraId="10EF705D" w14:textId="77777777" w:rsidR="007D3F45" w:rsidRDefault="007D3F45">
      <w:pPr>
        <w:spacing w:line="240" w:lineRule="auto"/>
        <w:rPr>
          <w:lang w:bidi="ar-SA"/>
        </w:rPr>
      </w:pPr>
    </w:p>
    <w:p w14:paraId="5F6BA6F8" w14:textId="77777777" w:rsidR="00D4096A" w:rsidRDefault="00D4096A">
      <w:pPr>
        <w:spacing w:line="240" w:lineRule="auto"/>
        <w:rPr>
          <w:lang w:bidi="ar-SA"/>
        </w:rPr>
      </w:pPr>
    </w:p>
    <w:p w14:paraId="3FF16437" w14:textId="77777777" w:rsidR="00D4096A" w:rsidRDefault="00D4096A">
      <w:pPr>
        <w:spacing w:line="240" w:lineRule="auto"/>
        <w:rPr>
          <w:lang w:bidi="ar-SA"/>
        </w:rPr>
      </w:pPr>
    </w:p>
    <w:p w14:paraId="2A9E6FF1" w14:textId="77777777" w:rsidR="00D4096A" w:rsidRDefault="00D4096A">
      <w:pPr>
        <w:spacing w:line="240" w:lineRule="auto"/>
        <w:rPr>
          <w:lang w:bidi="ar-SA"/>
        </w:rPr>
      </w:pPr>
    </w:p>
    <w:p w14:paraId="1B3941DA" w14:textId="77777777" w:rsidR="00D4096A" w:rsidRDefault="00D4096A">
      <w:pPr>
        <w:spacing w:line="240" w:lineRule="auto"/>
        <w:rPr>
          <w:lang w:bidi="ar-SA"/>
        </w:rPr>
      </w:pPr>
    </w:p>
    <w:p w14:paraId="7E9FFEBD" w14:textId="77777777" w:rsidR="00D4096A" w:rsidRDefault="00D4096A">
      <w:pPr>
        <w:spacing w:line="240" w:lineRule="auto"/>
        <w:rPr>
          <w:lang w:bidi="ar-SA"/>
        </w:rPr>
      </w:pPr>
    </w:p>
    <w:p w14:paraId="5AFCA1DA" w14:textId="77777777" w:rsidR="00D4096A" w:rsidRDefault="00D4096A">
      <w:pPr>
        <w:spacing w:line="240" w:lineRule="auto"/>
        <w:rPr>
          <w:lang w:bidi="ar-SA"/>
        </w:rPr>
      </w:pPr>
    </w:p>
    <w:p w14:paraId="28DA1884" w14:textId="77777777" w:rsidR="00D4096A" w:rsidRDefault="00D4096A">
      <w:pPr>
        <w:spacing w:line="240" w:lineRule="auto"/>
        <w:rPr>
          <w:lang w:bidi="ar-SA"/>
        </w:rPr>
      </w:pPr>
    </w:p>
    <w:p w14:paraId="51EB3E25" w14:textId="77777777" w:rsidR="00D4096A" w:rsidRDefault="00D4096A">
      <w:pPr>
        <w:spacing w:line="240" w:lineRule="auto"/>
        <w:rPr>
          <w:lang w:bidi="ar-SA"/>
        </w:rPr>
      </w:pPr>
    </w:p>
    <w:p w14:paraId="48BBE224" w14:textId="77777777" w:rsidR="00D4096A" w:rsidRDefault="00D4096A">
      <w:pPr>
        <w:spacing w:line="240" w:lineRule="auto"/>
        <w:rPr>
          <w:lang w:bidi="ar-SA"/>
        </w:rPr>
      </w:pPr>
    </w:p>
    <w:p w14:paraId="6ADF4A9B" w14:textId="77777777" w:rsidR="00D4096A" w:rsidRDefault="00D4096A">
      <w:pPr>
        <w:spacing w:line="240" w:lineRule="auto"/>
        <w:rPr>
          <w:lang w:bidi="ar-SA"/>
        </w:rPr>
      </w:pPr>
    </w:p>
    <w:p w14:paraId="133DF9BF" w14:textId="77777777" w:rsidR="00D4096A" w:rsidRDefault="00D4096A">
      <w:pPr>
        <w:spacing w:line="240" w:lineRule="auto"/>
        <w:rPr>
          <w:lang w:bidi="ar-SA"/>
        </w:rPr>
      </w:pPr>
    </w:p>
    <w:p w14:paraId="4BA2DB58" w14:textId="77777777" w:rsidR="00D4096A" w:rsidRDefault="00D4096A">
      <w:pPr>
        <w:spacing w:line="240" w:lineRule="auto"/>
        <w:rPr>
          <w:lang w:bidi="ar-SA"/>
        </w:rPr>
      </w:pPr>
    </w:p>
    <w:p w14:paraId="41C59955" w14:textId="77777777" w:rsidR="00D4096A" w:rsidRDefault="00D4096A">
      <w:pPr>
        <w:spacing w:line="240" w:lineRule="auto"/>
        <w:rPr>
          <w:lang w:bidi="ar-SA"/>
        </w:rPr>
      </w:pPr>
    </w:p>
    <w:p w14:paraId="54982DF7" w14:textId="77777777" w:rsidR="00D4096A" w:rsidRDefault="00D4096A">
      <w:pPr>
        <w:spacing w:line="240" w:lineRule="auto"/>
        <w:rPr>
          <w:lang w:bidi="ar-SA"/>
        </w:rPr>
      </w:pPr>
    </w:p>
    <w:p w14:paraId="47A9CF95" w14:textId="77777777" w:rsidR="00D4096A" w:rsidRPr="00D52F01" w:rsidRDefault="00D4096A" w:rsidP="00D4096A">
      <w:pPr>
        <w:pStyle w:val="Heading1"/>
      </w:pPr>
      <w:bookmarkStart w:id="17" w:name="_Toc268347961"/>
      <w:r w:rsidRPr="00D52F01">
        <w:lastRenderedPageBreak/>
        <w:t>Chapter Four: Appendix</w:t>
      </w:r>
      <w:bookmarkEnd w:id="17"/>
    </w:p>
    <w:p w14:paraId="588D61CA" w14:textId="77777777" w:rsidR="00D4096A" w:rsidRPr="00B703EB" w:rsidRDefault="00D4096A" w:rsidP="00D4096A">
      <w:pPr>
        <w:pStyle w:val="Heading2"/>
        <w:rPr>
          <w:rFonts w:ascii="Times" w:hAnsi="Times"/>
          <w:color w:val="000000" w:themeColor="text1"/>
          <w:sz w:val="32"/>
          <w:szCs w:val="32"/>
          <w:lang w:bidi="ar-SA"/>
        </w:rPr>
      </w:pPr>
      <w:bookmarkStart w:id="18" w:name="_Toc268347962"/>
      <w:r w:rsidRPr="00B703EB">
        <w:rPr>
          <w:rFonts w:ascii="Times" w:hAnsi="Times"/>
          <w:color w:val="000000" w:themeColor="text1"/>
          <w:sz w:val="32"/>
          <w:szCs w:val="32"/>
          <w:lang w:bidi="ar-SA"/>
        </w:rPr>
        <w:t>4. Appendix</w:t>
      </w:r>
      <w:bookmarkEnd w:id="18"/>
    </w:p>
    <w:p w14:paraId="42ED7A58" w14:textId="77777777" w:rsidR="00D4096A" w:rsidRPr="0094237D" w:rsidRDefault="00D4096A" w:rsidP="00D4096A">
      <w:pPr>
        <w:pStyle w:val="Heading3"/>
        <w:rPr>
          <w:rFonts w:ascii="Times" w:hAnsi="Times"/>
          <w:color w:val="000000" w:themeColor="text1"/>
          <w:sz w:val="28"/>
          <w:lang w:bidi="ar-SA"/>
        </w:rPr>
      </w:pPr>
      <w:bookmarkStart w:id="19" w:name="_Toc268347963"/>
      <w:r w:rsidRPr="0094237D">
        <w:rPr>
          <w:rFonts w:ascii="Times" w:hAnsi="Times"/>
          <w:color w:val="000000" w:themeColor="text1"/>
          <w:sz w:val="28"/>
          <w:lang w:bidi="ar-SA"/>
        </w:rPr>
        <w:t>4.1 User Requirement Specification</w:t>
      </w:r>
      <w:bookmarkEnd w:id="19"/>
    </w:p>
    <w:p w14:paraId="76FF633E" w14:textId="77777777" w:rsidR="00456952" w:rsidRPr="00867022" w:rsidRDefault="00456952" w:rsidP="00456952">
      <w:pPr>
        <w:widowControl w:val="0"/>
        <w:jc w:val="both"/>
        <w:rPr>
          <w:rFonts w:ascii="Times New Roman" w:hAnsi="Times New Roman" w:cs="Times New Roman"/>
          <w:b/>
          <w:szCs w:val="22"/>
          <w:highlight w:val="green"/>
        </w:rPr>
      </w:pPr>
      <w:r w:rsidRPr="00867022">
        <w:rPr>
          <w:rFonts w:ascii="Times New Roman" w:hAnsi="Times New Roman" w:cs="Times New Roman"/>
          <w:b/>
          <w:szCs w:val="22"/>
          <w:highlight w:val="green"/>
        </w:rPr>
        <w:t>Feature 4: Patient identification using QR code</w:t>
      </w:r>
    </w:p>
    <w:p w14:paraId="151EF942" w14:textId="7FAF074D" w:rsidR="00456952" w:rsidRPr="00456952" w:rsidRDefault="00456952" w:rsidP="00456952">
      <w:pPr>
        <w:pStyle w:val="ListParagraph"/>
        <w:widowControl w:val="0"/>
        <w:numPr>
          <w:ilvl w:val="0"/>
          <w:numId w:val="4"/>
        </w:numPr>
        <w:jc w:val="both"/>
        <w:rPr>
          <w:rFonts w:ascii="Times New Roman" w:hAnsi="Times New Roman" w:cs="Times New Roman"/>
          <w:b/>
          <w:szCs w:val="22"/>
          <w:highlight w:val="green"/>
        </w:rPr>
      </w:pPr>
      <w:r w:rsidRPr="00867022">
        <w:rPr>
          <w:rFonts w:ascii="Times New Roman" w:hAnsi="Times New Roman" w:cs="Times New Roman"/>
          <w:szCs w:val="22"/>
          <w:highlight w:val="green"/>
        </w:rPr>
        <w:t>URS-26:   Patient can</w:t>
      </w:r>
      <w:r>
        <w:rPr>
          <w:rFonts w:ascii="Times New Roman" w:hAnsi="Times New Roman" w:cs="Times New Roman"/>
          <w:szCs w:val="22"/>
          <w:highlight w:val="green"/>
        </w:rPr>
        <w:t xml:space="preserve"> use the QR code to identify him</w:t>
      </w:r>
      <w:r w:rsidRPr="00867022">
        <w:rPr>
          <w:rFonts w:ascii="Times New Roman" w:hAnsi="Times New Roman" w:cs="Times New Roman"/>
          <w:szCs w:val="22"/>
          <w:highlight w:val="green"/>
        </w:rPr>
        <w:t xml:space="preserve">/herself  </w:t>
      </w:r>
    </w:p>
    <w:p w14:paraId="604D0615" w14:textId="77777777" w:rsidR="00456952" w:rsidRDefault="00456952" w:rsidP="00456952">
      <w:pPr>
        <w:widowControl w:val="0"/>
        <w:jc w:val="both"/>
        <w:rPr>
          <w:rFonts w:ascii="Times New Roman" w:hAnsi="Times New Roman" w:cs="Times New Roman"/>
          <w:b/>
        </w:rPr>
      </w:pPr>
      <w:r w:rsidRPr="00207758">
        <w:rPr>
          <w:rFonts w:ascii="Times New Roman" w:hAnsi="Times New Roman" w:cs="Times New Roman"/>
          <w:b/>
          <w:szCs w:val="22"/>
        </w:rPr>
        <w:t xml:space="preserve">Feature 5: Dental care consulting and following </w:t>
      </w:r>
      <w:r w:rsidRPr="00207758">
        <w:rPr>
          <w:rFonts w:ascii="Times New Roman" w:hAnsi="Times New Roman" w:cs="Times New Roman"/>
          <w:b/>
        </w:rPr>
        <w:t>up</w:t>
      </w:r>
    </w:p>
    <w:p w14:paraId="05EF3ACF"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sidRPr="00867022">
        <w:rPr>
          <w:rFonts w:ascii="Times New Roman" w:hAnsi="Times New Roman" w:cs="Times New Roman"/>
          <w:bCs/>
          <w:szCs w:val="22"/>
          <w:highlight w:val="yellow"/>
        </w:rPr>
        <w:t xml:space="preserve">URS-27:  Dentist can view his/her patient follow up message as a list in follow up  </w:t>
      </w:r>
    </w:p>
    <w:p w14:paraId="45AFCF3F"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b/>
          <w:bCs/>
          <w:szCs w:val="22"/>
          <w:highlight w:val="yellow"/>
        </w:rPr>
        <w:t xml:space="preserve">                 </w:t>
      </w:r>
      <w:r w:rsidRPr="00867022">
        <w:rPr>
          <w:rFonts w:ascii="Times New Roman" w:hAnsi="Times New Roman" w:cs="Times New Roman"/>
          <w:szCs w:val="22"/>
          <w:highlight w:val="yellow"/>
        </w:rPr>
        <w:t>page</w:t>
      </w:r>
    </w:p>
    <w:p w14:paraId="04AE78A2"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URS-28:  Dentist can </w:t>
      </w:r>
      <w:r>
        <w:rPr>
          <w:rFonts w:ascii="Times New Roman" w:hAnsi="Times New Roman" w:cs="Times New Roman"/>
          <w:szCs w:val="22"/>
          <w:highlight w:val="yellow"/>
        </w:rPr>
        <w:t>ask</w:t>
      </w:r>
      <w:r w:rsidRPr="00867022">
        <w:rPr>
          <w:rFonts w:ascii="Times New Roman" w:hAnsi="Times New Roman" w:cs="Times New Roman"/>
          <w:szCs w:val="22"/>
          <w:highlight w:val="yellow"/>
        </w:rPr>
        <w:t xml:space="preserve"> his/her patient follow up message in follow up </w:t>
      </w:r>
    </w:p>
    <w:p w14:paraId="3456A30A"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page</w:t>
      </w:r>
    </w:p>
    <w:p w14:paraId="7AB9755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URS-29</w:t>
      </w:r>
      <w:r w:rsidRPr="00867022">
        <w:rPr>
          <w:rFonts w:ascii="Times New Roman" w:hAnsi="Times New Roman" w:cs="Times New Roman"/>
          <w:bCs/>
          <w:szCs w:val="22"/>
          <w:highlight w:val="yellow"/>
        </w:rPr>
        <w:t xml:space="preserve">:  Patient  can view his/her dentist follow up message as a list in follow up </w:t>
      </w:r>
    </w:p>
    <w:p w14:paraId="37D7B272" w14:textId="77777777" w:rsidR="00456952"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page in the website</w:t>
      </w:r>
    </w:p>
    <w:p w14:paraId="68E59475"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 xml:space="preserve">URS-30:  Patient </w:t>
      </w:r>
      <w:r w:rsidRPr="00867022">
        <w:rPr>
          <w:rFonts w:ascii="Times New Roman" w:hAnsi="Times New Roman" w:cs="Times New Roman"/>
          <w:bCs/>
          <w:szCs w:val="22"/>
          <w:highlight w:val="yellow"/>
        </w:rPr>
        <w:t>can</w:t>
      </w:r>
      <w:r>
        <w:rPr>
          <w:rFonts w:ascii="Times New Roman" w:hAnsi="Times New Roman" w:cs="Times New Roman"/>
          <w:bCs/>
          <w:szCs w:val="22"/>
          <w:highlight w:val="yellow"/>
        </w:rPr>
        <w:t xml:space="preserve"> answer</w:t>
      </w:r>
      <w:r w:rsidRPr="00867022">
        <w:rPr>
          <w:rFonts w:ascii="Times New Roman" w:hAnsi="Times New Roman" w:cs="Times New Roman"/>
          <w:bCs/>
          <w:szCs w:val="22"/>
          <w:highlight w:val="yellow"/>
        </w:rPr>
        <w:t xml:space="preserve"> his/her dentist follow up message as a list in </w:t>
      </w:r>
      <w:r>
        <w:rPr>
          <w:rFonts w:ascii="Times New Roman" w:hAnsi="Times New Roman" w:cs="Times New Roman"/>
          <w:bCs/>
          <w:szCs w:val="22"/>
          <w:highlight w:val="yellow"/>
        </w:rPr>
        <w:t xml:space="preserve"> </w:t>
      </w:r>
    </w:p>
    <w:p w14:paraId="4A7D2C90" w14:textId="77777777" w:rsidR="0045695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
          <w:bCs/>
          <w:szCs w:val="22"/>
          <w:highlight w:val="yellow"/>
        </w:rPr>
        <w:t xml:space="preserve">                 </w:t>
      </w:r>
      <w:r w:rsidRPr="00867022">
        <w:rPr>
          <w:rFonts w:ascii="Times New Roman" w:hAnsi="Times New Roman" w:cs="Times New Roman"/>
          <w:bCs/>
          <w:szCs w:val="22"/>
          <w:highlight w:val="yellow"/>
        </w:rPr>
        <w:t>follow up</w:t>
      </w:r>
      <w:r w:rsidRPr="00410F8B">
        <w:rPr>
          <w:rFonts w:ascii="Times New Roman" w:hAnsi="Times New Roman" w:cs="Times New Roman"/>
          <w:bCs/>
          <w:szCs w:val="22"/>
          <w:highlight w:val="yellow"/>
        </w:rPr>
        <w:t xml:space="preserve"> page in the website</w:t>
      </w:r>
    </w:p>
    <w:p w14:paraId="3F2364E8" w14:textId="77777777" w:rsidR="00456952" w:rsidRPr="00867022" w:rsidRDefault="00456952" w:rsidP="00456952">
      <w:pPr>
        <w:pStyle w:val="ListParagraph"/>
        <w:widowControl w:val="0"/>
        <w:numPr>
          <w:ilvl w:val="0"/>
          <w:numId w:val="19"/>
        </w:numPr>
        <w:jc w:val="both"/>
        <w:rPr>
          <w:rFonts w:ascii="Times New Roman" w:hAnsi="Times New Roman" w:cs="Times New Roman"/>
          <w:b/>
          <w:bCs/>
          <w:szCs w:val="22"/>
          <w:highlight w:val="yellow"/>
        </w:rPr>
      </w:pPr>
      <w:r>
        <w:rPr>
          <w:rFonts w:ascii="Times New Roman" w:hAnsi="Times New Roman" w:cs="Times New Roman"/>
          <w:bCs/>
          <w:szCs w:val="22"/>
          <w:highlight w:val="yellow"/>
        </w:rPr>
        <w:t>URS-31</w:t>
      </w:r>
      <w:r w:rsidRPr="00867022">
        <w:rPr>
          <w:rFonts w:ascii="Times New Roman" w:hAnsi="Times New Roman" w:cs="Times New Roman"/>
          <w:bCs/>
          <w:szCs w:val="22"/>
          <w:highlight w:val="yellow"/>
        </w:rPr>
        <w:t xml:space="preserve">:  Patient  can view his/her dentist follow up message as a list in follow up </w:t>
      </w:r>
    </w:p>
    <w:p w14:paraId="4BE2F4E4" w14:textId="77777777" w:rsidR="00456952" w:rsidRPr="005A2721" w:rsidRDefault="00456952" w:rsidP="00456952">
      <w:pPr>
        <w:widowControl w:val="0"/>
        <w:jc w:val="both"/>
        <w:rPr>
          <w:rFonts w:ascii="Times New Roman" w:hAnsi="Times New Roman" w:cs="Times New Roman"/>
          <w:b/>
          <w:bCs/>
          <w:szCs w:val="22"/>
        </w:rPr>
      </w:pPr>
      <w:r w:rsidRPr="00867022">
        <w:rPr>
          <w:rFonts w:ascii="Times New Roman" w:hAnsi="Times New Roman" w:cs="Times New Roman"/>
          <w:bCs/>
          <w:szCs w:val="22"/>
          <w:highlight w:val="yellow"/>
        </w:rPr>
        <w:t xml:space="preserve">                             page in the </w:t>
      </w:r>
      <w:r w:rsidRPr="005A2721">
        <w:rPr>
          <w:rFonts w:ascii="Times New Roman" w:hAnsi="Times New Roman" w:cs="Times New Roman"/>
          <w:bCs/>
          <w:szCs w:val="22"/>
          <w:highlight w:val="yellow"/>
        </w:rPr>
        <w:t>mobile application</w:t>
      </w:r>
    </w:p>
    <w:p w14:paraId="5CD9BC26" w14:textId="77777777" w:rsidR="00456952" w:rsidRPr="00410F8B" w:rsidRDefault="00456952" w:rsidP="00456952">
      <w:pPr>
        <w:widowControl w:val="0"/>
        <w:ind w:firstLine="720"/>
        <w:jc w:val="both"/>
        <w:rPr>
          <w:rFonts w:ascii="Times New Roman" w:hAnsi="Times New Roman" w:cs="Times New Roman"/>
          <w:b/>
          <w:bCs/>
          <w:szCs w:val="22"/>
        </w:rPr>
      </w:pPr>
      <w:r>
        <w:rPr>
          <w:rFonts w:ascii="Times New Roman" w:hAnsi="Times New Roman" w:cs="Times New Roman"/>
          <w:bCs/>
          <w:szCs w:val="22"/>
          <w:highlight w:val="yellow"/>
        </w:rPr>
        <w:t>URS-32</w:t>
      </w:r>
      <w:r w:rsidRPr="00410F8B">
        <w:rPr>
          <w:rFonts w:ascii="Times New Roman" w:hAnsi="Times New Roman" w:cs="Times New Roman"/>
          <w:bCs/>
          <w:szCs w:val="22"/>
          <w:highlight w:val="yellow"/>
        </w:rPr>
        <w:t>:</w:t>
      </w:r>
      <w:r w:rsidRPr="00410F8B">
        <w:rPr>
          <w:rFonts w:ascii="Times New Roman" w:hAnsi="Times New Roman" w:cs="Times New Roman"/>
          <w:bCs/>
          <w:szCs w:val="22"/>
        </w:rPr>
        <w:t xml:space="preserve">  </w:t>
      </w:r>
      <w:r w:rsidRPr="00410F8B">
        <w:rPr>
          <w:rFonts w:ascii="Times New Roman" w:hAnsi="Times New Roman" w:cs="Times New Roman"/>
          <w:szCs w:val="22"/>
          <w:highlight w:val="yellow"/>
        </w:rPr>
        <w:t xml:space="preserve">Patient can </w:t>
      </w:r>
      <w:r>
        <w:rPr>
          <w:rFonts w:ascii="Times New Roman" w:hAnsi="Times New Roman" w:cs="Times New Roman"/>
          <w:szCs w:val="22"/>
          <w:highlight w:val="yellow"/>
        </w:rPr>
        <w:t>answer</w:t>
      </w:r>
      <w:r w:rsidRPr="00410F8B">
        <w:rPr>
          <w:rFonts w:ascii="Times New Roman" w:hAnsi="Times New Roman" w:cs="Times New Roman"/>
          <w:szCs w:val="22"/>
          <w:highlight w:val="yellow"/>
        </w:rPr>
        <w:t xml:space="preserve"> his/her dentist follows up message in follow up </w:t>
      </w:r>
    </w:p>
    <w:p w14:paraId="2813D82C" w14:textId="77777777" w:rsidR="00456952" w:rsidRPr="00867022" w:rsidRDefault="00456952" w:rsidP="00456952">
      <w:pPr>
        <w:pStyle w:val="ListParagraph"/>
        <w:widowControl w:val="0"/>
        <w:numPr>
          <w:ilvl w:val="0"/>
          <w:numId w:val="19"/>
        </w:numPr>
        <w:jc w:val="both"/>
        <w:rPr>
          <w:rFonts w:ascii="Times New Roman" w:hAnsi="Times New Roman" w:cs="Times New Roman"/>
          <w:szCs w:val="22"/>
          <w:highlight w:val="yellow"/>
        </w:rPr>
      </w:pPr>
      <w:r w:rsidRPr="00867022">
        <w:rPr>
          <w:rFonts w:ascii="Times New Roman" w:hAnsi="Times New Roman" w:cs="Times New Roman"/>
          <w:szCs w:val="22"/>
          <w:highlight w:val="yellow"/>
        </w:rPr>
        <w:t xml:space="preserve">                 page</w:t>
      </w:r>
      <w:r>
        <w:rPr>
          <w:rFonts w:ascii="Times New Roman" w:hAnsi="Times New Roman" w:cs="Times New Roman"/>
          <w:szCs w:val="22"/>
          <w:highlight w:val="yellow"/>
        </w:rPr>
        <w:t xml:space="preserve"> in mobile application</w:t>
      </w:r>
    </w:p>
    <w:p w14:paraId="1C58C5B6" w14:textId="77777777" w:rsidR="00456952" w:rsidRPr="00E620C1" w:rsidRDefault="00456952" w:rsidP="00456952">
      <w:pPr>
        <w:widowControl w:val="0"/>
        <w:ind w:left="360"/>
        <w:jc w:val="both"/>
        <w:rPr>
          <w:rFonts w:ascii="Times New Roman" w:hAnsi="Times New Roman" w:cs="Times New Roman"/>
          <w:b/>
          <w:bCs/>
          <w:szCs w:val="22"/>
        </w:rPr>
      </w:pPr>
    </w:p>
    <w:p w14:paraId="14A593AA" w14:textId="77777777" w:rsidR="00456952" w:rsidRDefault="00456952" w:rsidP="00456952">
      <w:pPr>
        <w:widowControl w:val="0"/>
        <w:jc w:val="both"/>
        <w:rPr>
          <w:rFonts w:ascii="Times New Roman" w:hAnsi="Times New Roman" w:cs="Times New Roman"/>
          <w:b/>
          <w:szCs w:val="22"/>
        </w:rPr>
      </w:pPr>
      <w:r w:rsidRPr="00D37937">
        <w:rPr>
          <w:rFonts w:ascii="Times New Roman" w:hAnsi="Times New Roman" w:cs="Times New Roman"/>
          <w:b/>
          <w:szCs w:val="22"/>
          <w:highlight w:val="yellow"/>
        </w:rPr>
        <w:t>Feature 6: A dental clinic information and promotion</w:t>
      </w:r>
    </w:p>
    <w:p w14:paraId="2F1E8B3E"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3</w:t>
      </w:r>
      <w:r w:rsidRPr="00D37937">
        <w:rPr>
          <w:rFonts w:ascii="Times New Roman" w:hAnsi="Times New Roman" w:cs="Times New Roman"/>
          <w:szCs w:val="22"/>
          <w:highlight w:val="yellow"/>
        </w:rPr>
        <w:t xml:space="preserve">:  Patient can view the dental clinic information and promotion in the  </w:t>
      </w:r>
    </w:p>
    <w:p w14:paraId="41D0A2FD"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 xml:space="preserve">                 website</w:t>
      </w:r>
    </w:p>
    <w:p w14:paraId="7C09991A"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4</w:t>
      </w: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 xml:space="preserve">Patient can view the dental clinic information and promotion in mobile </w:t>
      </w:r>
    </w:p>
    <w:p w14:paraId="17436871"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sidRPr="00D37937">
        <w:rPr>
          <w:rFonts w:ascii="Times New Roman" w:hAnsi="Times New Roman" w:cs="Times New Roman"/>
          <w:szCs w:val="22"/>
          <w:highlight w:val="yellow"/>
        </w:rPr>
        <w:t xml:space="preserve">                </w:t>
      </w:r>
      <w:r>
        <w:rPr>
          <w:rFonts w:ascii="Times New Roman" w:hAnsi="Times New Roman" w:cs="Times New Roman"/>
          <w:szCs w:val="22"/>
          <w:highlight w:val="yellow"/>
        </w:rPr>
        <w:t xml:space="preserve"> </w:t>
      </w:r>
      <w:r w:rsidRPr="00D37937">
        <w:rPr>
          <w:rFonts w:ascii="Times New Roman" w:hAnsi="Times New Roman" w:cs="Times New Roman"/>
          <w:szCs w:val="22"/>
          <w:highlight w:val="yellow"/>
        </w:rPr>
        <w:t>application</w:t>
      </w:r>
    </w:p>
    <w:p w14:paraId="100A8368"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URS-35</w:t>
      </w:r>
      <w:r w:rsidRPr="00D37937">
        <w:rPr>
          <w:rFonts w:ascii="Times New Roman" w:hAnsi="Times New Roman" w:cs="Times New Roman"/>
          <w:szCs w:val="22"/>
          <w:highlight w:val="yellow"/>
        </w:rPr>
        <w:t>:   Officer can add the information to the database</w:t>
      </w:r>
    </w:p>
    <w:p w14:paraId="7E5FE3C6"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sidRPr="00D37937">
        <w:rPr>
          <w:rFonts w:ascii="Times New Roman" w:hAnsi="Times New Roman" w:cs="Times New Roman"/>
          <w:szCs w:val="22"/>
          <w:highlight w:val="yellow"/>
        </w:rPr>
        <w:t>URS-3</w:t>
      </w:r>
      <w:r>
        <w:rPr>
          <w:rFonts w:ascii="Times New Roman" w:hAnsi="Times New Roman" w:cs="Times New Roman"/>
          <w:szCs w:val="22"/>
          <w:highlight w:val="yellow"/>
        </w:rPr>
        <w:t>6</w:t>
      </w:r>
      <w:r w:rsidRPr="00D37937">
        <w:rPr>
          <w:rFonts w:ascii="Times New Roman" w:hAnsi="Times New Roman" w:cs="Times New Roman"/>
          <w:szCs w:val="22"/>
          <w:highlight w:val="yellow"/>
        </w:rPr>
        <w:t>:   Officer can edit the dental clinic information in the database</w:t>
      </w:r>
    </w:p>
    <w:p w14:paraId="3FB22F92" w14:textId="77777777" w:rsidR="00456952" w:rsidRPr="00D37937" w:rsidRDefault="00456952" w:rsidP="00456952">
      <w:pPr>
        <w:pStyle w:val="ListParagraph"/>
        <w:widowControl w:val="0"/>
        <w:numPr>
          <w:ilvl w:val="0"/>
          <w:numId w:val="19"/>
        </w:numPr>
        <w:jc w:val="both"/>
        <w:rPr>
          <w:rFonts w:ascii="Times New Roman" w:hAnsi="Times New Roman" w:cs="Times New Roman"/>
          <w:szCs w:val="22"/>
          <w:highlight w:val="yellow"/>
        </w:rPr>
      </w:pPr>
      <w:r>
        <w:rPr>
          <w:rFonts w:ascii="Times New Roman" w:hAnsi="Times New Roman" w:cs="Times New Roman"/>
          <w:szCs w:val="22"/>
          <w:highlight w:val="yellow"/>
        </w:rPr>
        <w:t>URS-37</w:t>
      </w:r>
      <w:r w:rsidRPr="00D37937">
        <w:rPr>
          <w:rFonts w:ascii="Times New Roman" w:hAnsi="Times New Roman" w:cs="Times New Roman"/>
          <w:szCs w:val="22"/>
          <w:highlight w:val="yellow"/>
        </w:rPr>
        <w:t>:   Officer can delete the dental clinic information from the database</w:t>
      </w:r>
    </w:p>
    <w:p w14:paraId="31D7CBA2" w14:textId="77777777" w:rsidR="00456952" w:rsidRPr="00D37937" w:rsidRDefault="00456952" w:rsidP="00456952">
      <w:pPr>
        <w:pStyle w:val="ListParagraph"/>
        <w:widowControl w:val="0"/>
        <w:numPr>
          <w:ilvl w:val="0"/>
          <w:numId w:val="19"/>
        </w:numPr>
        <w:jc w:val="both"/>
        <w:rPr>
          <w:rFonts w:ascii="Times New Roman" w:hAnsi="Times New Roman" w:cs="Times New Roman"/>
          <w:b/>
          <w:szCs w:val="22"/>
          <w:highlight w:val="yellow"/>
        </w:rPr>
      </w:pPr>
      <w:r>
        <w:rPr>
          <w:rFonts w:ascii="Times New Roman" w:hAnsi="Times New Roman" w:cs="Times New Roman"/>
          <w:szCs w:val="22"/>
          <w:highlight w:val="yellow"/>
        </w:rPr>
        <w:t>URS-38</w:t>
      </w:r>
      <w:r w:rsidRPr="00D37937">
        <w:rPr>
          <w:rFonts w:ascii="Times New Roman" w:hAnsi="Times New Roman" w:cs="Times New Roman"/>
          <w:szCs w:val="22"/>
          <w:highlight w:val="yellow"/>
        </w:rPr>
        <w:t>:   Visitor can view the dental clinic information and promotion</w:t>
      </w:r>
    </w:p>
    <w:p w14:paraId="3EABC64A" w14:textId="77777777" w:rsidR="00456952" w:rsidRDefault="00456952" w:rsidP="00456952">
      <w:pPr>
        <w:jc w:val="both"/>
        <w:rPr>
          <w:rFonts w:ascii="Times New Roman" w:hAnsi="Times New Roman" w:cs="Times New Roman"/>
          <w:b/>
          <w:color w:val="000000" w:themeColor="text1"/>
          <w:szCs w:val="22"/>
        </w:rPr>
      </w:pPr>
    </w:p>
    <w:p w14:paraId="5EE2E6D0" w14:textId="77777777" w:rsidR="00456952" w:rsidRPr="00781B32" w:rsidRDefault="00456952" w:rsidP="00456952">
      <w:pPr>
        <w:jc w:val="both"/>
        <w:rPr>
          <w:rFonts w:ascii="Times" w:hAnsi="Times"/>
          <w:highlight w:val="magenta"/>
        </w:rPr>
      </w:pPr>
      <w:r w:rsidRPr="00781B32">
        <w:rPr>
          <w:rFonts w:ascii="Times New Roman" w:hAnsi="Times New Roman" w:cs="Times New Roman"/>
          <w:b/>
          <w:color w:val="000000" w:themeColor="text1"/>
          <w:szCs w:val="22"/>
        </w:rPr>
        <w:t>Feature 7: Cost estimation of dental treatments</w:t>
      </w:r>
    </w:p>
    <w:p w14:paraId="41BDA2E9"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URS-39</w:t>
      </w:r>
      <w:r w:rsidRPr="00A40A91">
        <w:rPr>
          <w:rFonts w:ascii="Times New Roman" w:hAnsi="Times New Roman" w:cs="Times New Roman"/>
          <w:szCs w:val="22"/>
          <w:highlight w:val="yellow"/>
        </w:rPr>
        <w:t xml:space="preserve">:  Patient can select the dental treatment to </w:t>
      </w:r>
      <w:r>
        <w:rPr>
          <w:rFonts w:ascii="Times New Roman" w:hAnsi="Times New Roman" w:cs="Times New Roman"/>
          <w:szCs w:val="22"/>
          <w:highlight w:val="yellow"/>
        </w:rPr>
        <w:t>estimate the cost by  him</w:t>
      </w:r>
      <w:r w:rsidRPr="00A40A91">
        <w:rPr>
          <w:rFonts w:ascii="Times New Roman" w:hAnsi="Times New Roman" w:cs="Times New Roman"/>
          <w:szCs w:val="22"/>
          <w:highlight w:val="yellow"/>
        </w:rPr>
        <w:t xml:space="preserve">/herself </w:t>
      </w:r>
    </w:p>
    <w:p w14:paraId="231FAD52"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in the website</w:t>
      </w:r>
    </w:p>
    <w:p w14:paraId="1148F31E"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URS-40</w:t>
      </w:r>
      <w:r w:rsidRPr="00A40A91">
        <w:rPr>
          <w:rFonts w:ascii="Times New Roman" w:hAnsi="Times New Roman" w:cs="Times New Roman"/>
          <w:szCs w:val="22"/>
          <w:highlight w:val="yellow"/>
        </w:rPr>
        <w:t>:  Patient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Pr>
          <w:rFonts w:ascii="Times New Roman" w:hAnsi="Times New Roman" w:cs="Times New Roman"/>
          <w:szCs w:val="22"/>
          <w:highlight w:val="yellow"/>
        </w:rPr>
        <w:t xml:space="preserve"> </w:t>
      </w:r>
      <w:r w:rsidRPr="00EB2F58">
        <w:rPr>
          <w:rFonts w:ascii="Times New Roman" w:hAnsi="Times New Roman" w:cs="Times New Roman"/>
          <w:szCs w:val="22"/>
          <w:highlight w:val="yellow"/>
        </w:rPr>
        <w:t>in the mobile application</w:t>
      </w:r>
    </w:p>
    <w:p w14:paraId="36A36E96" w14:textId="77777777" w:rsidR="00456952" w:rsidRPr="00EB2F58"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URS-41</w:t>
      </w:r>
      <w:r w:rsidRPr="00A40A91">
        <w:rPr>
          <w:rFonts w:ascii="Times New Roman" w:hAnsi="Times New Roman" w:cs="Times New Roman"/>
          <w:szCs w:val="22"/>
          <w:highlight w:val="yellow"/>
        </w:rPr>
        <w:t xml:space="preserve">:  </w:t>
      </w:r>
      <w:r>
        <w:rPr>
          <w:rFonts w:ascii="Times New Roman" w:hAnsi="Times New Roman" w:cs="Times New Roman"/>
          <w:szCs w:val="22"/>
          <w:highlight w:val="yellow"/>
        </w:rPr>
        <w:t>Visitor</w:t>
      </w:r>
      <w:r w:rsidRPr="00A40A91">
        <w:rPr>
          <w:rFonts w:ascii="Times New Roman" w:hAnsi="Times New Roman" w:cs="Times New Roman"/>
          <w:szCs w:val="22"/>
          <w:highlight w:val="yellow"/>
        </w:rPr>
        <w:t xml:space="preserve"> can select the dental treat</w:t>
      </w:r>
      <w:r>
        <w:rPr>
          <w:rFonts w:ascii="Times New Roman" w:hAnsi="Times New Roman" w:cs="Times New Roman"/>
          <w:szCs w:val="22"/>
          <w:highlight w:val="yellow"/>
        </w:rPr>
        <w:t>ment to estimate the cost by him</w:t>
      </w:r>
      <w:r w:rsidRPr="00A40A91">
        <w:rPr>
          <w:rFonts w:ascii="Times New Roman" w:hAnsi="Times New Roman" w:cs="Times New Roman"/>
          <w:szCs w:val="22"/>
          <w:highlight w:val="yellow"/>
        </w:rPr>
        <w:t xml:space="preserve">/herself </w:t>
      </w:r>
      <w:r w:rsidRPr="00EB2F58">
        <w:rPr>
          <w:rFonts w:ascii="Times New Roman" w:hAnsi="Times New Roman" w:cs="Times New Roman"/>
          <w:szCs w:val="22"/>
          <w:highlight w:val="yellow"/>
        </w:rPr>
        <w:t xml:space="preserve">  in the website</w:t>
      </w:r>
    </w:p>
    <w:p w14:paraId="36D63C2C"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URS-42</w:t>
      </w:r>
      <w:r w:rsidRPr="00A40A91">
        <w:rPr>
          <w:rFonts w:ascii="Times New Roman" w:hAnsi="Times New Roman" w:cs="Times New Roman"/>
          <w:szCs w:val="22"/>
          <w:highlight w:val="yellow"/>
        </w:rPr>
        <w:t xml:space="preserve">:  Officer can add dental treatment information including the detail and </w:t>
      </w:r>
    </w:p>
    <w:p w14:paraId="53CF28FE" w14:textId="77777777" w:rsidR="00456952"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cost</w:t>
      </w:r>
      <w:r>
        <w:rPr>
          <w:rFonts w:ascii="Times New Roman" w:hAnsi="Times New Roman" w:cs="Times New Roman"/>
          <w:szCs w:val="22"/>
          <w:highlight w:val="yellow"/>
        </w:rPr>
        <w:t xml:space="preserve"> into the database</w:t>
      </w:r>
    </w:p>
    <w:p w14:paraId="4D647D47"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URS-43</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edit</w:t>
      </w:r>
      <w:r w:rsidRPr="00A40A91">
        <w:rPr>
          <w:rFonts w:ascii="Times New Roman" w:hAnsi="Times New Roman" w:cs="Times New Roman"/>
          <w:szCs w:val="22"/>
          <w:highlight w:val="yellow"/>
        </w:rPr>
        <w:t xml:space="preserve"> dental treatment information including the detail and </w:t>
      </w:r>
    </w:p>
    <w:p w14:paraId="2326E0F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sidRPr="00A40A91">
        <w:rPr>
          <w:rFonts w:ascii="Times New Roman" w:hAnsi="Times New Roman" w:cs="Times New Roman"/>
          <w:szCs w:val="22"/>
          <w:highlight w:val="yellow"/>
        </w:rPr>
        <w:t xml:space="preserve">                 cost</w:t>
      </w:r>
      <w:r>
        <w:rPr>
          <w:rFonts w:ascii="Times New Roman" w:hAnsi="Times New Roman" w:cs="Times New Roman"/>
          <w:szCs w:val="22"/>
          <w:highlight w:val="yellow"/>
        </w:rPr>
        <w:t xml:space="preserve"> in the database</w:t>
      </w:r>
    </w:p>
    <w:p w14:paraId="2590305B"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r>
        <w:rPr>
          <w:rFonts w:ascii="Times New Roman" w:hAnsi="Times New Roman" w:cs="Times New Roman"/>
          <w:szCs w:val="22"/>
          <w:highlight w:val="yellow"/>
        </w:rPr>
        <w:t>URS-44</w:t>
      </w:r>
      <w:r w:rsidRPr="00A40A91">
        <w:rPr>
          <w:rFonts w:ascii="Times New Roman" w:hAnsi="Times New Roman" w:cs="Times New Roman"/>
          <w:szCs w:val="22"/>
          <w:highlight w:val="yellow"/>
        </w:rPr>
        <w:t xml:space="preserve">:  Officer can </w:t>
      </w:r>
      <w:r>
        <w:rPr>
          <w:rFonts w:ascii="Times New Roman" w:hAnsi="Times New Roman" w:cs="Times New Roman"/>
          <w:szCs w:val="22"/>
          <w:highlight w:val="yellow"/>
        </w:rPr>
        <w:t>delete</w:t>
      </w:r>
      <w:r w:rsidRPr="00A40A91">
        <w:rPr>
          <w:rFonts w:ascii="Times New Roman" w:hAnsi="Times New Roman" w:cs="Times New Roman"/>
          <w:szCs w:val="22"/>
          <w:highlight w:val="yellow"/>
        </w:rPr>
        <w:t xml:space="preserve"> dental treatment information </w:t>
      </w:r>
      <w:r>
        <w:rPr>
          <w:rFonts w:ascii="Times New Roman" w:hAnsi="Times New Roman" w:cs="Times New Roman"/>
          <w:szCs w:val="22"/>
          <w:highlight w:val="yellow"/>
        </w:rPr>
        <w:t>from the database</w:t>
      </w:r>
    </w:p>
    <w:p w14:paraId="279BCC61" w14:textId="77777777" w:rsidR="00456952" w:rsidRPr="00A40A91" w:rsidRDefault="00456952" w:rsidP="00456952">
      <w:pPr>
        <w:pStyle w:val="ListParagraph"/>
        <w:widowControl w:val="0"/>
        <w:numPr>
          <w:ilvl w:val="0"/>
          <w:numId w:val="20"/>
        </w:numPr>
        <w:jc w:val="both"/>
        <w:rPr>
          <w:rFonts w:ascii="Times New Roman" w:hAnsi="Times New Roman" w:cs="Times New Roman"/>
          <w:szCs w:val="22"/>
          <w:highlight w:val="yellow"/>
        </w:rPr>
      </w:pPr>
    </w:p>
    <w:p w14:paraId="492D7F7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1C062C4" w14:textId="77777777" w:rsidR="00D4096A" w:rsidRDefault="00D4096A" w:rsidP="00D4096A">
      <w:pPr>
        <w:pStyle w:val="Heading3"/>
        <w:rPr>
          <w:rFonts w:ascii="Times" w:hAnsi="Times"/>
          <w:color w:val="000000" w:themeColor="text1"/>
          <w:sz w:val="28"/>
          <w:lang w:bidi="ar-SA"/>
        </w:rPr>
      </w:pPr>
      <w:bookmarkStart w:id="20" w:name="_Toc268347964"/>
      <w:r w:rsidRPr="0094237D">
        <w:rPr>
          <w:rFonts w:ascii="Times" w:hAnsi="Times"/>
          <w:color w:val="000000" w:themeColor="text1"/>
          <w:sz w:val="28"/>
          <w:lang w:bidi="ar-SA"/>
        </w:rPr>
        <w:lastRenderedPageBreak/>
        <w:t>4.2 Use Case</w:t>
      </w:r>
      <w:bookmarkEnd w:id="20"/>
    </w:p>
    <w:p w14:paraId="4C99AFAD" w14:textId="77777777" w:rsidR="00D4096A" w:rsidRPr="001B426B" w:rsidRDefault="00D4096A" w:rsidP="00D4096A">
      <w:pPr>
        <w:rPr>
          <w:lang w:bidi="ar-SA"/>
        </w:rPr>
      </w:pPr>
    </w:p>
    <w:p w14:paraId="520CC5CB" w14:textId="77777777" w:rsidR="00D4096A" w:rsidRDefault="00D4096A" w:rsidP="00D4096A">
      <w:pPr>
        <w:widowControl w:val="0"/>
        <w:autoSpaceDE w:val="0"/>
        <w:autoSpaceDN w:val="0"/>
        <w:adjustRightInd w:val="0"/>
        <w:spacing w:after="240" w:line="240" w:lineRule="auto"/>
        <w:rPr>
          <w:rFonts w:ascii="Times New Roman" w:hAnsi="Times New Roman" w:cs="Times New Roman"/>
          <w:sz w:val="32"/>
          <w:szCs w:val="32"/>
        </w:rPr>
      </w:pPr>
    </w:p>
    <w:p w14:paraId="2A8A5982"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1898A4AC"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32F2292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F21D919"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924756"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6C76B03"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B61117B"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65E868C8"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2008BD57"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0A546FAD" w14:textId="77777777" w:rsidR="004D65AB" w:rsidRDefault="004D65AB" w:rsidP="00D4096A">
      <w:pPr>
        <w:widowControl w:val="0"/>
        <w:autoSpaceDE w:val="0"/>
        <w:autoSpaceDN w:val="0"/>
        <w:adjustRightInd w:val="0"/>
        <w:spacing w:after="240" w:line="240" w:lineRule="auto"/>
        <w:rPr>
          <w:rFonts w:ascii="Times New Roman" w:hAnsi="Times New Roman" w:cs="Times New Roman"/>
          <w:sz w:val="32"/>
          <w:szCs w:val="32"/>
        </w:rPr>
      </w:pPr>
    </w:p>
    <w:p w14:paraId="4F0CDE1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BB07D3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C123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83F0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8B9FA1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1BAE88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A76EC5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559E0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44CF4B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56265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0ABBF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9C0C8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Pr="0094237D">
        <w:rPr>
          <w:rStyle w:val="Heading3Char"/>
          <w:rFonts w:ascii="Times" w:hAnsi="Times"/>
          <w:color w:val="000000" w:themeColor="text1"/>
          <w:sz w:val="28"/>
        </w:rPr>
        <w:t>.3 System Requirement Specification</w:t>
      </w:r>
    </w:p>
    <w:p w14:paraId="056513FE" w14:textId="7CA567FE" w:rsidR="00456952" w:rsidRDefault="00D4096A" w:rsidP="00456952">
      <w:pPr>
        <w:pStyle w:val="ListParagraph"/>
        <w:numPr>
          <w:ilvl w:val="0"/>
          <w:numId w:val="22"/>
        </w:numPr>
        <w:spacing w:line="240" w:lineRule="auto"/>
        <w:rPr>
          <w:rFonts w:ascii="Times" w:hAnsi="Times"/>
        </w:rPr>
      </w:pPr>
      <w:r w:rsidRPr="00456952">
        <w:rPr>
          <w:rFonts w:ascii="Times" w:hAnsi="Times"/>
        </w:rPr>
        <w:t xml:space="preserve">SRS-01: </w:t>
      </w:r>
      <w:r w:rsidR="00456952">
        <w:rPr>
          <w:rFonts w:ascii="Times" w:hAnsi="Times"/>
        </w:rPr>
        <w:tab/>
      </w:r>
      <w:r w:rsidRPr="00456952">
        <w:rPr>
          <w:rFonts w:ascii="Times" w:hAnsi="Times"/>
        </w:rPr>
        <w:t>System shall connect with the database</w:t>
      </w:r>
    </w:p>
    <w:p w14:paraId="2B4305BE" w14:textId="7093672B" w:rsidR="00D4096A" w:rsidRPr="00456952" w:rsidRDefault="00D4096A" w:rsidP="00456952">
      <w:pPr>
        <w:pStyle w:val="ListParagraph"/>
        <w:numPr>
          <w:ilvl w:val="0"/>
          <w:numId w:val="22"/>
        </w:numPr>
        <w:spacing w:line="240" w:lineRule="auto"/>
        <w:rPr>
          <w:rFonts w:ascii="Times" w:hAnsi="Times"/>
        </w:rPr>
      </w:pPr>
      <w:r w:rsidRPr="00456952">
        <w:rPr>
          <w:rFonts w:ascii="Times" w:hAnsi="Times"/>
          <w:bCs/>
        </w:rPr>
        <w:t>SRS-59:</w:t>
      </w:r>
      <w:r w:rsidRPr="00456952">
        <w:rPr>
          <w:rFonts w:ascii="Times" w:hAnsi="Times"/>
          <w:b/>
          <w:bCs/>
        </w:rPr>
        <w:t xml:space="preserve"> </w:t>
      </w:r>
      <w:r w:rsidR="00456952">
        <w:rPr>
          <w:rFonts w:ascii="Times" w:hAnsi="Times"/>
          <w:b/>
          <w:bCs/>
        </w:rPr>
        <w:tab/>
      </w:r>
      <w:r w:rsidRPr="00456952">
        <w:rPr>
          <w:rFonts w:ascii="Times New Roman" w:hAnsi="Times New Roman" w:cs="Times New Roman"/>
        </w:rPr>
        <w:t>System shall show error message “Please fill out this field” for any field that requires being not empty</w:t>
      </w:r>
    </w:p>
    <w:p w14:paraId="229C3A95" w14:textId="77777777" w:rsidR="00456952"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SRS-61</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w:t>
      </w:r>
      <w:r>
        <w:rPr>
          <w:rFonts w:ascii="Times New Roman" w:hAnsi="Times New Roman" w:cs="Times New Roman"/>
          <w:szCs w:val="22"/>
          <w:highlight w:val="yellow"/>
        </w:rPr>
        <w:t>e function in mobile application</w:t>
      </w:r>
    </w:p>
    <w:p w14:paraId="5E8038A0" w14:textId="77777777" w:rsidR="00456952" w:rsidRPr="00E620C1"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szCs w:val="22"/>
          <w:highlight w:val="cyan"/>
        </w:rPr>
        <w:t xml:space="preserve"> SRS-62</w:t>
      </w:r>
      <w:r w:rsidRPr="00480CAA">
        <w:rPr>
          <w:rFonts w:ascii="Times New Roman" w:hAnsi="Times New Roman" w:cs="Times New Roman"/>
          <w:b/>
          <w:szCs w:val="22"/>
          <w:highlight w:val="cyan"/>
        </w:rPr>
        <w:t>:</w:t>
      </w:r>
      <w:r>
        <w:rPr>
          <w:rFonts w:ascii="Times New Roman" w:hAnsi="Times New Roman" w:cs="Times New Roman"/>
          <w:b/>
          <w:szCs w:val="22"/>
          <w:highlight w:val="yellow"/>
        </w:rPr>
        <w:tab/>
      </w:r>
      <w:r w:rsidRPr="00E620C1">
        <w:rPr>
          <w:rFonts w:ascii="Times New Roman" w:hAnsi="Times New Roman" w:cs="Times New Roman"/>
          <w:szCs w:val="22"/>
          <w:highlight w:val="yellow"/>
        </w:rPr>
        <w:t>System shall provide the patient’s QR code in QR code function in the website</w:t>
      </w:r>
    </w:p>
    <w:p w14:paraId="78092B7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SRS-63</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dent </w:t>
      </w:r>
      <w:r w:rsidRPr="00E620C1">
        <w:rPr>
          <w:rFonts w:ascii="Times New Roman" w:hAnsi="Times New Roman" w:cs="Times New Roman"/>
          <w:highlight w:val="yellow"/>
        </w:rPr>
        <w:t>follow up page in the website</w:t>
      </w:r>
    </w:p>
    <w:p w14:paraId="12D45550"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SRS-64</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dent follow up page in the website</w:t>
      </w:r>
    </w:p>
    <w:p w14:paraId="76D987A5"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highlight w:val="cyan"/>
        </w:rPr>
        <w:t xml:space="preserve"> SRS-65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follow up page in the </w:t>
      </w:r>
      <w:r>
        <w:rPr>
          <w:rFonts w:ascii="Times New Roman" w:hAnsi="Times New Roman" w:cs="Times New Roman"/>
          <w:highlight w:val="yellow"/>
        </w:rPr>
        <w:t>mobile application</w:t>
      </w:r>
    </w:p>
    <w:p w14:paraId="1235BDE1" w14:textId="77777777" w:rsidR="00456952"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 xml:space="preserve"> SRS-66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follow up page in the mobile application</w:t>
      </w:r>
    </w:p>
    <w:p w14:paraId="32C21ACF" w14:textId="73F9BAFD" w:rsidR="00456952" w:rsidRPr="00456952" w:rsidRDefault="00456952" w:rsidP="00456952">
      <w:pPr>
        <w:pStyle w:val="ListParagraph"/>
        <w:numPr>
          <w:ilvl w:val="0"/>
          <w:numId w:val="21"/>
        </w:numPr>
        <w:jc w:val="both"/>
        <w:rPr>
          <w:rFonts w:ascii="Times New Roman" w:hAnsi="Times New Roman" w:cs="Times New Roman"/>
          <w:bCs/>
          <w:highlight w:val="yellow"/>
        </w:rPr>
      </w:pPr>
      <w:r w:rsidRPr="00456952">
        <w:rPr>
          <w:rFonts w:ascii="Times New Roman" w:hAnsi="Times New Roman" w:cs="Times New Roman"/>
          <w:b/>
          <w:bCs/>
          <w:highlight w:val="cyan"/>
        </w:rPr>
        <w:t>SRS-67:</w:t>
      </w:r>
      <w:r w:rsidRPr="00456952">
        <w:rPr>
          <w:rFonts w:ascii="Times New Roman" w:hAnsi="Times New Roman" w:cs="Times New Roman"/>
          <w:highlight w:val="cyan"/>
        </w:rPr>
        <w:t xml:space="preserve">   </w:t>
      </w:r>
      <w:r w:rsidRPr="00456952">
        <w:rPr>
          <w:rFonts w:ascii="Times New Roman" w:hAnsi="Times New Roman" w:cs="Times New Roman"/>
          <w:highlight w:val="yellow"/>
        </w:rPr>
        <w:t>S</w:t>
      </w:r>
      <w:r w:rsidRPr="00456952">
        <w:rPr>
          <w:rFonts w:ascii="Times New Roman" w:hAnsi="Times New Roman" w:cs="Times New Roman"/>
          <w:bCs/>
          <w:highlight w:val="yellow"/>
        </w:rPr>
        <w:t>ystem shall retrieve the patient’s message data including the answer from the database</w:t>
      </w:r>
    </w:p>
    <w:p w14:paraId="5B8B4845"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-68</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09606D70"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SRS-69</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patient’s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53532A84"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highlight w:val="cyan"/>
        </w:rPr>
        <w:t xml:space="preserve"> SRS-70</w:t>
      </w:r>
      <w:r w:rsidRPr="00CD758E">
        <w:rPr>
          <w:rFonts w:ascii="Times New Roman" w:hAnsi="Times New Roman" w:cs="Times New Roman"/>
          <w:b/>
          <w:bCs/>
          <w:highlight w:val="cyan"/>
        </w:rPr>
        <w:t>:</w:t>
      </w:r>
      <w:r w:rsidRPr="00CD758E">
        <w:rPr>
          <w:rFonts w:ascii="Times New Roman" w:hAnsi="Times New Roman" w:cs="Times New Roman"/>
          <w:highlight w:val="cyan"/>
        </w:rPr>
        <w:t xml:space="preserve">   </w:t>
      </w:r>
      <w:r>
        <w:rPr>
          <w:rFonts w:ascii="Times New Roman" w:hAnsi="Times New Roman" w:cs="Times New Roman"/>
          <w:highlight w:val="yellow"/>
        </w:rPr>
        <w:t>S</w:t>
      </w:r>
      <w:r>
        <w:rPr>
          <w:rFonts w:ascii="Times New Roman" w:hAnsi="Times New Roman" w:cs="Times New Roman"/>
          <w:bCs/>
          <w:highlight w:val="yellow"/>
        </w:rPr>
        <w:t>ystem shall retrieve the dentist’s message data including the question  from the database</w:t>
      </w:r>
    </w:p>
    <w:p w14:paraId="3892F913" w14:textId="77777777" w:rsidR="00456952" w:rsidRPr="00E620C1"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SRS-71</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dent </w:t>
      </w:r>
      <w:r w:rsidRPr="00E620C1">
        <w:rPr>
          <w:rFonts w:ascii="Times New Roman" w:hAnsi="Times New Roman" w:cs="Times New Roman"/>
          <w:bCs/>
          <w:szCs w:val="22"/>
          <w:highlight w:val="yellow"/>
        </w:rPr>
        <w:t>follow up page in the website</w:t>
      </w:r>
    </w:p>
    <w:p w14:paraId="796A0FB0" w14:textId="77777777" w:rsidR="00456952"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 xml:space="preserve"> SRS-72</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add the dentist’s</w:t>
      </w:r>
      <w:r w:rsidRPr="00E620C1">
        <w:rPr>
          <w:rFonts w:ascii="Times New Roman" w:hAnsi="Times New Roman" w:cs="Times New Roman"/>
          <w:bCs/>
          <w:szCs w:val="22"/>
          <w:highlight w:val="yellow"/>
        </w:rPr>
        <w:t xml:space="preserve"> message </w:t>
      </w:r>
      <w:r>
        <w:rPr>
          <w:rFonts w:ascii="Times New Roman" w:hAnsi="Times New Roman" w:cs="Times New Roman"/>
          <w:bCs/>
          <w:szCs w:val="22"/>
          <w:highlight w:val="yellow"/>
        </w:rPr>
        <w:t xml:space="preserve">data including question and answer </w:t>
      </w:r>
      <w:r w:rsidRPr="00E620C1">
        <w:rPr>
          <w:rFonts w:ascii="Times New Roman" w:hAnsi="Times New Roman" w:cs="Times New Roman"/>
          <w:bCs/>
          <w:szCs w:val="22"/>
          <w:highlight w:val="yellow"/>
        </w:rPr>
        <w:t>into the database</w:t>
      </w:r>
    </w:p>
    <w:p w14:paraId="74E8BF35" w14:textId="77777777" w:rsidR="00456952" w:rsidRPr="00037323" w:rsidRDefault="00456952" w:rsidP="00456952">
      <w:pPr>
        <w:widowControl w:val="0"/>
        <w:ind w:firstLine="360"/>
        <w:jc w:val="both"/>
        <w:rPr>
          <w:rFonts w:ascii="Times" w:hAnsi="Times" w:cs="Times New Roman"/>
          <w:highlight w:val="yellow"/>
        </w:rPr>
      </w:pPr>
      <w:r>
        <w:rPr>
          <w:rFonts w:ascii="Times New Roman" w:hAnsi="Times New Roman" w:cs="Times New Roman"/>
          <w:b/>
          <w:bCs/>
          <w:szCs w:val="22"/>
          <w:highlight w:val="cyan"/>
        </w:rPr>
        <w:t>SRS-73</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Pr>
          <w:rFonts w:ascii="Times New Roman" w:hAnsi="Times New Roman" w:cs="Times New Roman"/>
          <w:bCs/>
          <w:szCs w:val="22"/>
          <w:highlight w:val="yellow"/>
        </w:rPr>
        <w:t>System shall update follow up table in the database</w:t>
      </w:r>
    </w:p>
    <w:p w14:paraId="1FFC403A"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SRS-74:</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2B38C12C" w14:textId="77777777" w:rsidR="00456952" w:rsidRPr="00FA5B46" w:rsidRDefault="00456952" w:rsidP="00456952">
      <w:pPr>
        <w:widowControl w:val="0"/>
        <w:ind w:firstLine="360"/>
        <w:jc w:val="both"/>
        <w:rPr>
          <w:rFonts w:ascii="Times New Roman" w:hAnsi="Times New Roman" w:cs="Times New Roman"/>
          <w:bCs/>
          <w:szCs w:val="22"/>
          <w:highlight w:val="yellow"/>
        </w:rPr>
      </w:pPr>
      <w:r>
        <w:rPr>
          <w:rFonts w:ascii="Times New Roman" w:hAnsi="Times New Roman" w:cs="Times New Roman"/>
          <w:b/>
          <w:bCs/>
          <w:szCs w:val="22"/>
          <w:highlight w:val="cyan"/>
        </w:rPr>
        <w:t>SRS-75:</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follow up page in the </w:t>
      </w:r>
      <w:r>
        <w:rPr>
          <w:rFonts w:ascii="Times New Roman" w:hAnsi="Times New Roman" w:cs="Times New Roman"/>
          <w:bCs/>
          <w:szCs w:val="22"/>
          <w:highlight w:val="yellow"/>
        </w:rPr>
        <w:t>mobile application</w:t>
      </w:r>
    </w:p>
    <w:p w14:paraId="3B576F21"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SRS-76:</w:t>
      </w:r>
      <w:r>
        <w:rPr>
          <w:rFonts w:ascii="Times New Roman" w:hAnsi="Times New Roman" w:cs="Times New Roman"/>
          <w:b/>
          <w:bCs/>
          <w:szCs w:val="22"/>
          <w:highlight w:val="cyan"/>
        </w:rPr>
        <w:tab/>
      </w:r>
      <w:r w:rsidRPr="00A0004D">
        <w:rPr>
          <w:rFonts w:ascii="Times New Roman" w:hAnsi="Times New Roman" w:cs="Times New Roman"/>
          <w:szCs w:val="22"/>
          <w:highlight w:val="yellow"/>
        </w:rPr>
        <w:t>System shall retrieve the dental clinic information data</w:t>
      </w:r>
      <w:r>
        <w:rPr>
          <w:rFonts w:ascii="Times New Roman" w:hAnsi="Times New Roman" w:cs="Times New Roman"/>
          <w:szCs w:val="22"/>
          <w:highlight w:val="yellow"/>
        </w:rPr>
        <w:t xml:space="preserve"> and promotion’s data including the description</w:t>
      </w:r>
      <w:r w:rsidRPr="00A0004D">
        <w:rPr>
          <w:rFonts w:ascii="Times New Roman" w:hAnsi="Times New Roman" w:cs="Times New Roman"/>
          <w:szCs w:val="22"/>
          <w:highlight w:val="yellow"/>
        </w:rPr>
        <w:t xml:space="preserve"> from the database</w:t>
      </w:r>
    </w:p>
    <w:p w14:paraId="244F1D08"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SRS-77:</w:t>
      </w:r>
      <w:r>
        <w:rPr>
          <w:rFonts w:ascii="Times New Roman" w:hAnsi="Times New Roman" w:cs="Times New Roman"/>
          <w:b/>
          <w:bCs/>
          <w:szCs w:val="22"/>
          <w:highlight w:val="cyan"/>
        </w:rPr>
        <w:tab/>
      </w:r>
      <w:r w:rsidRPr="00A0004D">
        <w:rPr>
          <w:rFonts w:ascii="Times" w:hAnsi="Times"/>
          <w:highlight w:val="yellow"/>
        </w:rPr>
        <w:t>System shall provide the dental information’s data</w:t>
      </w:r>
      <w:r>
        <w:rPr>
          <w:rFonts w:ascii="Times" w:hAnsi="Times"/>
          <w:highlight w:val="yellow"/>
        </w:rPr>
        <w:t xml:space="preserve"> or promotion’s data</w:t>
      </w:r>
      <w:r w:rsidRPr="00A0004D">
        <w:rPr>
          <w:rFonts w:ascii="Times" w:hAnsi="Times"/>
          <w:highlight w:val="yellow"/>
        </w:rPr>
        <w:t xml:space="preserve"> in the </w:t>
      </w:r>
      <w:r>
        <w:rPr>
          <w:rFonts w:ascii="Times" w:hAnsi="Times"/>
          <w:highlight w:val="yellow"/>
        </w:rPr>
        <w:t>edit information and promotion form</w:t>
      </w:r>
    </w:p>
    <w:p w14:paraId="0A197FCB"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SRS-78:</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the website</w:t>
      </w:r>
    </w:p>
    <w:p w14:paraId="0F4857F4" w14:textId="77777777" w:rsidR="00456952" w:rsidRPr="00A0004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SRS-79:</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create dental treatment page</w:t>
      </w:r>
    </w:p>
    <w:p w14:paraId="6562F0DF"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SRS-80:</w:t>
      </w:r>
      <w:r>
        <w:rPr>
          <w:rFonts w:ascii="Times New Roman" w:hAnsi="Times New Roman" w:cs="Times New Roman"/>
          <w:b/>
          <w:bCs/>
          <w:szCs w:val="22"/>
          <w:highlight w:val="cyan"/>
        </w:rPr>
        <w:tab/>
      </w:r>
      <w:r w:rsidRPr="00A0004D">
        <w:rPr>
          <w:rFonts w:ascii="Times" w:hAnsi="Times"/>
          <w:highlight w:val="yellow"/>
        </w:rPr>
        <w:t xml:space="preserve">System shall provide the </w:t>
      </w:r>
      <w:r>
        <w:rPr>
          <w:rFonts w:ascii="Times" w:hAnsi="Times"/>
          <w:highlight w:val="yellow"/>
        </w:rPr>
        <w:t xml:space="preserve">dental </w:t>
      </w:r>
      <w:r w:rsidRPr="00A0004D">
        <w:rPr>
          <w:rFonts w:ascii="Times" w:hAnsi="Times"/>
          <w:highlight w:val="yellow"/>
        </w:rPr>
        <w:t xml:space="preserve">clinic promotion’s data </w:t>
      </w:r>
      <w:r>
        <w:rPr>
          <w:rFonts w:ascii="Times" w:hAnsi="Times"/>
          <w:highlight w:val="yellow"/>
        </w:rPr>
        <w:t xml:space="preserve">and information’s data </w:t>
      </w:r>
      <w:r w:rsidRPr="00A0004D">
        <w:rPr>
          <w:rFonts w:ascii="Times" w:hAnsi="Times"/>
          <w:highlight w:val="yellow"/>
        </w:rPr>
        <w:t>in the information and promotion page</w:t>
      </w:r>
      <w:r>
        <w:rPr>
          <w:rFonts w:ascii="Times New Roman" w:hAnsi="Times New Roman" w:cs="Times New Roman"/>
          <w:bCs/>
          <w:highlight w:val="yellow"/>
        </w:rPr>
        <w:t xml:space="preserve"> in mobile application</w:t>
      </w:r>
    </w:p>
    <w:p w14:paraId="1FBF94EC" w14:textId="77777777" w:rsidR="00456952" w:rsidRPr="00A0004D" w:rsidRDefault="00456952" w:rsidP="00456952">
      <w:pPr>
        <w:widowControl w:val="0"/>
        <w:ind w:firstLine="360"/>
        <w:jc w:val="both"/>
        <w:rPr>
          <w:rFonts w:ascii="Times New Roman" w:hAnsi="Times New Roman" w:cs="Times New Roman"/>
          <w:szCs w:val="22"/>
          <w:highlight w:val="yellow"/>
        </w:rPr>
      </w:pPr>
      <w:r w:rsidRPr="0050423F">
        <w:rPr>
          <w:rFonts w:ascii="Times New Roman" w:hAnsi="Times New Roman" w:cs="Times New Roman"/>
          <w:b/>
          <w:bCs/>
          <w:szCs w:val="22"/>
          <w:highlight w:val="red"/>
        </w:rPr>
        <w:t>SRS-81:</w:t>
      </w:r>
      <w:r w:rsidRPr="0050423F">
        <w:rPr>
          <w:rFonts w:ascii="Times New Roman" w:hAnsi="Times New Roman" w:cs="Times New Roman"/>
          <w:b/>
          <w:bCs/>
          <w:szCs w:val="22"/>
          <w:highlight w:val="red"/>
        </w:rPr>
        <w:tab/>
      </w:r>
      <w:r>
        <w:rPr>
          <w:rFonts w:ascii="Times" w:hAnsi="Times"/>
          <w:highlight w:val="yellow"/>
        </w:rPr>
        <w:t xml:space="preserve"> </w:t>
      </w:r>
      <w:r w:rsidRPr="00A0004D">
        <w:rPr>
          <w:rFonts w:ascii="Times New Roman" w:hAnsi="Times New Roman" w:cs="Times New Roman"/>
          <w:szCs w:val="22"/>
          <w:highlight w:val="yellow"/>
        </w:rPr>
        <w:t>System shall provide the dental</w:t>
      </w:r>
      <w:r>
        <w:rPr>
          <w:rFonts w:ascii="Times New Roman" w:hAnsi="Times New Roman" w:cs="Times New Roman"/>
          <w:szCs w:val="22"/>
          <w:highlight w:val="yellow"/>
        </w:rPr>
        <w:t xml:space="preserve"> clinic </w:t>
      </w:r>
      <w:r w:rsidRPr="00A0004D">
        <w:rPr>
          <w:rFonts w:ascii="Times New Roman" w:hAnsi="Times New Roman" w:cs="Times New Roman"/>
          <w:szCs w:val="22"/>
          <w:highlight w:val="yellow"/>
        </w:rPr>
        <w:t xml:space="preserve">information </w:t>
      </w:r>
      <w:r>
        <w:rPr>
          <w:rFonts w:ascii="Times New Roman" w:hAnsi="Times New Roman" w:cs="Times New Roman"/>
          <w:szCs w:val="22"/>
          <w:highlight w:val="yellow"/>
        </w:rPr>
        <w:t xml:space="preserve">and promotion </w:t>
      </w:r>
      <w:r w:rsidRPr="00A0004D">
        <w:rPr>
          <w:rFonts w:ascii="Times New Roman" w:hAnsi="Times New Roman" w:cs="Times New Roman"/>
          <w:szCs w:val="22"/>
          <w:highlight w:val="yellow"/>
        </w:rPr>
        <w:t xml:space="preserve">page in </w:t>
      </w:r>
      <w:r>
        <w:rPr>
          <w:rFonts w:ascii="Times New Roman" w:hAnsi="Times New Roman" w:cs="Times New Roman"/>
          <w:szCs w:val="22"/>
          <w:highlight w:val="yellow"/>
        </w:rPr>
        <w:t>the mobile application</w:t>
      </w:r>
    </w:p>
    <w:p w14:paraId="13C0E985" w14:textId="77777777" w:rsidR="00456952" w:rsidRPr="00A0004D" w:rsidRDefault="00456952" w:rsidP="00456952">
      <w:pPr>
        <w:ind w:firstLine="360"/>
        <w:jc w:val="both"/>
        <w:rPr>
          <w:rFonts w:ascii="Times New Roman" w:hAnsi="Times New Roman" w:cs="Times New Roman"/>
          <w:bCs/>
          <w:highlight w:val="yellow"/>
        </w:rPr>
      </w:pPr>
      <w:r w:rsidRPr="0050423F">
        <w:rPr>
          <w:rFonts w:ascii="Times New Roman" w:hAnsi="Times New Roman" w:cs="Times New Roman"/>
          <w:b/>
          <w:bCs/>
          <w:szCs w:val="22"/>
          <w:highlight w:val="red"/>
        </w:rPr>
        <w:t>SRS-82:</w:t>
      </w:r>
      <w:r w:rsidRPr="0050423F">
        <w:rPr>
          <w:rFonts w:ascii="Times New Roman" w:hAnsi="Times New Roman" w:cs="Times New Roman"/>
          <w:b/>
          <w:bCs/>
          <w:szCs w:val="22"/>
          <w:highlight w:val="red"/>
        </w:rPr>
        <w:tab/>
      </w:r>
      <w:r w:rsidRPr="00A0004D">
        <w:rPr>
          <w:rFonts w:ascii="Times New Roman" w:hAnsi="Times New Roman" w:cs="Times New Roman"/>
          <w:szCs w:val="22"/>
          <w:highlight w:val="magenta"/>
        </w:rPr>
        <w:t>System shall provide the create information</w:t>
      </w:r>
      <w:r>
        <w:rPr>
          <w:rFonts w:ascii="Times New Roman" w:hAnsi="Times New Roman" w:cs="Times New Roman"/>
          <w:szCs w:val="22"/>
          <w:highlight w:val="magenta"/>
        </w:rPr>
        <w:t xml:space="preserve"> and promotion</w:t>
      </w:r>
      <w:r w:rsidRPr="00A0004D">
        <w:rPr>
          <w:rFonts w:ascii="Times New Roman" w:hAnsi="Times New Roman" w:cs="Times New Roman"/>
          <w:szCs w:val="22"/>
          <w:highlight w:val="magenta"/>
        </w:rPr>
        <w:t xml:space="preserve"> page</w:t>
      </w:r>
    </w:p>
    <w:p w14:paraId="6ACB473D" w14:textId="77777777" w:rsidR="00456952" w:rsidRPr="00A0004D" w:rsidRDefault="00456952" w:rsidP="00456952">
      <w:pPr>
        <w:ind w:firstLine="360"/>
        <w:jc w:val="both"/>
        <w:rPr>
          <w:rFonts w:ascii="Times New Roman" w:hAnsi="Times New Roman" w:cs="Times New Roman"/>
          <w:bCs/>
          <w:highlight w:val="yellow"/>
        </w:rPr>
      </w:pPr>
      <w:r>
        <w:rPr>
          <w:rFonts w:ascii="Times New Roman" w:hAnsi="Times New Roman" w:cs="Times New Roman"/>
          <w:b/>
          <w:bCs/>
          <w:szCs w:val="22"/>
          <w:highlight w:val="cyan"/>
        </w:rPr>
        <w:t>SRS-83:</w:t>
      </w:r>
      <w:r>
        <w:rPr>
          <w:rFonts w:ascii="Times New Roman" w:hAnsi="Times New Roman" w:cs="Times New Roman"/>
          <w:b/>
          <w:bCs/>
          <w:szCs w:val="22"/>
          <w:highlight w:val="cyan"/>
        </w:rPr>
        <w:tab/>
      </w:r>
      <w:r w:rsidRPr="008076F7">
        <w:rPr>
          <w:rFonts w:ascii="Times" w:hAnsi="Times"/>
          <w:highlight w:val="magenta"/>
        </w:rPr>
        <w:t xml:space="preserve">System shall </w:t>
      </w:r>
      <w:r w:rsidRPr="00D37937">
        <w:rPr>
          <w:rFonts w:ascii="Times" w:hAnsi="Times"/>
          <w:highlight w:val="cyan"/>
        </w:rPr>
        <w:t>add</w:t>
      </w:r>
      <w:r w:rsidRPr="008076F7">
        <w:rPr>
          <w:rFonts w:ascii="Times" w:hAnsi="Times"/>
          <w:highlight w:val="magenta"/>
        </w:rPr>
        <w:t xml:space="preserve"> dental clinic information’s data </w:t>
      </w:r>
      <w:r>
        <w:rPr>
          <w:rFonts w:ascii="Times" w:hAnsi="Times"/>
          <w:highlight w:val="magenta"/>
        </w:rPr>
        <w:t xml:space="preserve">or promotion’s data </w:t>
      </w:r>
      <w:r w:rsidRPr="008076F7">
        <w:rPr>
          <w:rFonts w:ascii="Times" w:hAnsi="Times"/>
          <w:highlight w:val="magenta"/>
        </w:rPr>
        <w:t>including dental information description into the database</w:t>
      </w:r>
    </w:p>
    <w:p w14:paraId="1378EAA5" w14:textId="77777777" w:rsidR="00456952" w:rsidRPr="00A0004D"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SRS-84:</w:t>
      </w:r>
      <w:r>
        <w:rPr>
          <w:rFonts w:ascii="Times New Roman" w:hAnsi="Times New Roman" w:cs="Times New Roman"/>
          <w:b/>
          <w:bCs/>
          <w:szCs w:val="22"/>
          <w:highlight w:val="cyan"/>
        </w:rPr>
        <w:tab/>
      </w:r>
      <w:r w:rsidRPr="008076F7">
        <w:rPr>
          <w:rFonts w:ascii="Times New Roman" w:hAnsi="Times New Roman" w:cs="Times New Roman"/>
          <w:bCs/>
          <w:highlight w:val="magenta"/>
        </w:rPr>
        <w:t>System shall update information</w:t>
      </w:r>
      <w:r>
        <w:rPr>
          <w:rFonts w:ascii="Times New Roman" w:hAnsi="Times New Roman" w:cs="Times New Roman"/>
          <w:bCs/>
          <w:highlight w:val="magenta"/>
        </w:rPr>
        <w:t xml:space="preserve"> and promotion</w:t>
      </w:r>
      <w:r w:rsidRPr="008076F7">
        <w:rPr>
          <w:rFonts w:ascii="Times New Roman" w:hAnsi="Times New Roman" w:cs="Times New Roman"/>
          <w:bCs/>
          <w:highlight w:val="magenta"/>
        </w:rPr>
        <w:t xml:space="preserve"> table in the database</w:t>
      </w:r>
      <w:r w:rsidRPr="00A0004D">
        <w:rPr>
          <w:rFonts w:ascii="Times New Roman" w:hAnsi="Times New Roman" w:cs="Times New Roman"/>
          <w:szCs w:val="22"/>
          <w:highlight w:val="magenta"/>
        </w:rPr>
        <w:t xml:space="preserve"> </w:t>
      </w:r>
    </w:p>
    <w:p w14:paraId="20CE7C9B"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lastRenderedPageBreak/>
        <w:t>SRS-85:</w:t>
      </w:r>
      <w:r>
        <w:rPr>
          <w:rFonts w:ascii="Times New Roman" w:hAnsi="Times New Roman" w:cs="Times New Roman"/>
          <w:b/>
          <w:bCs/>
          <w:szCs w:val="22"/>
          <w:highlight w:val="cyan"/>
        </w:rPr>
        <w:tab/>
      </w:r>
      <w:r w:rsidRPr="008076F7">
        <w:rPr>
          <w:rFonts w:ascii="Times New Roman" w:hAnsi="Times New Roman"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in information and promotion table in the database</w:t>
      </w:r>
    </w:p>
    <w:p w14:paraId="2C8F16C8" w14:textId="77777777" w:rsidR="00456952" w:rsidRPr="008076F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SRS-86:</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w:t>
      </w:r>
      <w:r>
        <w:rPr>
          <w:rFonts w:ascii="Times" w:hAnsi="Times"/>
          <w:highlight w:val="magenta"/>
        </w:rPr>
        <w:t xml:space="preserve"> or promotion’s data</w:t>
      </w:r>
      <w:r w:rsidRPr="008076F7">
        <w:rPr>
          <w:rFonts w:ascii="Times" w:hAnsi="Times"/>
          <w:highlight w:val="magenta"/>
        </w:rPr>
        <w:t xml:space="preserve"> </w:t>
      </w:r>
      <w:r>
        <w:rPr>
          <w:rFonts w:ascii="Times" w:hAnsi="Times"/>
          <w:highlight w:val="magenta"/>
        </w:rPr>
        <w:t>from information and promotion table in the database</w:t>
      </w:r>
    </w:p>
    <w:p w14:paraId="0869D3A5" w14:textId="77777777" w:rsidR="00456952" w:rsidRDefault="00456952" w:rsidP="00456952">
      <w:pPr>
        <w:ind w:firstLine="360"/>
        <w:jc w:val="both"/>
        <w:rPr>
          <w:rFonts w:ascii="Times New Roman" w:hAnsi="Times New Roman" w:cs="Times New Roman"/>
          <w:bCs/>
          <w:highlight w:val="magenta"/>
        </w:rPr>
      </w:pPr>
      <w:r>
        <w:rPr>
          <w:rFonts w:ascii="Times New Roman" w:hAnsi="Times New Roman" w:cs="Times New Roman"/>
          <w:b/>
          <w:bCs/>
          <w:szCs w:val="22"/>
          <w:highlight w:val="cyan"/>
        </w:rPr>
        <w:t>SRS-87:</w:t>
      </w:r>
      <w:r>
        <w:rPr>
          <w:rFonts w:ascii="Times New Roman" w:hAnsi="Times New Roman" w:cs="Times New Roman"/>
          <w:b/>
          <w:bCs/>
          <w:szCs w:val="22"/>
          <w:highlight w:val="cyan"/>
        </w:rPr>
        <w:tab/>
      </w:r>
      <w:r w:rsidRPr="008076F7">
        <w:rPr>
          <w:rFonts w:ascii="Times New Roman" w:hAnsi="Times New Roman" w:cs="Times New Roman"/>
          <w:szCs w:val="22"/>
          <w:highlight w:val="yellow"/>
        </w:rPr>
        <w:t>System shall provide the dental information</w:t>
      </w:r>
      <w:r>
        <w:rPr>
          <w:rFonts w:ascii="Times New Roman" w:hAnsi="Times New Roman" w:cs="Times New Roman"/>
          <w:szCs w:val="22"/>
          <w:highlight w:val="yellow"/>
        </w:rPr>
        <w:t xml:space="preserve"> and promotion as a</w:t>
      </w:r>
      <w:r w:rsidRPr="008076F7">
        <w:rPr>
          <w:rFonts w:ascii="Times New Roman" w:hAnsi="Times New Roman" w:cs="Times New Roman"/>
          <w:szCs w:val="22"/>
          <w:highlight w:val="yellow"/>
        </w:rPr>
        <w:t xml:space="preserve"> list </w:t>
      </w:r>
      <w:r>
        <w:rPr>
          <w:rFonts w:ascii="Times New Roman" w:hAnsi="Times New Roman" w:cs="Times New Roman"/>
          <w:szCs w:val="22"/>
          <w:highlight w:val="yellow"/>
        </w:rPr>
        <w:t>in all information and promotion page</w:t>
      </w:r>
    </w:p>
    <w:p w14:paraId="5EE92460" w14:textId="77777777" w:rsidR="00456952" w:rsidRPr="00746B64"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SRS-88:</w:t>
      </w:r>
      <w:r>
        <w:rPr>
          <w:rFonts w:ascii="Times New Roman" w:hAnsi="Times New Roman" w:cs="Times New Roman"/>
          <w:b/>
          <w:bCs/>
          <w:szCs w:val="22"/>
          <w:highlight w:val="cyan"/>
        </w:rPr>
        <w:tab/>
      </w:r>
      <w:r w:rsidRPr="00480CAA">
        <w:rPr>
          <w:rFonts w:ascii="Times" w:hAnsi="Times" w:cs="Times New Roman"/>
          <w:szCs w:val="22"/>
          <w:highlight w:val="magenta"/>
        </w:rPr>
        <w:t>System shall provide the cost estimation page in website</w:t>
      </w:r>
    </w:p>
    <w:p w14:paraId="312562FF"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SRS-89:</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provide the cost estimation page in </w:t>
      </w:r>
      <w:r>
        <w:rPr>
          <w:rFonts w:ascii="Times" w:hAnsi="Times" w:cs="Times New Roman"/>
          <w:szCs w:val="22"/>
          <w:highlight w:val="magenta"/>
        </w:rPr>
        <w:t>mobile application</w:t>
      </w:r>
    </w:p>
    <w:p w14:paraId="0253AE9A"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SRS-90:</w:t>
      </w:r>
      <w:r>
        <w:rPr>
          <w:rFonts w:ascii="Times New Roman" w:hAnsi="Times New Roman" w:cs="Times New Roman"/>
          <w:b/>
          <w:bCs/>
          <w:szCs w:val="22"/>
          <w:highlight w:val="cyan"/>
        </w:rPr>
        <w:tab/>
      </w:r>
      <w:r w:rsidRPr="00480CAA">
        <w:rPr>
          <w:rFonts w:ascii="Times New Roman" w:hAnsi="Times New Roman" w:cs="Times New Roman"/>
          <w:szCs w:val="22"/>
          <w:highlight w:val="yellow"/>
        </w:rPr>
        <w:t>System shall retrieve the dental treatment</w:t>
      </w:r>
      <w:r>
        <w:rPr>
          <w:rFonts w:ascii="Times New Roman" w:hAnsi="Times New Roman" w:cs="Times New Roman"/>
          <w:szCs w:val="22"/>
          <w:highlight w:val="yellow"/>
        </w:rPr>
        <w:t>s’</w:t>
      </w:r>
      <w:r w:rsidRPr="00480CAA">
        <w:rPr>
          <w:rFonts w:ascii="Times New Roman" w:hAnsi="Times New Roman" w:cs="Times New Roman"/>
          <w:szCs w:val="22"/>
          <w:highlight w:val="yellow"/>
        </w:rPr>
        <w:t xml:space="preserve"> data</w:t>
      </w:r>
      <w:r>
        <w:rPr>
          <w:rFonts w:ascii="Times New Roman" w:hAnsi="Times New Roman" w:cs="Times New Roman"/>
          <w:szCs w:val="22"/>
          <w:highlight w:val="yellow"/>
        </w:rPr>
        <w:t xml:space="preserve"> including dental treatment name, description and cost</w:t>
      </w:r>
      <w:r w:rsidRPr="00480CAA">
        <w:rPr>
          <w:rFonts w:ascii="Times New Roman" w:hAnsi="Times New Roman" w:cs="Times New Roman"/>
          <w:szCs w:val="22"/>
          <w:highlight w:val="yellow"/>
        </w:rPr>
        <w:t xml:space="preserve"> from the database</w:t>
      </w:r>
    </w:p>
    <w:p w14:paraId="5F5DF4E1" w14:textId="77777777" w:rsidR="00456952" w:rsidRPr="00D37937"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SRS-91:</w:t>
      </w:r>
      <w:r>
        <w:rPr>
          <w:rFonts w:ascii="Times New Roman" w:hAnsi="Times New Roman" w:cs="Times New Roman"/>
          <w:b/>
          <w:bCs/>
          <w:szCs w:val="22"/>
          <w:highlight w:val="cyan"/>
        </w:rPr>
        <w:tab/>
      </w:r>
      <w:r w:rsidRPr="00480CAA">
        <w:rPr>
          <w:rFonts w:ascii="Times" w:hAnsi="Times"/>
          <w:highlight w:val="yellow"/>
        </w:rPr>
        <w:t>System shall provide the dental treatment data as a list in the cost estimation page</w:t>
      </w:r>
    </w:p>
    <w:p w14:paraId="328838A7" w14:textId="77777777" w:rsidR="00456952" w:rsidRDefault="00456952" w:rsidP="00456952">
      <w:pPr>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SRS-92:</w:t>
      </w:r>
      <w:r>
        <w:rPr>
          <w:rFonts w:ascii="Times New Roman" w:hAnsi="Times New Roman" w:cs="Times New Roman"/>
          <w:b/>
          <w:bCs/>
          <w:szCs w:val="22"/>
          <w:highlight w:val="cyan"/>
        </w:rPr>
        <w:tab/>
      </w:r>
      <w:r>
        <w:rPr>
          <w:rFonts w:ascii="Times New Roman" w:hAnsi="Times New Roman" w:cs="Times New Roman"/>
          <w:szCs w:val="22"/>
          <w:highlight w:val="yellow"/>
        </w:rPr>
        <w:t xml:space="preserve"> </w:t>
      </w:r>
      <w:r w:rsidRPr="00480CAA">
        <w:rPr>
          <w:rFonts w:ascii="Times" w:hAnsi="Times" w:cs="Times New Roman"/>
          <w:szCs w:val="22"/>
          <w:highlight w:val="magenta"/>
        </w:rPr>
        <w:t>System shall calculate the</w:t>
      </w:r>
      <w:r>
        <w:rPr>
          <w:rFonts w:ascii="Times" w:hAnsi="Times" w:cs="Times New Roman"/>
          <w:szCs w:val="22"/>
          <w:highlight w:val="magenta"/>
        </w:rPr>
        <w:t xml:space="preserve"> dental</w:t>
      </w:r>
      <w:r w:rsidRPr="00480CAA">
        <w:rPr>
          <w:rFonts w:ascii="Times" w:hAnsi="Times" w:cs="Times New Roman"/>
          <w:szCs w:val="22"/>
          <w:highlight w:val="magenta"/>
        </w:rPr>
        <w:t xml:space="preserve"> treatment cost</w:t>
      </w:r>
    </w:p>
    <w:p w14:paraId="2EF23224" w14:textId="77777777" w:rsidR="00456952"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SRS-93:</w:t>
      </w:r>
      <w:r>
        <w:rPr>
          <w:rFonts w:ascii="Times New Roman" w:hAnsi="Times New Roman" w:cs="Times New Roman"/>
          <w:b/>
          <w:bCs/>
          <w:szCs w:val="22"/>
          <w:highlight w:val="cyan"/>
        </w:rPr>
        <w:tab/>
      </w:r>
      <w:r w:rsidRPr="00480CAA">
        <w:rPr>
          <w:rFonts w:ascii="Times" w:hAnsi="Times" w:cs="Times New Roman"/>
          <w:szCs w:val="22"/>
          <w:highlight w:val="magenta"/>
        </w:rPr>
        <w:t xml:space="preserve">System shall </w:t>
      </w:r>
      <w:r>
        <w:rPr>
          <w:rFonts w:ascii="Times" w:hAnsi="Times" w:cs="Times New Roman"/>
          <w:szCs w:val="22"/>
          <w:highlight w:val="magenta"/>
        </w:rPr>
        <w:t>provide the totally cost of dental treatment</w:t>
      </w:r>
      <w:r w:rsidRPr="00480CAA">
        <w:rPr>
          <w:rFonts w:ascii="Times" w:hAnsi="Times" w:cs="Times New Roman"/>
          <w:szCs w:val="22"/>
          <w:highlight w:val="magenta"/>
        </w:rPr>
        <w:t xml:space="preserve"> </w:t>
      </w:r>
      <w:r>
        <w:rPr>
          <w:rFonts w:ascii="Times" w:hAnsi="Times" w:cs="Times New Roman"/>
          <w:szCs w:val="22"/>
          <w:highlight w:val="magenta"/>
        </w:rPr>
        <w:t>that the user selected</w:t>
      </w:r>
    </w:p>
    <w:p w14:paraId="1C7A4FE5" w14:textId="77777777" w:rsidR="00456952" w:rsidRPr="00480CAA" w:rsidRDefault="00456952" w:rsidP="00456952">
      <w:pPr>
        <w:ind w:firstLine="360"/>
        <w:jc w:val="both"/>
        <w:rPr>
          <w:rFonts w:ascii="Times" w:hAnsi="Times" w:cs="Times New Roman"/>
          <w:highlight w:val="yellow"/>
        </w:rPr>
      </w:pPr>
      <w:r>
        <w:rPr>
          <w:rFonts w:ascii="Times New Roman" w:hAnsi="Times New Roman" w:cs="Times New Roman"/>
          <w:b/>
          <w:bCs/>
          <w:szCs w:val="22"/>
          <w:highlight w:val="cyan"/>
        </w:rPr>
        <w:t>SRS-94:</w:t>
      </w:r>
      <w:r>
        <w:rPr>
          <w:rFonts w:ascii="Times New Roman" w:hAnsi="Times New Roman" w:cs="Times New Roman"/>
          <w:b/>
          <w:bCs/>
          <w:szCs w:val="22"/>
          <w:highlight w:val="cyan"/>
        </w:rPr>
        <w:tab/>
      </w:r>
      <w:r w:rsidRPr="001D3BBD">
        <w:rPr>
          <w:rFonts w:ascii="Times" w:hAnsi="Times"/>
          <w:highlight w:val="yellow"/>
        </w:rPr>
        <w:t>System shall provide the dental treatment data as a list in the cost estimation page in mobile application</w:t>
      </w:r>
    </w:p>
    <w:p w14:paraId="1B57BC3E"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SRS-95:</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add the dental treatment information data including </w:t>
      </w:r>
      <w:r>
        <w:rPr>
          <w:rFonts w:ascii="Times" w:hAnsi="Times" w:cs="Times New Roman"/>
          <w:szCs w:val="22"/>
          <w:highlight w:val="magenta"/>
        </w:rPr>
        <w:t>dental treatment name,</w:t>
      </w:r>
      <w:r w:rsidRPr="0041304D">
        <w:rPr>
          <w:rFonts w:ascii="Times" w:hAnsi="Times" w:cs="Times New Roman"/>
          <w:szCs w:val="22"/>
          <w:highlight w:val="magenta"/>
        </w:rPr>
        <w:t xml:space="preserve"> description and cost into the database</w:t>
      </w:r>
    </w:p>
    <w:p w14:paraId="0FDD44E8" w14:textId="77777777" w:rsidR="00456952" w:rsidRPr="00480CAA"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SRS-96:</w:t>
      </w:r>
      <w:r>
        <w:rPr>
          <w:rFonts w:ascii="Times New Roman" w:hAnsi="Times New Roman" w:cs="Times New Roman"/>
          <w:b/>
          <w:bCs/>
          <w:szCs w:val="22"/>
          <w:highlight w:val="cyan"/>
        </w:rPr>
        <w:tab/>
      </w:r>
      <w:r w:rsidRPr="0041304D">
        <w:rPr>
          <w:rFonts w:ascii="Times" w:hAnsi="Times" w:cs="Times New Roman"/>
          <w:szCs w:val="22"/>
          <w:highlight w:val="magenta"/>
        </w:rPr>
        <w:t xml:space="preserve">System shall update the </w:t>
      </w:r>
      <w:r>
        <w:rPr>
          <w:rFonts w:ascii="Times" w:hAnsi="Times" w:cs="Times New Roman"/>
          <w:szCs w:val="22"/>
          <w:highlight w:val="magenta"/>
        </w:rPr>
        <w:t xml:space="preserve">dental </w:t>
      </w:r>
      <w:r w:rsidRPr="0041304D">
        <w:rPr>
          <w:rFonts w:ascii="Times" w:hAnsi="Times" w:cs="Times New Roman"/>
          <w:szCs w:val="22"/>
          <w:highlight w:val="magenta"/>
        </w:rPr>
        <w:t xml:space="preserve">treatment </w:t>
      </w:r>
      <w:r>
        <w:rPr>
          <w:rFonts w:ascii="Times" w:hAnsi="Times" w:cs="Times New Roman"/>
          <w:szCs w:val="22"/>
          <w:highlight w:val="magenta"/>
        </w:rPr>
        <w:t>table</w:t>
      </w:r>
      <w:r w:rsidRPr="0041304D">
        <w:rPr>
          <w:rFonts w:ascii="Times" w:hAnsi="Times" w:cs="Times New Roman"/>
          <w:szCs w:val="22"/>
          <w:highlight w:val="magenta"/>
        </w:rPr>
        <w:t xml:space="preserve"> in the database</w:t>
      </w:r>
    </w:p>
    <w:p w14:paraId="36A93C78" w14:textId="77777777" w:rsidR="00456952"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SRS-97:</w:t>
      </w:r>
      <w:r>
        <w:rPr>
          <w:rFonts w:ascii="Times New Roman" w:hAnsi="Times New Roman" w:cs="Times New Roman"/>
          <w:b/>
          <w:bCs/>
          <w:szCs w:val="22"/>
          <w:highlight w:val="cyan"/>
        </w:rPr>
        <w:tab/>
      </w:r>
      <w:r w:rsidRPr="00480CAA">
        <w:rPr>
          <w:rFonts w:ascii="Times" w:hAnsi="Times" w:cs="Times New Roman"/>
          <w:szCs w:val="22"/>
          <w:highlight w:val="magenta"/>
        </w:rPr>
        <w:t xml:space="preserve"> </w:t>
      </w:r>
      <w:r>
        <w:rPr>
          <w:rFonts w:ascii="Times" w:hAnsi="Times"/>
          <w:highlight w:val="magenta"/>
        </w:rPr>
        <w:t xml:space="preserve">System shall </w:t>
      </w:r>
      <w:r w:rsidRPr="00D37937">
        <w:rPr>
          <w:rFonts w:ascii="Times" w:hAnsi="Times"/>
          <w:highlight w:val="red"/>
        </w:rPr>
        <w:t>edit</w:t>
      </w:r>
      <w:r w:rsidRPr="008076F7">
        <w:rPr>
          <w:rFonts w:ascii="Times" w:hAnsi="Times"/>
          <w:highlight w:val="magenta"/>
        </w:rPr>
        <w:t xml:space="preserve"> </w:t>
      </w:r>
      <w:r w:rsidRPr="0041304D">
        <w:rPr>
          <w:rFonts w:ascii="Times" w:hAnsi="Times" w:cs="Times New Roman"/>
          <w:szCs w:val="22"/>
          <w:highlight w:val="magenta"/>
        </w:rPr>
        <w:t xml:space="preserve">dental treatment </w:t>
      </w:r>
      <w:r w:rsidRPr="008076F7">
        <w:rPr>
          <w:rFonts w:ascii="Times" w:hAnsi="Times"/>
          <w:highlight w:val="magenta"/>
        </w:rPr>
        <w:t xml:space="preserve">information’s data </w:t>
      </w:r>
      <w:r>
        <w:rPr>
          <w:rFonts w:ascii="Times" w:hAnsi="Times"/>
          <w:highlight w:val="magenta"/>
        </w:rPr>
        <w:t>in dental treatment table in the database</w:t>
      </w:r>
    </w:p>
    <w:p w14:paraId="15818650" w14:textId="77777777" w:rsidR="00456952" w:rsidRPr="001D3BB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SRS-98:</w:t>
      </w:r>
      <w:r>
        <w:rPr>
          <w:rFonts w:ascii="Times New Roman" w:hAnsi="Times New Roman" w:cs="Times New Roman"/>
          <w:b/>
          <w:bCs/>
          <w:szCs w:val="22"/>
          <w:highlight w:val="cyan"/>
        </w:rPr>
        <w:tab/>
      </w:r>
      <w:r>
        <w:rPr>
          <w:rFonts w:ascii="Times" w:hAnsi="Times"/>
          <w:highlight w:val="magenta"/>
        </w:rPr>
        <w:t xml:space="preserve">System shall </w:t>
      </w:r>
      <w:r w:rsidRPr="00D37937">
        <w:rPr>
          <w:rFonts w:ascii="Times" w:hAnsi="Times"/>
          <w:highlight w:val="lightGray"/>
        </w:rPr>
        <w:t>delete</w:t>
      </w:r>
      <w:r w:rsidRPr="008076F7">
        <w:rPr>
          <w:rFonts w:ascii="Times" w:hAnsi="Times"/>
          <w:highlight w:val="magenta"/>
        </w:rPr>
        <w:t xml:space="preserve"> dental clinic information’s data </w:t>
      </w:r>
      <w:r>
        <w:rPr>
          <w:rFonts w:ascii="Times" w:hAnsi="Times"/>
          <w:highlight w:val="magenta"/>
        </w:rPr>
        <w:t>from dental treatment table in the database</w:t>
      </w:r>
    </w:p>
    <w:p w14:paraId="250A5FD0" w14:textId="77777777" w:rsidR="00456952" w:rsidRPr="001D3BBD" w:rsidRDefault="00456952" w:rsidP="00456952">
      <w:pPr>
        <w:widowControl w:val="0"/>
        <w:ind w:firstLine="360"/>
        <w:jc w:val="both"/>
        <w:rPr>
          <w:rFonts w:ascii="Times New Roman" w:hAnsi="Times New Roman" w:cs="Times New Roman"/>
          <w:szCs w:val="22"/>
          <w:highlight w:val="yellow"/>
        </w:rPr>
      </w:pPr>
      <w:r>
        <w:rPr>
          <w:rFonts w:ascii="Times New Roman" w:hAnsi="Times New Roman" w:cs="Times New Roman"/>
          <w:b/>
          <w:bCs/>
          <w:szCs w:val="22"/>
          <w:highlight w:val="cyan"/>
        </w:rPr>
        <w:t>SRS-99:</w:t>
      </w:r>
      <w:r>
        <w:rPr>
          <w:rFonts w:ascii="Times New Roman" w:hAnsi="Times New Roman" w:cs="Times New Roman"/>
          <w:b/>
          <w:bCs/>
          <w:szCs w:val="22"/>
          <w:highlight w:val="cyan"/>
        </w:rPr>
        <w:tab/>
      </w:r>
      <w:r>
        <w:rPr>
          <w:rFonts w:ascii="Times" w:hAnsi="Times"/>
          <w:highlight w:val="magenta"/>
        </w:rPr>
        <w:t>System shall provide the dental treatment‘s data in the dental treatment edit form</w:t>
      </w:r>
    </w:p>
    <w:p w14:paraId="1A0A839C" w14:textId="77777777" w:rsidR="00456952" w:rsidRPr="00746B64"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SRS-100:</w:t>
      </w:r>
      <w:r>
        <w:rPr>
          <w:rFonts w:ascii="Times New Roman" w:hAnsi="Times New Roman" w:cs="Times New Roman"/>
          <w:b/>
          <w:bCs/>
          <w:szCs w:val="22"/>
          <w:highlight w:val="cyan"/>
        </w:rPr>
        <w:tab/>
      </w:r>
      <w:r w:rsidRPr="00E620C1">
        <w:rPr>
          <w:rFonts w:ascii="Times New Roman" w:hAnsi="Times New Roman" w:cs="Times New Roman"/>
          <w:highlight w:val="yellow"/>
        </w:rPr>
        <w:t xml:space="preserve">System </w:t>
      </w:r>
      <w:r>
        <w:rPr>
          <w:rFonts w:ascii="Times New Roman" w:hAnsi="Times New Roman" w:cs="Times New Roman"/>
          <w:highlight w:val="yellow"/>
        </w:rPr>
        <w:t>shall</w:t>
      </w:r>
      <w:r w:rsidRPr="00E620C1">
        <w:rPr>
          <w:rFonts w:ascii="Times New Roman" w:hAnsi="Times New Roman" w:cs="Times New Roman"/>
          <w:highlight w:val="yellow"/>
        </w:rPr>
        <w:t xml:space="preserve"> provides the </w:t>
      </w:r>
      <w:r>
        <w:rPr>
          <w:rFonts w:ascii="Times New Roman" w:hAnsi="Times New Roman" w:cs="Times New Roman"/>
          <w:highlight w:val="yellow"/>
        </w:rPr>
        <w:t xml:space="preserve">patient </w:t>
      </w:r>
      <w:r w:rsidRPr="00E620C1">
        <w:rPr>
          <w:rFonts w:ascii="Times New Roman" w:hAnsi="Times New Roman" w:cs="Times New Roman"/>
          <w:highlight w:val="yellow"/>
        </w:rPr>
        <w:t>follow up page in the website</w:t>
      </w:r>
    </w:p>
    <w:p w14:paraId="2067B15E" w14:textId="77777777" w:rsidR="00456952" w:rsidRPr="0041304D" w:rsidRDefault="00456952" w:rsidP="00456952">
      <w:pPr>
        <w:widowControl w:val="0"/>
        <w:ind w:firstLine="360"/>
        <w:jc w:val="both"/>
        <w:rPr>
          <w:rFonts w:ascii="Times" w:hAnsi="Times" w:cs="Times New Roman"/>
          <w:szCs w:val="22"/>
          <w:highlight w:val="magenta"/>
        </w:rPr>
      </w:pPr>
      <w:r>
        <w:rPr>
          <w:rFonts w:ascii="Times New Roman" w:hAnsi="Times New Roman" w:cs="Times New Roman"/>
          <w:b/>
          <w:bCs/>
          <w:szCs w:val="22"/>
          <w:highlight w:val="cyan"/>
        </w:rPr>
        <w:t>SRS-101:</w:t>
      </w:r>
      <w:r>
        <w:rPr>
          <w:rFonts w:ascii="Times New Roman" w:hAnsi="Times New Roman" w:cs="Times New Roman"/>
          <w:b/>
          <w:bCs/>
          <w:szCs w:val="22"/>
          <w:highlight w:val="cyan"/>
        </w:rPr>
        <w:tab/>
      </w:r>
      <w:r>
        <w:rPr>
          <w:rFonts w:ascii="Times New Roman" w:hAnsi="Times New Roman" w:cs="Times New Roman"/>
          <w:bCs/>
          <w:szCs w:val="22"/>
          <w:highlight w:val="yellow"/>
        </w:rPr>
        <w:t>System shall provides the follow up form in the patient follow up page in the website</w:t>
      </w:r>
    </w:p>
    <w:p w14:paraId="450C37BE"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SRS-102:</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patient’s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00C350A4" w14:textId="77777777" w:rsidR="00456952" w:rsidRDefault="00456952" w:rsidP="00456952">
      <w:pPr>
        <w:ind w:firstLine="360"/>
        <w:jc w:val="both"/>
        <w:rPr>
          <w:rFonts w:ascii="Times" w:hAnsi="Times"/>
          <w:highlight w:val="magenta"/>
        </w:rPr>
      </w:pPr>
      <w:r>
        <w:rPr>
          <w:rFonts w:ascii="Times New Roman" w:hAnsi="Times New Roman" w:cs="Times New Roman"/>
          <w:b/>
          <w:bCs/>
          <w:szCs w:val="22"/>
          <w:highlight w:val="cyan"/>
        </w:rPr>
        <w:t>SRS-103:</w:t>
      </w:r>
      <w:r>
        <w:rPr>
          <w:rFonts w:ascii="Times New Roman" w:hAnsi="Times New Roman" w:cs="Times New Roman"/>
          <w:b/>
          <w:bCs/>
          <w:szCs w:val="22"/>
          <w:highlight w:val="cyan"/>
        </w:rPr>
        <w:tab/>
      </w:r>
      <w:r w:rsidRPr="00E620C1">
        <w:rPr>
          <w:rFonts w:ascii="Times New Roman" w:hAnsi="Times New Roman" w:cs="Times New Roman"/>
          <w:bCs/>
          <w:szCs w:val="22"/>
          <w:highlight w:val="yellow"/>
        </w:rPr>
        <w:t>System shall provide the dentist’s message</w:t>
      </w:r>
      <w:r>
        <w:rPr>
          <w:rFonts w:ascii="Times New Roman" w:hAnsi="Times New Roman" w:cs="Times New Roman"/>
          <w:bCs/>
          <w:szCs w:val="22"/>
          <w:highlight w:val="yellow"/>
        </w:rPr>
        <w:t xml:space="preserve"> data as a list</w:t>
      </w:r>
      <w:r w:rsidRPr="00E620C1">
        <w:rPr>
          <w:rFonts w:ascii="Times New Roman" w:hAnsi="Times New Roman" w:cs="Times New Roman"/>
          <w:bCs/>
          <w:szCs w:val="22"/>
          <w:highlight w:val="yellow"/>
        </w:rPr>
        <w:t xml:space="preserve"> in the </w:t>
      </w:r>
      <w:r>
        <w:rPr>
          <w:rFonts w:ascii="Times New Roman" w:hAnsi="Times New Roman" w:cs="Times New Roman"/>
          <w:bCs/>
          <w:szCs w:val="22"/>
          <w:highlight w:val="yellow"/>
        </w:rPr>
        <w:t xml:space="preserve">patient </w:t>
      </w:r>
      <w:r w:rsidRPr="00E620C1">
        <w:rPr>
          <w:rFonts w:ascii="Times New Roman" w:hAnsi="Times New Roman" w:cs="Times New Roman"/>
          <w:bCs/>
          <w:szCs w:val="22"/>
          <w:highlight w:val="yellow"/>
        </w:rPr>
        <w:t>follow up page in the website</w:t>
      </w:r>
    </w:p>
    <w:p w14:paraId="5FF9442C" w14:textId="77777777" w:rsidR="00456952" w:rsidRDefault="00456952" w:rsidP="00456952">
      <w:pPr>
        <w:ind w:firstLine="360"/>
        <w:jc w:val="both"/>
        <w:rPr>
          <w:rFonts w:ascii="Times" w:hAnsi="Times"/>
          <w:highlight w:val="magenta"/>
        </w:rPr>
      </w:pPr>
      <w:r w:rsidRPr="0050423F">
        <w:rPr>
          <w:rFonts w:ascii="Times" w:hAnsi="Times"/>
          <w:b/>
          <w:bCs/>
          <w:highlight w:val="cyan"/>
        </w:rPr>
        <w:t>SRS-104:</w:t>
      </w:r>
      <w:r w:rsidRPr="0050423F">
        <w:rPr>
          <w:rFonts w:ascii="Times" w:hAnsi="Times"/>
          <w:highlight w:val="cyan"/>
        </w:rPr>
        <w:t xml:space="preserve"> </w:t>
      </w:r>
      <w:r w:rsidRPr="005F43B6">
        <w:rPr>
          <w:rFonts w:ascii="Times" w:hAnsi="Times" w:cs="Times New Roman"/>
          <w:highlight w:val="green"/>
        </w:rPr>
        <w:t xml:space="preserve">System shall show the question status </w:t>
      </w:r>
      <w:r w:rsidRPr="005F43B6">
        <w:rPr>
          <w:rFonts w:ascii="Times" w:hAnsi="Times"/>
          <w:bCs/>
          <w:highlight w:val="green"/>
        </w:rPr>
        <w:t>if the question is already saved it will show number one</w:t>
      </w:r>
    </w:p>
    <w:p w14:paraId="78B92659" w14:textId="77777777" w:rsidR="00456952" w:rsidRDefault="00456952" w:rsidP="00456952">
      <w:pPr>
        <w:ind w:firstLine="360"/>
        <w:jc w:val="both"/>
        <w:rPr>
          <w:rFonts w:ascii="Times New Roman" w:hAnsi="Times New Roman" w:cs="Times New Roman"/>
          <w:b/>
          <w:bCs/>
          <w:szCs w:val="22"/>
          <w:highlight w:val="cyan"/>
        </w:rPr>
      </w:pPr>
      <w:r>
        <w:rPr>
          <w:rFonts w:ascii="Times New Roman" w:hAnsi="Times New Roman" w:cs="Times New Roman"/>
          <w:b/>
          <w:bCs/>
          <w:highlight w:val="cyan"/>
        </w:rPr>
        <w:t>SRS-105</w:t>
      </w:r>
      <w:r w:rsidRPr="00480CAA">
        <w:rPr>
          <w:rFonts w:ascii="Times New Roman" w:hAnsi="Times New Roman" w:cs="Times New Roman"/>
          <w:b/>
          <w:bCs/>
          <w:highlight w:val="cyan"/>
        </w:rPr>
        <w:t>:</w:t>
      </w:r>
      <w:r w:rsidRPr="00480CAA">
        <w:rPr>
          <w:rFonts w:ascii="Times New Roman" w:hAnsi="Times New Roman" w:cs="Times New Roman"/>
          <w:bCs/>
          <w:highlight w:val="cyan"/>
        </w:rPr>
        <w:tab/>
      </w:r>
      <w:r w:rsidRPr="005F43B6">
        <w:rPr>
          <w:rFonts w:ascii="Times" w:hAnsi="Times" w:cs="Times New Roman"/>
          <w:highlight w:val="green"/>
        </w:rPr>
        <w:t xml:space="preserve">System shall show the question status </w:t>
      </w:r>
      <w:r w:rsidRPr="005F43B6">
        <w:rPr>
          <w:rFonts w:ascii="Times" w:hAnsi="Times"/>
          <w:bCs/>
          <w:highlight w:val="green"/>
        </w:rPr>
        <w:t>if it is not saved yet show number zero</w:t>
      </w:r>
      <w:r>
        <w:rPr>
          <w:rFonts w:ascii="Times New Roman" w:hAnsi="Times New Roman" w:cs="Times New Roman"/>
          <w:b/>
          <w:bCs/>
          <w:szCs w:val="22"/>
          <w:highlight w:val="cyan"/>
        </w:rPr>
        <w:t xml:space="preserve"> </w:t>
      </w:r>
    </w:p>
    <w:p w14:paraId="72010BE1" w14:textId="77777777" w:rsidR="00456952" w:rsidRPr="00541A76" w:rsidRDefault="00456952" w:rsidP="00456952">
      <w:pPr>
        <w:ind w:firstLine="360"/>
        <w:jc w:val="both"/>
        <w:rPr>
          <w:rFonts w:ascii="Times New Roman" w:hAnsi="Times New Roman" w:cs="Times New Roman"/>
          <w:highlight w:val="yellow"/>
        </w:rPr>
      </w:pPr>
      <w:r>
        <w:rPr>
          <w:rFonts w:ascii="Times New Roman" w:hAnsi="Times New Roman" w:cs="Times New Roman"/>
          <w:b/>
          <w:bCs/>
          <w:szCs w:val="22"/>
          <w:highlight w:val="cyan"/>
        </w:rPr>
        <w:t>SRS-106</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the answer is already saved it will show number one</w:t>
      </w:r>
    </w:p>
    <w:p w14:paraId="2D31B824"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w:t>
      </w:r>
      <w:r w:rsidRPr="00480CAA">
        <w:rPr>
          <w:rFonts w:ascii="Times New Roman" w:hAnsi="Times New Roman" w:cs="Times New Roman"/>
          <w:b/>
          <w:bCs/>
          <w:szCs w:val="22"/>
          <w:highlight w:val="cyan"/>
        </w:rPr>
        <w:t>SRS</w:t>
      </w:r>
      <w:r>
        <w:rPr>
          <w:rFonts w:ascii="Times New Roman" w:hAnsi="Times New Roman" w:cs="Times New Roman"/>
          <w:b/>
          <w:bCs/>
          <w:szCs w:val="22"/>
          <w:highlight w:val="cyan"/>
        </w:rPr>
        <w:t>-107</w:t>
      </w:r>
      <w:r w:rsidRPr="00480CAA">
        <w:rPr>
          <w:rFonts w:ascii="Times New Roman" w:hAnsi="Times New Roman" w:cs="Times New Roman"/>
          <w:b/>
          <w:bCs/>
          <w:szCs w:val="22"/>
          <w:highlight w:val="cyan"/>
        </w:rPr>
        <w:t>:</w:t>
      </w:r>
      <w:r w:rsidRPr="00480CAA">
        <w:rPr>
          <w:rFonts w:ascii="Times New Roman" w:hAnsi="Times New Roman" w:cs="Times New Roman"/>
          <w:bCs/>
          <w:szCs w:val="22"/>
          <w:highlight w:val="cyan"/>
        </w:rPr>
        <w:tab/>
      </w:r>
      <w:r w:rsidRPr="005F43B6">
        <w:rPr>
          <w:rFonts w:ascii="Times" w:hAnsi="Times" w:cs="Times New Roman"/>
          <w:highlight w:val="green"/>
        </w:rPr>
        <w:t xml:space="preserve">System shall show the answer status </w:t>
      </w:r>
      <w:r w:rsidRPr="005F43B6">
        <w:rPr>
          <w:rFonts w:ascii="Times" w:hAnsi="Times"/>
          <w:bCs/>
          <w:highlight w:val="green"/>
        </w:rPr>
        <w:t>if it is not saved yet show number zero</w:t>
      </w:r>
    </w:p>
    <w:p w14:paraId="67720B3A" w14:textId="77777777" w:rsidR="00456952" w:rsidRDefault="00456952" w:rsidP="00456952">
      <w:pPr>
        <w:widowControl w:val="0"/>
        <w:ind w:firstLine="360"/>
        <w:jc w:val="both"/>
        <w:rPr>
          <w:rFonts w:ascii="Times New Roman" w:hAnsi="Times New Roman" w:cs="Times New Roman"/>
          <w:b/>
          <w:bCs/>
          <w:szCs w:val="22"/>
          <w:highlight w:val="yellow"/>
        </w:rPr>
      </w:pPr>
      <w:r>
        <w:rPr>
          <w:rFonts w:ascii="Times New Roman" w:hAnsi="Times New Roman" w:cs="Times New Roman"/>
          <w:b/>
          <w:bCs/>
          <w:szCs w:val="22"/>
          <w:highlight w:val="cyan"/>
        </w:rPr>
        <w:t xml:space="preserve"> SRS-108</w:t>
      </w:r>
      <w:r w:rsidRPr="00480CAA">
        <w:rPr>
          <w:rFonts w:ascii="Times New Roman" w:hAnsi="Times New Roman" w:cs="Times New Roman"/>
          <w:b/>
          <w:bCs/>
          <w:szCs w:val="22"/>
          <w:highlight w:val="cyan"/>
        </w:rPr>
        <w:t>:</w:t>
      </w:r>
      <w:r w:rsidRPr="00480CAA">
        <w:rPr>
          <w:rFonts w:ascii="Times New Roman" w:hAnsi="Times New Roman" w:cs="Times New Roman"/>
          <w:b/>
          <w:bCs/>
          <w:szCs w:val="22"/>
          <w:highlight w:val="cyan"/>
        </w:rPr>
        <w:tab/>
      </w:r>
      <w:r w:rsidRPr="00480CAA">
        <w:rPr>
          <w:rFonts w:ascii="Times" w:hAnsi="Times"/>
          <w:highlight w:val="yellow"/>
        </w:rPr>
        <w:t xml:space="preserve">System shall provide the dental treatment data </w:t>
      </w:r>
      <w:r>
        <w:rPr>
          <w:rFonts w:ascii="Times" w:hAnsi="Times"/>
          <w:highlight w:val="yellow"/>
        </w:rPr>
        <w:t>as a list in the cost all dental treatment</w:t>
      </w:r>
      <w:r w:rsidRPr="00480CAA">
        <w:rPr>
          <w:rFonts w:ascii="Times" w:hAnsi="Times"/>
          <w:highlight w:val="yellow"/>
        </w:rPr>
        <w:t xml:space="preserve"> page</w:t>
      </w:r>
    </w:p>
    <w:p w14:paraId="1D259B38" w14:textId="77777777" w:rsidR="00456952" w:rsidRDefault="00456952" w:rsidP="00456952">
      <w:pPr>
        <w:ind w:firstLine="360"/>
        <w:jc w:val="both"/>
        <w:rPr>
          <w:rFonts w:ascii="Times" w:hAnsi="Times"/>
          <w:highlight w:val="magenta"/>
        </w:rPr>
      </w:pPr>
    </w:p>
    <w:p w14:paraId="46C08371" w14:textId="77777777" w:rsidR="00456952" w:rsidRDefault="00456952" w:rsidP="00456952">
      <w:pPr>
        <w:ind w:firstLine="360"/>
        <w:jc w:val="both"/>
        <w:rPr>
          <w:rFonts w:ascii="Times" w:hAnsi="Times"/>
          <w:highlight w:val="magenta"/>
        </w:rPr>
      </w:pPr>
    </w:p>
    <w:p w14:paraId="2686F61B" w14:textId="77777777" w:rsidR="00456952" w:rsidRPr="007C5E89" w:rsidRDefault="00456952" w:rsidP="00D4096A">
      <w:pPr>
        <w:ind w:left="1418" w:hanging="698"/>
        <w:rPr>
          <w:rFonts w:ascii="Times" w:hAnsi="Times"/>
          <w:b/>
          <w:bCs/>
        </w:rPr>
      </w:pPr>
    </w:p>
    <w:p w14:paraId="45401387" w14:textId="77777777" w:rsidR="00D4096A" w:rsidRPr="007E0068" w:rsidRDefault="00D4096A" w:rsidP="00D4096A">
      <w:pPr>
        <w:pStyle w:val="ListParagraph"/>
        <w:rPr>
          <w:rFonts w:ascii="Times" w:hAnsi="Times"/>
        </w:rPr>
      </w:pPr>
    </w:p>
    <w:p w14:paraId="463A0326" w14:textId="77777777" w:rsidR="00D4096A" w:rsidRPr="00C506A9" w:rsidRDefault="00D4096A" w:rsidP="00D4096A">
      <w:pPr>
        <w:ind w:firstLine="560"/>
        <w:rPr>
          <w:rFonts w:ascii="Times" w:eastAsiaTheme="minorEastAsia" w:hAnsi="Times" w:cs="Times"/>
          <w:color w:val="auto"/>
          <w:sz w:val="32"/>
          <w:szCs w:val="32"/>
          <w:lang w:bidi="ar-SA"/>
        </w:rPr>
      </w:pPr>
    </w:p>
    <w:p w14:paraId="3A97B23B" w14:textId="77777777" w:rsidR="00D4096A" w:rsidRPr="0094237D" w:rsidRDefault="00D4096A" w:rsidP="00D4096A">
      <w:pPr>
        <w:pStyle w:val="Heading3"/>
        <w:rPr>
          <w:rFonts w:ascii="Times" w:hAnsi="Times"/>
          <w:color w:val="000000" w:themeColor="text1"/>
          <w:sz w:val="28"/>
          <w:lang w:bidi="ar-SA"/>
        </w:rPr>
      </w:pPr>
      <w:bookmarkStart w:id="21" w:name="_Toc268347965"/>
      <w:r w:rsidRPr="0094237D">
        <w:rPr>
          <w:rFonts w:ascii="Times" w:hAnsi="Times"/>
          <w:color w:val="000000" w:themeColor="text1"/>
          <w:sz w:val="28"/>
          <w:lang w:bidi="ar-SA"/>
        </w:rPr>
        <w:lastRenderedPageBreak/>
        <w:t>4.4 Activity Diagram</w:t>
      </w:r>
      <w:bookmarkEnd w:id="21"/>
    </w:p>
    <w:p w14:paraId="689D4AB6" w14:textId="77777777" w:rsidR="00D4096A"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2D3BDCB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9D9C81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DD567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04B241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DB37E4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0095C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37DE1C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4B993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2427BF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8E8A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5227EE"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D292D3"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6579FC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99DB07"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9BC06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12FFB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CDEC5A"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B7482C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FCA8B2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8481B4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4A2AC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5928C1" w14:textId="77777777" w:rsidR="00D4096A" w:rsidRDefault="00D4096A" w:rsidP="00D4096A">
      <w:pPr>
        <w:pStyle w:val="Heading3"/>
        <w:rPr>
          <w:rFonts w:ascii="Times" w:hAnsi="Times"/>
          <w:color w:val="000000" w:themeColor="text1"/>
          <w:sz w:val="28"/>
          <w:lang w:bidi="ar-SA"/>
        </w:rPr>
      </w:pPr>
      <w:bookmarkStart w:id="22" w:name="_Toc268347966"/>
      <w:r w:rsidRPr="0094237D">
        <w:rPr>
          <w:rFonts w:ascii="Times" w:hAnsi="Times"/>
          <w:color w:val="000000" w:themeColor="text1"/>
          <w:sz w:val="28"/>
          <w:lang w:bidi="ar-SA"/>
        </w:rPr>
        <w:lastRenderedPageBreak/>
        <w:t>4.5 Sequence Diagram</w:t>
      </w:r>
      <w:bookmarkEnd w:id="22"/>
    </w:p>
    <w:p w14:paraId="587D60FC" w14:textId="77777777" w:rsidR="00D4096A" w:rsidRDefault="00D4096A" w:rsidP="00D4096A">
      <w:pPr>
        <w:rPr>
          <w:lang w:bidi="ar-SA"/>
        </w:rPr>
      </w:pPr>
    </w:p>
    <w:p w14:paraId="071B49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D48C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2F916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E906E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BBF0B6"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B0E79EB"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67F354"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EEB7E1"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EF10B7D"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52AF9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275DB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4432D37"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2A7B0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BDE85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886CE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4C61B4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115254"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6902AB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C2C1C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1901A2C"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4110ED3" w14:textId="77777777" w:rsidR="00D4096A" w:rsidRDefault="00D4096A" w:rsidP="00D4096A">
      <w:pPr>
        <w:pStyle w:val="Heading3"/>
        <w:rPr>
          <w:rFonts w:ascii="Times" w:hAnsi="Times"/>
          <w:color w:val="000000" w:themeColor="text1"/>
          <w:sz w:val="28"/>
          <w:lang w:bidi="ar-SA"/>
        </w:rPr>
      </w:pPr>
      <w:bookmarkStart w:id="23" w:name="_Toc268347967"/>
    </w:p>
    <w:p w14:paraId="5D72978E" w14:textId="77777777" w:rsidR="00D4096A" w:rsidRDefault="00D4096A" w:rsidP="00D4096A">
      <w:pPr>
        <w:pStyle w:val="Heading3"/>
        <w:rPr>
          <w:rFonts w:ascii="Times" w:hAnsi="Times"/>
          <w:color w:val="000000" w:themeColor="text1"/>
          <w:sz w:val="28"/>
          <w:lang w:bidi="ar-SA"/>
        </w:rPr>
      </w:pPr>
      <w:r w:rsidRPr="0094237D">
        <w:rPr>
          <w:rFonts w:ascii="Times" w:hAnsi="Times"/>
          <w:color w:val="000000" w:themeColor="text1"/>
          <w:sz w:val="28"/>
          <w:lang w:bidi="ar-SA"/>
        </w:rPr>
        <w:t>4.7 User Interface Design</w:t>
      </w:r>
      <w:bookmarkEnd w:id="23"/>
    </w:p>
    <w:p w14:paraId="102D19CD" w14:textId="77777777" w:rsidR="00D4096A" w:rsidRPr="00682485" w:rsidRDefault="00D4096A" w:rsidP="00D4096A">
      <w:pPr>
        <w:rPr>
          <w:lang w:bidi="ar-SA"/>
        </w:rPr>
      </w:pPr>
    </w:p>
    <w:p w14:paraId="5FF06195"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48FD0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B1EBBDF"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1A2FCE"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A8CAD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E7ADEF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AC7A3E9"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7E7EBC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74BF0E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64B031"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CC83A70"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876D798"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239B443"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AC56A92" w14:textId="77777777" w:rsidR="004D65AB" w:rsidRDefault="004D65AB"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3DC6A38"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9E3BF0F"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1257EB0"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679F06A"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F09017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78A7F89" w14:textId="77777777" w:rsidR="00D4096A" w:rsidRDefault="00D4096A" w:rsidP="00D4096A">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74B78EC" w14:textId="77777777" w:rsidR="00D4096A" w:rsidRDefault="00D4096A" w:rsidP="00D4096A">
      <w:pPr>
        <w:pStyle w:val="Heading3"/>
        <w:rPr>
          <w:rFonts w:ascii="Times" w:hAnsi="Times"/>
          <w:color w:val="000000" w:themeColor="text1"/>
          <w:sz w:val="28"/>
          <w:lang w:bidi="ar-SA"/>
        </w:rPr>
      </w:pPr>
      <w:bookmarkStart w:id="24" w:name="_Toc268347968"/>
      <w:r w:rsidRPr="0094237D">
        <w:rPr>
          <w:rFonts w:ascii="Times" w:hAnsi="Times"/>
          <w:color w:val="000000" w:themeColor="text1"/>
          <w:sz w:val="28"/>
          <w:lang w:bidi="ar-SA"/>
        </w:rPr>
        <w:lastRenderedPageBreak/>
        <w:t>4.6 System Test Case</w:t>
      </w:r>
      <w:bookmarkEnd w:id="24"/>
    </w:p>
    <w:p w14:paraId="156ABA85" w14:textId="77777777" w:rsidR="00D4096A" w:rsidRPr="0078292C" w:rsidRDefault="00D4096A" w:rsidP="00D409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6C8229A" w14:textId="3D6460F0" w:rsidR="00BA36E9" w:rsidRPr="00BA36E9" w:rsidRDefault="00BA36E9" w:rsidP="00BA36E9">
      <w:pPr>
        <w:pStyle w:val="Heading3"/>
        <w:rPr>
          <w:rFonts w:ascii="Times New Roman" w:hAnsi="Times New Roman" w:cs="Times New Roman"/>
          <w:b w:val="0"/>
          <w:bCs w:val="0"/>
          <w:color w:val="auto"/>
          <w:sz w:val="24"/>
          <w:szCs w:val="24"/>
        </w:rPr>
      </w:pPr>
      <w:r w:rsidRPr="00BA36E9">
        <w:rPr>
          <w:rFonts w:ascii="Times New Roman" w:eastAsiaTheme="minorEastAsia" w:hAnsi="Times New Roman" w:cs="Times New Roman"/>
          <w:color w:val="auto"/>
          <w:sz w:val="24"/>
          <w:szCs w:val="24"/>
          <w:lang w:bidi="ar-SA"/>
        </w:rPr>
        <w:t xml:space="preserve">STC-32: </w:t>
      </w:r>
      <w:r w:rsidRPr="00BA36E9">
        <w:rPr>
          <w:rFonts w:ascii="Times New Roman" w:hAnsi="Times New Roman" w:cs="Times New Roman"/>
          <w:color w:val="auto"/>
          <w:sz w:val="24"/>
          <w:szCs w:val="24"/>
          <w:highlight w:val="green"/>
        </w:rPr>
        <w:t xml:space="preserve">Patient can use the QR code to identify his/herself  </w:t>
      </w:r>
    </w:p>
    <w:p w14:paraId="16E41EE0" w14:textId="2987CAD4"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STC-33: </w:t>
      </w:r>
      <w:r w:rsidRPr="00BA36E9">
        <w:rPr>
          <w:rFonts w:ascii="Times New Roman" w:hAnsi="Times New Roman" w:cs="Times New Roman"/>
          <w:b/>
          <w:bCs/>
          <w:sz w:val="24"/>
          <w:szCs w:val="24"/>
          <w:highlight w:val="yellow"/>
        </w:rPr>
        <w:t>Dentist can view his/her patient follow up message as a list in follow up page</w:t>
      </w:r>
    </w:p>
    <w:p w14:paraId="4881424E" w14:textId="27B7487B"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STC-34: </w:t>
      </w:r>
      <w:r w:rsidRPr="00BA36E9">
        <w:rPr>
          <w:rFonts w:ascii="Times New Roman" w:hAnsi="Times New Roman" w:cs="Times New Roman"/>
          <w:b/>
          <w:bCs/>
          <w:sz w:val="24"/>
          <w:szCs w:val="24"/>
          <w:highlight w:val="yellow"/>
        </w:rPr>
        <w:t>Dentist can ask his/her patient follow up message in follow up page</w:t>
      </w:r>
    </w:p>
    <w:p w14:paraId="21D97664" w14:textId="02D0C53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STC-35: </w:t>
      </w:r>
      <w:r w:rsidRPr="00BA36E9">
        <w:rPr>
          <w:rFonts w:ascii="Times New Roman" w:hAnsi="Times New Roman" w:cs="Times New Roman"/>
          <w:b/>
          <w:sz w:val="24"/>
          <w:szCs w:val="24"/>
          <w:highlight w:val="yellow"/>
        </w:rPr>
        <w:t xml:space="preserve">  Patient can view his/her dentist follow up message as a list in follow up page in the website</w:t>
      </w:r>
    </w:p>
    <w:p w14:paraId="2E9F9BD1" w14:textId="1E2A4265"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STC-36): </w:t>
      </w:r>
      <w:r w:rsidRPr="00BA36E9">
        <w:rPr>
          <w:rFonts w:ascii="Times New Roman" w:hAnsi="Times New Roman" w:cs="Times New Roman"/>
          <w:b/>
          <w:bCs/>
          <w:sz w:val="24"/>
          <w:szCs w:val="24"/>
          <w:highlight w:val="yellow"/>
        </w:rPr>
        <w:t>Patient can answer his/her dentist follow up message as a list in follow up page in the website</w:t>
      </w:r>
    </w:p>
    <w:p w14:paraId="3C297153" w14:textId="5641E2C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STC-37: </w:t>
      </w:r>
      <w:r w:rsidRPr="00BA36E9">
        <w:rPr>
          <w:rFonts w:ascii="Times New Roman" w:hAnsi="Times New Roman" w:cs="Times New Roman"/>
          <w:b/>
          <w:bCs/>
          <w:sz w:val="24"/>
          <w:szCs w:val="24"/>
          <w:highlight w:val="yellow"/>
        </w:rPr>
        <w:t>Patient can view his/her dentist follow up message as a list in follow up page in the mobile application</w:t>
      </w:r>
    </w:p>
    <w:p w14:paraId="1CED532C" w14:textId="38A4CA39"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STC-38: </w:t>
      </w:r>
      <w:r w:rsidRPr="00BA36E9">
        <w:rPr>
          <w:rFonts w:ascii="Times New Roman" w:hAnsi="Times New Roman" w:cs="Times New Roman"/>
          <w:b/>
          <w:bCs/>
          <w:sz w:val="24"/>
          <w:szCs w:val="24"/>
          <w:highlight w:val="yellow"/>
        </w:rPr>
        <w:t>Patient can answer his/her dentist follows up message in follow up</w:t>
      </w:r>
      <w:r w:rsidRPr="00BA36E9">
        <w:rPr>
          <w:rFonts w:ascii="Times New Roman" w:hAnsi="Times New Roman" w:cs="Times New Roman"/>
          <w:b/>
          <w:bCs/>
          <w:sz w:val="24"/>
          <w:szCs w:val="24"/>
        </w:rPr>
        <w:t xml:space="preserve"> </w:t>
      </w:r>
      <w:r w:rsidRPr="00BA36E9">
        <w:rPr>
          <w:rFonts w:ascii="Times New Roman" w:hAnsi="Times New Roman" w:cs="Times New Roman"/>
          <w:b/>
          <w:bCs/>
          <w:sz w:val="24"/>
          <w:szCs w:val="24"/>
          <w:highlight w:val="yellow"/>
        </w:rPr>
        <w:t>page in mobile application</w:t>
      </w:r>
    </w:p>
    <w:p w14:paraId="579C868A" w14:textId="24EECAD2"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STC-39: </w:t>
      </w:r>
      <w:r w:rsidRPr="00BA36E9">
        <w:rPr>
          <w:rFonts w:ascii="Times New Roman" w:hAnsi="Times New Roman" w:cs="Times New Roman"/>
          <w:b/>
          <w:bCs/>
          <w:sz w:val="24"/>
          <w:szCs w:val="24"/>
          <w:highlight w:val="yellow"/>
        </w:rPr>
        <w:t>Patient can view the dental clinic information and promotion in the website</w:t>
      </w:r>
    </w:p>
    <w:p w14:paraId="2AE247E2" w14:textId="77E79328"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STC-40: </w:t>
      </w:r>
      <w:r w:rsidRPr="00BA36E9">
        <w:rPr>
          <w:rFonts w:ascii="Times New Roman" w:hAnsi="Times New Roman" w:cs="Times New Roman"/>
          <w:b/>
          <w:bCs/>
          <w:sz w:val="24"/>
          <w:szCs w:val="24"/>
          <w:highlight w:val="yellow"/>
        </w:rPr>
        <w:t>Patient can view the dental clinic information and promotion in mobile application</w:t>
      </w:r>
    </w:p>
    <w:p w14:paraId="45EC6438" w14:textId="0A056091"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STC-41: </w:t>
      </w:r>
      <w:r w:rsidRPr="00BA36E9">
        <w:rPr>
          <w:rFonts w:ascii="Times New Roman" w:hAnsi="Times New Roman" w:cs="Times New Roman"/>
          <w:b/>
          <w:bCs/>
          <w:sz w:val="24"/>
          <w:szCs w:val="24"/>
          <w:highlight w:val="yellow"/>
        </w:rPr>
        <w:t>Officer can add the information to the database</w:t>
      </w:r>
    </w:p>
    <w:p w14:paraId="18CD9E40" w14:textId="0B56580C"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STC-42: </w:t>
      </w:r>
      <w:r w:rsidRPr="00BA36E9">
        <w:rPr>
          <w:rFonts w:ascii="Times New Roman" w:hAnsi="Times New Roman" w:cs="Times New Roman"/>
          <w:b/>
          <w:bCs/>
          <w:sz w:val="24"/>
          <w:szCs w:val="24"/>
          <w:highlight w:val="yellow"/>
        </w:rPr>
        <w:t>Officer can edit the dental clinic information in the database</w:t>
      </w:r>
    </w:p>
    <w:p w14:paraId="233CB1ED" w14:textId="0A7C6EC6"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STC-43: </w:t>
      </w:r>
      <w:r w:rsidRPr="00BA36E9">
        <w:rPr>
          <w:rFonts w:ascii="Times New Roman" w:hAnsi="Times New Roman" w:cs="Times New Roman"/>
          <w:b/>
          <w:bCs/>
          <w:sz w:val="24"/>
          <w:szCs w:val="24"/>
          <w:highlight w:val="yellow"/>
        </w:rPr>
        <w:t>Officer can delete the dental clinic information from the database</w:t>
      </w:r>
    </w:p>
    <w:p w14:paraId="6A829F2C" w14:textId="62B24E10"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STC-44: </w:t>
      </w:r>
      <w:r w:rsidRPr="00BA36E9">
        <w:rPr>
          <w:rFonts w:ascii="Times New Roman" w:hAnsi="Times New Roman" w:cs="Times New Roman"/>
          <w:b/>
          <w:bCs/>
          <w:sz w:val="24"/>
          <w:szCs w:val="24"/>
          <w:highlight w:val="yellow"/>
        </w:rPr>
        <w:t>Visitor can view the dental clinic information and promotion</w:t>
      </w:r>
    </w:p>
    <w:p w14:paraId="30213F2A" w14:textId="6D69952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STC-45: </w:t>
      </w:r>
      <w:r w:rsidRPr="00BA36E9">
        <w:rPr>
          <w:rFonts w:ascii="Times New Roman" w:hAnsi="Times New Roman" w:cs="Times New Roman"/>
          <w:b/>
          <w:bCs/>
          <w:sz w:val="24"/>
          <w:szCs w:val="24"/>
          <w:highlight w:val="yellow"/>
        </w:rPr>
        <w:t>Patient can select the dental treatment to estimate the cost by him/herself</w:t>
      </w:r>
    </w:p>
    <w:p w14:paraId="1E48E275" w14:textId="068ADA40" w:rsidR="00BA36E9" w:rsidRPr="00BA36E9" w:rsidRDefault="00BA36E9" w:rsidP="00BA36E9">
      <w:pPr>
        <w:widowControl w:val="0"/>
        <w:jc w:val="both"/>
        <w:rPr>
          <w:rFonts w:ascii="Times New Roman" w:hAnsi="Times New Roman" w:cs="Times New Roman"/>
          <w:b/>
          <w:bCs/>
          <w:sz w:val="24"/>
          <w:szCs w:val="24"/>
          <w:highlight w:val="yellow"/>
        </w:rPr>
      </w:pPr>
      <w:r w:rsidRPr="00BA36E9">
        <w:rPr>
          <w:rFonts w:ascii="Times New Roman" w:eastAsiaTheme="minorEastAsia" w:hAnsi="Times New Roman" w:cs="Times New Roman"/>
          <w:b/>
          <w:bCs/>
          <w:color w:val="auto"/>
          <w:sz w:val="24"/>
          <w:szCs w:val="24"/>
          <w:lang w:bidi="ar-SA"/>
        </w:rPr>
        <w:t xml:space="preserve">STC-46: </w:t>
      </w:r>
      <w:r w:rsidRPr="00BA36E9">
        <w:rPr>
          <w:rFonts w:ascii="Times New Roman" w:hAnsi="Times New Roman" w:cs="Times New Roman"/>
          <w:b/>
          <w:bCs/>
          <w:sz w:val="24"/>
          <w:szCs w:val="24"/>
          <w:highlight w:val="yellow"/>
        </w:rPr>
        <w:t>Patient can select the dental treatment to estimate the cost by him/herself in the mobile application</w:t>
      </w:r>
    </w:p>
    <w:p w14:paraId="26456CE2" w14:textId="17E372D7"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STC-47: </w:t>
      </w:r>
      <w:r w:rsidRPr="00BA36E9">
        <w:rPr>
          <w:rFonts w:ascii="Times New Roman" w:hAnsi="Times New Roman" w:cs="Times New Roman"/>
          <w:b/>
          <w:bCs/>
          <w:sz w:val="24"/>
          <w:szCs w:val="24"/>
          <w:highlight w:val="yellow"/>
        </w:rPr>
        <w:t>Visitor can select the dental treatment to estimate the cost by him/herself   in the website</w:t>
      </w:r>
    </w:p>
    <w:p w14:paraId="506EE182" w14:textId="0BB94E51" w:rsidR="00BA36E9" w:rsidRPr="00BA36E9" w:rsidRDefault="00BA36E9" w:rsidP="00BA36E9">
      <w:pPr>
        <w:rPr>
          <w:sz w:val="24"/>
          <w:szCs w:val="24"/>
        </w:rPr>
      </w:pPr>
      <w:r w:rsidRPr="00BA36E9">
        <w:rPr>
          <w:rFonts w:ascii="Times New Roman" w:eastAsiaTheme="minorEastAsia" w:hAnsi="Times New Roman" w:cs="Times New Roman"/>
          <w:b/>
          <w:bCs/>
          <w:color w:val="auto"/>
          <w:sz w:val="24"/>
          <w:szCs w:val="24"/>
          <w:lang w:bidi="ar-SA"/>
        </w:rPr>
        <w:t xml:space="preserve">STC-48: </w:t>
      </w:r>
      <w:r w:rsidRPr="00BA36E9">
        <w:rPr>
          <w:rFonts w:ascii="Times New Roman" w:hAnsi="Times New Roman" w:cs="Times New Roman"/>
          <w:b/>
          <w:bCs/>
          <w:sz w:val="24"/>
          <w:szCs w:val="24"/>
          <w:highlight w:val="yellow"/>
        </w:rPr>
        <w:t>Officer can add dental treatment information including the detail and cost into the database</w:t>
      </w:r>
    </w:p>
    <w:p w14:paraId="48CE1609" w14:textId="5EFE3358" w:rsidR="00BA36E9" w:rsidRPr="00BA36E9" w:rsidRDefault="00BA36E9" w:rsidP="00BA36E9">
      <w:pPr>
        <w:rPr>
          <w:rFonts w:ascii="Times New Roman" w:hAnsi="Times New Roman" w:cs="Times New Roman"/>
          <w:b/>
          <w:bCs/>
          <w:sz w:val="24"/>
          <w:szCs w:val="24"/>
        </w:rPr>
      </w:pPr>
      <w:r w:rsidRPr="00BA36E9">
        <w:rPr>
          <w:rFonts w:ascii="Times New Roman" w:eastAsiaTheme="minorEastAsia" w:hAnsi="Times New Roman" w:cs="Times New Roman"/>
          <w:b/>
          <w:bCs/>
          <w:color w:val="auto"/>
          <w:sz w:val="24"/>
          <w:szCs w:val="24"/>
          <w:lang w:bidi="ar-SA"/>
        </w:rPr>
        <w:t xml:space="preserve">STC-49: </w:t>
      </w:r>
      <w:r w:rsidRPr="00BA36E9">
        <w:rPr>
          <w:rFonts w:ascii="Times New Roman" w:hAnsi="Times New Roman" w:cs="Times New Roman"/>
          <w:b/>
          <w:bCs/>
          <w:sz w:val="24"/>
          <w:szCs w:val="24"/>
          <w:highlight w:val="yellow"/>
        </w:rPr>
        <w:t>Officer can edit dental treatment information including the detail and cost in the database</w:t>
      </w:r>
    </w:p>
    <w:p w14:paraId="47E0F0B6" w14:textId="5904A077" w:rsidR="00BA36E9" w:rsidRPr="00BA36E9" w:rsidRDefault="00BA36E9" w:rsidP="00BA36E9">
      <w:pPr>
        <w:widowControl w:val="0"/>
        <w:jc w:val="both"/>
        <w:rPr>
          <w:rFonts w:ascii="Times New Roman" w:hAnsi="Times New Roman" w:cs="Times New Roman"/>
          <w:b/>
          <w:sz w:val="24"/>
          <w:szCs w:val="24"/>
          <w:highlight w:val="yellow"/>
        </w:rPr>
      </w:pPr>
      <w:r w:rsidRPr="00BA36E9">
        <w:rPr>
          <w:rFonts w:ascii="Times New Roman" w:hAnsi="Times New Roman" w:cs="Times New Roman"/>
          <w:b/>
          <w:sz w:val="24"/>
          <w:szCs w:val="24"/>
          <w:highlight w:val="yellow"/>
        </w:rPr>
        <w:t>STC-50: Officer can delete dental treatment information from the database</w:t>
      </w:r>
    </w:p>
    <w:p w14:paraId="2FED9103" w14:textId="77777777" w:rsidR="00BA36E9" w:rsidRPr="00BA36E9" w:rsidRDefault="00BA36E9" w:rsidP="00BA36E9">
      <w:pPr>
        <w:rPr>
          <w:sz w:val="24"/>
          <w:szCs w:val="24"/>
        </w:rPr>
      </w:pPr>
    </w:p>
    <w:p w14:paraId="72306DD2" w14:textId="77777777" w:rsidR="00D4096A" w:rsidRPr="00BA36E9" w:rsidRDefault="00D4096A" w:rsidP="00D4096A">
      <w:pPr>
        <w:rPr>
          <w:sz w:val="24"/>
          <w:szCs w:val="24"/>
          <w:lang w:bidi="ar-SA"/>
        </w:rPr>
      </w:pPr>
    </w:p>
    <w:p w14:paraId="29D6FBA3" w14:textId="77777777" w:rsidR="004D65AB" w:rsidRPr="00BA36E9" w:rsidRDefault="004D65AB" w:rsidP="00D4096A">
      <w:pPr>
        <w:rPr>
          <w:sz w:val="24"/>
          <w:szCs w:val="24"/>
          <w:lang w:bidi="ar-SA"/>
        </w:rPr>
      </w:pPr>
    </w:p>
    <w:p w14:paraId="378056E2" w14:textId="77777777" w:rsidR="004D65AB" w:rsidRDefault="004D65AB" w:rsidP="00D4096A">
      <w:pPr>
        <w:rPr>
          <w:lang w:bidi="ar-SA"/>
        </w:rPr>
      </w:pPr>
    </w:p>
    <w:p w14:paraId="5191FE8E" w14:textId="77777777" w:rsidR="004D65AB" w:rsidRDefault="004D65AB" w:rsidP="00D4096A">
      <w:pPr>
        <w:rPr>
          <w:lang w:bidi="ar-SA"/>
        </w:rPr>
      </w:pPr>
    </w:p>
    <w:p w14:paraId="68DF8159" w14:textId="77777777" w:rsidR="004D65AB" w:rsidRDefault="004D65AB" w:rsidP="00D4096A">
      <w:pPr>
        <w:rPr>
          <w:lang w:bidi="ar-SA"/>
        </w:rPr>
      </w:pPr>
    </w:p>
    <w:p w14:paraId="61722585" w14:textId="77777777" w:rsidR="004D65AB" w:rsidRDefault="004D65AB" w:rsidP="00D4096A">
      <w:pPr>
        <w:rPr>
          <w:lang w:bidi="ar-SA"/>
        </w:rPr>
      </w:pPr>
    </w:p>
    <w:p w14:paraId="7316589F" w14:textId="77777777" w:rsidR="004D65AB" w:rsidRDefault="004D65AB" w:rsidP="00D4096A">
      <w:pPr>
        <w:rPr>
          <w:lang w:bidi="ar-SA"/>
        </w:rPr>
      </w:pPr>
    </w:p>
    <w:p w14:paraId="3B52CEE3" w14:textId="77777777" w:rsidR="004D65AB" w:rsidRDefault="004D65AB" w:rsidP="00D4096A">
      <w:pPr>
        <w:rPr>
          <w:lang w:bidi="ar-SA"/>
        </w:rPr>
      </w:pPr>
    </w:p>
    <w:p w14:paraId="72D7AF81" w14:textId="77777777" w:rsidR="004D65AB" w:rsidRDefault="004D65AB" w:rsidP="00D4096A">
      <w:pPr>
        <w:rPr>
          <w:lang w:bidi="ar-SA"/>
        </w:rPr>
      </w:pPr>
    </w:p>
    <w:p w14:paraId="5774EE49" w14:textId="77777777" w:rsidR="004D65AB" w:rsidRDefault="004D65AB" w:rsidP="00D4096A">
      <w:pPr>
        <w:rPr>
          <w:lang w:bidi="ar-SA"/>
        </w:rPr>
      </w:pPr>
    </w:p>
    <w:p w14:paraId="3BE63B44" w14:textId="77777777" w:rsidR="004D65AB" w:rsidRDefault="004D65AB" w:rsidP="00D4096A">
      <w:pPr>
        <w:rPr>
          <w:lang w:bidi="ar-SA"/>
        </w:rPr>
      </w:pPr>
    </w:p>
    <w:p w14:paraId="0A7C63E4" w14:textId="77777777" w:rsidR="004D65AB" w:rsidRDefault="004D65AB" w:rsidP="00D4096A">
      <w:pPr>
        <w:rPr>
          <w:lang w:bidi="ar-SA"/>
        </w:rPr>
      </w:pPr>
    </w:p>
    <w:p w14:paraId="6110E08B" w14:textId="77777777" w:rsidR="004D65AB" w:rsidRDefault="004D65AB" w:rsidP="00D4096A">
      <w:pPr>
        <w:rPr>
          <w:lang w:bidi="ar-SA"/>
        </w:rPr>
      </w:pPr>
    </w:p>
    <w:p w14:paraId="5F830F9B" w14:textId="77777777" w:rsidR="004D65AB" w:rsidRDefault="004D65AB" w:rsidP="00D4096A">
      <w:pPr>
        <w:rPr>
          <w:lang w:bidi="ar-SA"/>
        </w:rPr>
      </w:pPr>
    </w:p>
    <w:p w14:paraId="41FAA8B7" w14:textId="77777777" w:rsidR="004D65AB" w:rsidRDefault="004D65AB" w:rsidP="00D4096A">
      <w:pPr>
        <w:rPr>
          <w:lang w:bidi="ar-SA"/>
        </w:rPr>
      </w:pPr>
    </w:p>
    <w:p w14:paraId="4827548A" w14:textId="77777777" w:rsidR="004D65AB" w:rsidRDefault="004D65AB" w:rsidP="00D4096A">
      <w:pPr>
        <w:rPr>
          <w:lang w:bidi="ar-SA"/>
        </w:rPr>
      </w:pPr>
    </w:p>
    <w:p w14:paraId="27E306BB" w14:textId="77777777" w:rsidR="004D65AB" w:rsidRDefault="004D65AB" w:rsidP="00D4096A">
      <w:pPr>
        <w:rPr>
          <w:lang w:bidi="ar-SA"/>
        </w:rPr>
      </w:pPr>
    </w:p>
    <w:p w14:paraId="4B85EA2E" w14:textId="77777777" w:rsidR="004D65AB" w:rsidRDefault="004D65AB" w:rsidP="00D4096A">
      <w:pPr>
        <w:rPr>
          <w:lang w:bidi="ar-SA"/>
        </w:rPr>
      </w:pPr>
    </w:p>
    <w:p w14:paraId="6B75D407" w14:textId="77777777" w:rsidR="004D65AB" w:rsidRDefault="004D65AB" w:rsidP="00D4096A">
      <w:pPr>
        <w:rPr>
          <w:lang w:bidi="ar-SA"/>
        </w:rPr>
      </w:pPr>
    </w:p>
    <w:p w14:paraId="22541146" w14:textId="77777777" w:rsidR="004D65AB" w:rsidRDefault="004D65AB" w:rsidP="00D4096A">
      <w:pPr>
        <w:rPr>
          <w:lang w:bidi="ar-SA"/>
        </w:rPr>
      </w:pPr>
    </w:p>
    <w:p w14:paraId="0E27604E" w14:textId="77777777" w:rsidR="004D65AB" w:rsidRDefault="004D65AB" w:rsidP="00D4096A">
      <w:pPr>
        <w:rPr>
          <w:lang w:bidi="ar-SA"/>
        </w:rPr>
      </w:pPr>
    </w:p>
    <w:p w14:paraId="17A65AD1" w14:textId="77777777" w:rsidR="004D65AB" w:rsidRDefault="004D65AB" w:rsidP="00D4096A">
      <w:pPr>
        <w:rPr>
          <w:lang w:bidi="ar-SA"/>
        </w:rPr>
      </w:pPr>
    </w:p>
    <w:p w14:paraId="63F6CC88" w14:textId="77777777" w:rsidR="004D65AB" w:rsidRDefault="004D65AB" w:rsidP="00D4096A">
      <w:pPr>
        <w:rPr>
          <w:lang w:bidi="ar-SA"/>
        </w:rPr>
      </w:pPr>
    </w:p>
    <w:p w14:paraId="0E1157A0" w14:textId="77777777" w:rsidR="004D65AB" w:rsidRDefault="004D65AB" w:rsidP="00D4096A">
      <w:pPr>
        <w:rPr>
          <w:lang w:bidi="ar-SA"/>
        </w:rPr>
      </w:pPr>
    </w:p>
    <w:p w14:paraId="4A5B3CE9" w14:textId="77777777" w:rsidR="004D65AB" w:rsidRDefault="004D65AB" w:rsidP="00D4096A">
      <w:pPr>
        <w:rPr>
          <w:lang w:bidi="ar-SA"/>
        </w:rPr>
      </w:pPr>
    </w:p>
    <w:p w14:paraId="293CA1CB" w14:textId="77777777" w:rsidR="004D65AB" w:rsidRDefault="004D65AB" w:rsidP="00D4096A">
      <w:pPr>
        <w:rPr>
          <w:lang w:bidi="ar-SA"/>
        </w:rPr>
      </w:pPr>
    </w:p>
    <w:p w14:paraId="1617B8D9" w14:textId="77777777" w:rsidR="004D65AB" w:rsidRDefault="004D65AB" w:rsidP="00D4096A">
      <w:pPr>
        <w:rPr>
          <w:lang w:bidi="ar-SA"/>
        </w:rPr>
      </w:pPr>
    </w:p>
    <w:p w14:paraId="271B16FA" w14:textId="77777777" w:rsidR="004D65AB" w:rsidRDefault="004D65AB" w:rsidP="00D4096A">
      <w:pPr>
        <w:rPr>
          <w:lang w:bidi="ar-SA"/>
        </w:rPr>
      </w:pPr>
    </w:p>
    <w:p w14:paraId="554D4CDC" w14:textId="77777777" w:rsidR="004D65AB" w:rsidRDefault="004D65AB" w:rsidP="00D4096A">
      <w:pPr>
        <w:rPr>
          <w:lang w:bidi="ar-SA"/>
        </w:rPr>
      </w:pPr>
    </w:p>
    <w:p w14:paraId="118A7E2C" w14:textId="77777777" w:rsidR="004D65AB" w:rsidRDefault="004D65AB" w:rsidP="00D4096A">
      <w:pPr>
        <w:rPr>
          <w:lang w:bidi="ar-SA"/>
        </w:rPr>
      </w:pPr>
    </w:p>
    <w:p w14:paraId="09172731" w14:textId="77777777" w:rsidR="004D65AB" w:rsidRDefault="004D65AB" w:rsidP="00D4096A">
      <w:pPr>
        <w:rPr>
          <w:lang w:bidi="ar-SA"/>
        </w:rPr>
      </w:pPr>
    </w:p>
    <w:p w14:paraId="58474809" w14:textId="77777777" w:rsidR="004D65AB" w:rsidRDefault="004D65AB" w:rsidP="00D4096A">
      <w:pPr>
        <w:rPr>
          <w:lang w:bidi="ar-SA"/>
        </w:rPr>
      </w:pPr>
    </w:p>
    <w:p w14:paraId="41A354D1" w14:textId="77777777" w:rsidR="004D65AB" w:rsidRDefault="004D65AB" w:rsidP="00D4096A">
      <w:pPr>
        <w:rPr>
          <w:lang w:bidi="ar-SA"/>
        </w:rPr>
      </w:pPr>
    </w:p>
    <w:p w14:paraId="31F99DB5" w14:textId="77777777" w:rsidR="004D65AB" w:rsidRDefault="004D65AB" w:rsidP="00D4096A">
      <w:pPr>
        <w:rPr>
          <w:lang w:bidi="ar-SA"/>
        </w:rPr>
      </w:pPr>
    </w:p>
    <w:p w14:paraId="5024030B" w14:textId="77777777" w:rsidR="004D65AB" w:rsidRDefault="004D65AB" w:rsidP="00D4096A">
      <w:pPr>
        <w:rPr>
          <w:lang w:bidi="ar-SA"/>
        </w:rPr>
      </w:pPr>
    </w:p>
    <w:p w14:paraId="1095921E" w14:textId="77777777" w:rsidR="004D65AB" w:rsidRDefault="004D65AB" w:rsidP="00D4096A">
      <w:pPr>
        <w:rPr>
          <w:lang w:bidi="ar-SA"/>
        </w:rPr>
      </w:pPr>
    </w:p>
    <w:p w14:paraId="55134990" w14:textId="77777777" w:rsidR="004D65AB" w:rsidRDefault="004D65AB" w:rsidP="00D4096A">
      <w:pPr>
        <w:rPr>
          <w:lang w:bidi="ar-SA"/>
        </w:rPr>
      </w:pPr>
    </w:p>
    <w:p w14:paraId="5FF9E9C9" w14:textId="77777777" w:rsidR="004D65AB" w:rsidRDefault="004D65AB" w:rsidP="00D4096A">
      <w:pPr>
        <w:rPr>
          <w:lang w:bidi="ar-SA"/>
        </w:rPr>
      </w:pPr>
    </w:p>
    <w:p w14:paraId="118AA102" w14:textId="77777777" w:rsidR="004D65AB" w:rsidRDefault="004D65AB" w:rsidP="00D4096A">
      <w:pPr>
        <w:rPr>
          <w:lang w:bidi="ar-SA"/>
        </w:rPr>
      </w:pPr>
    </w:p>
    <w:p w14:paraId="0E4F8D2A" w14:textId="77777777" w:rsidR="004D65AB" w:rsidRDefault="004D65AB" w:rsidP="00D4096A">
      <w:pPr>
        <w:rPr>
          <w:lang w:bidi="ar-SA"/>
        </w:rPr>
      </w:pPr>
    </w:p>
    <w:p w14:paraId="1CE74A05" w14:textId="77777777" w:rsidR="004D65AB" w:rsidRDefault="004D65AB" w:rsidP="00D4096A">
      <w:pPr>
        <w:rPr>
          <w:lang w:bidi="ar-SA"/>
        </w:rPr>
      </w:pPr>
    </w:p>
    <w:p w14:paraId="700F5969" w14:textId="77777777" w:rsidR="004D65AB" w:rsidRDefault="004D65AB" w:rsidP="00D4096A">
      <w:pPr>
        <w:rPr>
          <w:lang w:bidi="ar-SA"/>
        </w:rPr>
      </w:pPr>
    </w:p>
    <w:p w14:paraId="79DECD1C" w14:textId="77777777" w:rsidR="004D65AB" w:rsidRDefault="004D65AB" w:rsidP="00D4096A">
      <w:pPr>
        <w:rPr>
          <w:lang w:bidi="ar-SA"/>
        </w:rPr>
      </w:pPr>
    </w:p>
    <w:p w14:paraId="4C79A46B" w14:textId="77777777" w:rsidR="00D4096A" w:rsidRDefault="00D4096A" w:rsidP="00D4096A">
      <w:pPr>
        <w:pStyle w:val="Heading3"/>
        <w:rPr>
          <w:rFonts w:ascii="Times" w:hAnsi="Times"/>
          <w:color w:val="000000" w:themeColor="text1"/>
          <w:sz w:val="28"/>
          <w:lang w:bidi="ar-SA"/>
        </w:rPr>
      </w:pPr>
      <w:bookmarkStart w:id="25" w:name="_Toc268347969"/>
      <w:r w:rsidRPr="0094237D">
        <w:rPr>
          <w:rFonts w:ascii="Times" w:hAnsi="Times"/>
          <w:color w:val="000000" w:themeColor="text1"/>
          <w:sz w:val="28"/>
          <w:lang w:bidi="ar-SA"/>
        </w:rPr>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5"/>
    </w:p>
    <w:p w14:paraId="71A57AD4" w14:textId="77777777" w:rsidR="00D4096A" w:rsidRPr="00B25D92" w:rsidRDefault="00D4096A" w:rsidP="00D4096A">
      <w:pPr>
        <w:rPr>
          <w:lang w:bidi="ar-SA"/>
        </w:rPr>
      </w:pPr>
    </w:p>
    <w:p w14:paraId="0792460B" w14:textId="77777777" w:rsidR="00D4096A" w:rsidRPr="004D65AB" w:rsidRDefault="00D4096A" w:rsidP="004D65AB">
      <w:pPr>
        <w:widowControl w:val="0"/>
        <w:autoSpaceDE w:val="0"/>
        <w:autoSpaceDN w:val="0"/>
        <w:adjustRightInd w:val="0"/>
        <w:spacing w:after="240" w:line="240" w:lineRule="auto"/>
        <w:ind w:left="360"/>
        <w:rPr>
          <w:rFonts w:ascii="Times" w:eastAsiaTheme="minorEastAsia" w:hAnsi="Times" w:cs="Times"/>
          <w:color w:val="auto"/>
          <w:sz w:val="24"/>
          <w:szCs w:val="24"/>
          <w:lang w:bidi="ar-SA"/>
        </w:rPr>
      </w:pPr>
    </w:p>
    <w:p w14:paraId="1195D75C" w14:textId="77777777" w:rsidR="00D4096A" w:rsidRDefault="00D4096A" w:rsidP="00D4096A"/>
    <w:p w14:paraId="440324DB" w14:textId="77777777" w:rsidR="00D4096A" w:rsidRDefault="00D4096A">
      <w:pPr>
        <w:spacing w:line="240" w:lineRule="auto"/>
        <w:rPr>
          <w:lang w:bidi="ar-SA"/>
        </w:rPr>
        <w:sectPr w:rsidR="00D4096A" w:rsidSect="00436E26">
          <w:pgSz w:w="11900" w:h="16840" w:code="9"/>
          <w:pgMar w:top="1440" w:right="1797" w:bottom="1440" w:left="1797" w:header="709" w:footer="709" w:gutter="0"/>
          <w:cols w:space="708"/>
          <w:docGrid w:linePitch="360"/>
        </w:sectPr>
      </w:pPr>
    </w:p>
    <w:p w14:paraId="66BEB291" w14:textId="77777777" w:rsidR="007D3F45" w:rsidRDefault="007D3F45" w:rsidP="00D52F01">
      <w:pPr>
        <w:pStyle w:val="Heading1"/>
        <w:sectPr w:rsidR="007D3F45" w:rsidSect="00436E26">
          <w:pgSz w:w="11900" w:h="16840" w:code="9"/>
          <w:pgMar w:top="1440" w:right="1797" w:bottom="1440" w:left="1797" w:header="709" w:footer="567" w:gutter="0"/>
          <w:cols w:space="708"/>
          <w:docGrid w:linePitch="360"/>
        </w:sectPr>
      </w:pPr>
    </w:p>
    <w:p w14:paraId="2686DE39" w14:textId="77777777" w:rsidR="00315944" w:rsidRDefault="00315944" w:rsidP="00D4096A">
      <w:pPr>
        <w:pStyle w:val="Heading1"/>
      </w:pPr>
    </w:p>
    <w:sectPr w:rsidR="00315944" w:rsidSect="00436E26">
      <w:pgSz w:w="11900" w:h="16840" w:code="9"/>
      <w:pgMar w:top="1440" w:right="1797" w:bottom="1440" w:left="1797" w:header="709"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29F78" w14:textId="77777777" w:rsidR="0019330D" w:rsidRDefault="0019330D">
      <w:pPr>
        <w:spacing w:line="240" w:lineRule="auto"/>
      </w:pPr>
      <w:r>
        <w:separator/>
      </w:r>
    </w:p>
  </w:endnote>
  <w:endnote w:type="continuationSeparator" w:id="0">
    <w:p w14:paraId="684566C0" w14:textId="77777777" w:rsidR="0019330D" w:rsidRDefault="00193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FF" w:usb1="5000204A" w:usb2="0000002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19330D" w:rsidRPr="00BE5695" w14:paraId="07BC1ACC" w14:textId="77777777" w:rsidTr="00697F12">
      <w:tc>
        <w:tcPr>
          <w:tcW w:w="360" w:type="dxa"/>
          <w:shd w:val="clear" w:color="auto" w:fill="DBE5F1" w:themeFill="accent1" w:themeFillTint="33"/>
        </w:tcPr>
        <w:p w14:paraId="1E6BB0C9" w14:textId="77777777" w:rsidR="0019330D" w:rsidRPr="00BE5695" w:rsidRDefault="0019330D"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469BE73" w14:textId="77777777" w:rsidR="0019330D" w:rsidRPr="00BE5695" w:rsidRDefault="005B3ED1"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19330D" w:rsidRPr="00BE5695">
                <w:rPr>
                  <w:rFonts w:ascii="Calibri" w:eastAsiaTheme="majorEastAsia" w:hAnsi="Calibri" w:cstheme="majorBidi"/>
                  <w:b/>
                  <w:sz w:val="24"/>
                  <w:szCs w:val="24"/>
                  <w:bdr w:val="single" w:sz="4" w:space="0" w:color="FFFFFF" w:themeColor="background1"/>
                </w:rPr>
                <w:t>[Type the document title]</w:t>
              </w:r>
            </w:sdtContent>
          </w:sdt>
        </w:p>
      </w:tc>
    </w:tr>
  </w:tbl>
  <w:p w14:paraId="565CAF7E" w14:textId="77777777" w:rsidR="0019330D" w:rsidRDefault="001933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0"/>
      <w:gridCol w:w="2693"/>
      <w:gridCol w:w="930"/>
      <w:gridCol w:w="1533"/>
      <w:gridCol w:w="1133"/>
      <w:gridCol w:w="1177"/>
    </w:tblGrid>
    <w:tr w:rsidR="0019330D" w:rsidRPr="00445E30" w14:paraId="463B25B8" w14:textId="77777777" w:rsidTr="00697F12">
      <w:tc>
        <w:tcPr>
          <w:tcW w:w="1101" w:type="dxa"/>
          <w:vAlign w:val="center"/>
        </w:tcPr>
        <w:p w14:paraId="795FC374" w14:textId="77777777" w:rsidR="0019330D" w:rsidRPr="00445E30" w:rsidRDefault="0019330D"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9DA2BA1" w14:textId="77777777" w:rsidR="0019330D" w:rsidRPr="009058BD" w:rsidRDefault="0019330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71C8AE4E" w14:textId="24E772F9" w:rsidR="0019330D" w:rsidRPr="009E5764" w:rsidRDefault="0019330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992" w:type="dxa"/>
          <w:vAlign w:val="center"/>
        </w:tcPr>
        <w:p w14:paraId="3AD3D8FA"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C37C55C" w14:textId="77777777" w:rsidR="0019330D" w:rsidRPr="009E5764" w:rsidRDefault="0019330D"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29B52C2"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BC2AB88" w14:textId="77777777" w:rsidR="0019330D" w:rsidRPr="00FB7C6B" w:rsidRDefault="0019330D"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E43C2" w:rsidRPr="00CE43C2">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19330D" w:rsidRPr="00445E30" w14:paraId="1A3B8DFC" w14:textId="77777777" w:rsidTr="00697F12">
      <w:tc>
        <w:tcPr>
          <w:tcW w:w="1101" w:type="dxa"/>
          <w:vAlign w:val="center"/>
        </w:tcPr>
        <w:p w14:paraId="6622EF37" w14:textId="77777777" w:rsidR="0019330D" w:rsidRPr="00445E30" w:rsidRDefault="0019330D"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53FF5FB" w14:textId="77777777" w:rsidR="0019330D" w:rsidRPr="009E5764" w:rsidRDefault="0019330D" w:rsidP="00697F12">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992" w:type="dxa"/>
          <w:vAlign w:val="center"/>
        </w:tcPr>
        <w:p w14:paraId="61CC98B1"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10A9778" w14:textId="52735BAE" w:rsidR="0019330D" w:rsidRPr="009E5764" w:rsidRDefault="0019330D"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276" w:type="dxa"/>
          <w:vAlign w:val="center"/>
        </w:tcPr>
        <w:p w14:paraId="0E618FEB" w14:textId="77777777" w:rsidR="0019330D" w:rsidRPr="00445E30" w:rsidRDefault="0019330D"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FDADC20" w14:textId="77777777" w:rsidR="0019330D" w:rsidRPr="009E5764" w:rsidRDefault="0019330D" w:rsidP="00697F12">
          <w:pPr>
            <w:widowControl w:val="0"/>
            <w:jc w:val="center"/>
            <w:rPr>
              <w:rFonts w:ascii="Times New Roman" w:hAnsi="Times New Roman" w:cs="Times New Roman"/>
              <w:bCs/>
              <w:sz w:val="14"/>
              <w:szCs w:val="14"/>
            </w:rPr>
          </w:pPr>
        </w:p>
      </w:tc>
    </w:tr>
  </w:tbl>
  <w:p w14:paraId="79C2A9F3" w14:textId="77777777" w:rsidR="0019330D" w:rsidRDefault="0019330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35"/>
      <w:gridCol w:w="4610"/>
      <w:gridCol w:w="1471"/>
      <w:gridCol w:w="2520"/>
      <w:gridCol w:w="1889"/>
      <w:gridCol w:w="2051"/>
    </w:tblGrid>
    <w:tr w:rsidR="0019330D" w:rsidRPr="00445E30" w14:paraId="17F7D219" w14:textId="77777777" w:rsidTr="00356A30">
      <w:trPr>
        <w:trHeight w:val="370"/>
      </w:trPr>
      <w:tc>
        <w:tcPr>
          <w:tcW w:w="1645" w:type="dxa"/>
          <w:vAlign w:val="center"/>
        </w:tcPr>
        <w:p w14:paraId="39D7AE84" w14:textId="77777777" w:rsidR="0019330D" w:rsidRPr="00445E30" w:rsidRDefault="0019330D"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224EDB2B" w14:textId="77777777" w:rsidR="0019330D" w:rsidRPr="009058BD" w:rsidRDefault="0019330D" w:rsidP="009058BD">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463AB299" w14:textId="71F52CC9" w:rsidR="0019330D" w:rsidRPr="009E5764" w:rsidRDefault="0019330D" w:rsidP="009058BD">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482" w:type="dxa"/>
          <w:vAlign w:val="center"/>
        </w:tcPr>
        <w:p w14:paraId="54E27757"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0F0923B1" w14:textId="77777777" w:rsidR="0019330D" w:rsidRPr="009E5764" w:rsidRDefault="0019330D" w:rsidP="00356A30">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907" w:type="dxa"/>
          <w:vAlign w:val="center"/>
        </w:tcPr>
        <w:p w14:paraId="6CAB0408"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7C692BA" w14:textId="77777777" w:rsidR="0019330D" w:rsidRPr="00FB7C6B" w:rsidRDefault="0019330D" w:rsidP="00356A30">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B3ED1" w:rsidRPr="005B3ED1">
            <w:rPr>
              <w:rFonts w:ascii="Times New Roman" w:hAnsi="Times New Roman" w:cs="Angsana New"/>
              <w:bCs/>
              <w:noProof/>
              <w:sz w:val="14"/>
              <w:szCs w:val="14"/>
            </w:rPr>
            <w:t>23</w:t>
          </w:r>
          <w:r w:rsidRPr="009E5764">
            <w:rPr>
              <w:rFonts w:ascii="Times New Roman" w:hAnsi="Times New Roman" w:cs="Angsana New"/>
              <w:bCs/>
              <w:noProof/>
              <w:sz w:val="14"/>
              <w:szCs w:val="14"/>
              <w:cs/>
            </w:rPr>
            <w:fldChar w:fldCharType="end"/>
          </w:r>
        </w:p>
      </w:tc>
    </w:tr>
    <w:tr w:rsidR="0019330D" w:rsidRPr="00445E30" w14:paraId="3F28A10C" w14:textId="77777777" w:rsidTr="00356A30">
      <w:trPr>
        <w:trHeight w:val="391"/>
      </w:trPr>
      <w:tc>
        <w:tcPr>
          <w:tcW w:w="1645" w:type="dxa"/>
          <w:vAlign w:val="center"/>
        </w:tcPr>
        <w:p w14:paraId="1943CB8C" w14:textId="77777777" w:rsidR="0019330D" w:rsidRPr="00445E30" w:rsidRDefault="0019330D" w:rsidP="00356A3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58E471C1" w14:textId="77777777" w:rsidR="0019330D" w:rsidRPr="009E5764" w:rsidRDefault="0019330D" w:rsidP="00356A30">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482" w:type="dxa"/>
          <w:vAlign w:val="center"/>
        </w:tcPr>
        <w:p w14:paraId="4EECE649"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714B4AF2" w14:textId="6420A50D" w:rsidR="0019330D" w:rsidRPr="009E5764" w:rsidRDefault="0019330D" w:rsidP="009058BD">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907" w:type="dxa"/>
          <w:vAlign w:val="center"/>
        </w:tcPr>
        <w:p w14:paraId="70870A3E" w14:textId="77777777" w:rsidR="0019330D" w:rsidRPr="00445E30" w:rsidRDefault="0019330D" w:rsidP="00356A3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07A0CEC2" w14:textId="77777777" w:rsidR="0019330D" w:rsidRPr="009E5764" w:rsidRDefault="0019330D" w:rsidP="00356A30">
          <w:pPr>
            <w:widowControl w:val="0"/>
            <w:jc w:val="center"/>
            <w:rPr>
              <w:rFonts w:ascii="Times New Roman" w:hAnsi="Times New Roman" w:cs="Times New Roman"/>
              <w:bCs/>
              <w:sz w:val="14"/>
              <w:szCs w:val="14"/>
            </w:rPr>
          </w:pPr>
        </w:p>
      </w:tc>
    </w:tr>
  </w:tbl>
  <w:p w14:paraId="14B72885" w14:textId="77777777" w:rsidR="0019330D" w:rsidRDefault="0019330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text" w:horzAnchor="margin" w:tblpXSpec="center" w:tblpY="-90"/>
      <w:tblW w:w="0" w:type="auto"/>
      <w:tblLook w:val="04A0" w:firstRow="1" w:lastRow="0" w:firstColumn="1" w:lastColumn="0" w:noHBand="0" w:noVBand="1"/>
    </w:tblPr>
    <w:tblGrid>
      <w:gridCol w:w="1184"/>
      <w:gridCol w:w="2525"/>
      <w:gridCol w:w="1020"/>
      <w:gridCol w:w="1568"/>
      <w:gridCol w:w="1125"/>
      <w:gridCol w:w="1100"/>
    </w:tblGrid>
    <w:tr w:rsidR="0019330D" w:rsidRPr="00445E30" w14:paraId="3ED78255" w14:textId="77777777" w:rsidTr="00F00C45">
      <w:trPr>
        <w:trHeight w:val="370"/>
      </w:trPr>
      <w:tc>
        <w:tcPr>
          <w:tcW w:w="1184" w:type="dxa"/>
          <w:vAlign w:val="center"/>
        </w:tcPr>
        <w:p w14:paraId="26303528" w14:textId="77777777" w:rsidR="0019330D" w:rsidRPr="00445E30" w:rsidRDefault="0019330D"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2525" w:type="dxa"/>
          <w:vAlign w:val="center"/>
        </w:tcPr>
        <w:p w14:paraId="227401FF" w14:textId="77777777" w:rsidR="0019330D" w:rsidRPr="009058BD" w:rsidRDefault="0019330D" w:rsidP="00F00C45">
          <w:pPr>
            <w:widowControl w:val="0"/>
            <w:jc w:val="center"/>
            <w:rPr>
              <w:rFonts w:ascii="Times New Roman" w:hAnsi="Times New Roman" w:cs="Times New Roman"/>
              <w:bCs/>
              <w:color w:val="auto"/>
              <w:sz w:val="14"/>
              <w:szCs w:val="14"/>
            </w:rPr>
          </w:pPr>
          <w:r w:rsidRPr="009058BD">
            <w:rPr>
              <w:rFonts w:ascii="Times New Roman" w:hAnsi="Times New Roman" w:cs="Times New Roman"/>
              <w:bCs/>
              <w:color w:val="auto"/>
              <w:sz w:val="14"/>
              <w:szCs w:val="14"/>
            </w:rPr>
            <w:t>DCSS - Traceability Record</w:t>
          </w:r>
        </w:p>
        <w:p w14:paraId="577D4B88" w14:textId="74FAC672" w:rsidR="0019330D" w:rsidRPr="009E5764" w:rsidRDefault="0019330D"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 ver 0.</w:t>
          </w:r>
          <w:r>
            <w:rPr>
              <w:rFonts w:ascii="Times New Roman" w:hAnsi="Times New Roman" w:cs="Times New Roman"/>
              <w:bCs/>
              <w:color w:val="auto"/>
              <w:sz w:val="14"/>
              <w:szCs w:val="14"/>
            </w:rPr>
            <w:t>3</w:t>
          </w:r>
        </w:p>
      </w:tc>
      <w:tc>
        <w:tcPr>
          <w:tcW w:w="1020" w:type="dxa"/>
          <w:vAlign w:val="center"/>
        </w:tcPr>
        <w:p w14:paraId="7CC78D93"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568" w:type="dxa"/>
          <w:vAlign w:val="center"/>
        </w:tcPr>
        <w:p w14:paraId="0E8F3332" w14:textId="77777777" w:rsidR="0019330D" w:rsidRPr="009E5764" w:rsidRDefault="0019330D"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125" w:type="dxa"/>
          <w:vAlign w:val="center"/>
        </w:tcPr>
        <w:p w14:paraId="26ABC322"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100" w:type="dxa"/>
          <w:vAlign w:val="center"/>
        </w:tcPr>
        <w:p w14:paraId="2669AB25" w14:textId="77777777" w:rsidR="0019330D" w:rsidRPr="00FB7C6B" w:rsidRDefault="0019330D" w:rsidP="00F00C45">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AB6657" w:rsidRPr="00AB6657">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19330D" w:rsidRPr="00445E30" w14:paraId="183152E5" w14:textId="77777777" w:rsidTr="00F00C45">
      <w:trPr>
        <w:trHeight w:val="391"/>
      </w:trPr>
      <w:tc>
        <w:tcPr>
          <w:tcW w:w="1184" w:type="dxa"/>
          <w:vAlign w:val="center"/>
        </w:tcPr>
        <w:p w14:paraId="6CAFD330" w14:textId="77777777" w:rsidR="0019330D" w:rsidRPr="00445E30" w:rsidRDefault="0019330D" w:rsidP="00F00C45">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2525" w:type="dxa"/>
          <w:vAlign w:val="center"/>
        </w:tcPr>
        <w:p w14:paraId="3045D040" w14:textId="77777777" w:rsidR="0019330D" w:rsidRPr="009E5764" w:rsidRDefault="0019330D" w:rsidP="00F00C45">
          <w:pPr>
            <w:widowControl w:val="0"/>
            <w:jc w:val="center"/>
            <w:rPr>
              <w:rFonts w:ascii="Times New Roman" w:hAnsi="Times New Roman" w:cs="Times New Roman"/>
              <w:bCs/>
              <w:sz w:val="14"/>
              <w:szCs w:val="14"/>
            </w:rPr>
          </w:pPr>
          <w:r w:rsidRPr="009058BD">
            <w:rPr>
              <w:rFonts w:ascii="Times New Roman" w:hAnsi="Times New Roman" w:cs="Times New Roman"/>
              <w:bCs/>
              <w:color w:val="auto"/>
              <w:sz w:val="14"/>
              <w:szCs w:val="14"/>
            </w:rPr>
            <w:t>Traceability Record</w:t>
          </w:r>
        </w:p>
      </w:tc>
      <w:tc>
        <w:tcPr>
          <w:tcW w:w="1020" w:type="dxa"/>
          <w:vAlign w:val="center"/>
        </w:tcPr>
        <w:p w14:paraId="0152EBD0"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568" w:type="dxa"/>
          <w:vAlign w:val="center"/>
        </w:tcPr>
        <w:p w14:paraId="652D45C1" w14:textId="22AE1CDF" w:rsidR="0019330D" w:rsidRPr="009E5764" w:rsidRDefault="0019330D" w:rsidP="00F00C45">
          <w:pPr>
            <w:widowControl w:val="0"/>
            <w:jc w:val="center"/>
            <w:rPr>
              <w:rFonts w:ascii="Times New Roman" w:hAnsi="Times New Roman" w:cs="Times New Roman"/>
              <w:bCs/>
              <w:sz w:val="14"/>
              <w:szCs w:val="14"/>
            </w:rPr>
          </w:pPr>
          <w:r>
            <w:rPr>
              <w:rFonts w:ascii="Times New Roman" w:hAnsi="Times New Roman" w:cs="Times New Roman"/>
              <w:bCs/>
              <w:sz w:val="14"/>
              <w:szCs w:val="14"/>
            </w:rPr>
            <w:t>7/30/2014</w:t>
          </w:r>
        </w:p>
      </w:tc>
      <w:tc>
        <w:tcPr>
          <w:tcW w:w="1125" w:type="dxa"/>
          <w:vAlign w:val="center"/>
        </w:tcPr>
        <w:p w14:paraId="14D9E9FD" w14:textId="77777777" w:rsidR="0019330D" w:rsidRPr="00445E30" w:rsidRDefault="0019330D" w:rsidP="00F00C45">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100" w:type="dxa"/>
          <w:vAlign w:val="center"/>
        </w:tcPr>
        <w:p w14:paraId="06F24AEE" w14:textId="77777777" w:rsidR="0019330D" w:rsidRPr="009E5764" w:rsidRDefault="0019330D" w:rsidP="00F00C45">
          <w:pPr>
            <w:widowControl w:val="0"/>
            <w:jc w:val="center"/>
            <w:rPr>
              <w:rFonts w:ascii="Times New Roman" w:hAnsi="Times New Roman" w:cs="Times New Roman"/>
              <w:bCs/>
              <w:sz w:val="14"/>
              <w:szCs w:val="14"/>
            </w:rPr>
          </w:pPr>
        </w:p>
      </w:tc>
    </w:tr>
  </w:tbl>
  <w:p w14:paraId="3745EB24" w14:textId="77777777" w:rsidR="0019330D" w:rsidRDefault="001933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7F68B" w14:textId="77777777" w:rsidR="0019330D" w:rsidRDefault="0019330D">
      <w:pPr>
        <w:spacing w:line="240" w:lineRule="auto"/>
      </w:pPr>
      <w:r>
        <w:separator/>
      </w:r>
    </w:p>
  </w:footnote>
  <w:footnote w:type="continuationSeparator" w:id="0">
    <w:p w14:paraId="39F1BFFD" w14:textId="77777777" w:rsidR="0019330D" w:rsidRDefault="0019330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E4457" w14:textId="77777777" w:rsidR="0019330D" w:rsidRDefault="0019330D">
    <w:pPr>
      <w:pStyle w:val="Header"/>
    </w:pPr>
  </w:p>
  <w:p w14:paraId="4160A84E" w14:textId="77777777" w:rsidR="0019330D" w:rsidRDefault="001933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A3807"/>
    <w:multiLevelType w:val="hybridMultilevel"/>
    <w:tmpl w:val="39FAB7FE"/>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8">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846A9C"/>
    <w:multiLevelType w:val="hybridMultilevel"/>
    <w:tmpl w:val="40521932"/>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5AC46B8E"/>
    <w:multiLevelType w:val="hybridMultilevel"/>
    <w:tmpl w:val="C6982C18"/>
    <w:lvl w:ilvl="0" w:tplc="000000C9">
      <w:start w:val="1"/>
      <w:numFmt w:val="bullet"/>
      <w:lvlText w:val=""/>
      <w:lvlJc w:val="left"/>
      <w:pPr>
        <w:ind w:left="1142" w:hanging="360"/>
      </w:pPr>
    </w:lvl>
    <w:lvl w:ilvl="1" w:tplc="04090003" w:tentative="1">
      <w:start w:val="1"/>
      <w:numFmt w:val="bullet"/>
      <w:lvlText w:val="o"/>
      <w:lvlJc w:val="left"/>
      <w:pPr>
        <w:ind w:left="1862" w:hanging="360"/>
      </w:pPr>
      <w:rPr>
        <w:rFonts w:ascii="Courier New" w:hAnsi="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8">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
  </w:num>
  <w:num w:numId="4">
    <w:abstractNumId w:val="2"/>
  </w:num>
  <w:num w:numId="5">
    <w:abstractNumId w:val="13"/>
  </w:num>
  <w:num w:numId="6">
    <w:abstractNumId w:val="19"/>
  </w:num>
  <w:num w:numId="7">
    <w:abstractNumId w:val="10"/>
  </w:num>
  <w:num w:numId="8">
    <w:abstractNumId w:val="9"/>
  </w:num>
  <w:num w:numId="9">
    <w:abstractNumId w:val="7"/>
  </w:num>
  <w:num w:numId="10">
    <w:abstractNumId w:val="15"/>
  </w:num>
  <w:num w:numId="11">
    <w:abstractNumId w:val="11"/>
  </w:num>
  <w:num w:numId="12">
    <w:abstractNumId w:val="4"/>
  </w:num>
  <w:num w:numId="13">
    <w:abstractNumId w:val="20"/>
  </w:num>
  <w:num w:numId="14">
    <w:abstractNumId w:val="21"/>
  </w:num>
  <w:num w:numId="15">
    <w:abstractNumId w:val="18"/>
  </w:num>
  <w:num w:numId="16">
    <w:abstractNumId w:val="3"/>
  </w:num>
  <w:num w:numId="17">
    <w:abstractNumId w:val="5"/>
  </w:num>
  <w:num w:numId="18">
    <w:abstractNumId w:val="12"/>
  </w:num>
  <w:num w:numId="19">
    <w:abstractNumId w:val="6"/>
  </w:num>
  <w:num w:numId="20">
    <w:abstractNumId w:val="8"/>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13FE7"/>
    <w:rsid w:val="000334A1"/>
    <w:rsid w:val="00046989"/>
    <w:rsid w:val="00055E05"/>
    <w:rsid w:val="00057AD0"/>
    <w:rsid w:val="00080C73"/>
    <w:rsid w:val="00080CCF"/>
    <w:rsid w:val="000E50F4"/>
    <w:rsid w:val="000F43EA"/>
    <w:rsid w:val="000F57C9"/>
    <w:rsid w:val="00107495"/>
    <w:rsid w:val="00116D42"/>
    <w:rsid w:val="00124E96"/>
    <w:rsid w:val="001358EB"/>
    <w:rsid w:val="00140218"/>
    <w:rsid w:val="001463CF"/>
    <w:rsid w:val="00174204"/>
    <w:rsid w:val="00175EC6"/>
    <w:rsid w:val="0017616E"/>
    <w:rsid w:val="0019330D"/>
    <w:rsid w:val="00196311"/>
    <w:rsid w:val="001B426B"/>
    <w:rsid w:val="001B42CF"/>
    <w:rsid w:val="001B53C0"/>
    <w:rsid w:val="001D3857"/>
    <w:rsid w:val="001E4396"/>
    <w:rsid w:val="002232A0"/>
    <w:rsid w:val="00227713"/>
    <w:rsid w:val="00240C99"/>
    <w:rsid w:val="00243448"/>
    <w:rsid w:val="00247E96"/>
    <w:rsid w:val="002778F4"/>
    <w:rsid w:val="00296AD1"/>
    <w:rsid w:val="002A6CC1"/>
    <w:rsid w:val="002B06FB"/>
    <w:rsid w:val="002B1DCB"/>
    <w:rsid w:val="002D311C"/>
    <w:rsid w:val="002D3FDA"/>
    <w:rsid w:val="002E5BF6"/>
    <w:rsid w:val="002F736D"/>
    <w:rsid w:val="00306A77"/>
    <w:rsid w:val="00315944"/>
    <w:rsid w:val="00325B5D"/>
    <w:rsid w:val="0033105A"/>
    <w:rsid w:val="003371B7"/>
    <w:rsid w:val="00354FA9"/>
    <w:rsid w:val="00356A30"/>
    <w:rsid w:val="0036336E"/>
    <w:rsid w:val="00380A49"/>
    <w:rsid w:val="00384610"/>
    <w:rsid w:val="003D7C61"/>
    <w:rsid w:val="00436E26"/>
    <w:rsid w:val="00442834"/>
    <w:rsid w:val="00443577"/>
    <w:rsid w:val="004457AE"/>
    <w:rsid w:val="00455D39"/>
    <w:rsid w:val="00456952"/>
    <w:rsid w:val="00477B00"/>
    <w:rsid w:val="00495C34"/>
    <w:rsid w:val="004A0B95"/>
    <w:rsid w:val="004B1737"/>
    <w:rsid w:val="004B3CDB"/>
    <w:rsid w:val="004C5DCE"/>
    <w:rsid w:val="004D6460"/>
    <w:rsid w:val="004D65AB"/>
    <w:rsid w:val="005076BF"/>
    <w:rsid w:val="0051714D"/>
    <w:rsid w:val="00520F68"/>
    <w:rsid w:val="00521205"/>
    <w:rsid w:val="0052684D"/>
    <w:rsid w:val="00561AC9"/>
    <w:rsid w:val="00572250"/>
    <w:rsid w:val="00574942"/>
    <w:rsid w:val="00582AF8"/>
    <w:rsid w:val="005A64CB"/>
    <w:rsid w:val="005B3ED1"/>
    <w:rsid w:val="005D5E17"/>
    <w:rsid w:val="005F05B1"/>
    <w:rsid w:val="00604304"/>
    <w:rsid w:val="00614333"/>
    <w:rsid w:val="00620177"/>
    <w:rsid w:val="006514C5"/>
    <w:rsid w:val="006730E1"/>
    <w:rsid w:val="006751FE"/>
    <w:rsid w:val="00682485"/>
    <w:rsid w:val="00697F12"/>
    <w:rsid w:val="006B63F4"/>
    <w:rsid w:val="006D79D0"/>
    <w:rsid w:val="006E70EE"/>
    <w:rsid w:val="00701657"/>
    <w:rsid w:val="00702846"/>
    <w:rsid w:val="00733129"/>
    <w:rsid w:val="00747119"/>
    <w:rsid w:val="0075193B"/>
    <w:rsid w:val="00760181"/>
    <w:rsid w:val="00770C84"/>
    <w:rsid w:val="00771453"/>
    <w:rsid w:val="007758DC"/>
    <w:rsid w:val="007828B0"/>
    <w:rsid w:val="007918C1"/>
    <w:rsid w:val="007D3F45"/>
    <w:rsid w:val="007E1830"/>
    <w:rsid w:val="007F452F"/>
    <w:rsid w:val="00813F46"/>
    <w:rsid w:val="00821AFC"/>
    <w:rsid w:val="0083249F"/>
    <w:rsid w:val="00856EB8"/>
    <w:rsid w:val="00865873"/>
    <w:rsid w:val="0087141A"/>
    <w:rsid w:val="00880800"/>
    <w:rsid w:val="00893CEF"/>
    <w:rsid w:val="008A0439"/>
    <w:rsid w:val="008B5E32"/>
    <w:rsid w:val="008D2A0C"/>
    <w:rsid w:val="008E68E5"/>
    <w:rsid w:val="00901FBC"/>
    <w:rsid w:val="009058BD"/>
    <w:rsid w:val="00911688"/>
    <w:rsid w:val="00923CED"/>
    <w:rsid w:val="00927E34"/>
    <w:rsid w:val="009325C3"/>
    <w:rsid w:val="009342C4"/>
    <w:rsid w:val="0094237D"/>
    <w:rsid w:val="00945003"/>
    <w:rsid w:val="00946EAE"/>
    <w:rsid w:val="009557C5"/>
    <w:rsid w:val="00960DFF"/>
    <w:rsid w:val="00994007"/>
    <w:rsid w:val="00996374"/>
    <w:rsid w:val="009D14E8"/>
    <w:rsid w:val="00A21EE8"/>
    <w:rsid w:val="00A333D8"/>
    <w:rsid w:val="00A53E0B"/>
    <w:rsid w:val="00A60955"/>
    <w:rsid w:val="00A710CC"/>
    <w:rsid w:val="00A87237"/>
    <w:rsid w:val="00A93EF1"/>
    <w:rsid w:val="00AA10CD"/>
    <w:rsid w:val="00AB3582"/>
    <w:rsid w:val="00AB6657"/>
    <w:rsid w:val="00AD4732"/>
    <w:rsid w:val="00AD6558"/>
    <w:rsid w:val="00AE0ECB"/>
    <w:rsid w:val="00AF2445"/>
    <w:rsid w:val="00B11C14"/>
    <w:rsid w:val="00B2497F"/>
    <w:rsid w:val="00B25D92"/>
    <w:rsid w:val="00B552FA"/>
    <w:rsid w:val="00B617AD"/>
    <w:rsid w:val="00B703EB"/>
    <w:rsid w:val="00BA221E"/>
    <w:rsid w:val="00BA36E9"/>
    <w:rsid w:val="00BA6EC4"/>
    <w:rsid w:val="00BB57CD"/>
    <w:rsid w:val="00BD6675"/>
    <w:rsid w:val="00BE5E74"/>
    <w:rsid w:val="00BF0F4A"/>
    <w:rsid w:val="00BF4304"/>
    <w:rsid w:val="00C11F06"/>
    <w:rsid w:val="00C13662"/>
    <w:rsid w:val="00C27E79"/>
    <w:rsid w:val="00C30CA8"/>
    <w:rsid w:val="00C44799"/>
    <w:rsid w:val="00C44902"/>
    <w:rsid w:val="00C465B5"/>
    <w:rsid w:val="00C506A9"/>
    <w:rsid w:val="00C55C94"/>
    <w:rsid w:val="00C61B33"/>
    <w:rsid w:val="00C7555E"/>
    <w:rsid w:val="00C763AF"/>
    <w:rsid w:val="00C90C18"/>
    <w:rsid w:val="00CA255A"/>
    <w:rsid w:val="00CA7ED1"/>
    <w:rsid w:val="00CD042D"/>
    <w:rsid w:val="00CE43C2"/>
    <w:rsid w:val="00D109BF"/>
    <w:rsid w:val="00D20377"/>
    <w:rsid w:val="00D4096A"/>
    <w:rsid w:val="00D40E47"/>
    <w:rsid w:val="00D52F01"/>
    <w:rsid w:val="00D574CF"/>
    <w:rsid w:val="00D61BD0"/>
    <w:rsid w:val="00D67891"/>
    <w:rsid w:val="00D97259"/>
    <w:rsid w:val="00DC65F6"/>
    <w:rsid w:val="00DD16D9"/>
    <w:rsid w:val="00DD7EF8"/>
    <w:rsid w:val="00DE4312"/>
    <w:rsid w:val="00DE689D"/>
    <w:rsid w:val="00E07D77"/>
    <w:rsid w:val="00E07ED0"/>
    <w:rsid w:val="00E14513"/>
    <w:rsid w:val="00E1640C"/>
    <w:rsid w:val="00E313B8"/>
    <w:rsid w:val="00E32F11"/>
    <w:rsid w:val="00E43A6A"/>
    <w:rsid w:val="00E468EC"/>
    <w:rsid w:val="00E538AD"/>
    <w:rsid w:val="00E82696"/>
    <w:rsid w:val="00EA24E6"/>
    <w:rsid w:val="00EA472E"/>
    <w:rsid w:val="00EB3BC2"/>
    <w:rsid w:val="00ED0A84"/>
    <w:rsid w:val="00ED1FAF"/>
    <w:rsid w:val="00ED5919"/>
    <w:rsid w:val="00ED711A"/>
    <w:rsid w:val="00EF45E3"/>
    <w:rsid w:val="00F00C45"/>
    <w:rsid w:val="00F179A2"/>
    <w:rsid w:val="00F20AA9"/>
    <w:rsid w:val="00F32491"/>
    <w:rsid w:val="00F42A30"/>
    <w:rsid w:val="00F57852"/>
    <w:rsid w:val="00F64569"/>
    <w:rsid w:val="00F80E34"/>
    <w:rsid w:val="00F874B0"/>
    <w:rsid w:val="00FC0764"/>
    <w:rsid w:val="00FC54F8"/>
    <w:rsid w:val="00FC769A"/>
    <w:rsid w:val="00FD1899"/>
    <w:rsid w:val="00FF294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18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61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customStyle="1" w:styleId="LightShading-Accent11">
    <w:name w:val="Light Shading - Accent 1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 w:type="character" w:styleId="Hyperlink">
    <w:name w:val="Hyperlink"/>
    <w:basedOn w:val="DefaultParagraphFont"/>
    <w:uiPriority w:val="99"/>
    <w:unhideWhenUsed/>
    <w:rsid w:val="0051714D"/>
    <w:rPr>
      <w:color w:val="0000FF" w:themeColor="hyperlink"/>
      <w:u w:val="single"/>
    </w:rPr>
  </w:style>
  <w:style w:type="character" w:customStyle="1" w:styleId="Heading4Char">
    <w:name w:val="Heading 4 Char"/>
    <w:basedOn w:val="DefaultParagraphFont"/>
    <w:link w:val="Heading4"/>
    <w:uiPriority w:val="9"/>
    <w:rsid w:val="00384610"/>
    <w:rPr>
      <w:rFonts w:asciiTheme="majorHAnsi" w:eastAsiaTheme="majorEastAsia" w:hAnsiTheme="majorHAnsi" w:cstheme="majorBidi"/>
      <w:b/>
      <w:bCs/>
      <w:i/>
      <w:iCs/>
      <w:color w:val="4F81BD" w:themeColor="accent1"/>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D01A9-840D-CE41-A400-557BF0CDC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40</Pages>
  <Words>4027</Words>
  <Characters>22958</Characters>
  <Application>Microsoft Macintosh Word</Application>
  <DocSecurity>0</DocSecurity>
  <Lines>191</Lines>
  <Paragraphs>53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9</cp:revision>
  <dcterms:created xsi:type="dcterms:W3CDTF">2014-10-20T14:28:00Z</dcterms:created>
  <dcterms:modified xsi:type="dcterms:W3CDTF">2014-10-20T15:12:00Z</dcterms:modified>
</cp:coreProperties>
</file>